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62AF" w:rsidRDefault="002462AF">
      <w:pPr>
        <w:spacing w:line="360" w:lineRule="exact"/>
        <w:rPr>
          <w:rFonts w:asciiTheme="minorEastAsia" w:hAnsiTheme="minorEastAsia"/>
          <w:b/>
          <w:sz w:val="40"/>
        </w:rPr>
      </w:pPr>
    </w:p>
    <w:p w:rsidR="002462AF" w:rsidRDefault="00E465EC">
      <w:pPr>
        <w:spacing w:line="360" w:lineRule="exact"/>
        <w:jc w:val="center"/>
        <w:rPr>
          <w:rFonts w:asciiTheme="minorEastAsia" w:hAnsiTheme="minorEastAsia"/>
          <w:b/>
          <w:sz w:val="40"/>
        </w:rPr>
      </w:pPr>
      <w:r>
        <w:rPr>
          <w:rFonts w:asciiTheme="minorEastAsia" w:hAnsiTheme="minorEastAsia" w:hint="eastAsia"/>
          <w:b/>
          <w:sz w:val="40"/>
        </w:rPr>
        <w:t>面试宝典</w:t>
      </w:r>
    </w:p>
    <w:p w:rsidR="002462AF" w:rsidRDefault="00E465EC">
      <w:pPr>
        <w:pStyle w:val="10"/>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hyperlink w:anchor="_Toc10746" w:history="1">
        <w:r>
          <w:rPr>
            <w:rFonts w:asciiTheme="minorEastAsia" w:hAnsiTheme="minorEastAsia" w:hint="eastAsia"/>
          </w:rPr>
          <w:t>一、HTML和CSS</w:t>
        </w:r>
        <w:r>
          <w:tab/>
        </w:r>
        <w:r w:rsidR="00B61E67">
          <w:fldChar w:fldCharType="begin"/>
        </w:r>
        <w:r w:rsidR="00B61E67">
          <w:instrText xml:space="preserve"> PAGEREF _Toc10746 </w:instrText>
        </w:r>
        <w:r w:rsidR="00B61E67">
          <w:fldChar w:fldCharType="separate"/>
        </w:r>
        <w:r>
          <w:t>1</w:t>
        </w:r>
        <w:r w:rsidR="00B61E67">
          <w:fldChar w:fldCharType="end"/>
        </w:r>
      </w:hyperlink>
    </w:p>
    <w:p w:rsidR="002462AF" w:rsidRDefault="00B61E67">
      <w:pPr>
        <w:pStyle w:val="20"/>
        <w:tabs>
          <w:tab w:val="right" w:leader="dot" w:pos="8306"/>
        </w:tabs>
      </w:pPr>
      <w:hyperlink w:anchor="_Toc23715" w:history="1">
        <w:r w:rsidR="00E465EC">
          <w:t xml:space="preserve">1. </w:t>
        </w:r>
        <w:r w:rsidR="00E465EC">
          <w:rPr>
            <w:rFonts w:hint="eastAsia"/>
          </w:rPr>
          <w:t>你做的页面在哪些流览器测试过？这些浏览器的内核分别是什么</w:t>
        </w:r>
        <w:r w:rsidR="00E465EC">
          <w:rPr>
            <w:rFonts w:hint="eastAsia"/>
          </w:rPr>
          <w:t>?</w:t>
        </w:r>
        <w:r w:rsidR="00E465EC">
          <w:tab/>
        </w:r>
        <w:r>
          <w:fldChar w:fldCharType="begin"/>
        </w:r>
        <w:r>
          <w:instrText xml:space="preserve"> PAGEREF _Toc23715 </w:instrText>
        </w:r>
        <w:r>
          <w:fldChar w:fldCharType="separate"/>
        </w:r>
        <w:r w:rsidR="00E465EC">
          <w:t>1</w:t>
        </w:r>
        <w:r>
          <w:fldChar w:fldCharType="end"/>
        </w:r>
      </w:hyperlink>
    </w:p>
    <w:p w:rsidR="002462AF" w:rsidRDefault="00B61E67">
      <w:pPr>
        <w:pStyle w:val="20"/>
        <w:tabs>
          <w:tab w:val="right" w:leader="dot" w:pos="8306"/>
        </w:tabs>
      </w:pPr>
      <w:hyperlink w:anchor="_Toc5274" w:history="1">
        <w:r w:rsidR="00E465EC">
          <w:t xml:space="preserve">2. </w:t>
        </w:r>
        <w:r w:rsidR="00E465EC">
          <w:rPr>
            <w:rFonts w:hint="eastAsia"/>
          </w:rPr>
          <w:t>每个</w:t>
        </w:r>
        <w:r w:rsidR="00E465EC">
          <w:rPr>
            <w:rFonts w:hint="eastAsia"/>
          </w:rPr>
          <w:t>HTML</w:t>
        </w:r>
        <w:r w:rsidR="00E465EC">
          <w:rPr>
            <w:rFonts w:hint="eastAsia"/>
          </w:rPr>
          <w:t>文件里开头都有个很重要的东西，</w:t>
        </w:r>
        <w:r w:rsidR="00E465EC">
          <w:rPr>
            <w:rFonts w:hint="eastAsia"/>
          </w:rPr>
          <w:t>Doctype</w:t>
        </w:r>
        <w:r w:rsidR="00E465EC">
          <w:rPr>
            <w:rFonts w:hint="eastAsia"/>
          </w:rPr>
          <w:t>，知道这是干什么的吗？</w:t>
        </w:r>
        <w:r w:rsidR="00E465EC">
          <w:tab/>
        </w:r>
        <w:r>
          <w:fldChar w:fldCharType="begin"/>
        </w:r>
        <w:r>
          <w:instrText xml:space="preserve"> PAGEREF _Toc5274 </w:instrText>
        </w:r>
        <w:r>
          <w:fldChar w:fldCharType="separate"/>
        </w:r>
        <w:r w:rsidR="00E465EC">
          <w:t>1</w:t>
        </w:r>
        <w:r>
          <w:fldChar w:fldCharType="end"/>
        </w:r>
      </w:hyperlink>
    </w:p>
    <w:p w:rsidR="002462AF" w:rsidRDefault="00B61E67">
      <w:pPr>
        <w:pStyle w:val="20"/>
        <w:tabs>
          <w:tab w:val="right" w:leader="dot" w:pos="8306"/>
        </w:tabs>
      </w:pPr>
      <w:hyperlink w:anchor="_Toc14932" w:history="1">
        <w:r w:rsidR="00E465EC">
          <w:t xml:space="preserve">3. </w:t>
        </w:r>
        <w:r w:rsidR="00E465EC">
          <w:rPr>
            <w:rFonts w:hint="eastAsia"/>
          </w:rPr>
          <w:t>Quirks</w:t>
        </w:r>
        <w:r w:rsidR="00E465EC">
          <w:rPr>
            <w:rFonts w:hint="eastAsia"/>
          </w:rPr>
          <w:t>模式是什么？它和</w:t>
        </w:r>
        <w:r w:rsidR="00E465EC">
          <w:rPr>
            <w:rFonts w:hint="eastAsia"/>
          </w:rPr>
          <w:t>Standards</w:t>
        </w:r>
        <w:r w:rsidR="00E465EC">
          <w:rPr>
            <w:rFonts w:hint="eastAsia"/>
          </w:rPr>
          <w:t>模式有什么区别？</w:t>
        </w:r>
        <w:r w:rsidR="00E465EC">
          <w:tab/>
        </w:r>
        <w:r>
          <w:fldChar w:fldCharType="begin"/>
        </w:r>
        <w:r>
          <w:instrText xml:space="preserve"> PAGEREF _Toc14932 </w:instrText>
        </w:r>
        <w:r>
          <w:fldChar w:fldCharType="separate"/>
        </w:r>
        <w:r w:rsidR="00E465EC">
          <w:t>1</w:t>
        </w:r>
        <w:r>
          <w:fldChar w:fldCharType="end"/>
        </w:r>
      </w:hyperlink>
    </w:p>
    <w:p w:rsidR="002462AF" w:rsidRDefault="00B61E67">
      <w:pPr>
        <w:pStyle w:val="20"/>
        <w:tabs>
          <w:tab w:val="right" w:leader="dot" w:pos="8306"/>
        </w:tabs>
      </w:pPr>
      <w:hyperlink w:anchor="_Toc26618" w:history="1">
        <w:r w:rsidR="00E465EC">
          <w:t xml:space="preserve">4. </w:t>
        </w:r>
        <w:r w:rsidR="00E465EC">
          <w:rPr>
            <w:rFonts w:hint="eastAsia"/>
          </w:rPr>
          <w:t>div+css</w:t>
        </w:r>
        <w:r w:rsidR="00E465EC">
          <w:rPr>
            <w:rFonts w:hint="eastAsia"/>
          </w:rPr>
          <w:t>的布局较</w:t>
        </w:r>
        <w:r w:rsidR="00E465EC">
          <w:rPr>
            <w:rFonts w:hint="eastAsia"/>
          </w:rPr>
          <w:t>table</w:t>
        </w:r>
        <w:r w:rsidR="00E465EC">
          <w:rPr>
            <w:rFonts w:hint="eastAsia"/>
          </w:rPr>
          <w:t>布局有什么优点？</w:t>
        </w:r>
        <w:r w:rsidR="00E465EC">
          <w:tab/>
        </w:r>
        <w:r>
          <w:fldChar w:fldCharType="begin"/>
        </w:r>
        <w:r>
          <w:instrText xml:space="preserve"> PAGEREF _Toc2661</w:instrText>
        </w:r>
        <w:r>
          <w:instrText xml:space="preserve">8 </w:instrText>
        </w:r>
        <w:r>
          <w:fldChar w:fldCharType="separate"/>
        </w:r>
        <w:r w:rsidR="00E465EC">
          <w:t>2</w:t>
        </w:r>
        <w:r>
          <w:fldChar w:fldCharType="end"/>
        </w:r>
      </w:hyperlink>
    </w:p>
    <w:p w:rsidR="002462AF" w:rsidRDefault="00B61E67">
      <w:pPr>
        <w:pStyle w:val="20"/>
        <w:tabs>
          <w:tab w:val="right" w:leader="dot" w:pos="8306"/>
        </w:tabs>
      </w:pPr>
      <w:hyperlink w:anchor="_Toc11127" w:history="1">
        <w:r w:rsidR="00E465EC">
          <w:t xml:space="preserve">5. </w:t>
        </w:r>
        <w:r w:rsidR="00E465EC">
          <w:rPr>
            <w:rFonts w:hint="eastAsia"/>
          </w:rPr>
          <w:t>img</w:t>
        </w:r>
        <w:r w:rsidR="00E465EC">
          <w:rPr>
            <w:rFonts w:hint="eastAsia"/>
          </w:rPr>
          <w:t>的</w:t>
        </w:r>
        <w:r w:rsidR="00E465EC">
          <w:rPr>
            <w:rFonts w:hint="eastAsia"/>
          </w:rPr>
          <w:t>alt</w:t>
        </w:r>
        <w:r w:rsidR="00E465EC">
          <w:rPr>
            <w:rFonts w:hint="eastAsia"/>
          </w:rPr>
          <w:t>与</w:t>
        </w:r>
        <w:r w:rsidR="00E465EC">
          <w:rPr>
            <w:rFonts w:hint="eastAsia"/>
          </w:rPr>
          <w:t>title</w:t>
        </w:r>
        <w:r w:rsidR="00E465EC">
          <w:rPr>
            <w:rFonts w:hint="eastAsia"/>
          </w:rPr>
          <w:t>有何异同？</w:t>
        </w:r>
        <w:r w:rsidR="00E465EC">
          <w:rPr>
            <w:rFonts w:hint="eastAsia"/>
          </w:rPr>
          <w:t xml:space="preserve"> strong</w:t>
        </w:r>
        <w:r w:rsidR="00E465EC">
          <w:rPr>
            <w:rFonts w:hint="eastAsia"/>
          </w:rPr>
          <w:t>与</w:t>
        </w:r>
        <w:r w:rsidR="00E465EC">
          <w:rPr>
            <w:rFonts w:hint="eastAsia"/>
          </w:rPr>
          <w:t>em</w:t>
        </w:r>
        <w:r w:rsidR="00E465EC">
          <w:rPr>
            <w:rFonts w:hint="eastAsia"/>
          </w:rPr>
          <w:t>的异同？</w:t>
        </w:r>
        <w:r w:rsidR="00E465EC">
          <w:tab/>
        </w:r>
        <w:r>
          <w:fldChar w:fldCharType="begin"/>
        </w:r>
        <w:r>
          <w:instrText xml:space="preserve"> PAGEREF _Toc11127 </w:instrText>
        </w:r>
        <w:r>
          <w:fldChar w:fldCharType="separate"/>
        </w:r>
        <w:r w:rsidR="00E465EC">
          <w:t>2</w:t>
        </w:r>
        <w:r>
          <w:fldChar w:fldCharType="end"/>
        </w:r>
      </w:hyperlink>
    </w:p>
    <w:p w:rsidR="002462AF" w:rsidRDefault="00B61E67">
      <w:pPr>
        <w:pStyle w:val="20"/>
        <w:tabs>
          <w:tab w:val="right" w:leader="dot" w:pos="8306"/>
        </w:tabs>
      </w:pPr>
      <w:hyperlink w:anchor="_Toc16611" w:history="1">
        <w:r w:rsidR="00E465EC">
          <w:t xml:space="preserve">6. </w:t>
        </w:r>
        <w:r w:rsidR="00E465EC">
          <w:rPr>
            <w:rFonts w:hint="eastAsia"/>
          </w:rPr>
          <w:t>你能描述一下渐进增强和优雅降级之间的不同吗</w:t>
        </w:r>
        <w:r w:rsidR="00E465EC">
          <w:rPr>
            <w:rFonts w:hint="eastAsia"/>
          </w:rPr>
          <w:t>?</w:t>
        </w:r>
        <w:r w:rsidR="00E465EC">
          <w:tab/>
        </w:r>
        <w:r>
          <w:fldChar w:fldCharType="begin"/>
        </w:r>
        <w:r>
          <w:instrText xml:space="preserve"> PAGEREF _Toc16611 </w:instrText>
        </w:r>
        <w:r>
          <w:fldChar w:fldCharType="separate"/>
        </w:r>
        <w:r w:rsidR="00E465EC">
          <w:t>3</w:t>
        </w:r>
        <w:r>
          <w:fldChar w:fldCharType="end"/>
        </w:r>
      </w:hyperlink>
    </w:p>
    <w:p w:rsidR="002462AF" w:rsidRDefault="00B61E67">
      <w:pPr>
        <w:pStyle w:val="20"/>
        <w:tabs>
          <w:tab w:val="right" w:leader="dot" w:pos="8306"/>
        </w:tabs>
      </w:pPr>
      <w:hyperlink w:anchor="_Toc20843" w:history="1">
        <w:r w:rsidR="00E465EC">
          <w:t xml:space="preserve">7. </w:t>
        </w:r>
        <w:r w:rsidR="00E465EC">
          <w:rPr>
            <w:rFonts w:hint="eastAsia"/>
          </w:rPr>
          <w:t>为什么利用多个域名来存储网站资源会更有效？</w:t>
        </w:r>
        <w:r w:rsidR="00E465EC">
          <w:tab/>
        </w:r>
        <w:r>
          <w:fldChar w:fldCharType="begin"/>
        </w:r>
        <w:r>
          <w:instrText xml:space="preserve"> PAGEREF _Toc20843 </w:instrText>
        </w:r>
        <w:r>
          <w:fldChar w:fldCharType="separate"/>
        </w:r>
        <w:r w:rsidR="00E465EC">
          <w:t>3</w:t>
        </w:r>
        <w:r>
          <w:fldChar w:fldCharType="end"/>
        </w:r>
      </w:hyperlink>
    </w:p>
    <w:p w:rsidR="002462AF" w:rsidRDefault="00B61E67">
      <w:pPr>
        <w:pStyle w:val="20"/>
        <w:tabs>
          <w:tab w:val="right" w:leader="dot" w:pos="8306"/>
        </w:tabs>
      </w:pPr>
      <w:hyperlink w:anchor="_Toc7199" w:history="1">
        <w:r w:rsidR="00E465EC">
          <w:t xml:space="preserve">8. </w:t>
        </w:r>
        <w:r w:rsidR="00E465EC">
          <w:rPr>
            <w:rFonts w:hint="eastAsia"/>
          </w:rPr>
          <w:t>请谈一下你对网页标准和标准制定机构重要性的理解。</w:t>
        </w:r>
        <w:r w:rsidR="00E465EC">
          <w:tab/>
        </w:r>
        <w:r>
          <w:fldChar w:fldCharType="begin"/>
        </w:r>
        <w:r>
          <w:instrText xml:space="preserve"> PAGEREF _Toc7199 </w:instrText>
        </w:r>
        <w:r>
          <w:fldChar w:fldCharType="separate"/>
        </w:r>
        <w:r w:rsidR="00E465EC">
          <w:t>4</w:t>
        </w:r>
        <w:r>
          <w:fldChar w:fldCharType="end"/>
        </w:r>
      </w:hyperlink>
    </w:p>
    <w:p w:rsidR="002462AF" w:rsidRDefault="00B61E67">
      <w:pPr>
        <w:pStyle w:val="20"/>
        <w:tabs>
          <w:tab w:val="right" w:leader="dot" w:pos="8306"/>
        </w:tabs>
      </w:pPr>
      <w:hyperlink w:anchor="_Toc15116" w:history="1">
        <w:r w:rsidR="00E465EC">
          <w:t xml:space="preserve">9. </w:t>
        </w:r>
        <w:r w:rsidR="00E465EC">
          <w:rPr>
            <w:rFonts w:hint="eastAsia"/>
          </w:rPr>
          <w:t>请描述一下</w:t>
        </w:r>
        <w:r w:rsidR="00E465EC">
          <w:rPr>
            <w:rFonts w:hint="eastAsia"/>
          </w:rPr>
          <w:t>cookies</w:t>
        </w:r>
        <w:r w:rsidR="00E465EC">
          <w:rPr>
            <w:rFonts w:hint="eastAsia"/>
          </w:rPr>
          <w:t>，</w:t>
        </w:r>
        <w:r w:rsidR="00E465EC">
          <w:rPr>
            <w:rFonts w:hint="eastAsia"/>
          </w:rPr>
          <w:t>sessionStorage</w:t>
        </w:r>
        <w:r w:rsidR="00E465EC">
          <w:rPr>
            <w:rFonts w:hint="eastAsia"/>
          </w:rPr>
          <w:t>和</w:t>
        </w:r>
        <w:r w:rsidR="00E465EC">
          <w:rPr>
            <w:rFonts w:hint="eastAsia"/>
          </w:rPr>
          <w:t>localStorage</w:t>
        </w:r>
        <w:r w:rsidR="00E465EC">
          <w:rPr>
            <w:rFonts w:hint="eastAsia"/>
          </w:rPr>
          <w:t>的区别？</w:t>
        </w:r>
        <w:r w:rsidR="00E465EC">
          <w:tab/>
        </w:r>
        <w:r>
          <w:fldChar w:fldCharType="begin"/>
        </w:r>
        <w:r>
          <w:instrText xml:space="preserve"> PAGEREF _Toc15116 </w:instrText>
        </w:r>
        <w:r>
          <w:fldChar w:fldCharType="separate"/>
        </w:r>
        <w:r w:rsidR="00E465EC">
          <w:t>4</w:t>
        </w:r>
        <w:r>
          <w:fldChar w:fldCharType="end"/>
        </w:r>
      </w:hyperlink>
    </w:p>
    <w:p w:rsidR="002462AF" w:rsidRDefault="00B61E67">
      <w:pPr>
        <w:pStyle w:val="20"/>
        <w:tabs>
          <w:tab w:val="right" w:leader="dot" w:pos="8306"/>
        </w:tabs>
      </w:pPr>
      <w:hyperlink w:anchor="_Toc17748" w:history="1">
        <w:r w:rsidR="00E465EC">
          <w:t xml:space="preserve">10. </w:t>
        </w:r>
        <w:r w:rsidR="00E465EC">
          <w:rPr>
            <w:rFonts w:hint="eastAsia"/>
          </w:rPr>
          <w:t>简述一下</w:t>
        </w:r>
        <w:r w:rsidR="00E465EC">
          <w:rPr>
            <w:rFonts w:hint="eastAsia"/>
          </w:rPr>
          <w:t>src</w:t>
        </w:r>
        <w:r w:rsidR="00E465EC">
          <w:rPr>
            <w:rFonts w:hint="eastAsia"/>
          </w:rPr>
          <w:t>与</w:t>
        </w:r>
        <w:r w:rsidR="00E465EC">
          <w:rPr>
            <w:rFonts w:hint="eastAsia"/>
          </w:rPr>
          <w:t>href</w:t>
        </w:r>
        <w:r w:rsidR="00E465EC">
          <w:rPr>
            <w:rFonts w:hint="eastAsia"/>
          </w:rPr>
          <w:t>的区别。</w:t>
        </w:r>
        <w:r w:rsidR="00E465EC">
          <w:tab/>
        </w:r>
        <w:r>
          <w:fldChar w:fldCharType="begin"/>
        </w:r>
        <w:r>
          <w:instrText xml:space="preserve"> PAGEREF _Toc17748 </w:instrText>
        </w:r>
        <w:r>
          <w:fldChar w:fldCharType="separate"/>
        </w:r>
        <w:r w:rsidR="00E465EC">
          <w:t>4</w:t>
        </w:r>
        <w:r>
          <w:fldChar w:fldCharType="end"/>
        </w:r>
      </w:hyperlink>
    </w:p>
    <w:p w:rsidR="002462AF" w:rsidRDefault="00B61E67">
      <w:pPr>
        <w:pStyle w:val="20"/>
        <w:tabs>
          <w:tab w:val="right" w:leader="dot" w:pos="8306"/>
        </w:tabs>
      </w:pPr>
      <w:hyperlink w:anchor="_Toc12629" w:history="1">
        <w:r w:rsidR="00E465EC">
          <w:t xml:space="preserve">11. </w:t>
        </w:r>
        <w:r w:rsidR="00E465EC">
          <w:rPr>
            <w:rFonts w:hint="eastAsia"/>
          </w:rPr>
          <w:t>知道的网页制作会用到的图片格式有哪些？</w:t>
        </w:r>
        <w:r w:rsidR="00E465EC">
          <w:tab/>
        </w:r>
        <w:r>
          <w:fldChar w:fldCharType="begin"/>
        </w:r>
        <w:r>
          <w:instrText xml:space="preserve"> PAGEREF _Toc12629 </w:instrText>
        </w:r>
        <w:r>
          <w:fldChar w:fldCharType="separate"/>
        </w:r>
        <w:r w:rsidR="00E465EC">
          <w:t>5</w:t>
        </w:r>
        <w:r>
          <w:fldChar w:fldCharType="end"/>
        </w:r>
      </w:hyperlink>
    </w:p>
    <w:p w:rsidR="002462AF" w:rsidRDefault="00B61E67">
      <w:pPr>
        <w:pStyle w:val="20"/>
        <w:tabs>
          <w:tab w:val="right" w:leader="dot" w:pos="8306"/>
        </w:tabs>
      </w:pPr>
      <w:hyperlink w:anchor="_Toc6641" w:history="1">
        <w:r w:rsidR="00E465EC">
          <w:t xml:space="preserve">12. </w:t>
        </w:r>
        <w:r w:rsidR="00E465EC">
          <w:rPr>
            <w:rFonts w:hint="eastAsia"/>
          </w:rPr>
          <w:t>知道什么是微格式吗？谈谈理解。在前端构建中应该考虑微格式吗？</w:t>
        </w:r>
        <w:r w:rsidR="00E465EC">
          <w:tab/>
        </w:r>
        <w:r>
          <w:fldChar w:fldCharType="begin"/>
        </w:r>
        <w:r>
          <w:instrText xml:space="preserve"> PAGEREF _Toc6641 </w:instrText>
        </w:r>
        <w:r>
          <w:fldChar w:fldCharType="separate"/>
        </w:r>
        <w:r w:rsidR="00E465EC">
          <w:t>5</w:t>
        </w:r>
        <w:r>
          <w:fldChar w:fldCharType="end"/>
        </w:r>
      </w:hyperlink>
    </w:p>
    <w:p w:rsidR="002462AF" w:rsidRDefault="00B61E67">
      <w:pPr>
        <w:pStyle w:val="20"/>
        <w:tabs>
          <w:tab w:val="right" w:leader="dot" w:pos="8306"/>
        </w:tabs>
      </w:pPr>
      <w:hyperlink w:anchor="_Toc18517" w:history="1">
        <w:r w:rsidR="00E465EC">
          <w:t xml:space="preserve">13. </w:t>
        </w:r>
        <w:r w:rsidR="00E465EC">
          <w:rPr>
            <w:rFonts w:hint="eastAsia"/>
          </w:rPr>
          <w:t>在</w:t>
        </w:r>
        <w:r w:rsidR="00E465EC">
          <w:rPr>
            <w:rFonts w:hint="eastAsia"/>
          </w:rPr>
          <w:t>css/js</w:t>
        </w:r>
        <w:r w:rsidR="00E465EC">
          <w:rPr>
            <w:rFonts w:hint="eastAsia"/>
          </w:rPr>
          <w:t>代码上线之后开发人员经常会优化性能，从用户刷新网页开始，一次</w:t>
        </w:r>
        <w:r w:rsidR="00E465EC">
          <w:rPr>
            <w:rFonts w:hint="eastAsia"/>
          </w:rPr>
          <w:t>js</w:t>
        </w:r>
        <w:r w:rsidR="00E465EC">
          <w:rPr>
            <w:rFonts w:hint="eastAsia"/>
          </w:rPr>
          <w:t>请求一般情况下有哪些地方会有缓存处理？</w:t>
        </w:r>
        <w:r w:rsidR="00E465EC">
          <w:tab/>
        </w:r>
        <w:r>
          <w:fldChar w:fldCharType="begin"/>
        </w:r>
        <w:r>
          <w:instrText xml:space="preserve"> PA</w:instrText>
        </w:r>
        <w:r>
          <w:instrText xml:space="preserve">GEREF _Toc18517 </w:instrText>
        </w:r>
        <w:r>
          <w:fldChar w:fldCharType="separate"/>
        </w:r>
        <w:r w:rsidR="00E465EC">
          <w:t>5</w:t>
        </w:r>
        <w:r>
          <w:fldChar w:fldCharType="end"/>
        </w:r>
      </w:hyperlink>
    </w:p>
    <w:p w:rsidR="002462AF" w:rsidRDefault="00B61E67">
      <w:pPr>
        <w:pStyle w:val="20"/>
        <w:tabs>
          <w:tab w:val="right" w:leader="dot" w:pos="8306"/>
        </w:tabs>
      </w:pPr>
      <w:hyperlink w:anchor="_Toc10996" w:history="1">
        <w:r w:rsidR="00E465EC">
          <w:t xml:space="preserve">14. </w:t>
        </w:r>
        <w:r w:rsidR="00E465EC">
          <w:rPr>
            <w:rFonts w:hint="eastAsia"/>
          </w:rPr>
          <w:t>一个页面上有大量的图片（大型电商网站），加载很慢，你有哪些方法优化这些图片的加载，给用户更好的体验。</w:t>
        </w:r>
        <w:r w:rsidR="00E465EC">
          <w:tab/>
        </w:r>
        <w:r>
          <w:fldChar w:fldCharType="begin"/>
        </w:r>
        <w:r>
          <w:instrText xml:space="preserve"> PAGEREF _Toc10996 </w:instrText>
        </w:r>
        <w:r>
          <w:fldChar w:fldCharType="separate"/>
        </w:r>
        <w:r w:rsidR="00E465EC">
          <w:t>5</w:t>
        </w:r>
        <w:r>
          <w:fldChar w:fldCharType="end"/>
        </w:r>
      </w:hyperlink>
    </w:p>
    <w:p w:rsidR="002462AF" w:rsidRDefault="00B61E67">
      <w:pPr>
        <w:pStyle w:val="20"/>
        <w:tabs>
          <w:tab w:val="right" w:leader="dot" w:pos="8306"/>
        </w:tabs>
      </w:pPr>
      <w:hyperlink w:anchor="_Toc1637" w:history="1">
        <w:r w:rsidR="00E465EC">
          <w:t xml:space="preserve">15. </w:t>
        </w:r>
        <w:r w:rsidR="00E465EC">
          <w:rPr>
            <w:rFonts w:hint="eastAsia"/>
          </w:rPr>
          <w:t>你如何理解</w:t>
        </w:r>
        <w:r w:rsidR="00E465EC">
          <w:rPr>
            <w:rFonts w:hint="eastAsia"/>
          </w:rPr>
          <w:t>HTML</w:t>
        </w:r>
        <w:r w:rsidR="00E465EC">
          <w:rPr>
            <w:rFonts w:hint="eastAsia"/>
          </w:rPr>
          <w:t>结构的语义化？</w:t>
        </w:r>
        <w:r w:rsidR="00E465EC">
          <w:tab/>
        </w:r>
        <w:r>
          <w:fldChar w:fldCharType="begin"/>
        </w:r>
        <w:r>
          <w:instrText xml:space="preserve"> PAGEREF _Toc1637 </w:instrText>
        </w:r>
        <w:r>
          <w:fldChar w:fldCharType="separate"/>
        </w:r>
        <w:r w:rsidR="00E465EC">
          <w:t>6</w:t>
        </w:r>
        <w:r>
          <w:fldChar w:fldCharType="end"/>
        </w:r>
      </w:hyperlink>
    </w:p>
    <w:p w:rsidR="002462AF" w:rsidRDefault="00B61E67">
      <w:pPr>
        <w:pStyle w:val="20"/>
        <w:tabs>
          <w:tab w:val="right" w:leader="dot" w:pos="8306"/>
        </w:tabs>
      </w:pPr>
      <w:hyperlink w:anchor="_Toc17431" w:history="1">
        <w:r w:rsidR="00E465EC">
          <w:t xml:space="preserve">16. </w:t>
        </w:r>
        <w:r w:rsidR="00E465EC">
          <w:rPr>
            <w:rFonts w:hint="eastAsia"/>
          </w:rPr>
          <w:t>谈谈以前端角度出发做好</w:t>
        </w:r>
        <w:r w:rsidR="00E465EC">
          <w:rPr>
            <w:rFonts w:hint="eastAsia"/>
          </w:rPr>
          <w:t>SEO</w:t>
        </w:r>
        <w:r w:rsidR="00E465EC">
          <w:rPr>
            <w:rFonts w:hint="eastAsia"/>
          </w:rPr>
          <w:t>需要考虑什么？</w:t>
        </w:r>
        <w:r w:rsidR="00E465EC">
          <w:tab/>
        </w:r>
        <w:r>
          <w:fldChar w:fldCharType="begin"/>
        </w:r>
        <w:r>
          <w:instrText xml:space="preserve"> PAGEREF _Toc17431 </w:instrText>
        </w:r>
        <w:r>
          <w:fldChar w:fldCharType="separate"/>
        </w:r>
        <w:r w:rsidR="00E465EC">
          <w:t>7</w:t>
        </w:r>
        <w:r>
          <w:fldChar w:fldCharType="end"/>
        </w:r>
      </w:hyperlink>
    </w:p>
    <w:p w:rsidR="002462AF" w:rsidRDefault="00B61E67">
      <w:pPr>
        <w:pStyle w:val="20"/>
        <w:tabs>
          <w:tab w:val="right" w:leader="dot" w:pos="8306"/>
        </w:tabs>
      </w:pPr>
      <w:hyperlink w:anchor="_Toc19743" w:history="1">
        <w:r w:rsidR="00E465EC">
          <w:t xml:space="preserve">17. </w:t>
        </w:r>
        <w:r w:rsidR="00E465EC">
          <w:rPr>
            <w:rFonts w:hint="eastAsia"/>
          </w:rPr>
          <w:t>有哪项方式可以对一个</w:t>
        </w:r>
        <w:r w:rsidR="00E465EC">
          <w:rPr>
            <w:rFonts w:hint="eastAsia"/>
          </w:rPr>
          <w:t>DOM</w:t>
        </w:r>
        <w:r w:rsidR="00E465EC">
          <w:rPr>
            <w:rFonts w:hint="eastAsia"/>
          </w:rPr>
          <w:t>设置它的</w:t>
        </w:r>
        <w:r w:rsidR="00E465EC">
          <w:rPr>
            <w:rFonts w:hint="eastAsia"/>
          </w:rPr>
          <w:t>CSS</w:t>
        </w:r>
        <w:r w:rsidR="00E465EC">
          <w:rPr>
            <w:rFonts w:hint="eastAsia"/>
          </w:rPr>
          <w:t>样式？</w:t>
        </w:r>
        <w:r w:rsidR="00E465EC">
          <w:tab/>
        </w:r>
        <w:r>
          <w:fldChar w:fldCharType="begin"/>
        </w:r>
        <w:r>
          <w:instrText xml:space="preserve"> PAGEREF _Toc19743 </w:instrText>
        </w:r>
        <w:r>
          <w:fldChar w:fldCharType="separate"/>
        </w:r>
        <w:r w:rsidR="00E465EC">
          <w:t>8</w:t>
        </w:r>
        <w:r>
          <w:fldChar w:fldCharType="end"/>
        </w:r>
      </w:hyperlink>
    </w:p>
    <w:p w:rsidR="002462AF" w:rsidRDefault="00B61E67">
      <w:pPr>
        <w:pStyle w:val="20"/>
        <w:tabs>
          <w:tab w:val="right" w:leader="dot" w:pos="8306"/>
        </w:tabs>
      </w:pPr>
      <w:hyperlink w:anchor="_Toc5412" w:history="1">
        <w:r w:rsidR="00E465EC">
          <w:t xml:space="preserve">18. </w:t>
        </w:r>
        <w:r w:rsidR="00E465EC">
          <w:rPr>
            <w:rFonts w:hint="eastAsia"/>
          </w:rPr>
          <w:t>CSS</w:t>
        </w:r>
        <w:r w:rsidR="00E465EC">
          <w:rPr>
            <w:rFonts w:hint="eastAsia"/>
          </w:rPr>
          <w:t>都有哪些选择器？</w:t>
        </w:r>
        <w:r w:rsidR="00E465EC">
          <w:tab/>
        </w:r>
        <w:r>
          <w:fldChar w:fldCharType="begin"/>
        </w:r>
        <w:r>
          <w:instrText xml:space="preserve"> PAGEREF _Toc5412 </w:instrText>
        </w:r>
        <w:r>
          <w:fldChar w:fldCharType="separate"/>
        </w:r>
        <w:r w:rsidR="00E465EC">
          <w:t>8</w:t>
        </w:r>
        <w:r>
          <w:fldChar w:fldCharType="end"/>
        </w:r>
      </w:hyperlink>
    </w:p>
    <w:p w:rsidR="002462AF" w:rsidRDefault="00B61E67">
      <w:pPr>
        <w:pStyle w:val="20"/>
        <w:tabs>
          <w:tab w:val="right" w:leader="dot" w:pos="8306"/>
        </w:tabs>
      </w:pPr>
      <w:hyperlink w:anchor="_Toc22380" w:history="1">
        <w:r w:rsidR="00E465EC">
          <w:t xml:space="preserve">19. </w:t>
        </w:r>
        <w:r w:rsidR="00E465EC">
          <w:rPr>
            <w:rFonts w:hint="eastAsia"/>
          </w:rPr>
          <w:t>CSS</w:t>
        </w:r>
        <w:r w:rsidR="00E465EC">
          <w:rPr>
            <w:rFonts w:hint="eastAsia"/>
          </w:rPr>
          <w:t>中可以通过哪些属性定义，使得一个</w:t>
        </w:r>
        <w:r w:rsidR="00E465EC">
          <w:rPr>
            <w:rFonts w:hint="eastAsia"/>
          </w:rPr>
          <w:t>DOM</w:t>
        </w:r>
        <w:r w:rsidR="00E465EC">
          <w:rPr>
            <w:rFonts w:hint="eastAsia"/>
          </w:rPr>
          <w:t>元素不显示在浏览器可视范围内？</w:t>
        </w:r>
        <w:r w:rsidR="00E465EC">
          <w:tab/>
        </w:r>
        <w:r>
          <w:fldChar w:fldCharType="begin"/>
        </w:r>
        <w:r>
          <w:instrText xml:space="preserve"> PAGEREF _Toc</w:instrText>
        </w:r>
        <w:r>
          <w:instrText xml:space="preserve">22380 </w:instrText>
        </w:r>
        <w:r>
          <w:fldChar w:fldCharType="separate"/>
        </w:r>
        <w:r w:rsidR="00E465EC">
          <w:t>9</w:t>
        </w:r>
        <w:r>
          <w:fldChar w:fldCharType="end"/>
        </w:r>
      </w:hyperlink>
    </w:p>
    <w:p w:rsidR="002462AF" w:rsidRDefault="00B61E67">
      <w:pPr>
        <w:pStyle w:val="20"/>
        <w:tabs>
          <w:tab w:val="right" w:leader="dot" w:pos="8306"/>
        </w:tabs>
      </w:pPr>
      <w:hyperlink w:anchor="_Toc13946" w:history="1">
        <w:r w:rsidR="00E465EC">
          <w:t xml:space="preserve">20. </w:t>
        </w:r>
        <w:r w:rsidR="00E465EC">
          <w:rPr>
            <w:rFonts w:hint="eastAsia"/>
          </w:rPr>
          <w:t>超链接访问过后</w:t>
        </w:r>
        <w:r w:rsidR="00E465EC">
          <w:rPr>
            <w:rFonts w:hint="eastAsia"/>
          </w:rPr>
          <w:t>hover</w:t>
        </w:r>
        <w:r w:rsidR="00E465EC">
          <w:rPr>
            <w:rFonts w:hint="eastAsia"/>
          </w:rPr>
          <w:t>样式就不出现的问题是什么？如何解决？</w:t>
        </w:r>
        <w:r w:rsidR="00E465EC">
          <w:tab/>
        </w:r>
        <w:r>
          <w:fldChar w:fldCharType="begin"/>
        </w:r>
        <w:r>
          <w:instrText xml:space="preserve"> PAGEREF _Toc13946 </w:instrText>
        </w:r>
        <w:r>
          <w:fldChar w:fldCharType="separate"/>
        </w:r>
        <w:r w:rsidR="00E465EC">
          <w:t>10</w:t>
        </w:r>
        <w:r>
          <w:fldChar w:fldCharType="end"/>
        </w:r>
      </w:hyperlink>
    </w:p>
    <w:p w:rsidR="002462AF" w:rsidRDefault="00B61E67">
      <w:pPr>
        <w:pStyle w:val="20"/>
        <w:tabs>
          <w:tab w:val="right" w:leader="dot" w:pos="8306"/>
        </w:tabs>
      </w:pPr>
      <w:hyperlink w:anchor="_Toc2253" w:history="1">
        <w:r w:rsidR="00E465EC">
          <w:t xml:space="preserve">21. </w:t>
        </w:r>
        <w:r w:rsidR="00E465EC">
          <w:rPr>
            <w:rFonts w:hint="eastAsia"/>
          </w:rPr>
          <w:t>什么是</w:t>
        </w:r>
        <w:r w:rsidR="00E465EC">
          <w:rPr>
            <w:rFonts w:hint="eastAsia"/>
          </w:rPr>
          <w:t>Css Hack</w:t>
        </w:r>
        <w:r w:rsidR="00E465EC">
          <w:rPr>
            <w:rFonts w:hint="eastAsia"/>
          </w:rPr>
          <w:t>？</w:t>
        </w:r>
        <w:r w:rsidR="00E465EC">
          <w:rPr>
            <w:rFonts w:hint="eastAsia"/>
          </w:rPr>
          <w:t>ie6,7,8</w:t>
        </w:r>
        <w:r w:rsidR="00E465EC">
          <w:rPr>
            <w:rFonts w:hint="eastAsia"/>
          </w:rPr>
          <w:t>的</w:t>
        </w:r>
        <w:r w:rsidR="00E465EC">
          <w:rPr>
            <w:rFonts w:hint="eastAsia"/>
          </w:rPr>
          <w:t>hack</w:t>
        </w:r>
        <w:r w:rsidR="00E465EC">
          <w:rPr>
            <w:rFonts w:hint="eastAsia"/>
          </w:rPr>
          <w:t>分别是什么？</w:t>
        </w:r>
        <w:r w:rsidR="00E465EC">
          <w:tab/>
        </w:r>
        <w:r>
          <w:fldChar w:fldCharType="begin"/>
        </w:r>
        <w:r>
          <w:instrText xml:space="preserve"> PAGEREF _Toc2253 </w:instrText>
        </w:r>
        <w:r>
          <w:fldChar w:fldCharType="separate"/>
        </w:r>
        <w:r w:rsidR="00E465EC">
          <w:t>10</w:t>
        </w:r>
        <w:r>
          <w:fldChar w:fldCharType="end"/>
        </w:r>
      </w:hyperlink>
    </w:p>
    <w:p w:rsidR="002462AF" w:rsidRDefault="00B61E67">
      <w:pPr>
        <w:pStyle w:val="20"/>
        <w:tabs>
          <w:tab w:val="right" w:leader="dot" w:pos="8306"/>
        </w:tabs>
      </w:pPr>
      <w:hyperlink w:anchor="_Toc24526" w:history="1">
        <w:r w:rsidR="00E465EC">
          <w:t xml:space="preserve">22. </w:t>
        </w:r>
        <w:r w:rsidR="00E465EC">
          <w:rPr>
            <w:rFonts w:hint="eastAsia"/>
          </w:rPr>
          <w:t>行内元素和块级元素的具体区别是什么？行内元素的</w:t>
        </w:r>
        <w:r w:rsidR="00E465EC">
          <w:rPr>
            <w:rFonts w:hint="eastAsia"/>
          </w:rPr>
          <w:t>padding</w:t>
        </w:r>
        <w:r w:rsidR="00E465EC">
          <w:rPr>
            <w:rFonts w:hint="eastAsia"/>
          </w:rPr>
          <w:t>和</w:t>
        </w:r>
        <w:r w:rsidR="00E465EC">
          <w:rPr>
            <w:rFonts w:hint="eastAsia"/>
          </w:rPr>
          <w:t>margin</w:t>
        </w:r>
        <w:r w:rsidR="00E465EC">
          <w:rPr>
            <w:rFonts w:hint="eastAsia"/>
          </w:rPr>
          <w:t>可设置吗？</w:t>
        </w:r>
        <w:r w:rsidR="00E465EC">
          <w:tab/>
        </w:r>
        <w:r>
          <w:fldChar w:fldCharType="begin"/>
        </w:r>
        <w:r>
          <w:instrText xml:space="preserve"> PAGEREF _Toc24526 </w:instrText>
        </w:r>
        <w:r>
          <w:fldChar w:fldCharType="separate"/>
        </w:r>
        <w:r w:rsidR="00E465EC">
          <w:t>11</w:t>
        </w:r>
        <w:r>
          <w:fldChar w:fldCharType="end"/>
        </w:r>
      </w:hyperlink>
    </w:p>
    <w:p w:rsidR="002462AF" w:rsidRDefault="00B61E67">
      <w:pPr>
        <w:pStyle w:val="20"/>
        <w:tabs>
          <w:tab w:val="right" w:leader="dot" w:pos="8306"/>
        </w:tabs>
      </w:pPr>
      <w:hyperlink w:anchor="_Toc23436" w:history="1">
        <w:r w:rsidR="00E465EC">
          <w:t xml:space="preserve">23. </w:t>
        </w:r>
        <w:r w:rsidR="00E465EC">
          <w:rPr>
            <w:rFonts w:hint="eastAsia"/>
          </w:rPr>
          <w:t>什么是外边距重叠？重叠的结果是什么？</w:t>
        </w:r>
        <w:r w:rsidR="00E465EC">
          <w:tab/>
        </w:r>
        <w:r>
          <w:fldChar w:fldCharType="begin"/>
        </w:r>
        <w:r>
          <w:instrText xml:space="preserve"> PAGEREF _Toc23436 </w:instrText>
        </w:r>
        <w:r>
          <w:fldChar w:fldCharType="separate"/>
        </w:r>
        <w:r w:rsidR="00E465EC">
          <w:t>11</w:t>
        </w:r>
        <w:r>
          <w:fldChar w:fldCharType="end"/>
        </w:r>
      </w:hyperlink>
    </w:p>
    <w:p w:rsidR="002462AF" w:rsidRDefault="00B61E67">
      <w:pPr>
        <w:pStyle w:val="20"/>
        <w:tabs>
          <w:tab w:val="right" w:leader="dot" w:pos="8306"/>
        </w:tabs>
      </w:pPr>
      <w:hyperlink w:anchor="_Toc26115" w:history="1">
        <w:r w:rsidR="00E465EC">
          <w:t xml:space="preserve">24. </w:t>
        </w:r>
        <w:r w:rsidR="00E465EC">
          <w:rPr>
            <w:rFonts w:hint="eastAsia"/>
          </w:rPr>
          <w:t>rgba()</w:t>
        </w:r>
        <w:r w:rsidR="00E465EC">
          <w:rPr>
            <w:rFonts w:hint="eastAsia"/>
          </w:rPr>
          <w:t>和</w:t>
        </w:r>
        <w:r w:rsidR="00E465EC">
          <w:rPr>
            <w:rFonts w:hint="eastAsia"/>
          </w:rPr>
          <w:t>opacity</w:t>
        </w:r>
        <w:r w:rsidR="00E465EC">
          <w:rPr>
            <w:rFonts w:hint="eastAsia"/>
          </w:rPr>
          <w:t>的透明效果有什么不同？</w:t>
        </w:r>
        <w:r w:rsidR="00E465EC">
          <w:tab/>
        </w:r>
        <w:r>
          <w:fldChar w:fldCharType="begin"/>
        </w:r>
        <w:r>
          <w:instrText xml:space="preserve"> PAGEREF _Toc26115 </w:instrText>
        </w:r>
        <w:r>
          <w:fldChar w:fldCharType="separate"/>
        </w:r>
        <w:r w:rsidR="00E465EC">
          <w:t>11</w:t>
        </w:r>
        <w:r>
          <w:fldChar w:fldCharType="end"/>
        </w:r>
      </w:hyperlink>
    </w:p>
    <w:p w:rsidR="002462AF" w:rsidRDefault="00B61E67">
      <w:pPr>
        <w:pStyle w:val="20"/>
        <w:tabs>
          <w:tab w:val="right" w:leader="dot" w:pos="8306"/>
        </w:tabs>
      </w:pPr>
      <w:hyperlink w:anchor="_Toc3510" w:history="1">
        <w:r w:rsidR="00E465EC">
          <w:t xml:space="preserve">25. </w:t>
        </w:r>
        <w:r w:rsidR="00E465EC">
          <w:rPr>
            <w:rFonts w:hint="eastAsia"/>
          </w:rPr>
          <w:t>css</w:t>
        </w:r>
        <w:r w:rsidR="00E465EC">
          <w:rPr>
            <w:rFonts w:hint="eastAsia"/>
          </w:rPr>
          <w:t>中可以让文字在垂直和水平方向上重叠的两个属性是什么？</w:t>
        </w:r>
        <w:r w:rsidR="00E465EC">
          <w:tab/>
        </w:r>
        <w:r>
          <w:fldChar w:fldCharType="begin"/>
        </w:r>
        <w:r>
          <w:instrText xml:space="preserve"> PAGEREF _Toc3510 </w:instrText>
        </w:r>
        <w:r>
          <w:fldChar w:fldCharType="separate"/>
        </w:r>
        <w:r w:rsidR="00E465EC">
          <w:t>12</w:t>
        </w:r>
        <w:r>
          <w:fldChar w:fldCharType="end"/>
        </w:r>
      </w:hyperlink>
    </w:p>
    <w:p w:rsidR="002462AF" w:rsidRDefault="00B61E67">
      <w:pPr>
        <w:pStyle w:val="20"/>
        <w:tabs>
          <w:tab w:val="right" w:leader="dot" w:pos="8306"/>
        </w:tabs>
      </w:pPr>
      <w:hyperlink w:anchor="_Toc16578" w:history="1">
        <w:r w:rsidR="00E465EC">
          <w:t xml:space="preserve">26. </w:t>
        </w:r>
        <w:r w:rsidR="00E465EC">
          <w:rPr>
            <w:rFonts w:hint="eastAsia"/>
          </w:rPr>
          <w:t>如何垂直居中一个浮动元素？</w:t>
        </w:r>
        <w:r w:rsidR="00E465EC">
          <w:tab/>
        </w:r>
        <w:r>
          <w:fldChar w:fldCharType="begin"/>
        </w:r>
        <w:r>
          <w:instrText xml:space="preserve"> PAGEREF _Toc16578 </w:instrText>
        </w:r>
        <w:r>
          <w:fldChar w:fldCharType="separate"/>
        </w:r>
        <w:r w:rsidR="00E465EC">
          <w:t>12</w:t>
        </w:r>
        <w:r>
          <w:fldChar w:fldCharType="end"/>
        </w:r>
      </w:hyperlink>
    </w:p>
    <w:p w:rsidR="002462AF" w:rsidRDefault="00B61E67">
      <w:pPr>
        <w:pStyle w:val="20"/>
        <w:tabs>
          <w:tab w:val="right" w:leader="dot" w:pos="8306"/>
        </w:tabs>
      </w:pPr>
      <w:hyperlink w:anchor="_Toc27361" w:history="1">
        <w:r w:rsidR="00E465EC">
          <w:t xml:space="preserve">27. </w:t>
        </w:r>
        <w:r w:rsidR="00E465EC">
          <w:rPr>
            <w:rFonts w:hint="eastAsia"/>
          </w:rPr>
          <w:t>px</w:t>
        </w:r>
        <w:r w:rsidR="00E465EC">
          <w:rPr>
            <w:rFonts w:hint="eastAsia"/>
          </w:rPr>
          <w:t>和</w:t>
        </w:r>
        <w:r w:rsidR="00E465EC">
          <w:rPr>
            <w:rFonts w:hint="eastAsia"/>
          </w:rPr>
          <w:t>em</w:t>
        </w:r>
        <w:r w:rsidR="00E465EC">
          <w:rPr>
            <w:rFonts w:hint="eastAsia"/>
          </w:rPr>
          <w:t>的区别。</w:t>
        </w:r>
        <w:r w:rsidR="00E465EC">
          <w:tab/>
        </w:r>
        <w:r>
          <w:fldChar w:fldCharType="begin"/>
        </w:r>
        <w:r>
          <w:instrText xml:space="preserve"> PAGEREF _Toc27361 </w:instrText>
        </w:r>
        <w:r>
          <w:fldChar w:fldCharType="separate"/>
        </w:r>
        <w:r w:rsidR="00E465EC">
          <w:t>13</w:t>
        </w:r>
        <w:r>
          <w:fldChar w:fldCharType="end"/>
        </w:r>
      </w:hyperlink>
    </w:p>
    <w:p w:rsidR="002462AF" w:rsidRDefault="00B61E67">
      <w:pPr>
        <w:pStyle w:val="20"/>
        <w:tabs>
          <w:tab w:val="right" w:leader="dot" w:pos="8306"/>
        </w:tabs>
      </w:pPr>
      <w:hyperlink w:anchor="_Toc7597" w:history="1">
        <w:r w:rsidR="00E465EC">
          <w:t xml:space="preserve">28. </w:t>
        </w:r>
        <w:r w:rsidR="00E465EC">
          <w:rPr>
            <w:rFonts w:hint="eastAsia"/>
          </w:rPr>
          <w:t>描述一个”</w:t>
        </w:r>
        <w:r w:rsidR="00E465EC">
          <w:rPr>
            <w:rFonts w:hint="eastAsia"/>
          </w:rPr>
          <w:t>reset</w:t>
        </w:r>
        <w:r w:rsidR="00E465EC">
          <w:rPr>
            <w:rFonts w:hint="eastAsia"/>
          </w:rPr>
          <w:t>”的</w:t>
        </w:r>
        <w:r w:rsidR="00E465EC">
          <w:rPr>
            <w:rFonts w:hint="eastAsia"/>
          </w:rPr>
          <w:t>CSS</w:t>
        </w:r>
        <w:r w:rsidR="00E465EC">
          <w:rPr>
            <w:rFonts w:hint="eastAsia"/>
          </w:rPr>
          <w:t>文件并如何使用它。知道</w:t>
        </w:r>
        <w:r w:rsidR="00E465EC">
          <w:rPr>
            <w:rFonts w:hint="eastAsia"/>
          </w:rPr>
          <w:t>normalize.css</w:t>
        </w:r>
        <w:r w:rsidR="00E465EC">
          <w:rPr>
            <w:rFonts w:hint="eastAsia"/>
          </w:rPr>
          <w:t>吗？你了解他们的不同之处？</w:t>
        </w:r>
        <w:r w:rsidR="00E465EC">
          <w:tab/>
        </w:r>
        <w:r>
          <w:fldChar w:fldCharType="begin"/>
        </w:r>
        <w:r>
          <w:instrText xml:space="preserve"> PAGERE</w:instrText>
        </w:r>
        <w:r>
          <w:instrText xml:space="preserve">F _Toc7597 </w:instrText>
        </w:r>
        <w:r>
          <w:fldChar w:fldCharType="separate"/>
        </w:r>
        <w:r w:rsidR="00E465EC">
          <w:t>13</w:t>
        </w:r>
        <w:r>
          <w:fldChar w:fldCharType="end"/>
        </w:r>
      </w:hyperlink>
    </w:p>
    <w:p w:rsidR="002462AF" w:rsidRDefault="00B61E67">
      <w:pPr>
        <w:pStyle w:val="20"/>
        <w:tabs>
          <w:tab w:val="right" w:leader="dot" w:pos="8306"/>
        </w:tabs>
      </w:pPr>
      <w:hyperlink w:anchor="_Toc16635" w:history="1">
        <w:r w:rsidR="00E465EC">
          <w:t xml:space="preserve">29. </w:t>
        </w:r>
        <w:r w:rsidR="00E465EC">
          <w:rPr>
            <w:rFonts w:hint="eastAsia"/>
          </w:rPr>
          <w:t>Sass</w:t>
        </w:r>
        <w:r w:rsidR="00E465EC">
          <w:rPr>
            <w:rFonts w:hint="eastAsia"/>
          </w:rPr>
          <w:t>、</w:t>
        </w:r>
        <w:r w:rsidR="00E465EC">
          <w:rPr>
            <w:rFonts w:hint="eastAsia"/>
          </w:rPr>
          <w:t>LESS</w:t>
        </w:r>
        <w:r w:rsidR="00E465EC">
          <w:rPr>
            <w:rFonts w:hint="eastAsia"/>
          </w:rPr>
          <w:t>是什么？大家为什么要使用他们？</w:t>
        </w:r>
        <w:r w:rsidR="00E465EC">
          <w:tab/>
        </w:r>
        <w:r>
          <w:fldChar w:fldCharType="begin"/>
        </w:r>
        <w:r>
          <w:instrText xml:space="preserve"> PAGEREF _Toc16635 </w:instrText>
        </w:r>
        <w:r>
          <w:fldChar w:fldCharType="separate"/>
        </w:r>
        <w:r w:rsidR="00E465EC">
          <w:t>13</w:t>
        </w:r>
        <w:r>
          <w:fldChar w:fldCharType="end"/>
        </w:r>
      </w:hyperlink>
    </w:p>
    <w:p w:rsidR="002462AF" w:rsidRDefault="00B61E67">
      <w:pPr>
        <w:pStyle w:val="20"/>
        <w:tabs>
          <w:tab w:val="right" w:leader="dot" w:pos="8306"/>
        </w:tabs>
      </w:pPr>
      <w:hyperlink w:anchor="_Toc30317" w:history="1">
        <w:r w:rsidR="00E465EC">
          <w:t xml:space="preserve">30. </w:t>
        </w:r>
        <w:r w:rsidR="00E465EC">
          <w:rPr>
            <w:rFonts w:hint="eastAsia"/>
          </w:rPr>
          <w:t>display:none</w:t>
        </w:r>
        <w:r w:rsidR="00E465EC">
          <w:rPr>
            <w:rFonts w:hint="eastAsia"/>
          </w:rPr>
          <w:t>与</w:t>
        </w:r>
        <w:r w:rsidR="00E465EC">
          <w:rPr>
            <w:rFonts w:hint="eastAsia"/>
          </w:rPr>
          <w:t>visibility:hidden</w:t>
        </w:r>
        <w:r w:rsidR="00E465EC">
          <w:rPr>
            <w:rFonts w:hint="eastAsia"/>
          </w:rPr>
          <w:t>的区别是什么？</w:t>
        </w:r>
        <w:r w:rsidR="00E465EC">
          <w:tab/>
        </w:r>
        <w:r>
          <w:fldChar w:fldCharType="begin"/>
        </w:r>
        <w:r>
          <w:instrText xml:space="preserve"> PAGEREF _Toc30317 </w:instrText>
        </w:r>
        <w:r>
          <w:fldChar w:fldCharType="separate"/>
        </w:r>
        <w:r w:rsidR="00E465EC">
          <w:t>14</w:t>
        </w:r>
        <w:r>
          <w:fldChar w:fldCharType="end"/>
        </w:r>
      </w:hyperlink>
    </w:p>
    <w:p w:rsidR="002462AF" w:rsidRDefault="00B61E67">
      <w:pPr>
        <w:pStyle w:val="20"/>
        <w:tabs>
          <w:tab w:val="right" w:leader="dot" w:pos="8306"/>
        </w:tabs>
      </w:pPr>
      <w:hyperlink w:anchor="_Toc16567" w:history="1">
        <w:r w:rsidR="00E465EC">
          <w:t xml:space="preserve">31. </w:t>
        </w:r>
        <w:r w:rsidR="00E465EC">
          <w:rPr>
            <w:rFonts w:hint="eastAsia"/>
          </w:rPr>
          <w:t>CSS</w:t>
        </w:r>
        <w:r w:rsidR="00E465EC">
          <w:rPr>
            <w:rFonts w:hint="eastAsia"/>
          </w:rPr>
          <w:t>中</w:t>
        </w:r>
        <w:r w:rsidR="00E465EC">
          <w:rPr>
            <w:rFonts w:hint="eastAsia"/>
          </w:rPr>
          <w:t>link</w:t>
        </w:r>
        <w:r w:rsidR="00E465EC">
          <w:rPr>
            <w:rFonts w:hint="eastAsia"/>
          </w:rPr>
          <w:t>和</w:t>
        </w:r>
        <w:r w:rsidR="00E465EC">
          <w:rPr>
            <w:rFonts w:hint="eastAsia"/>
          </w:rPr>
          <w:t>@import</w:t>
        </w:r>
        <w:r w:rsidR="00E465EC">
          <w:rPr>
            <w:rFonts w:hint="eastAsia"/>
          </w:rPr>
          <w:t>的区别是：</w:t>
        </w:r>
        <w:r w:rsidR="00E465EC">
          <w:tab/>
        </w:r>
        <w:r>
          <w:fldChar w:fldCharType="begin"/>
        </w:r>
        <w:r>
          <w:instrText xml:space="preserve"> PAGE</w:instrText>
        </w:r>
        <w:r>
          <w:instrText xml:space="preserve">REF _Toc16567 </w:instrText>
        </w:r>
        <w:r>
          <w:fldChar w:fldCharType="separate"/>
        </w:r>
        <w:r w:rsidR="00E465EC">
          <w:t>14</w:t>
        </w:r>
        <w:r>
          <w:fldChar w:fldCharType="end"/>
        </w:r>
      </w:hyperlink>
    </w:p>
    <w:p w:rsidR="002462AF" w:rsidRDefault="00B61E67">
      <w:pPr>
        <w:pStyle w:val="20"/>
        <w:tabs>
          <w:tab w:val="right" w:leader="dot" w:pos="8306"/>
        </w:tabs>
      </w:pPr>
      <w:hyperlink w:anchor="_Toc2024" w:history="1">
        <w:r w:rsidR="00E465EC">
          <w:t xml:space="preserve">32. </w:t>
        </w:r>
        <w:r w:rsidR="00E465EC">
          <w:rPr>
            <w:rFonts w:hint="eastAsia"/>
          </w:rPr>
          <w:t>简介盒子模型：</w:t>
        </w:r>
        <w:r w:rsidR="00E465EC">
          <w:tab/>
        </w:r>
        <w:r>
          <w:fldChar w:fldCharType="begin"/>
        </w:r>
        <w:r>
          <w:instrText xml:space="preserve"> PAGEREF _Toc2024 </w:instrText>
        </w:r>
        <w:r>
          <w:fldChar w:fldCharType="separate"/>
        </w:r>
        <w:r w:rsidR="00E465EC">
          <w:t>14</w:t>
        </w:r>
        <w:r>
          <w:fldChar w:fldCharType="end"/>
        </w:r>
      </w:hyperlink>
    </w:p>
    <w:p w:rsidR="002462AF" w:rsidRDefault="00B61E67">
      <w:pPr>
        <w:pStyle w:val="20"/>
        <w:tabs>
          <w:tab w:val="right" w:leader="dot" w:pos="8306"/>
        </w:tabs>
      </w:pPr>
      <w:hyperlink w:anchor="_Toc20060" w:history="1">
        <w:r w:rsidR="00E465EC">
          <w:t xml:space="preserve">33. </w:t>
        </w:r>
        <w:r w:rsidR="00E465EC">
          <w:rPr>
            <w:rFonts w:hint="eastAsia"/>
          </w:rPr>
          <w:t>为什么要初始化样式？</w:t>
        </w:r>
        <w:r w:rsidR="00E465EC">
          <w:tab/>
        </w:r>
        <w:r>
          <w:fldChar w:fldCharType="begin"/>
        </w:r>
        <w:r>
          <w:instrText xml:space="preserve"> PAGEREF _Toc20060 </w:instrText>
        </w:r>
        <w:r>
          <w:fldChar w:fldCharType="separate"/>
        </w:r>
        <w:r w:rsidR="00E465EC">
          <w:t>15</w:t>
        </w:r>
        <w:r>
          <w:fldChar w:fldCharType="end"/>
        </w:r>
      </w:hyperlink>
    </w:p>
    <w:p w:rsidR="002462AF" w:rsidRDefault="00B61E67">
      <w:pPr>
        <w:pStyle w:val="20"/>
        <w:tabs>
          <w:tab w:val="right" w:leader="dot" w:pos="8306"/>
        </w:tabs>
      </w:pPr>
      <w:hyperlink w:anchor="_Toc15451" w:history="1">
        <w:r w:rsidR="00E465EC">
          <w:t xml:space="preserve">34. </w:t>
        </w:r>
        <w:r w:rsidR="00E465EC">
          <w:rPr>
            <w:rFonts w:hint="eastAsia"/>
          </w:rPr>
          <w:t>BFC</w:t>
        </w:r>
        <w:r w:rsidR="00E465EC">
          <w:rPr>
            <w:rFonts w:hint="eastAsia"/>
          </w:rPr>
          <w:t>是什么</w:t>
        </w:r>
        <w:r w:rsidR="00E465EC">
          <w:rPr>
            <w:rFonts w:hint="eastAsia"/>
          </w:rPr>
          <w:t>?</w:t>
        </w:r>
        <w:r w:rsidR="00E465EC">
          <w:tab/>
        </w:r>
        <w:r>
          <w:fldChar w:fldCharType="begin"/>
        </w:r>
        <w:r>
          <w:instrText xml:space="preserve"> PAGEREF _Toc15451 </w:instrText>
        </w:r>
        <w:r>
          <w:fldChar w:fldCharType="separate"/>
        </w:r>
        <w:r w:rsidR="00E465EC">
          <w:t>15</w:t>
        </w:r>
        <w:r>
          <w:fldChar w:fldCharType="end"/>
        </w:r>
      </w:hyperlink>
    </w:p>
    <w:p w:rsidR="002462AF" w:rsidRDefault="00B61E67">
      <w:pPr>
        <w:pStyle w:val="20"/>
        <w:tabs>
          <w:tab w:val="right" w:leader="dot" w:pos="8306"/>
        </w:tabs>
      </w:pPr>
      <w:hyperlink w:anchor="_Toc11770" w:history="1">
        <w:r w:rsidR="00E465EC">
          <w:t xml:space="preserve">35. </w:t>
        </w:r>
        <w:r w:rsidR="00E465EC">
          <w:rPr>
            <w:rFonts w:hint="eastAsia"/>
          </w:rPr>
          <w:t>html</w:t>
        </w:r>
        <w:r w:rsidR="00E465EC">
          <w:rPr>
            <w:rFonts w:hint="eastAsia"/>
          </w:rPr>
          <w:t>语义化是什么？</w:t>
        </w:r>
        <w:r w:rsidR="00E465EC">
          <w:tab/>
        </w:r>
        <w:r>
          <w:fldChar w:fldCharType="begin"/>
        </w:r>
        <w:r>
          <w:instrText xml:space="preserve"> PAGEREF _Toc11770 </w:instrText>
        </w:r>
        <w:r>
          <w:fldChar w:fldCharType="separate"/>
        </w:r>
        <w:r w:rsidR="00E465EC">
          <w:t>15</w:t>
        </w:r>
        <w:r>
          <w:fldChar w:fldCharType="end"/>
        </w:r>
      </w:hyperlink>
    </w:p>
    <w:p w:rsidR="002462AF" w:rsidRDefault="00B61E67">
      <w:pPr>
        <w:pStyle w:val="20"/>
        <w:tabs>
          <w:tab w:val="right" w:leader="dot" w:pos="8306"/>
        </w:tabs>
      </w:pPr>
      <w:hyperlink w:anchor="_Toc26427" w:history="1">
        <w:r w:rsidR="00E465EC">
          <w:t xml:space="preserve">36. </w:t>
        </w:r>
        <w:r w:rsidR="00E465EC">
          <w:rPr>
            <w:rFonts w:hint="eastAsia"/>
          </w:rPr>
          <w:t>Doctype</w:t>
        </w:r>
        <w:r w:rsidR="00E465EC">
          <w:rPr>
            <w:rFonts w:hint="eastAsia"/>
          </w:rPr>
          <w:t>的作用？严格模式与混杂模式的区别？</w:t>
        </w:r>
        <w:r w:rsidR="00E465EC">
          <w:tab/>
        </w:r>
        <w:r>
          <w:fldChar w:fldCharType="begin"/>
        </w:r>
        <w:r>
          <w:instrText xml:space="preserve"> PAGEREF _Toc26427 </w:instrText>
        </w:r>
        <w:r>
          <w:fldChar w:fldCharType="separate"/>
        </w:r>
        <w:r w:rsidR="00E465EC">
          <w:t>16</w:t>
        </w:r>
        <w:r>
          <w:fldChar w:fldCharType="end"/>
        </w:r>
      </w:hyperlink>
    </w:p>
    <w:p w:rsidR="002462AF" w:rsidRDefault="00B61E67">
      <w:pPr>
        <w:pStyle w:val="20"/>
        <w:tabs>
          <w:tab w:val="right" w:leader="dot" w:pos="8306"/>
        </w:tabs>
      </w:pPr>
      <w:hyperlink w:anchor="_Toc3664" w:history="1">
        <w:r w:rsidR="00E465EC">
          <w:t>37. I</w:t>
        </w:r>
        <w:r w:rsidR="00E465EC">
          <w:rPr>
            <w:rFonts w:hint="eastAsia"/>
          </w:rPr>
          <w:t>E</w:t>
        </w:r>
        <w:r w:rsidR="00E465EC">
          <w:rPr>
            <w:rFonts w:hint="eastAsia"/>
          </w:rPr>
          <w:t>的双边距</w:t>
        </w:r>
        <w:r w:rsidR="00E465EC">
          <w:rPr>
            <w:rFonts w:hint="eastAsia"/>
          </w:rPr>
          <w:t>BUG</w:t>
        </w:r>
        <w:r w:rsidR="00E465EC">
          <w:rPr>
            <w:rFonts w:hint="eastAsia"/>
          </w:rPr>
          <w:t>：块级元素</w:t>
        </w:r>
        <w:r w:rsidR="00E465EC">
          <w:rPr>
            <w:rFonts w:hint="eastAsia"/>
          </w:rPr>
          <w:t>float</w:t>
        </w:r>
        <w:r w:rsidR="00E465EC">
          <w:rPr>
            <w:rFonts w:hint="eastAsia"/>
          </w:rPr>
          <w:t>后设置横向</w:t>
        </w:r>
        <w:r w:rsidR="00E465EC">
          <w:rPr>
            <w:rFonts w:hint="eastAsia"/>
          </w:rPr>
          <w:t>margin</w:t>
        </w:r>
        <w:r w:rsidR="00E465EC">
          <w:rPr>
            <w:rFonts w:hint="eastAsia"/>
          </w:rPr>
          <w:t>，</w:t>
        </w:r>
        <w:r w:rsidR="00E465EC">
          <w:rPr>
            <w:rFonts w:hint="eastAsia"/>
          </w:rPr>
          <w:t>ie6</w:t>
        </w:r>
        <w:r w:rsidR="00E465EC">
          <w:rPr>
            <w:rFonts w:hint="eastAsia"/>
          </w:rPr>
          <w:t>显示的</w:t>
        </w:r>
        <w:r w:rsidR="00E465EC">
          <w:rPr>
            <w:rFonts w:hint="eastAsia"/>
          </w:rPr>
          <w:t>margin</w:t>
        </w:r>
        <w:r w:rsidR="00E465EC">
          <w:rPr>
            <w:rFonts w:hint="eastAsia"/>
          </w:rPr>
          <w:t>比设置的较大。</w:t>
        </w:r>
        <w:r w:rsidR="00E465EC">
          <w:tab/>
        </w:r>
        <w:r>
          <w:fldChar w:fldCharType="begin"/>
        </w:r>
        <w:r>
          <w:instrText xml:space="preserve"> PAGEREF _Toc3664 </w:instrText>
        </w:r>
        <w:r>
          <w:fldChar w:fldCharType="separate"/>
        </w:r>
        <w:r w:rsidR="00E465EC">
          <w:t>16</w:t>
        </w:r>
        <w:r>
          <w:fldChar w:fldCharType="end"/>
        </w:r>
      </w:hyperlink>
    </w:p>
    <w:p w:rsidR="002462AF" w:rsidRDefault="00B61E67">
      <w:pPr>
        <w:pStyle w:val="20"/>
        <w:tabs>
          <w:tab w:val="right" w:leader="dot" w:pos="8306"/>
        </w:tabs>
      </w:pPr>
      <w:hyperlink w:anchor="_Toc26874" w:history="1">
        <w:r w:rsidR="00E465EC">
          <w:t xml:space="preserve">38. </w:t>
        </w:r>
        <w:r w:rsidR="00E465EC">
          <w:rPr>
            <w:rFonts w:hint="eastAsia"/>
          </w:rPr>
          <w:t>HTML</w:t>
        </w:r>
        <w:r w:rsidR="00E465EC">
          <w:rPr>
            <w:rFonts w:hint="eastAsia"/>
          </w:rPr>
          <w:t>与</w:t>
        </w:r>
        <w:r w:rsidR="00E465EC">
          <w:rPr>
            <w:rFonts w:hint="eastAsia"/>
          </w:rPr>
          <w:t>XHTML</w:t>
        </w:r>
        <w:r w:rsidR="00E465EC">
          <w:rPr>
            <w:rFonts w:hint="eastAsia"/>
          </w:rPr>
          <w:t>——二者有什么区别？</w:t>
        </w:r>
        <w:r w:rsidR="00E465EC">
          <w:tab/>
        </w:r>
        <w:r>
          <w:fldChar w:fldCharType="begin"/>
        </w:r>
        <w:r>
          <w:instrText xml:space="preserve"> PAGEREF _Toc26874 </w:instrText>
        </w:r>
        <w:r>
          <w:fldChar w:fldCharType="separate"/>
        </w:r>
        <w:r w:rsidR="00E465EC">
          <w:t>16</w:t>
        </w:r>
        <w:r>
          <w:fldChar w:fldCharType="end"/>
        </w:r>
      </w:hyperlink>
    </w:p>
    <w:p w:rsidR="002462AF" w:rsidRDefault="00B61E67">
      <w:pPr>
        <w:pStyle w:val="20"/>
        <w:tabs>
          <w:tab w:val="right" w:leader="dot" w:pos="8306"/>
        </w:tabs>
      </w:pPr>
      <w:hyperlink w:anchor="_Toc20461" w:history="1">
        <w:r w:rsidR="00E465EC">
          <w:t xml:space="preserve">39. </w:t>
        </w:r>
        <w:r w:rsidR="00E465EC">
          <w:rPr>
            <w:rFonts w:hint="eastAsia"/>
          </w:rPr>
          <w:t>html</w:t>
        </w:r>
        <w:r w:rsidR="00E465EC">
          <w:rPr>
            <w:rFonts w:hint="eastAsia"/>
          </w:rPr>
          <w:t>常见兼容性问题？</w:t>
        </w:r>
        <w:r w:rsidR="00E465EC">
          <w:tab/>
        </w:r>
        <w:r>
          <w:fldChar w:fldCharType="begin"/>
        </w:r>
        <w:r>
          <w:instrText xml:space="preserve"> PAGEREF _Toc20461 </w:instrText>
        </w:r>
        <w:r>
          <w:fldChar w:fldCharType="separate"/>
        </w:r>
        <w:r w:rsidR="00E465EC">
          <w:t>16</w:t>
        </w:r>
        <w:r>
          <w:fldChar w:fldCharType="end"/>
        </w:r>
      </w:hyperlink>
    </w:p>
    <w:p w:rsidR="002462AF" w:rsidRDefault="00B61E67">
      <w:pPr>
        <w:pStyle w:val="20"/>
        <w:tabs>
          <w:tab w:val="right" w:leader="dot" w:pos="8306"/>
        </w:tabs>
      </w:pPr>
      <w:hyperlink w:anchor="_Toc16940" w:history="1">
        <w:r w:rsidR="00E465EC">
          <w:t xml:space="preserve">40. </w:t>
        </w:r>
        <w:r w:rsidR="00E465EC">
          <w:t>对</w:t>
        </w:r>
        <w:r w:rsidR="00E465EC">
          <w:t>WEB</w:t>
        </w:r>
        <w:r w:rsidR="00E465EC">
          <w:t>标准以及</w:t>
        </w:r>
        <w:r w:rsidR="00E465EC">
          <w:t>W3C</w:t>
        </w:r>
        <w:r w:rsidR="00E465EC">
          <w:t>的理解与认识</w:t>
        </w:r>
        <w:r w:rsidR="00E465EC">
          <w:tab/>
        </w:r>
        <w:r>
          <w:fldChar w:fldCharType="begin"/>
        </w:r>
        <w:r>
          <w:instrText xml:space="preserve"> PAGEREF _Toc16940 </w:instrText>
        </w:r>
        <w:r>
          <w:fldChar w:fldCharType="separate"/>
        </w:r>
        <w:r w:rsidR="00E465EC">
          <w:t>17</w:t>
        </w:r>
        <w:r>
          <w:fldChar w:fldCharType="end"/>
        </w:r>
      </w:hyperlink>
    </w:p>
    <w:p w:rsidR="002462AF" w:rsidRDefault="00B61E67">
      <w:pPr>
        <w:pStyle w:val="20"/>
        <w:tabs>
          <w:tab w:val="right" w:leader="dot" w:pos="8306"/>
        </w:tabs>
      </w:pPr>
      <w:hyperlink w:anchor="_Toc4692" w:history="1">
        <w:r w:rsidR="00E465EC">
          <w:t xml:space="preserve">41. </w:t>
        </w:r>
        <w:r w:rsidR="00E465EC">
          <w:t>行内元素有哪些</w:t>
        </w:r>
        <w:r w:rsidR="00E465EC">
          <w:t>?</w:t>
        </w:r>
        <w:r w:rsidR="00E465EC">
          <w:t>块级元素有哪些</w:t>
        </w:r>
        <w:r w:rsidR="00E465EC">
          <w:t>?CSS</w:t>
        </w:r>
        <w:r w:rsidR="00E465EC">
          <w:t>的盒模型</w:t>
        </w:r>
        <w:r w:rsidR="00E465EC">
          <w:t>?</w:t>
        </w:r>
        <w:r w:rsidR="00E465EC">
          <w:tab/>
        </w:r>
        <w:r>
          <w:fldChar w:fldCharType="begin"/>
        </w:r>
        <w:r>
          <w:instrText xml:space="preserve"> PAGEREF _Toc4692 </w:instrText>
        </w:r>
        <w:r>
          <w:fldChar w:fldCharType="separate"/>
        </w:r>
        <w:r w:rsidR="00E465EC">
          <w:t>17</w:t>
        </w:r>
        <w:r>
          <w:fldChar w:fldCharType="end"/>
        </w:r>
      </w:hyperlink>
    </w:p>
    <w:p w:rsidR="002462AF" w:rsidRDefault="00B61E67">
      <w:pPr>
        <w:pStyle w:val="20"/>
        <w:tabs>
          <w:tab w:val="right" w:leader="dot" w:pos="8306"/>
        </w:tabs>
      </w:pPr>
      <w:hyperlink w:anchor="_Toc6305" w:history="1">
        <w:r w:rsidR="00E465EC">
          <w:t xml:space="preserve">42. </w:t>
        </w:r>
        <w:r w:rsidR="00E465EC">
          <w:t>前端页面有哪三层构成，分别是什么</w:t>
        </w:r>
        <w:r w:rsidR="00E465EC">
          <w:t>?</w:t>
        </w:r>
        <w:r w:rsidR="00E465EC">
          <w:t>作用是什么</w:t>
        </w:r>
        <w:r w:rsidR="00E465EC">
          <w:t>?</w:t>
        </w:r>
        <w:r w:rsidR="00E465EC">
          <w:tab/>
        </w:r>
        <w:r>
          <w:fldChar w:fldCharType="begin"/>
        </w:r>
        <w:r>
          <w:instrText xml:space="preserve"> PAGEREF _Toc6305 </w:instrText>
        </w:r>
        <w:r>
          <w:fldChar w:fldCharType="separate"/>
        </w:r>
        <w:r w:rsidR="00E465EC">
          <w:t>17</w:t>
        </w:r>
        <w:r>
          <w:fldChar w:fldCharType="end"/>
        </w:r>
      </w:hyperlink>
    </w:p>
    <w:p w:rsidR="002462AF" w:rsidRDefault="00B61E67">
      <w:pPr>
        <w:pStyle w:val="20"/>
        <w:tabs>
          <w:tab w:val="right" w:leader="dot" w:pos="8306"/>
        </w:tabs>
      </w:pPr>
      <w:hyperlink w:anchor="_Toc7967" w:history="1">
        <w:r w:rsidR="00E465EC">
          <w:t xml:space="preserve">43. </w:t>
        </w:r>
        <w:r w:rsidR="00E465EC">
          <w:rPr>
            <w:rFonts w:hint="eastAsia"/>
          </w:rPr>
          <w:t>Doctype</w:t>
        </w:r>
        <w:r w:rsidR="00E465EC">
          <w:rPr>
            <w:rFonts w:hint="eastAsia"/>
          </w:rPr>
          <w:t>作用</w:t>
        </w:r>
        <w:r w:rsidR="00E465EC">
          <w:rPr>
            <w:rFonts w:hint="eastAsia"/>
          </w:rPr>
          <w:t xml:space="preserve">? </w:t>
        </w:r>
        <w:r w:rsidR="00E465EC">
          <w:rPr>
            <w:rFonts w:hint="eastAsia"/>
          </w:rPr>
          <w:t>严格模式与混杂模式</w:t>
        </w:r>
        <w:r w:rsidR="00E465EC">
          <w:rPr>
            <w:rFonts w:hint="eastAsia"/>
          </w:rPr>
          <w:t>-</w:t>
        </w:r>
        <w:r w:rsidR="00E465EC">
          <w:rPr>
            <w:rFonts w:hint="eastAsia"/>
          </w:rPr>
          <w:t>如何触发这两种模式，区分它们有何意义</w:t>
        </w:r>
        <w:r w:rsidR="00E465EC">
          <w:rPr>
            <w:rFonts w:hint="eastAsia"/>
          </w:rPr>
          <w:t>?</w:t>
        </w:r>
        <w:r w:rsidR="00E465EC">
          <w:tab/>
        </w:r>
        <w:r>
          <w:fldChar w:fldCharType="begin"/>
        </w:r>
        <w:r>
          <w:instrText xml:space="preserve"> PAGEREF _Toc7967 </w:instrText>
        </w:r>
        <w:r>
          <w:fldChar w:fldCharType="separate"/>
        </w:r>
        <w:r w:rsidR="00E465EC">
          <w:t>17</w:t>
        </w:r>
        <w:r>
          <w:fldChar w:fldCharType="end"/>
        </w:r>
      </w:hyperlink>
    </w:p>
    <w:p w:rsidR="002462AF" w:rsidRDefault="00B61E67">
      <w:pPr>
        <w:pStyle w:val="20"/>
        <w:tabs>
          <w:tab w:val="right" w:leader="dot" w:pos="8306"/>
        </w:tabs>
      </w:pPr>
      <w:hyperlink w:anchor="_Toc1636" w:history="1">
        <w:r w:rsidR="00E465EC">
          <w:t xml:space="preserve">44. </w:t>
        </w:r>
        <w:r w:rsidR="00E465EC">
          <w:rPr>
            <w:rFonts w:hint="eastAsia"/>
          </w:rPr>
          <w:t>行内元素有哪些？块级元素有哪些？</w:t>
        </w:r>
        <w:r w:rsidR="00E465EC">
          <w:rPr>
            <w:rFonts w:hint="eastAsia"/>
          </w:rPr>
          <w:t xml:space="preserve"> </w:t>
        </w:r>
        <w:r w:rsidR="00E465EC">
          <w:rPr>
            <w:rFonts w:hint="eastAsia"/>
          </w:rPr>
          <w:t>空</w:t>
        </w:r>
        <w:r w:rsidR="00E465EC">
          <w:rPr>
            <w:rFonts w:hint="eastAsia"/>
          </w:rPr>
          <w:t>(void)</w:t>
        </w:r>
        <w:r w:rsidR="00E465EC">
          <w:rPr>
            <w:rFonts w:hint="eastAsia"/>
          </w:rPr>
          <w:t>元素有那些？</w:t>
        </w:r>
        <w:r w:rsidR="00E465EC">
          <w:tab/>
        </w:r>
        <w:r>
          <w:fldChar w:fldCharType="begin"/>
        </w:r>
        <w:r>
          <w:instrText xml:space="preserve"> PAGEREF _Toc1636 </w:instrText>
        </w:r>
        <w:r>
          <w:fldChar w:fldCharType="separate"/>
        </w:r>
        <w:r w:rsidR="00E465EC">
          <w:t>18</w:t>
        </w:r>
        <w:r>
          <w:fldChar w:fldCharType="end"/>
        </w:r>
      </w:hyperlink>
    </w:p>
    <w:p w:rsidR="002462AF" w:rsidRDefault="00B61E67">
      <w:pPr>
        <w:pStyle w:val="20"/>
        <w:tabs>
          <w:tab w:val="right" w:leader="dot" w:pos="8306"/>
        </w:tabs>
      </w:pPr>
      <w:hyperlink w:anchor="_Toc19331" w:history="1">
        <w:r w:rsidR="00E465EC">
          <w:t xml:space="preserve">45. </w:t>
        </w:r>
        <w:r w:rsidR="00E465EC">
          <w:rPr>
            <w:rFonts w:hint="eastAsia"/>
          </w:rPr>
          <w:t>CSS</w:t>
        </w:r>
        <w:r w:rsidR="00E465EC">
          <w:rPr>
            <w:rFonts w:hint="eastAsia"/>
          </w:rPr>
          <w:t>的盒子模型？</w:t>
        </w:r>
        <w:r w:rsidR="00E465EC">
          <w:tab/>
        </w:r>
        <w:r>
          <w:fldChar w:fldCharType="begin"/>
        </w:r>
        <w:r>
          <w:instrText xml:space="preserve"> PAGEREF _Toc19331 </w:instrText>
        </w:r>
        <w:r>
          <w:fldChar w:fldCharType="separate"/>
        </w:r>
        <w:r w:rsidR="00E465EC">
          <w:t>18</w:t>
        </w:r>
        <w:r>
          <w:fldChar w:fldCharType="end"/>
        </w:r>
      </w:hyperlink>
    </w:p>
    <w:p w:rsidR="002462AF" w:rsidRDefault="00B61E67">
      <w:pPr>
        <w:pStyle w:val="20"/>
        <w:tabs>
          <w:tab w:val="right" w:leader="dot" w:pos="8306"/>
        </w:tabs>
      </w:pPr>
      <w:hyperlink w:anchor="_Toc2512" w:history="1">
        <w:r w:rsidR="00E465EC">
          <w:t xml:space="preserve">46. </w:t>
        </w:r>
        <w:r w:rsidR="00E465EC">
          <w:rPr>
            <w:rFonts w:hint="eastAsia"/>
          </w:rPr>
          <w:t xml:space="preserve">CSS </w:t>
        </w:r>
        <w:r w:rsidR="00E465EC">
          <w:rPr>
            <w:rFonts w:hint="eastAsia"/>
          </w:rPr>
          <w:t>选择符有哪些？哪些属性可以继承？优先级算法如何计算？</w:t>
        </w:r>
        <w:r w:rsidR="00E465EC">
          <w:rPr>
            <w:rFonts w:hint="eastAsia"/>
          </w:rPr>
          <w:t xml:space="preserve"> CSS3</w:t>
        </w:r>
        <w:r w:rsidR="00E465EC">
          <w:rPr>
            <w:rFonts w:hint="eastAsia"/>
          </w:rPr>
          <w:t>新增伪类有那些？</w:t>
        </w:r>
        <w:r w:rsidR="00E465EC">
          <w:tab/>
        </w:r>
        <w:r>
          <w:fldChar w:fldCharType="begin"/>
        </w:r>
        <w:r>
          <w:instrText xml:space="preserve"> PAGEREF _Toc2512 </w:instrText>
        </w:r>
        <w:r>
          <w:fldChar w:fldCharType="separate"/>
        </w:r>
        <w:r w:rsidR="00E465EC">
          <w:t>18</w:t>
        </w:r>
        <w:r>
          <w:fldChar w:fldCharType="end"/>
        </w:r>
      </w:hyperlink>
    </w:p>
    <w:p w:rsidR="002462AF" w:rsidRDefault="00B61E67">
      <w:pPr>
        <w:pStyle w:val="20"/>
        <w:tabs>
          <w:tab w:val="right" w:leader="dot" w:pos="8306"/>
        </w:tabs>
      </w:pPr>
      <w:hyperlink w:anchor="_Toc27292" w:history="1">
        <w:r w:rsidR="00E465EC">
          <w:t xml:space="preserve">47. </w:t>
        </w:r>
        <w:r w:rsidR="00E465EC">
          <w:rPr>
            <w:rFonts w:hint="eastAsia"/>
          </w:rPr>
          <w:t>如何居中</w:t>
        </w:r>
        <w:r w:rsidR="00E465EC">
          <w:rPr>
            <w:rFonts w:hint="eastAsia"/>
          </w:rPr>
          <w:t>div,</w:t>
        </w:r>
        <w:r w:rsidR="00E465EC">
          <w:rPr>
            <w:rFonts w:hint="eastAsia"/>
          </w:rPr>
          <w:t>如何居中一个浮动元素</w:t>
        </w:r>
        <w:r w:rsidR="00E465EC">
          <w:rPr>
            <w:rFonts w:hint="eastAsia"/>
          </w:rPr>
          <w:t>?</w:t>
        </w:r>
        <w:r w:rsidR="00E465EC">
          <w:tab/>
        </w:r>
        <w:r>
          <w:fldChar w:fldCharType="begin"/>
        </w:r>
        <w:r>
          <w:instrText xml:space="preserve"> PAGEREF _Toc27292 </w:instrText>
        </w:r>
        <w:r>
          <w:fldChar w:fldCharType="separate"/>
        </w:r>
        <w:r w:rsidR="00E465EC">
          <w:t>19</w:t>
        </w:r>
        <w:r>
          <w:fldChar w:fldCharType="end"/>
        </w:r>
      </w:hyperlink>
    </w:p>
    <w:p w:rsidR="002462AF" w:rsidRDefault="00B61E67">
      <w:pPr>
        <w:pStyle w:val="20"/>
        <w:tabs>
          <w:tab w:val="right" w:leader="dot" w:pos="8306"/>
        </w:tabs>
      </w:pPr>
      <w:hyperlink w:anchor="_Toc26383" w:history="1">
        <w:r w:rsidR="00E465EC">
          <w:t xml:space="preserve">48. </w:t>
        </w:r>
        <w:r w:rsidR="00E465EC">
          <w:rPr>
            <w:rFonts w:hint="eastAsia"/>
          </w:rPr>
          <w:t>浏览器的内核分别是什么</w:t>
        </w:r>
        <w:r w:rsidR="00E465EC">
          <w:rPr>
            <w:rFonts w:hint="eastAsia"/>
          </w:rPr>
          <w:t>?</w:t>
        </w:r>
        <w:r w:rsidR="00E465EC">
          <w:rPr>
            <w:rFonts w:hint="eastAsia"/>
          </w:rPr>
          <w:t>经常遇到的浏览器的兼容性有哪些？原因，解决方法是什么，常用</w:t>
        </w:r>
        <w:r w:rsidR="00E465EC">
          <w:rPr>
            <w:rFonts w:hint="eastAsia"/>
          </w:rPr>
          <w:t>hack</w:t>
        </w:r>
        <w:r w:rsidR="00E465EC">
          <w:rPr>
            <w:rFonts w:hint="eastAsia"/>
          </w:rPr>
          <w:t>的技巧</w:t>
        </w:r>
        <w:r w:rsidR="00E465EC">
          <w:rPr>
            <w:rFonts w:hint="eastAsia"/>
          </w:rPr>
          <w:t xml:space="preserve"> </w:t>
        </w:r>
        <w:r w:rsidR="00E465EC">
          <w:rPr>
            <w:rFonts w:hint="eastAsia"/>
          </w:rPr>
          <w:t>？</w:t>
        </w:r>
        <w:r w:rsidR="00E465EC">
          <w:tab/>
        </w:r>
        <w:r>
          <w:fldChar w:fldCharType="begin"/>
        </w:r>
        <w:r>
          <w:instrText xml:space="preserve"> PAGEREF _Toc26383 </w:instrText>
        </w:r>
        <w:r>
          <w:fldChar w:fldCharType="separate"/>
        </w:r>
        <w:r w:rsidR="00E465EC">
          <w:t>19</w:t>
        </w:r>
        <w:r>
          <w:fldChar w:fldCharType="end"/>
        </w:r>
      </w:hyperlink>
    </w:p>
    <w:p w:rsidR="002462AF" w:rsidRDefault="00B61E67">
      <w:pPr>
        <w:pStyle w:val="20"/>
        <w:tabs>
          <w:tab w:val="right" w:leader="dot" w:pos="8306"/>
        </w:tabs>
      </w:pPr>
      <w:hyperlink w:anchor="_Toc32615" w:history="1">
        <w:r w:rsidR="00E465EC">
          <w:t xml:space="preserve">49. </w:t>
        </w:r>
        <w:r w:rsidR="00E465EC">
          <w:rPr>
            <w:rFonts w:hint="eastAsia"/>
          </w:rPr>
          <w:t>列出</w:t>
        </w:r>
        <w:r w:rsidR="00E465EC">
          <w:rPr>
            <w:rFonts w:hint="eastAsia"/>
          </w:rPr>
          <w:t>display</w:t>
        </w:r>
        <w:r w:rsidR="00E465EC">
          <w:rPr>
            <w:rFonts w:hint="eastAsia"/>
          </w:rPr>
          <w:t>的值，说明他们的作用。</w:t>
        </w:r>
        <w:r w:rsidR="00E465EC">
          <w:rPr>
            <w:rFonts w:hint="eastAsia"/>
          </w:rPr>
          <w:t>position</w:t>
        </w:r>
        <w:r w:rsidR="00E465EC">
          <w:rPr>
            <w:rFonts w:hint="eastAsia"/>
          </w:rPr>
          <w:t>的值，</w:t>
        </w:r>
        <w:r w:rsidR="00E465EC">
          <w:rPr>
            <w:rFonts w:hint="eastAsia"/>
          </w:rPr>
          <w:t xml:space="preserve"> relative</w:t>
        </w:r>
        <w:r w:rsidR="00E465EC">
          <w:rPr>
            <w:rFonts w:hint="eastAsia"/>
          </w:rPr>
          <w:t>和</w:t>
        </w:r>
        <w:r w:rsidR="00E465EC">
          <w:rPr>
            <w:rFonts w:hint="eastAsia"/>
          </w:rPr>
          <w:t>absolute</w:t>
        </w:r>
        <w:r w:rsidR="00E465EC">
          <w:rPr>
            <w:rFonts w:hint="eastAsia"/>
          </w:rPr>
          <w:t>定位原点是？</w:t>
        </w:r>
        <w:r w:rsidR="00E465EC">
          <w:tab/>
        </w:r>
        <w:r>
          <w:fldChar w:fldCharType="begin"/>
        </w:r>
        <w:r>
          <w:instrText xml:space="preserve"> PAGEREF _Toc32615 </w:instrText>
        </w:r>
        <w:r>
          <w:fldChar w:fldCharType="separate"/>
        </w:r>
        <w:r w:rsidR="00E465EC">
          <w:t>20</w:t>
        </w:r>
        <w:r>
          <w:fldChar w:fldCharType="end"/>
        </w:r>
      </w:hyperlink>
    </w:p>
    <w:p w:rsidR="002462AF" w:rsidRDefault="00B61E67">
      <w:pPr>
        <w:pStyle w:val="20"/>
        <w:tabs>
          <w:tab w:val="right" w:leader="dot" w:pos="8306"/>
        </w:tabs>
      </w:pPr>
      <w:hyperlink w:anchor="_Toc3770" w:history="1">
        <w:r w:rsidR="00E465EC">
          <w:t xml:space="preserve">50. </w:t>
        </w:r>
        <w:r w:rsidR="00E465EC">
          <w:rPr>
            <w:rFonts w:hint="eastAsia"/>
          </w:rPr>
          <w:t>absolute</w:t>
        </w:r>
        <w:r w:rsidR="00E465EC">
          <w:rPr>
            <w:rFonts w:hint="eastAsia"/>
          </w:rPr>
          <w:t>的</w:t>
        </w:r>
        <w:r w:rsidR="00E465EC">
          <w:rPr>
            <w:rFonts w:hint="eastAsia"/>
          </w:rPr>
          <w:t>containing block</w:t>
        </w:r>
        <w:r w:rsidR="00E465EC">
          <w:rPr>
            <w:rFonts w:hint="eastAsia"/>
          </w:rPr>
          <w:t>计算方式跟正常流有什么不同</w:t>
        </w:r>
        <w:r w:rsidR="00E465EC">
          <w:tab/>
        </w:r>
        <w:r>
          <w:fldChar w:fldCharType="begin"/>
        </w:r>
        <w:r>
          <w:instrText xml:space="preserve"> PAGEREF _Toc3770 </w:instrText>
        </w:r>
        <w:r>
          <w:fldChar w:fldCharType="separate"/>
        </w:r>
        <w:r w:rsidR="00E465EC">
          <w:t>21</w:t>
        </w:r>
        <w:r>
          <w:fldChar w:fldCharType="end"/>
        </w:r>
      </w:hyperlink>
    </w:p>
    <w:p w:rsidR="002462AF" w:rsidRDefault="00B61E67">
      <w:pPr>
        <w:pStyle w:val="20"/>
        <w:tabs>
          <w:tab w:val="right" w:leader="dot" w:pos="8306"/>
        </w:tabs>
      </w:pPr>
      <w:hyperlink w:anchor="_Toc4960" w:history="1">
        <w:r w:rsidR="00E465EC">
          <w:t xml:space="preserve">51. </w:t>
        </w:r>
        <w:r w:rsidR="00E465EC">
          <w:rPr>
            <w:rFonts w:hint="eastAsia"/>
          </w:rPr>
          <w:t>对</w:t>
        </w:r>
        <w:r w:rsidR="00E465EC">
          <w:rPr>
            <w:rFonts w:hint="eastAsia"/>
          </w:rPr>
          <w:t>WEB</w:t>
        </w:r>
        <w:r w:rsidR="00E465EC">
          <w:rPr>
            <w:rFonts w:hint="eastAsia"/>
          </w:rPr>
          <w:t>标准以及</w:t>
        </w:r>
        <w:r w:rsidR="00E465EC">
          <w:rPr>
            <w:rFonts w:hint="eastAsia"/>
          </w:rPr>
          <w:t>W3C</w:t>
        </w:r>
        <w:r w:rsidR="00E465EC">
          <w:rPr>
            <w:rFonts w:hint="eastAsia"/>
          </w:rPr>
          <w:t>的理解与认识</w:t>
        </w:r>
        <w:r w:rsidR="00E465EC">
          <w:tab/>
        </w:r>
        <w:r>
          <w:fldChar w:fldCharType="begin"/>
        </w:r>
        <w:r>
          <w:instrText xml:space="preserve"> PAGEREF _Toc4960 </w:instrText>
        </w:r>
        <w:r>
          <w:fldChar w:fldCharType="separate"/>
        </w:r>
        <w:r w:rsidR="00E465EC">
          <w:t>21</w:t>
        </w:r>
        <w:r>
          <w:fldChar w:fldCharType="end"/>
        </w:r>
      </w:hyperlink>
    </w:p>
    <w:p w:rsidR="002462AF" w:rsidRDefault="00B61E67">
      <w:pPr>
        <w:pStyle w:val="20"/>
        <w:tabs>
          <w:tab w:val="right" w:leader="dot" w:pos="8306"/>
        </w:tabs>
      </w:pPr>
      <w:hyperlink w:anchor="_Toc31362" w:history="1">
        <w:r w:rsidR="00E465EC">
          <w:t xml:space="preserve">52. </w:t>
        </w:r>
        <w:r w:rsidR="00E465EC">
          <w:rPr>
            <w:rFonts w:hint="eastAsia"/>
          </w:rPr>
          <w:t>css</w:t>
        </w:r>
        <w:r w:rsidR="00E465EC">
          <w:rPr>
            <w:rFonts w:hint="eastAsia"/>
          </w:rPr>
          <w:t>的基本语句构成是</w:t>
        </w:r>
        <w:r w:rsidR="00E465EC">
          <w:tab/>
        </w:r>
        <w:r>
          <w:fldChar w:fldCharType="begin"/>
        </w:r>
        <w:r>
          <w:instrText xml:space="preserve"> PAGEREF _Toc31362 </w:instrText>
        </w:r>
        <w:r>
          <w:fldChar w:fldCharType="separate"/>
        </w:r>
        <w:r w:rsidR="00E465EC">
          <w:t>22</w:t>
        </w:r>
        <w:r>
          <w:fldChar w:fldCharType="end"/>
        </w:r>
      </w:hyperlink>
    </w:p>
    <w:p w:rsidR="002462AF" w:rsidRDefault="00B61E67">
      <w:pPr>
        <w:pStyle w:val="20"/>
        <w:tabs>
          <w:tab w:val="right" w:leader="dot" w:pos="8306"/>
        </w:tabs>
      </w:pPr>
      <w:hyperlink w:anchor="_Toc32527" w:history="1">
        <w:r w:rsidR="00E465EC">
          <w:t xml:space="preserve">53. </w:t>
        </w:r>
        <w:r w:rsidR="00E465EC">
          <w:rPr>
            <w:rFonts w:hint="eastAsia"/>
          </w:rPr>
          <w:t>浏览器标准模式和怪异模式之间的区别是什么</w:t>
        </w:r>
        <w:r w:rsidR="00E465EC">
          <w:rPr>
            <w:rFonts w:hint="eastAsia"/>
          </w:rPr>
          <w:t>?</w:t>
        </w:r>
        <w:r w:rsidR="00E465EC">
          <w:tab/>
        </w:r>
        <w:r>
          <w:fldChar w:fldCharType="begin"/>
        </w:r>
        <w:r>
          <w:instrText xml:space="preserve"> PAGEREF _Toc32527 </w:instrText>
        </w:r>
        <w:r>
          <w:fldChar w:fldCharType="separate"/>
        </w:r>
        <w:r w:rsidR="00E465EC">
          <w:t>22</w:t>
        </w:r>
        <w:r>
          <w:fldChar w:fldCharType="end"/>
        </w:r>
      </w:hyperlink>
    </w:p>
    <w:p w:rsidR="002462AF" w:rsidRDefault="00B61E67">
      <w:pPr>
        <w:pStyle w:val="20"/>
        <w:tabs>
          <w:tab w:val="right" w:leader="dot" w:pos="8306"/>
        </w:tabs>
      </w:pPr>
      <w:hyperlink w:anchor="_Toc14336" w:history="1">
        <w:r w:rsidR="00E465EC">
          <w:t>54. CSS</w:t>
        </w:r>
        <w:r w:rsidR="00E465EC">
          <w:t>中可以通过哪些属性定义，使得一个</w:t>
        </w:r>
        <w:r w:rsidR="00E465EC">
          <w:t>DOM</w:t>
        </w:r>
        <w:r w:rsidR="00E465EC">
          <w:t>元素</w:t>
        </w:r>
        <w:r w:rsidR="00E465EC">
          <w:rPr>
            <w:rFonts w:hint="eastAsia"/>
          </w:rPr>
          <w:t>不显</w:t>
        </w:r>
        <w:r w:rsidR="00E465EC">
          <w:t>示在浏览器可视范围内？</w:t>
        </w:r>
        <w:r w:rsidR="00E465EC">
          <w:tab/>
        </w:r>
        <w:r>
          <w:fldChar w:fldCharType="begin"/>
        </w:r>
        <w:r>
          <w:instrText xml:space="preserve"> PAGEREF _Toc14336 </w:instrText>
        </w:r>
        <w:r>
          <w:fldChar w:fldCharType="separate"/>
        </w:r>
        <w:r w:rsidR="00E465EC">
          <w:t>22</w:t>
        </w:r>
        <w:r>
          <w:fldChar w:fldCharType="end"/>
        </w:r>
      </w:hyperlink>
    </w:p>
    <w:p w:rsidR="002462AF" w:rsidRDefault="00B61E67">
      <w:pPr>
        <w:pStyle w:val="20"/>
        <w:tabs>
          <w:tab w:val="right" w:leader="dot" w:pos="8306"/>
        </w:tabs>
      </w:pPr>
      <w:hyperlink w:anchor="_Toc7185" w:history="1">
        <w:r w:rsidR="00E465EC">
          <w:t xml:space="preserve">55. </w:t>
        </w:r>
        <w:r w:rsidR="00E465EC">
          <w:t>行内元素和块级元素的具体区别是什么？行内元素的</w:t>
        </w:r>
        <w:r w:rsidR="00E465EC">
          <w:t>padding</w:t>
        </w:r>
        <w:r w:rsidR="00E465EC">
          <w:t>和</w:t>
        </w:r>
        <w:r w:rsidR="00E465EC">
          <w:t>margin</w:t>
        </w:r>
        <w:r w:rsidR="00E465EC">
          <w:t>可设置吗？</w:t>
        </w:r>
        <w:r w:rsidR="00E465EC">
          <w:tab/>
        </w:r>
        <w:r>
          <w:fldChar w:fldCharType="begin"/>
        </w:r>
        <w:r>
          <w:instrText xml:space="preserve"> PAGEREF _Toc7185 </w:instrText>
        </w:r>
        <w:r>
          <w:fldChar w:fldCharType="separate"/>
        </w:r>
        <w:r w:rsidR="00E465EC">
          <w:t>22</w:t>
        </w:r>
        <w:r>
          <w:fldChar w:fldCharType="end"/>
        </w:r>
      </w:hyperlink>
    </w:p>
    <w:p w:rsidR="002462AF" w:rsidRDefault="00B61E67">
      <w:pPr>
        <w:pStyle w:val="20"/>
        <w:tabs>
          <w:tab w:val="right" w:leader="dot" w:pos="8306"/>
        </w:tabs>
      </w:pPr>
      <w:hyperlink w:anchor="_Toc23328" w:history="1">
        <w:r w:rsidR="00E465EC">
          <w:t xml:space="preserve">56. </w:t>
        </w:r>
        <w:r w:rsidR="00E465EC">
          <w:t>什么是外边距重叠？重叠的结果是什么？</w:t>
        </w:r>
        <w:r w:rsidR="00E465EC">
          <w:tab/>
        </w:r>
        <w:r>
          <w:fldChar w:fldCharType="begin"/>
        </w:r>
        <w:r>
          <w:instrText xml:space="preserve"> PAGEREF _Toc23328 </w:instrText>
        </w:r>
        <w:r>
          <w:fldChar w:fldCharType="separate"/>
        </w:r>
        <w:r w:rsidR="00E465EC">
          <w:t>23</w:t>
        </w:r>
        <w:r>
          <w:fldChar w:fldCharType="end"/>
        </w:r>
      </w:hyperlink>
    </w:p>
    <w:p w:rsidR="002462AF" w:rsidRDefault="00B61E67">
      <w:pPr>
        <w:pStyle w:val="20"/>
        <w:tabs>
          <w:tab w:val="right" w:leader="dot" w:pos="8306"/>
        </w:tabs>
      </w:pPr>
      <w:hyperlink w:anchor="_Toc21601" w:history="1">
        <w:r w:rsidR="00E465EC">
          <w:rPr>
            <w:rFonts w:asciiTheme="minorEastAsia" w:eastAsiaTheme="minorEastAsia" w:hAnsiTheme="minorEastAsia" w:cs="Tahoma" w:hint="eastAsia"/>
            <w:szCs w:val="21"/>
            <w:shd w:val="clear" w:color="auto" w:fill="FFFFFF"/>
          </w:rPr>
          <w:t>58</w:t>
        </w:r>
        <w:r w:rsidR="00E465EC">
          <w:rPr>
            <w:rFonts w:asciiTheme="minorEastAsia" w:eastAsiaTheme="minorEastAsia" w:hAnsiTheme="minorEastAsia" w:cs="Tahoma"/>
            <w:szCs w:val="21"/>
            <w:shd w:val="clear" w:color="auto" w:fill="FFFFFF"/>
          </w:rPr>
          <w:t>、描述一个"reset"的CSS文件并如何使用它。知道</w:t>
        </w:r>
        <w:r w:rsidR="00E465EC">
          <w:rPr>
            <w:rFonts w:asciiTheme="minorEastAsia" w:eastAsiaTheme="minorEastAsia" w:hAnsiTheme="minorEastAsia" w:cs="Courier New"/>
            <w:szCs w:val="21"/>
            <w:bdr w:val="dotted" w:sz="6" w:space="0" w:color="778855"/>
            <w:shd w:val="clear" w:color="auto" w:fill="F5F5F5"/>
          </w:rPr>
          <w:t>normalize.css</w:t>
        </w:r>
        <w:r w:rsidR="00E465EC">
          <w:rPr>
            <w:rFonts w:asciiTheme="minorEastAsia" w:eastAsiaTheme="minorEastAsia" w:hAnsiTheme="minorEastAsia" w:cs="Tahoma"/>
            <w:szCs w:val="21"/>
            <w:shd w:val="clear" w:color="auto" w:fill="FFFFFF"/>
          </w:rPr>
          <w:t>吗？你了解他们的不同之处？</w:t>
        </w:r>
        <w:r w:rsidR="00E465EC">
          <w:tab/>
        </w:r>
        <w:r>
          <w:fldChar w:fldCharType="begin"/>
        </w:r>
        <w:r>
          <w:instrText xml:space="preserve"> PAGEREF _Toc21601 </w:instrText>
        </w:r>
        <w:r>
          <w:fldChar w:fldCharType="separate"/>
        </w:r>
        <w:r w:rsidR="00E465EC">
          <w:t>23</w:t>
        </w:r>
        <w:r>
          <w:fldChar w:fldCharType="end"/>
        </w:r>
      </w:hyperlink>
    </w:p>
    <w:p w:rsidR="002462AF" w:rsidRDefault="00B61E67">
      <w:pPr>
        <w:pStyle w:val="20"/>
        <w:tabs>
          <w:tab w:val="right" w:leader="dot" w:pos="8306"/>
        </w:tabs>
      </w:pPr>
      <w:hyperlink w:anchor="_Toc7360" w:history="1">
        <w:r w:rsidR="00E465EC">
          <w:t xml:space="preserve">57. </w:t>
        </w:r>
        <w:r w:rsidR="00E465EC">
          <w:rPr>
            <w:rFonts w:hint="eastAsia"/>
          </w:rPr>
          <w:t>说</w:t>
        </w:r>
        <w:r w:rsidR="00E465EC">
          <w:rPr>
            <w:rFonts w:hint="eastAsia"/>
          </w:rPr>
          <w:t>display</w:t>
        </w:r>
        <w:r w:rsidR="00E465EC">
          <w:rPr>
            <w:rFonts w:hint="eastAsia"/>
          </w:rPr>
          <w:t>属性有哪些？可以做什么？</w:t>
        </w:r>
        <w:r w:rsidR="00E465EC">
          <w:tab/>
        </w:r>
        <w:r>
          <w:fldChar w:fldCharType="begin"/>
        </w:r>
        <w:r>
          <w:instrText xml:space="preserve"> PAGEREF _Toc7360 </w:instrText>
        </w:r>
        <w:r>
          <w:fldChar w:fldCharType="separate"/>
        </w:r>
        <w:r w:rsidR="00E465EC">
          <w:t>23</w:t>
        </w:r>
        <w:r>
          <w:fldChar w:fldCharType="end"/>
        </w:r>
      </w:hyperlink>
    </w:p>
    <w:p w:rsidR="002462AF" w:rsidRDefault="00B61E67">
      <w:pPr>
        <w:pStyle w:val="20"/>
        <w:tabs>
          <w:tab w:val="right" w:leader="dot" w:pos="8306"/>
        </w:tabs>
      </w:pPr>
      <w:hyperlink w:anchor="_Toc24813" w:history="1">
        <w:r w:rsidR="00E465EC">
          <w:t xml:space="preserve">58. </w:t>
        </w:r>
        <w:r w:rsidR="00E465EC">
          <w:rPr>
            <w:rFonts w:hint="eastAsia"/>
          </w:rPr>
          <w:t>哪些</w:t>
        </w:r>
        <w:r w:rsidR="00E465EC">
          <w:rPr>
            <w:rFonts w:hint="eastAsia"/>
          </w:rPr>
          <w:t>css</w:t>
        </w:r>
        <w:r w:rsidR="00E465EC">
          <w:rPr>
            <w:rFonts w:hint="eastAsia"/>
          </w:rPr>
          <w:t>属性可以继承？</w:t>
        </w:r>
        <w:r w:rsidR="00E465EC">
          <w:tab/>
        </w:r>
        <w:r>
          <w:fldChar w:fldCharType="begin"/>
        </w:r>
        <w:r>
          <w:instrText xml:space="preserve"> PAGEREF _Toc24813 </w:instrText>
        </w:r>
        <w:r>
          <w:fldChar w:fldCharType="separate"/>
        </w:r>
        <w:r w:rsidR="00E465EC">
          <w:t>23</w:t>
        </w:r>
        <w:r>
          <w:fldChar w:fldCharType="end"/>
        </w:r>
      </w:hyperlink>
    </w:p>
    <w:p w:rsidR="002462AF" w:rsidRDefault="00B61E67">
      <w:pPr>
        <w:pStyle w:val="20"/>
        <w:tabs>
          <w:tab w:val="right" w:leader="dot" w:pos="8306"/>
        </w:tabs>
      </w:pPr>
      <w:hyperlink w:anchor="_Toc20350" w:history="1">
        <w:r w:rsidR="00E465EC">
          <w:t xml:space="preserve">59. </w:t>
        </w:r>
        <w:r w:rsidR="00E465EC">
          <w:rPr>
            <w:rFonts w:hint="eastAsia"/>
          </w:rPr>
          <w:t>css</w:t>
        </w:r>
        <w:r w:rsidR="00E465EC">
          <w:rPr>
            <w:rFonts w:hint="eastAsia"/>
          </w:rPr>
          <w:t>优先级算法如何计算？</w:t>
        </w:r>
        <w:r w:rsidR="00E465EC">
          <w:tab/>
        </w:r>
        <w:r>
          <w:fldChar w:fldCharType="begin"/>
        </w:r>
        <w:r>
          <w:instrText xml:space="preserve"> PAGEREF _Toc20350 </w:instrText>
        </w:r>
        <w:r>
          <w:fldChar w:fldCharType="separate"/>
        </w:r>
        <w:r w:rsidR="00E465EC">
          <w:t>24</w:t>
        </w:r>
        <w:r>
          <w:fldChar w:fldCharType="end"/>
        </w:r>
      </w:hyperlink>
    </w:p>
    <w:p w:rsidR="002462AF" w:rsidRDefault="00B61E67">
      <w:pPr>
        <w:pStyle w:val="20"/>
        <w:tabs>
          <w:tab w:val="right" w:leader="dot" w:pos="8306"/>
        </w:tabs>
      </w:pPr>
      <w:hyperlink w:anchor="_Toc22962" w:history="1">
        <w:r w:rsidR="00E465EC">
          <w:t xml:space="preserve">60. </w:t>
        </w:r>
        <w:r w:rsidR="00E465EC">
          <w:rPr>
            <w:rFonts w:hint="eastAsia"/>
          </w:rPr>
          <w:t>b</w:t>
        </w:r>
        <w:r w:rsidR="00E465EC">
          <w:rPr>
            <w:rFonts w:hint="eastAsia"/>
          </w:rPr>
          <w:t>标签和</w:t>
        </w:r>
        <w:r w:rsidR="00E465EC">
          <w:rPr>
            <w:rFonts w:hint="eastAsia"/>
          </w:rPr>
          <w:t>strong</w:t>
        </w:r>
        <w:r w:rsidR="00E465EC">
          <w:rPr>
            <w:rFonts w:hint="eastAsia"/>
          </w:rPr>
          <w:t>标签</w:t>
        </w:r>
        <w:r w:rsidR="00E465EC">
          <w:rPr>
            <w:rFonts w:hint="eastAsia"/>
          </w:rPr>
          <w:t>,i</w:t>
        </w:r>
        <w:r w:rsidR="00E465EC">
          <w:rPr>
            <w:rFonts w:hint="eastAsia"/>
          </w:rPr>
          <w:t>标签和</w:t>
        </w:r>
        <w:r w:rsidR="00E465EC">
          <w:rPr>
            <w:rFonts w:hint="eastAsia"/>
          </w:rPr>
          <w:t>em</w:t>
        </w:r>
        <w:r w:rsidR="00E465EC">
          <w:rPr>
            <w:rFonts w:hint="eastAsia"/>
          </w:rPr>
          <w:t>标签的区别？</w:t>
        </w:r>
        <w:r w:rsidR="00E465EC">
          <w:tab/>
        </w:r>
        <w:r>
          <w:fldChar w:fldCharType="begin"/>
        </w:r>
        <w:r>
          <w:instrText xml:space="preserve"> PAGEREF _Toc22962 </w:instrText>
        </w:r>
        <w:r>
          <w:fldChar w:fldCharType="separate"/>
        </w:r>
        <w:r w:rsidR="00E465EC">
          <w:t>24</w:t>
        </w:r>
        <w:r>
          <w:fldChar w:fldCharType="end"/>
        </w:r>
      </w:hyperlink>
    </w:p>
    <w:p w:rsidR="002462AF" w:rsidRDefault="00B61E67">
      <w:pPr>
        <w:pStyle w:val="20"/>
        <w:tabs>
          <w:tab w:val="right" w:leader="dot" w:pos="8306"/>
        </w:tabs>
      </w:pPr>
      <w:hyperlink w:anchor="_Toc25550" w:history="1">
        <w:r w:rsidR="00E465EC">
          <w:t xml:space="preserve">61. </w:t>
        </w:r>
        <w:r w:rsidR="00E465EC">
          <w:rPr>
            <w:rFonts w:hint="eastAsia"/>
          </w:rPr>
          <w:t>有那些行内元素、有哪些块级元素、盒模型？</w:t>
        </w:r>
        <w:r w:rsidR="00E465EC">
          <w:tab/>
        </w:r>
        <w:r>
          <w:fldChar w:fldCharType="begin"/>
        </w:r>
        <w:r>
          <w:instrText xml:space="preserve"> PAGEREF _Toc25550 </w:instrText>
        </w:r>
        <w:r>
          <w:fldChar w:fldCharType="separate"/>
        </w:r>
        <w:r w:rsidR="00E465EC">
          <w:t>24</w:t>
        </w:r>
        <w:r>
          <w:fldChar w:fldCharType="end"/>
        </w:r>
      </w:hyperlink>
    </w:p>
    <w:p w:rsidR="002462AF" w:rsidRDefault="00B61E67">
      <w:pPr>
        <w:pStyle w:val="20"/>
        <w:tabs>
          <w:tab w:val="right" w:leader="dot" w:pos="8306"/>
        </w:tabs>
      </w:pPr>
      <w:hyperlink w:anchor="_Toc3073" w:history="1">
        <w:r w:rsidR="00E465EC">
          <w:t xml:space="preserve">62. </w:t>
        </w:r>
        <w:r w:rsidR="00E465EC">
          <w:rPr>
            <w:rFonts w:hint="eastAsia"/>
          </w:rPr>
          <w:t>有哪些选择符，优先级的计算公式是什么？行内样式和！</w:t>
        </w:r>
        <w:r w:rsidR="00E465EC">
          <w:rPr>
            <w:rFonts w:hint="eastAsia"/>
          </w:rPr>
          <w:t>important</w:t>
        </w:r>
        <w:r w:rsidR="00E465EC">
          <w:rPr>
            <w:rFonts w:hint="eastAsia"/>
          </w:rPr>
          <w:t>哪个优先级高？</w:t>
        </w:r>
        <w:r w:rsidR="00E465EC">
          <w:tab/>
        </w:r>
        <w:r>
          <w:fldChar w:fldCharType="begin"/>
        </w:r>
        <w:r>
          <w:instrText xml:space="preserve"> PAGEREF _Toc3073 </w:instrText>
        </w:r>
        <w:r>
          <w:fldChar w:fldCharType="separate"/>
        </w:r>
        <w:r w:rsidR="00E465EC">
          <w:t>26</w:t>
        </w:r>
        <w:r>
          <w:fldChar w:fldCharType="end"/>
        </w:r>
      </w:hyperlink>
    </w:p>
    <w:p w:rsidR="002462AF" w:rsidRDefault="00B61E67">
      <w:pPr>
        <w:pStyle w:val="20"/>
        <w:tabs>
          <w:tab w:val="right" w:leader="dot" w:pos="8306"/>
        </w:tabs>
      </w:pPr>
      <w:hyperlink w:anchor="_Toc15813" w:history="1">
        <w:r w:rsidR="00E465EC">
          <w:t xml:space="preserve">63. </w:t>
        </w:r>
        <w:r w:rsidR="00E465EC">
          <w:rPr>
            <w:rFonts w:hint="eastAsia"/>
          </w:rPr>
          <w:t>我想让行内元素跟上面的元素距离</w:t>
        </w:r>
        <w:r w:rsidR="00E465EC">
          <w:rPr>
            <w:rFonts w:hint="eastAsia"/>
          </w:rPr>
          <w:t>10px</w:t>
        </w:r>
        <w:r w:rsidR="00E465EC">
          <w:rPr>
            <w:rFonts w:hint="eastAsia"/>
          </w:rPr>
          <w:t>，加</w:t>
        </w:r>
        <w:r w:rsidR="00E465EC">
          <w:rPr>
            <w:rFonts w:hint="eastAsia"/>
          </w:rPr>
          <w:t>margin-top</w:t>
        </w:r>
        <w:r w:rsidR="00E465EC">
          <w:rPr>
            <w:rFonts w:hint="eastAsia"/>
          </w:rPr>
          <w:t>和</w:t>
        </w:r>
        <w:r w:rsidR="00E465EC">
          <w:rPr>
            <w:rFonts w:hint="eastAsia"/>
          </w:rPr>
          <w:t>padding-top</w:t>
        </w:r>
        <w:r w:rsidR="00E465EC">
          <w:rPr>
            <w:rFonts w:hint="eastAsia"/>
          </w:rPr>
          <w:t>可以吗？不能设置盒模型的垂直的样式。</w:t>
        </w:r>
        <w:r w:rsidR="00E465EC">
          <w:tab/>
        </w:r>
        <w:r>
          <w:fldChar w:fldCharType="begin"/>
        </w:r>
        <w:r>
          <w:instrText xml:space="preserve"> PAGEREF _Toc15813 </w:instrText>
        </w:r>
        <w:r>
          <w:fldChar w:fldCharType="separate"/>
        </w:r>
        <w:r w:rsidR="00E465EC">
          <w:t>26</w:t>
        </w:r>
        <w:r>
          <w:fldChar w:fldCharType="end"/>
        </w:r>
      </w:hyperlink>
    </w:p>
    <w:p w:rsidR="002462AF" w:rsidRDefault="00B61E67">
      <w:pPr>
        <w:pStyle w:val="20"/>
        <w:tabs>
          <w:tab w:val="right" w:leader="dot" w:pos="8306"/>
        </w:tabs>
      </w:pPr>
      <w:hyperlink w:anchor="_Toc28564" w:history="1">
        <w:r w:rsidR="00E465EC">
          <w:t xml:space="preserve">64. </w:t>
        </w:r>
        <w:r w:rsidR="00E465EC">
          <w:rPr>
            <w:rFonts w:hint="eastAsia"/>
          </w:rPr>
          <w:t>CSS</w:t>
        </w:r>
        <w:r w:rsidR="00E465EC">
          <w:rPr>
            <w:rFonts w:hint="eastAsia"/>
          </w:rPr>
          <w:t>的盒模型由什么组成？</w:t>
        </w:r>
        <w:r w:rsidR="00E465EC">
          <w:tab/>
        </w:r>
        <w:r>
          <w:fldChar w:fldCharType="begin"/>
        </w:r>
        <w:r>
          <w:instrText xml:space="preserve"> PAGEREF _Toc28564 </w:instrText>
        </w:r>
        <w:r>
          <w:fldChar w:fldCharType="separate"/>
        </w:r>
        <w:r w:rsidR="00E465EC">
          <w:t>26</w:t>
        </w:r>
        <w:r>
          <w:fldChar w:fldCharType="end"/>
        </w:r>
      </w:hyperlink>
    </w:p>
    <w:p w:rsidR="002462AF" w:rsidRDefault="00B61E67">
      <w:pPr>
        <w:pStyle w:val="20"/>
        <w:tabs>
          <w:tab w:val="right" w:leader="dot" w:pos="8306"/>
        </w:tabs>
      </w:pPr>
      <w:hyperlink w:anchor="_Toc6555" w:history="1">
        <w:r w:rsidR="00E465EC">
          <w:t xml:space="preserve">65. </w:t>
        </w:r>
        <w:r w:rsidR="00E465EC">
          <w:rPr>
            <w:rFonts w:hint="eastAsia"/>
          </w:rPr>
          <w:t>说说</w:t>
        </w:r>
        <w:r w:rsidR="00E465EC">
          <w:rPr>
            <w:rFonts w:hint="eastAsia"/>
          </w:rPr>
          <w:t>display</w:t>
        </w:r>
        <w:r w:rsidR="00E465EC">
          <w:rPr>
            <w:rFonts w:hint="eastAsia"/>
          </w:rPr>
          <w:t>属性有哪些？可以做什么？</w:t>
        </w:r>
        <w:r w:rsidR="00E465EC">
          <w:tab/>
        </w:r>
        <w:r>
          <w:fldChar w:fldCharType="begin"/>
        </w:r>
        <w:r>
          <w:instrText xml:space="preserve"> PAGEREF _Toc6555 </w:instrText>
        </w:r>
        <w:r>
          <w:fldChar w:fldCharType="separate"/>
        </w:r>
        <w:r w:rsidR="00E465EC">
          <w:t>26</w:t>
        </w:r>
        <w:r>
          <w:fldChar w:fldCharType="end"/>
        </w:r>
      </w:hyperlink>
    </w:p>
    <w:p w:rsidR="002462AF" w:rsidRDefault="00B61E67">
      <w:pPr>
        <w:pStyle w:val="20"/>
        <w:tabs>
          <w:tab w:val="right" w:leader="dot" w:pos="8306"/>
        </w:tabs>
      </w:pPr>
      <w:hyperlink w:anchor="_Toc28248" w:history="1">
        <w:r w:rsidR="00E465EC">
          <w:t xml:space="preserve">66. </w:t>
        </w:r>
        <w:r w:rsidR="00E465EC">
          <w:rPr>
            <w:rFonts w:hint="eastAsia"/>
          </w:rPr>
          <w:t>哪些</w:t>
        </w:r>
        <w:r w:rsidR="00E465EC">
          <w:rPr>
            <w:rFonts w:hint="eastAsia"/>
          </w:rPr>
          <w:t>css</w:t>
        </w:r>
        <w:r w:rsidR="00E465EC">
          <w:rPr>
            <w:rFonts w:hint="eastAsia"/>
          </w:rPr>
          <w:t>属性可以继承？</w:t>
        </w:r>
        <w:r w:rsidR="00E465EC">
          <w:tab/>
        </w:r>
        <w:r>
          <w:fldChar w:fldCharType="begin"/>
        </w:r>
        <w:r>
          <w:instrText xml:space="preserve"> PAGEREF _Toc2</w:instrText>
        </w:r>
        <w:r>
          <w:instrText xml:space="preserve">8248 </w:instrText>
        </w:r>
        <w:r>
          <w:fldChar w:fldCharType="separate"/>
        </w:r>
        <w:r w:rsidR="00E465EC">
          <w:t>26</w:t>
        </w:r>
        <w:r>
          <w:fldChar w:fldCharType="end"/>
        </w:r>
      </w:hyperlink>
    </w:p>
    <w:p w:rsidR="002462AF" w:rsidRDefault="00B61E67">
      <w:pPr>
        <w:pStyle w:val="20"/>
        <w:tabs>
          <w:tab w:val="right" w:leader="dot" w:pos="8306"/>
        </w:tabs>
      </w:pPr>
      <w:hyperlink w:anchor="_Toc17647" w:history="1">
        <w:r w:rsidR="00E465EC">
          <w:t xml:space="preserve">67. </w:t>
        </w:r>
        <w:r w:rsidR="00E465EC">
          <w:rPr>
            <w:rFonts w:hint="eastAsia"/>
          </w:rPr>
          <w:t>css</w:t>
        </w:r>
        <w:r w:rsidR="00E465EC">
          <w:rPr>
            <w:rFonts w:hint="eastAsia"/>
          </w:rPr>
          <w:t>优先级算法如何计算？</w:t>
        </w:r>
        <w:r w:rsidR="00E465EC">
          <w:tab/>
        </w:r>
        <w:r>
          <w:fldChar w:fldCharType="begin"/>
        </w:r>
        <w:r>
          <w:instrText xml:space="preserve"> PAGEREF _Toc17647 </w:instrText>
        </w:r>
        <w:r>
          <w:fldChar w:fldCharType="separate"/>
        </w:r>
        <w:r w:rsidR="00E465EC">
          <w:t>27</w:t>
        </w:r>
        <w:r>
          <w:fldChar w:fldCharType="end"/>
        </w:r>
      </w:hyperlink>
    </w:p>
    <w:p w:rsidR="002462AF" w:rsidRDefault="00B61E67">
      <w:pPr>
        <w:pStyle w:val="10"/>
        <w:tabs>
          <w:tab w:val="right" w:leader="dot" w:pos="8306"/>
        </w:tabs>
      </w:pPr>
      <w:hyperlink w:anchor="_Toc25394" w:history="1">
        <w:r w:rsidR="00E465EC">
          <w:rPr>
            <w:rFonts w:asciiTheme="minorEastAsia" w:hAnsiTheme="minorEastAsia" w:hint="eastAsia"/>
          </w:rPr>
          <w:t>二、JS基础</w:t>
        </w:r>
        <w:r w:rsidR="00E465EC">
          <w:tab/>
        </w:r>
        <w:r>
          <w:fldChar w:fldCharType="begin"/>
        </w:r>
        <w:r>
          <w:instrText xml:space="preserve"> PAGEREF _Toc25394 </w:instrText>
        </w:r>
        <w:r>
          <w:fldChar w:fldCharType="separate"/>
        </w:r>
        <w:r w:rsidR="00E465EC">
          <w:t>27</w:t>
        </w:r>
        <w:r>
          <w:fldChar w:fldCharType="end"/>
        </w:r>
      </w:hyperlink>
    </w:p>
    <w:p w:rsidR="002462AF" w:rsidRDefault="00B61E67">
      <w:pPr>
        <w:pStyle w:val="20"/>
        <w:tabs>
          <w:tab w:val="right" w:leader="dot" w:pos="8306"/>
        </w:tabs>
      </w:pPr>
      <w:hyperlink w:anchor="_Toc259" w:history="1">
        <w:r w:rsidR="00E465EC">
          <w:t>1. javascript</w:t>
        </w:r>
        <w:r w:rsidR="00E465EC">
          <w:t>的</w:t>
        </w:r>
        <w:r w:rsidR="00E465EC">
          <w:t>typeof</w:t>
        </w:r>
        <w:r w:rsidR="00E465EC">
          <w:t>返回哪些数据类型</w:t>
        </w:r>
        <w:r w:rsidR="00E465EC">
          <w:tab/>
        </w:r>
        <w:r>
          <w:fldChar w:fldCharType="begin"/>
        </w:r>
        <w:r>
          <w:instrText xml:space="preserve"> PAGEREF _Toc259 </w:instrText>
        </w:r>
        <w:r>
          <w:fldChar w:fldCharType="separate"/>
        </w:r>
        <w:r w:rsidR="00E465EC">
          <w:t>27</w:t>
        </w:r>
        <w:r>
          <w:fldChar w:fldCharType="end"/>
        </w:r>
      </w:hyperlink>
    </w:p>
    <w:p w:rsidR="002462AF" w:rsidRDefault="00B61E67">
      <w:pPr>
        <w:pStyle w:val="20"/>
        <w:tabs>
          <w:tab w:val="right" w:leader="dot" w:pos="8306"/>
        </w:tabs>
      </w:pPr>
      <w:hyperlink w:anchor="_Toc25015" w:history="1">
        <w:r w:rsidR="00E465EC">
          <w:t xml:space="preserve">2. </w:t>
        </w:r>
        <w:r w:rsidR="00E465EC">
          <w:t>例举</w:t>
        </w:r>
        <w:r w:rsidR="00E465EC">
          <w:t>3</w:t>
        </w:r>
        <w:r w:rsidR="00E465EC">
          <w:t>种强制类型转换和</w:t>
        </w:r>
        <w:r w:rsidR="00E465EC">
          <w:t>2</w:t>
        </w:r>
        <w:r w:rsidR="00E465EC">
          <w:t>种隐式类型转换</w:t>
        </w:r>
        <w:r w:rsidR="00E465EC">
          <w:t>?</w:t>
        </w:r>
        <w:r w:rsidR="00E465EC">
          <w:tab/>
        </w:r>
        <w:r>
          <w:fldChar w:fldCharType="begin"/>
        </w:r>
        <w:r>
          <w:instrText xml:space="preserve"> PAGEREF _Toc25015 </w:instrText>
        </w:r>
        <w:r>
          <w:fldChar w:fldCharType="separate"/>
        </w:r>
        <w:r w:rsidR="00E465EC">
          <w:t>27</w:t>
        </w:r>
        <w:r>
          <w:fldChar w:fldCharType="end"/>
        </w:r>
      </w:hyperlink>
    </w:p>
    <w:p w:rsidR="002462AF" w:rsidRDefault="00B61E67">
      <w:pPr>
        <w:pStyle w:val="20"/>
        <w:tabs>
          <w:tab w:val="right" w:leader="dot" w:pos="8306"/>
        </w:tabs>
      </w:pPr>
      <w:hyperlink w:anchor="_Toc25940" w:history="1">
        <w:r w:rsidR="00E465EC">
          <w:t xml:space="preserve">3. split() </w:t>
        </w:r>
        <w:r w:rsidR="00E465EC">
          <w:rPr>
            <w:rFonts w:hint="eastAsia"/>
          </w:rPr>
          <w:t>、</w:t>
        </w:r>
        <w:r w:rsidR="00E465EC">
          <w:t xml:space="preserve">join() </w:t>
        </w:r>
        <w:r w:rsidR="00E465EC">
          <w:t>的区别</w:t>
        </w:r>
        <w:r w:rsidR="00E465EC">
          <w:tab/>
        </w:r>
        <w:r>
          <w:fldChar w:fldCharType="begin"/>
        </w:r>
        <w:r>
          <w:instrText xml:space="preserve"> PAGEREF _Toc25940 </w:instrText>
        </w:r>
        <w:r>
          <w:fldChar w:fldCharType="separate"/>
        </w:r>
        <w:r w:rsidR="00E465EC">
          <w:t>27</w:t>
        </w:r>
        <w:r>
          <w:fldChar w:fldCharType="end"/>
        </w:r>
      </w:hyperlink>
    </w:p>
    <w:p w:rsidR="002462AF" w:rsidRDefault="00B61E67">
      <w:pPr>
        <w:pStyle w:val="20"/>
        <w:tabs>
          <w:tab w:val="right" w:leader="dot" w:pos="8306"/>
        </w:tabs>
      </w:pPr>
      <w:hyperlink w:anchor="_Toc11456" w:history="1">
        <w:r w:rsidR="00E465EC">
          <w:t xml:space="preserve">4. </w:t>
        </w:r>
        <w:r w:rsidR="00E465EC">
          <w:t>数组方法</w:t>
        </w:r>
        <w:r w:rsidR="00E465EC">
          <w:t>pop() push() unshift() shift()</w:t>
        </w:r>
        <w:r w:rsidR="00E465EC">
          <w:tab/>
        </w:r>
        <w:r>
          <w:fldChar w:fldCharType="begin"/>
        </w:r>
        <w:r>
          <w:instrText xml:space="preserve"> PAGEREF _Toc11456 </w:instrText>
        </w:r>
        <w:r>
          <w:fldChar w:fldCharType="separate"/>
        </w:r>
        <w:r w:rsidR="00E465EC">
          <w:t>28</w:t>
        </w:r>
        <w:r>
          <w:fldChar w:fldCharType="end"/>
        </w:r>
      </w:hyperlink>
    </w:p>
    <w:p w:rsidR="002462AF" w:rsidRDefault="00B61E67">
      <w:pPr>
        <w:pStyle w:val="20"/>
        <w:tabs>
          <w:tab w:val="right" w:leader="dot" w:pos="8306"/>
        </w:tabs>
      </w:pPr>
      <w:hyperlink w:anchor="_Toc21862" w:history="1">
        <w:r w:rsidR="00E465EC">
          <w:t xml:space="preserve">5. </w:t>
        </w:r>
        <w:r w:rsidR="00E465EC">
          <w:t>事件绑定和普通事件有什么区别</w:t>
        </w:r>
        <w:r w:rsidR="00E465EC">
          <w:tab/>
        </w:r>
        <w:r>
          <w:fldChar w:fldCharType="begin"/>
        </w:r>
        <w:r>
          <w:instrText xml:space="preserve"> PAGEREF _Toc21862 </w:instrText>
        </w:r>
        <w:r>
          <w:fldChar w:fldCharType="separate"/>
        </w:r>
        <w:r w:rsidR="00E465EC">
          <w:t>28</w:t>
        </w:r>
        <w:r>
          <w:fldChar w:fldCharType="end"/>
        </w:r>
      </w:hyperlink>
    </w:p>
    <w:p w:rsidR="002462AF" w:rsidRDefault="00B61E67">
      <w:pPr>
        <w:pStyle w:val="20"/>
        <w:tabs>
          <w:tab w:val="right" w:leader="dot" w:pos="8306"/>
        </w:tabs>
      </w:pPr>
      <w:hyperlink w:anchor="_Toc15780" w:history="1">
        <w:r w:rsidR="00E465EC">
          <w:t>6. IE</w:t>
        </w:r>
        <w:r w:rsidR="00E465EC">
          <w:t>和</w:t>
        </w:r>
        <w:r w:rsidR="00E465EC">
          <w:t>DOM</w:t>
        </w:r>
        <w:r w:rsidR="00E465EC">
          <w:t>事件流的区别</w:t>
        </w:r>
        <w:r w:rsidR="00E465EC">
          <w:rPr>
            <w:rFonts w:hint="eastAsia"/>
          </w:rPr>
          <w:t>：</w:t>
        </w:r>
        <w:r w:rsidR="00E465EC">
          <w:tab/>
        </w:r>
        <w:r>
          <w:fldChar w:fldCharType="begin"/>
        </w:r>
        <w:r>
          <w:instrText xml:space="preserve"> PAGEREF _Toc15780 </w:instrText>
        </w:r>
        <w:r>
          <w:fldChar w:fldCharType="separate"/>
        </w:r>
        <w:r w:rsidR="00E465EC">
          <w:t>29</w:t>
        </w:r>
        <w:r>
          <w:fldChar w:fldCharType="end"/>
        </w:r>
      </w:hyperlink>
    </w:p>
    <w:p w:rsidR="002462AF" w:rsidRDefault="00B61E67">
      <w:pPr>
        <w:pStyle w:val="20"/>
        <w:tabs>
          <w:tab w:val="right" w:leader="dot" w:pos="8306"/>
        </w:tabs>
      </w:pPr>
      <w:hyperlink w:anchor="_Toc397" w:history="1">
        <w:r w:rsidR="00E465EC">
          <w:t>7. IE</w:t>
        </w:r>
        <w:r w:rsidR="00E465EC">
          <w:t>和标准下有哪些兼容性的写法</w:t>
        </w:r>
        <w:r w:rsidR="00E465EC">
          <w:rPr>
            <w:rFonts w:hint="eastAsia"/>
          </w:rPr>
          <w:t>：事件对象</w:t>
        </w:r>
        <w:r w:rsidR="00E465EC">
          <w:rPr>
            <w:rFonts w:hint="eastAsia"/>
          </w:rPr>
          <w:t>event</w:t>
        </w:r>
        <w:r w:rsidR="00E465EC">
          <w:tab/>
        </w:r>
        <w:r>
          <w:fldChar w:fldCharType="begin"/>
        </w:r>
        <w:r>
          <w:instrText xml:space="preserve"> PAGEREF _Toc397 </w:instrText>
        </w:r>
        <w:r>
          <w:fldChar w:fldCharType="separate"/>
        </w:r>
        <w:r w:rsidR="00E465EC">
          <w:t>29</w:t>
        </w:r>
        <w:r>
          <w:fldChar w:fldCharType="end"/>
        </w:r>
      </w:hyperlink>
    </w:p>
    <w:p w:rsidR="002462AF" w:rsidRDefault="00B61E67">
      <w:pPr>
        <w:pStyle w:val="20"/>
        <w:tabs>
          <w:tab w:val="right" w:leader="dot" w:pos="8306"/>
        </w:tabs>
      </w:pPr>
      <w:hyperlink w:anchor="_Toc5719" w:history="1">
        <w:r w:rsidR="00E465EC">
          <w:t>8. call</w:t>
        </w:r>
        <w:r w:rsidR="00E465EC">
          <w:t>和</w:t>
        </w:r>
        <w:r w:rsidR="00E465EC">
          <w:t>apply</w:t>
        </w:r>
        <w:r w:rsidR="00E465EC">
          <w:t>的区别</w:t>
        </w:r>
        <w:r w:rsidR="00E465EC">
          <w:tab/>
        </w:r>
        <w:r>
          <w:fldChar w:fldCharType="begin"/>
        </w:r>
        <w:r>
          <w:instrText xml:space="preserve"> PAGEREF _Toc5719 </w:instrText>
        </w:r>
        <w:r>
          <w:fldChar w:fldCharType="separate"/>
        </w:r>
        <w:r w:rsidR="00E465EC">
          <w:t>29</w:t>
        </w:r>
        <w:r>
          <w:fldChar w:fldCharType="end"/>
        </w:r>
      </w:hyperlink>
    </w:p>
    <w:p w:rsidR="002462AF" w:rsidRDefault="00B61E67">
      <w:pPr>
        <w:pStyle w:val="20"/>
        <w:tabs>
          <w:tab w:val="right" w:leader="dot" w:pos="8306"/>
        </w:tabs>
      </w:pPr>
      <w:hyperlink w:anchor="_Toc29459" w:history="1">
        <w:r w:rsidR="00E465EC">
          <w:t>9. b</w:t>
        </w:r>
        <w:r w:rsidR="00E465EC">
          <w:t>继承</w:t>
        </w:r>
        <w:r w:rsidR="00E465EC">
          <w:t>a</w:t>
        </w:r>
        <w:r w:rsidR="00E465EC">
          <w:t>的方法</w:t>
        </w:r>
        <w:r w:rsidR="00E465EC">
          <w:tab/>
        </w:r>
        <w:r>
          <w:fldChar w:fldCharType="begin"/>
        </w:r>
        <w:r>
          <w:instrText xml:space="preserve"> PAGEREF _Toc29459 </w:instrText>
        </w:r>
        <w:r>
          <w:fldChar w:fldCharType="separate"/>
        </w:r>
        <w:r w:rsidR="00E465EC">
          <w:t>30</w:t>
        </w:r>
        <w:r>
          <w:fldChar w:fldCharType="end"/>
        </w:r>
      </w:hyperlink>
    </w:p>
    <w:p w:rsidR="002462AF" w:rsidRDefault="00B61E67">
      <w:pPr>
        <w:pStyle w:val="20"/>
        <w:tabs>
          <w:tab w:val="right" w:leader="dot" w:pos="8306"/>
        </w:tabs>
      </w:pPr>
      <w:hyperlink w:anchor="_Toc5508" w:history="1">
        <w:r w:rsidR="00E465EC">
          <w:t xml:space="preserve">10. </w:t>
        </w:r>
        <w:r w:rsidR="00E465EC">
          <w:t>如何阻止事件冒泡和默认事件</w:t>
        </w:r>
        <w:r w:rsidR="00E465EC">
          <w:tab/>
        </w:r>
        <w:r>
          <w:fldChar w:fldCharType="begin"/>
        </w:r>
        <w:r>
          <w:instrText xml:space="preserve"> PAGEREF _Toc5508 </w:instrText>
        </w:r>
        <w:r>
          <w:fldChar w:fldCharType="separate"/>
        </w:r>
        <w:r w:rsidR="00E465EC">
          <w:t>30</w:t>
        </w:r>
        <w:r>
          <w:fldChar w:fldCharType="end"/>
        </w:r>
      </w:hyperlink>
    </w:p>
    <w:p w:rsidR="002462AF" w:rsidRDefault="00B61E67">
      <w:pPr>
        <w:pStyle w:val="20"/>
        <w:tabs>
          <w:tab w:val="right" w:leader="dot" w:pos="8306"/>
        </w:tabs>
      </w:pPr>
      <w:hyperlink w:anchor="_Toc9849" w:history="1">
        <w:r w:rsidR="00E465EC">
          <w:t xml:space="preserve">11. </w:t>
        </w:r>
        <w:r w:rsidR="00E465EC">
          <w:t>添加</w:t>
        </w:r>
        <w:r w:rsidR="00E465EC">
          <w:t xml:space="preserve"> </w:t>
        </w:r>
        <w:r w:rsidR="00E465EC">
          <w:t>删除</w:t>
        </w:r>
        <w:r w:rsidR="00E465EC">
          <w:t xml:space="preserve"> </w:t>
        </w:r>
        <w:r w:rsidR="00E465EC">
          <w:t>替换</w:t>
        </w:r>
        <w:r w:rsidR="00E465EC">
          <w:t xml:space="preserve"> </w:t>
        </w:r>
        <w:r w:rsidR="00E465EC">
          <w:t>插入到某个</w:t>
        </w:r>
        <w:r w:rsidR="00E465EC">
          <w:rPr>
            <w:rFonts w:hint="eastAsia"/>
          </w:rPr>
          <w:t>节</w:t>
        </w:r>
        <w:r w:rsidR="00E465EC">
          <w:t>点的方法</w:t>
        </w:r>
        <w:r w:rsidR="00E465EC">
          <w:tab/>
        </w:r>
        <w:r>
          <w:fldChar w:fldCharType="begin"/>
        </w:r>
        <w:r>
          <w:instrText xml:space="preserve"> PAGEREF _Toc9849 </w:instrText>
        </w:r>
        <w:r>
          <w:fldChar w:fldCharType="separate"/>
        </w:r>
        <w:r w:rsidR="00E465EC">
          <w:t>31</w:t>
        </w:r>
        <w:r>
          <w:fldChar w:fldCharType="end"/>
        </w:r>
      </w:hyperlink>
    </w:p>
    <w:p w:rsidR="002462AF" w:rsidRDefault="00B61E67">
      <w:pPr>
        <w:pStyle w:val="20"/>
        <w:tabs>
          <w:tab w:val="right" w:leader="dot" w:pos="8306"/>
        </w:tabs>
      </w:pPr>
      <w:hyperlink w:anchor="_Toc25651" w:history="1">
        <w:r w:rsidR="00E465EC">
          <w:t>12. javascript</w:t>
        </w:r>
        <w:r w:rsidR="00E465EC">
          <w:t>的本地对象，内置对象和宿主对象</w:t>
        </w:r>
        <w:r w:rsidR="00E465EC">
          <w:tab/>
        </w:r>
        <w:r>
          <w:fldChar w:fldCharType="begin"/>
        </w:r>
        <w:r>
          <w:instrText xml:space="preserve"> PAGEREF _Toc25651 </w:instrText>
        </w:r>
        <w:r>
          <w:fldChar w:fldCharType="separate"/>
        </w:r>
        <w:r w:rsidR="00E465EC">
          <w:t>31</w:t>
        </w:r>
        <w:r>
          <w:fldChar w:fldCharType="end"/>
        </w:r>
      </w:hyperlink>
    </w:p>
    <w:p w:rsidR="002462AF" w:rsidRDefault="00B61E67">
      <w:pPr>
        <w:pStyle w:val="20"/>
        <w:tabs>
          <w:tab w:val="right" w:leader="dot" w:pos="8306"/>
        </w:tabs>
      </w:pPr>
      <w:hyperlink w:anchor="_Toc3306" w:history="1">
        <w:r w:rsidR="00E465EC">
          <w:t xml:space="preserve">13. </w:t>
        </w:r>
        <w:r w:rsidR="00E465EC">
          <w:rPr>
            <w:rFonts w:hint="eastAsia"/>
          </w:rPr>
          <w:t>window.on</w:t>
        </w:r>
        <w:r w:rsidR="00E465EC">
          <w:t xml:space="preserve">load </w:t>
        </w:r>
        <w:r w:rsidR="00E465EC">
          <w:t>和</w:t>
        </w:r>
        <w:r w:rsidR="00E465EC">
          <w:t>document</w:t>
        </w:r>
        <w:r w:rsidR="00E465EC">
          <w:rPr>
            <w:rFonts w:hint="eastAsia"/>
          </w:rPr>
          <w:t>.</w:t>
        </w:r>
        <w:r w:rsidR="00E465EC">
          <w:t>ready</w:t>
        </w:r>
        <w:r w:rsidR="00E465EC">
          <w:t>的区别</w:t>
        </w:r>
        <w:r w:rsidR="00E465EC">
          <w:tab/>
        </w:r>
        <w:r>
          <w:fldChar w:fldCharType="begin"/>
        </w:r>
        <w:r>
          <w:instrText xml:space="preserve"> PAGEREF _Toc3306 </w:instrText>
        </w:r>
        <w:r>
          <w:fldChar w:fldCharType="separate"/>
        </w:r>
        <w:r w:rsidR="00E465EC">
          <w:t>31</w:t>
        </w:r>
        <w:r>
          <w:fldChar w:fldCharType="end"/>
        </w:r>
      </w:hyperlink>
    </w:p>
    <w:p w:rsidR="002462AF" w:rsidRDefault="00B61E67">
      <w:pPr>
        <w:pStyle w:val="20"/>
        <w:tabs>
          <w:tab w:val="right" w:leader="dot" w:pos="8306"/>
        </w:tabs>
      </w:pPr>
      <w:hyperlink w:anchor="_Toc4615" w:history="1">
        <w:r w:rsidR="00E465EC">
          <w:t>14. ”==”</w:t>
        </w:r>
        <w:r w:rsidR="00E465EC">
          <w:t>和</w:t>
        </w:r>
        <w:r w:rsidR="00E465EC">
          <w:t>“===”</w:t>
        </w:r>
        <w:r w:rsidR="00E465EC">
          <w:t>的不同</w:t>
        </w:r>
        <w:r w:rsidR="00E465EC">
          <w:tab/>
        </w:r>
        <w:r>
          <w:fldChar w:fldCharType="begin"/>
        </w:r>
        <w:r>
          <w:instrText xml:space="preserve"> PAGEREF _Toc4615 </w:instrText>
        </w:r>
        <w:r>
          <w:fldChar w:fldCharType="separate"/>
        </w:r>
        <w:r w:rsidR="00E465EC">
          <w:t>31</w:t>
        </w:r>
        <w:r>
          <w:fldChar w:fldCharType="end"/>
        </w:r>
      </w:hyperlink>
    </w:p>
    <w:p w:rsidR="002462AF" w:rsidRDefault="00B61E67">
      <w:pPr>
        <w:pStyle w:val="20"/>
        <w:tabs>
          <w:tab w:val="right" w:leader="dot" w:pos="8306"/>
        </w:tabs>
      </w:pPr>
      <w:hyperlink w:anchor="_Toc22039" w:history="1">
        <w:r w:rsidR="00E465EC">
          <w:t>15. javascript</w:t>
        </w:r>
        <w:r w:rsidR="00E465EC">
          <w:t>的同源策略</w:t>
        </w:r>
        <w:r w:rsidR="00E465EC">
          <w:tab/>
        </w:r>
        <w:r>
          <w:fldChar w:fldCharType="begin"/>
        </w:r>
        <w:r>
          <w:instrText xml:space="preserve"> PAGEREF _Toc22039 </w:instrText>
        </w:r>
        <w:r>
          <w:fldChar w:fldCharType="separate"/>
        </w:r>
        <w:r w:rsidR="00E465EC">
          <w:t>32</w:t>
        </w:r>
        <w:r>
          <w:fldChar w:fldCharType="end"/>
        </w:r>
      </w:hyperlink>
    </w:p>
    <w:p w:rsidR="002462AF" w:rsidRDefault="00B61E67">
      <w:pPr>
        <w:pStyle w:val="20"/>
        <w:tabs>
          <w:tab w:val="right" w:leader="dot" w:pos="8306"/>
        </w:tabs>
      </w:pPr>
      <w:hyperlink w:anchor="_Toc23583" w:history="1">
        <w:r w:rsidR="00E465EC">
          <w:t xml:space="preserve">16. </w:t>
        </w:r>
        <w:r w:rsidR="00E465EC">
          <w:rPr>
            <w:rFonts w:hint="eastAsia"/>
          </w:rPr>
          <w:t>JavaScript</w:t>
        </w:r>
        <w:r w:rsidR="00E465EC">
          <w:rPr>
            <w:rFonts w:hint="eastAsia"/>
          </w:rPr>
          <w:t>是一门什么样的语言，它有哪些特点？</w:t>
        </w:r>
        <w:r w:rsidR="00E465EC">
          <w:tab/>
        </w:r>
        <w:r>
          <w:fldChar w:fldCharType="begin"/>
        </w:r>
        <w:r>
          <w:instrText xml:space="preserve"> PAGEREF _Toc23583 </w:instrText>
        </w:r>
        <w:r>
          <w:fldChar w:fldCharType="separate"/>
        </w:r>
        <w:r w:rsidR="00E465EC">
          <w:t>32</w:t>
        </w:r>
        <w:r>
          <w:fldChar w:fldCharType="end"/>
        </w:r>
      </w:hyperlink>
    </w:p>
    <w:p w:rsidR="002462AF" w:rsidRDefault="00B61E67">
      <w:pPr>
        <w:pStyle w:val="20"/>
        <w:tabs>
          <w:tab w:val="right" w:leader="dot" w:pos="8306"/>
        </w:tabs>
      </w:pPr>
      <w:hyperlink w:anchor="_Toc11792" w:history="1">
        <w:r w:rsidR="00E465EC">
          <w:t xml:space="preserve">17. </w:t>
        </w:r>
        <w:r w:rsidR="00E465EC">
          <w:rPr>
            <w:rFonts w:hint="eastAsia"/>
          </w:rPr>
          <w:t>JavaScript</w:t>
        </w:r>
        <w:r w:rsidR="00E465EC">
          <w:rPr>
            <w:rFonts w:hint="eastAsia"/>
          </w:rPr>
          <w:t>的数据类型都有什么？</w:t>
        </w:r>
        <w:r w:rsidR="00E465EC">
          <w:tab/>
        </w:r>
        <w:r>
          <w:fldChar w:fldCharType="begin"/>
        </w:r>
        <w:r>
          <w:instrText xml:space="preserve"> PAGEREF _Toc11792 </w:instrText>
        </w:r>
        <w:r>
          <w:fldChar w:fldCharType="separate"/>
        </w:r>
        <w:r w:rsidR="00E465EC">
          <w:t>32</w:t>
        </w:r>
        <w:r>
          <w:fldChar w:fldCharType="end"/>
        </w:r>
      </w:hyperlink>
    </w:p>
    <w:p w:rsidR="002462AF" w:rsidRDefault="00B61E67">
      <w:pPr>
        <w:pStyle w:val="20"/>
        <w:tabs>
          <w:tab w:val="right" w:leader="dot" w:pos="8306"/>
        </w:tabs>
      </w:pPr>
      <w:hyperlink w:anchor="_Toc15371" w:history="1">
        <w:r w:rsidR="00E465EC">
          <w:t xml:space="preserve">18. </w:t>
        </w:r>
        <w:r w:rsidR="00E465EC">
          <w:rPr>
            <w:rFonts w:hint="eastAsia"/>
          </w:rPr>
          <w:t>已知</w:t>
        </w:r>
        <w:r w:rsidR="00E465EC">
          <w:rPr>
            <w:rFonts w:hint="eastAsia"/>
          </w:rPr>
          <w:t>ID</w:t>
        </w:r>
        <w:r w:rsidR="00E465EC">
          <w:rPr>
            <w:rFonts w:hint="eastAsia"/>
          </w:rPr>
          <w:t>的</w:t>
        </w:r>
        <w:r w:rsidR="00E465EC">
          <w:rPr>
            <w:rFonts w:hint="eastAsia"/>
          </w:rPr>
          <w:t>Input</w:t>
        </w:r>
        <w:r w:rsidR="00E465EC">
          <w:rPr>
            <w:rFonts w:hint="eastAsia"/>
          </w:rPr>
          <w:t>输入框，希望获取这个输入框的输入值，怎么做？</w:t>
        </w:r>
        <w:r w:rsidR="00E465EC">
          <w:rPr>
            <w:rFonts w:hint="eastAsia"/>
          </w:rPr>
          <w:t>(</w:t>
        </w:r>
        <w:r w:rsidR="00E465EC">
          <w:rPr>
            <w:rFonts w:hint="eastAsia"/>
          </w:rPr>
          <w:t>不使用第三方框架</w:t>
        </w:r>
        <w:r w:rsidR="00E465EC">
          <w:rPr>
            <w:rFonts w:hint="eastAsia"/>
          </w:rPr>
          <w:t>)</w:t>
        </w:r>
        <w:r w:rsidR="00E465EC">
          <w:tab/>
        </w:r>
        <w:r>
          <w:fldChar w:fldCharType="begin"/>
        </w:r>
        <w:r>
          <w:instrText xml:space="preserve"> PAGEREF _Toc15371 </w:instrText>
        </w:r>
        <w:r>
          <w:fldChar w:fldCharType="separate"/>
        </w:r>
        <w:r w:rsidR="00E465EC">
          <w:t>33</w:t>
        </w:r>
        <w:r>
          <w:fldChar w:fldCharType="end"/>
        </w:r>
      </w:hyperlink>
    </w:p>
    <w:p w:rsidR="002462AF" w:rsidRDefault="00B61E67">
      <w:pPr>
        <w:pStyle w:val="20"/>
        <w:tabs>
          <w:tab w:val="right" w:leader="dot" w:pos="8306"/>
        </w:tabs>
      </w:pPr>
      <w:hyperlink w:anchor="_Toc14048" w:history="1">
        <w:r w:rsidR="00E465EC">
          <w:t xml:space="preserve">19. </w:t>
        </w:r>
        <w:r w:rsidR="00E465EC">
          <w:rPr>
            <w:rFonts w:hint="eastAsia"/>
          </w:rPr>
          <w:t>希望获取到页面中所有的</w:t>
        </w:r>
        <w:r w:rsidR="00E465EC">
          <w:rPr>
            <w:rFonts w:hint="eastAsia"/>
          </w:rPr>
          <w:t>checkbox</w:t>
        </w:r>
        <w:r w:rsidR="00E465EC">
          <w:rPr>
            <w:rFonts w:hint="eastAsia"/>
          </w:rPr>
          <w:t>怎么做？</w:t>
        </w:r>
        <w:r w:rsidR="00E465EC">
          <w:rPr>
            <w:rFonts w:hint="eastAsia"/>
          </w:rPr>
          <w:t>(</w:t>
        </w:r>
        <w:r w:rsidR="00E465EC">
          <w:rPr>
            <w:rFonts w:hint="eastAsia"/>
          </w:rPr>
          <w:t>不使用第三方框架</w:t>
        </w:r>
        <w:r w:rsidR="00E465EC">
          <w:rPr>
            <w:rFonts w:hint="eastAsia"/>
          </w:rPr>
          <w:t>)</w:t>
        </w:r>
        <w:r w:rsidR="00E465EC">
          <w:tab/>
        </w:r>
        <w:r>
          <w:fldChar w:fldCharType="begin"/>
        </w:r>
        <w:r>
          <w:instrText xml:space="preserve"> PAGEREF _Toc14048 </w:instrText>
        </w:r>
        <w:r>
          <w:fldChar w:fldCharType="separate"/>
        </w:r>
        <w:r w:rsidR="00E465EC">
          <w:t>33</w:t>
        </w:r>
        <w:r>
          <w:fldChar w:fldCharType="end"/>
        </w:r>
      </w:hyperlink>
    </w:p>
    <w:p w:rsidR="002462AF" w:rsidRDefault="00B61E67">
      <w:pPr>
        <w:pStyle w:val="20"/>
        <w:tabs>
          <w:tab w:val="right" w:leader="dot" w:pos="8306"/>
        </w:tabs>
      </w:pPr>
      <w:hyperlink w:anchor="_Toc1923" w:history="1">
        <w:r w:rsidR="00E465EC">
          <w:t xml:space="preserve">20. </w:t>
        </w:r>
        <w:r w:rsidR="00E465EC">
          <w:rPr>
            <w:rFonts w:hint="eastAsia"/>
          </w:rPr>
          <w:t>设置一个已知</w:t>
        </w:r>
        <w:r w:rsidR="00E465EC">
          <w:rPr>
            <w:rFonts w:hint="eastAsia"/>
          </w:rPr>
          <w:t>ID</w:t>
        </w:r>
        <w:r w:rsidR="00E465EC">
          <w:rPr>
            <w:rFonts w:hint="eastAsia"/>
          </w:rPr>
          <w:t>的</w:t>
        </w:r>
        <w:r w:rsidR="00E465EC">
          <w:rPr>
            <w:rFonts w:hint="eastAsia"/>
          </w:rPr>
          <w:t>DIV</w:t>
        </w:r>
        <w:r w:rsidR="00E465EC">
          <w:rPr>
            <w:rFonts w:hint="eastAsia"/>
          </w:rPr>
          <w:t>的</w:t>
        </w:r>
        <w:r w:rsidR="00E465EC">
          <w:rPr>
            <w:rFonts w:hint="eastAsia"/>
          </w:rPr>
          <w:t>html</w:t>
        </w:r>
        <w:r w:rsidR="00E465EC">
          <w:rPr>
            <w:rFonts w:hint="eastAsia"/>
          </w:rPr>
          <w:t>内容为</w:t>
        </w:r>
        <w:r w:rsidR="00E465EC">
          <w:rPr>
            <w:rFonts w:hint="eastAsia"/>
          </w:rPr>
          <w:t>xxxx</w:t>
        </w:r>
        <w:r w:rsidR="00E465EC">
          <w:rPr>
            <w:rFonts w:hint="eastAsia"/>
          </w:rPr>
          <w:t>，字体颜色设置为黑色</w:t>
        </w:r>
        <w:r w:rsidR="00E465EC">
          <w:rPr>
            <w:rFonts w:hint="eastAsia"/>
          </w:rPr>
          <w:t>(</w:t>
        </w:r>
        <w:r w:rsidR="00E465EC">
          <w:rPr>
            <w:rFonts w:hint="eastAsia"/>
          </w:rPr>
          <w:t>不使用第三方框架</w:t>
        </w:r>
        <w:r w:rsidR="00E465EC">
          <w:rPr>
            <w:rFonts w:hint="eastAsia"/>
          </w:rPr>
          <w:t>)</w:t>
        </w:r>
        <w:r w:rsidR="00E465EC">
          <w:tab/>
        </w:r>
        <w:r>
          <w:fldChar w:fldCharType="begin"/>
        </w:r>
        <w:r>
          <w:instrText xml:space="preserve"> PAGEREF _Toc1923 </w:instrText>
        </w:r>
        <w:r>
          <w:fldChar w:fldCharType="separate"/>
        </w:r>
        <w:r w:rsidR="00E465EC">
          <w:t>34</w:t>
        </w:r>
        <w:r>
          <w:fldChar w:fldCharType="end"/>
        </w:r>
      </w:hyperlink>
    </w:p>
    <w:p w:rsidR="002462AF" w:rsidRDefault="00B61E67">
      <w:pPr>
        <w:pStyle w:val="20"/>
        <w:tabs>
          <w:tab w:val="right" w:leader="dot" w:pos="8306"/>
        </w:tabs>
      </w:pPr>
      <w:hyperlink w:anchor="_Toc1000" w:history="1">
        <w:r w:rsidR="00E465EC">
          <w:t xml:space="preserve">21. </w:t>
        </w:r>
        <w:r w:rsidR="00E465EC">
          <w:rPr>
            <w:rFonts w:hint="eastAsia"/>
          </w:rPr>
          <w:t>当一个</w:t>
        </w:r>
        <w:r w:rsidR="00E465EC">
          <w:rPr>
            <w:rFonts w:hint="eastAsia"/>
          </w:rPr>
          <w:t>DOM</w:t>
        </w:r>
        <w:r w:rsidR="00E465EC">
          <w:rPr>
            <w:rFonts w:hint="eastAsia"/>
          </w:rPr>
          <w:t>节点被点击时候，我们希望能够执行一个函数，应该怎么做？</w:t>
        </w:r>
        <w:r w:rsidR="00E465EC">
          <w:tab/>
        </w:r>
        <w:r>
          <w:fldChar w:fldCharType="begin"/>
        </w:r>
        <w:r>
          <w:instrText xml:space="preserve"> PAGEREF _Toc1000 </w:instrText>
        </w:r>
        <w:r>
          <w:fldChar w:fldCharType="separate"/>
        </w:r>
        <w:r w:rsidR="00E465EC">
          <w:t>34</w:t>
        </w:r>
        <w:r>
          <w:fldChar w:fldCharType="end"/>
        </w:r>
      </w:hyperlink>
    </w:p>
    <w:p w:rsidR="002462AF" w:rsidRDefault="00B61E67">
      <w:pPr>
        <w:pStyle w:val="20"/>
        <w:tabs>
          <w:tab w:val="right" w:leader="dot" w:pos="8306"/>
        </w:tabs>
      </w:pPr>
      <w:hyperlink w:anchor="_Toc22173" w:history="1">
        <w:r w:rsidR="00E465EC">
          <w:t xml:space="preserve">22. </w:t>
        </w:r>
        <w:r w:rsidR="00E465EC">
          <w:rPr>
            <w:rFonts w:hint="eastAsia"/>
          </w:rPr>
          <w:t>看下列代码输出为何？解释原因。</w:t>
        </w:r>
        <w:r w:rsidR="00E465EC">
          <w:tab/>
        </w:r>
        <w:r>
          <w:fldChar w:fldCharType="begin"/>
        </w:r>
        <w:r>
          <w:instrText xml:space="preserve"> PAGEREF _Toc22173 </w:instrText>
        </w:r>
        <w:r>
          <w:fldChar w:fldCharType="separate"/>
        </w:r>
        <w:r w:rsidR="00E465EC">
          <w:t>35</w:t>
        </w:r>
        <w:r>
          <w:fldChar w:fldCharType="end"/>
        </w:r>
      </w:hyperlink>
    </w:p>
    <w:p w:rsidR="002462AF" w:rsidRDefault="00B61E67">
      <w:pPr>
        <w:pStyle w:val="20"/>
        <w:tabs>
          <w:tab w:val="right" w:leader="dot" w:pos="8306"/>
        </w:tabs>
      </w:pPr>
      <w:hyperlink w:anchor="_Toc1087" w:history="1">
        <w:r w:rsidR="00E465EC">
          <w:t xml:space="preserve">23. </w:t>
        </w:r>
        <w:r w:rsidR="00E465EC">
          <w:rPr>
            <w:rFonts w:hint="eastAsia"/>
          </w:rPr>
          <w:t>看下列代码</w:t>
        </w:r>
        <w:r w:rsidR="00E465EC">
          <w:rPr>
            <w:rFonts w:hint="eastAsia"/>
          </w:rPr>
          <w:t>,</w:t>
        </w:r>
        <w:r w:rsidR="00E465EC">
          <w:rPr>
            <w:rFonts w:hint="eastAsia"/>
          </w:rPr>
          <w:t>输出什么？解释原因。</w:t>
        </w:r>
        <w:r w:rsidR="00E465EC">
          <w:tab/>
        </w:r>
        <w:r>
          <w:fldChar w:fldCharType="begin"/>
        </w:r>
        <w:r>
          <w:instrText xml:space="preserve"> PAGEREF _Toc1087 </w:instrText>
        </w:r>
        <w:r>
          <w:fldChar w:fldCharType="separate"/>
        </w:r>
        <w:r w:rsidR="00E465EC">
          <w:t>35</w:t>
        </w:r>
        <w:r>
          <w:fldChar w:fldCharType="end"/>
        </w:r>
      </w:hyperlink>
    </w:p>
    <w:p w:rsidR="002462AF" w:rsidRDefault="00B61E67">
      <w:pPr>
        <w:pStyle w:val="20"/>
        <w:tabs>
          <w:tab w:val="right" w:leader="dot" w:pos="8306"/>
        </w:tabs>
      </w:pPr>
      <w:hyperlink w:anchor="_Toc13571" w:history="1">
        <w:r w:rsidR="00E465EC">
          <w:t xml:space="preserve">24. </w:t>
        </w:r>
        <w:r w:rsidR="00E465EC">
          <w:rPr>
            <w:rFonts w:hint="eastAsia"/>
          </w:rPr>
          <w:t>看下列代码</w:t>
        </w:r>
        <w:r w:rsidR="00E465EC">
          <w:rPr>
            <w:rFonts w:hint="eastAsia"/>
          </w:rPr>
          <w:t>,</w:t>
        </w:r>
        <w:r w:rsidR="00E465EC">
          <w:rPr>
            <w:rFonts w:hint="eastAsia"/>
          </w:rPr>
          <w:t>输出什么？解释原因。</w:t>
        </w:r>
        <w:r w:rsidR="00E465EC">
          <w:tab/>
        </w:r>
        <w:r>
          <w:fldChar w:fldCharType="begin"/>
        </w:r>
        <w:r>
          <w:instrText xml:space="preserve"> PAGEREF _Toc13571 </w:instrText>
        </w:r>
        <w:r>
          <w:fldChar w:fldCharType="separate"/>
        </w:r>
        <w:r w:rsidR="00E465EC">
          <w:t>35</w:t>
        </w:r>
        <w:r>
          <w:fldChar w:fldCharType="end"/>
        </w:r>
      </w:hyperlink>
    </w:p>
    <w:p w:rsidR="002462AF" w:rsidRDefault="00B61E67">
      <w:pPr>
        <w:pStyle w:val="20"/>
        <w:tabs>
          <w:tab w:val="right" w:leader="dot" w:pos="8306"/>
        </w:tabs>
      </w:pPr>
      <w:hyperlink w:anchor="_Toc29674" w:history="1">
        <w:r w:rsidR="00E465EC">
          <w:t xml:space="preserve">25. </w:t>
        </w:r>
        <w:r w:rsidR="00E465EC">
          <w:rPr>
            <w:rFonts w:hint="eastAsia"/>
          </w:rPr>
          <w:t>看代码给答案。</w:t>
        </w:r>
        <w:r w:rsidR="00E465EC">
          <w:tab/>
        </w:r>
        <w:r>
          <w:fldChar w:fldCharType="begin"/>
        </w:r>
        <w:r>
          <w:instrText xml:space="preserve"> PAGEREF _Toc29674 </w:instrText>
        </w:r>
        <w:r>
          <w:fldChar w:fldCharType="separate"/>
        </w:r>
        <w:r w:rsidR="00E465EC">
          <w:t>36</w:t>
        </w:r>
        <w:r>
          <w:fldChar w:fldCharType="end"/>
        </w:r>
      </w:hyperlink>
    </w:p>
    <w:p w:rsidR="002462AF" w:rsidRDefault="00B61E67">
      <w:pPr>
        <w:pStyle w:val="20"/>
        <w:tabs>
          <w:tab w:val="right" w:leader="dot" w:pos="8306"/>
        </w:tabs>
      </w:pPr>
      <w:hyperlink w:anchor="_Toc2319" w:history="1">
        <w:r w:rsidR="00E465EC">
          <w:t xml:space="preserve">26. </w:t>
        </w:r>
        <w:r w:rsidR="00E465EC">
          <w:rPr>
            <w:rFonts w:hint="eastAsia"/>
          </w:rPr>
          <w:t>已知数组</w:t>
        </w:r>
        <w:r w:rsidR="00E465EC">
          <w:rPr>
            <w:rFonts w:hint="eastAsia"/>
          </w:rPr>
          <w:t>var stringArray = [</w:t>
        </w:r>
        <w:r w:rsidR="00E465EC">
          <w:rPr>
            <w:rFonts w:hint="eastAsia"/>
          </w:rPr>
          <w:t>“</w:t>
        </w:r>
        <w:r w:rsidR="00E465EC">
          <w:rPr>
            <w:rFonts w:hint="eastAsia"/>
          </w:rPr>
          <w:t>This</w:t>
        </w:r>
        <w:r w:rsidR="00E465EC">
          <w:rPr>
            <w:rFonts w:hint="eastAsia"/>
          </w:rPr>
          <w:t>”</w:t>
        </w:r>
        <w:r w:rsidR="00E465EC">
          <w:rPr>
            <w:rFonts w:hint="eastAsia"/>
          </w:rPr>
          <w:t>, </w:t>
        </w:r>
        <w:r w:rsidR="00E465EC">
          <w:rPr>
            <w:rFonts w:hint="eastAsia"/>
          </w:rPr>
          <w:t>“</w:t>
        </w:r>
        <w:r w:rsidR="00E465EC">
          <w:rPr>
            <w:rFonts w:hint="eastAsia"/>
          </w:rPr>
          <w:t>is</w:t>
        </w:r>
        <w:r w:rsidR="00E465EC">
          <w:rPr>
            <w:rFonts w:hint="eastAsia"/>
          </w:rPr>
          <w:t>”</w:t>
        </w:r>
        <w:r w:rsidR="00E465EC">
          <w:rPr>
            <w:rFonts w:hint="eastAsia"/>
          </w:rPr>
          <w:t>, </w:t>
        </w:r>
        <w:r w:rsidR="00E465EC">
          <w:rPr>
            <w:rFonts w:hint="eastAsia"/>
          </w:rPr>
          <w:t>“</w:t>
        </w:r>
        <w:r w:rsidR="00E465EC">
          <w:rPr>
            <w:rFonts w:hint="eastAsia"/>
          </w:rPr>
          <w:t>Baidu</w:t>
        </w:r>
        <w:r w:rsidR="00E465EC">
          <w:rPr>
            <w:rFonts w:hint="eastAsia"/>
          </w:rPr>
          <w:t>”</w:t>
        </w:r>
        <w:r w:rsidR="00E465EC">
          <w:rPr>
            <w:rFonts w:hint="eastAsia"/>
          </w:rPr>
          <w:t>, </w:t>
        </w:r>
        <w:r w:rsidR="00E465EC">
          <w:rPr>
            <w:rFonts w:hint="eastAsia"/>
          </w:rPr>
          <w:t>“</w:t>
        </w:r>
        <w:r w:rsidR="00E465EC">
          <w:rPr>
            <w:rFonts w:hint="eastAsia"/>
          </w:rPr>
          <w:t>Campus</w:t>
        </w:r>
        <w:r w:rsidR="00E465EC">
          <w:rPr>
            <w:rFonts w:hint="eastAsia"/>
          </w:rPr>
          <w:t>”</w:t>
        </w:r>
        <w:r w:rsidR="00E465EC">
          <w:rPr>
            <w:rFonts w:hint="eastAsia"/>
          </w:rPr>
          <w:t>]</w:t>
        </w:r>
        <w:r w:rsidR="00E465EC">
          <w:rPr>
            <w:rFonts w:hint="eastAsia"/>
          </w:rPr>
          <w:t>，</w:t>
        </w:r>
        <w:r w:rsidR="00E465EC">
          <w:rPr>
            <w:rFonts w:hint="eastAsia"/>
          </w:rPr>
          <w:t>Alert</w:t>
        </w:r>
        <w:r w:rsidR="00E465EC">
          <w:rPr>
            <w:rFonts w:hint="eastAsia"/>
          </w:rPr>
          <w:t>出”</w:t>
        </w:r>
        <w:r w:rsidR="00E465EC">
          <w:rPr>
            <w:rFonts w:hint="eastAsia"/>
          </w:rPr>
          <w:t>This is Baidu Campus</w:t>
        </w:r>
        <w:r w:rsidR="00E465EC">
          <w:rPr>
            <w:rFonts w:hint="eastAsia"/>
          </w:rPr>
          <w:t>”。</w:t>
        </w:r>
        <w:r w:rsidR="00E465EC">
          <w:tab/>
        </w:r>
        <w:r>
          <w:fldChar w:fldCharType="begin"/>
        </w:r>
        <w:r>
          <w:instrText xml:space="preserve"> PAGEREF _Toc2319 </w:instrText>
        </w:r>
        <w:r>
          <w:fldChar w:fldCharType="separate"/>
        </w:r>
        <w:r w:rsidR="00E465EC">
          <w:t>37</w:t>
        </w:r>
        <w:r>
          <w:fldChar w:fldCharType="end"/>
        </w:r>
      </w:hyperlink>
    </w:p>
    <w:p w:rsidR="002462AF" w:rsidRDefault="00B61E67">
      <w:pPr>
        <w:pStyle w:val="20"/>
        <w:tabs>
          <w:tab w:val="right" w:leader="dot" w:pos="8306"/>
        </w:tabs>
      </w:pPr>
      <w:hyperlink w:anchor="_Toc17351" w:history="1">
        <w:r w:rsidR="00E465EC">
          <w:t xml:space="preserve">27. </w:t>
        </w:r>
        <w:r w:rsidR="00E465EC">
          <w:rPr>
            <w:rFonts w:hint="eastAsia"/>
          </w:rPr>
          <w:t>已知有字符串</w:t>
        </w:r>
        <w:r w:rsidR="00E465EC">
          <w:rPr>
            <w:rFonts w:hint="eastAsia"/>
          </w:rPr>
          <w:t>foo=</w:t>
        </w:r>
        <w:r w:rsidR="00E465EC">
          <w:rPr>
            <w:rFonts w:hint="eastAsia"/>
          </w:rPr>
          <w:t>”</w:t>
        </w:r>
        <w:r w:rsidR="00E465EC">
          <w:rPr>
            <w:rFonts w:hint="eastAsia"/>
          </w:rPr>
          <w:t>get-element-by-id</w:t>
        </w:r>
        <w:r w:rsidR="00E465EC">
          <w:rPr>
            <w:rFonts w:hint="eastAsia"/>
          </w:rPr>
          <w:t>”</w:t>
        </w:r>
        <w:r w:rsidR="00E465EC">
          <w:rPr>
            <w:rFonts w:hint="eastAsia"/>
          </w:rPr>
          <w:t>,</w:t>
        </w:r>
        <w:r w:rsidR="00E465EC">
          <w:rPr>
            <w:rFonts w:hint="eastAsia"/>
          </w:rPr>
          <w:t>写一个</w:t>
        </w:r>
        <w:r w:rsidR="00E465EC">
          <w:rPr>
            <w:rFonts w:hint="eastAsia"/>
          </w:rPr>
          <w:t>function</w:t>
        </w:r>
        <w:r w:rsidR="00E465EC">
          <w:rPr>
            <w:rFonts w:hint="eastAsia"/>
          </w:rPr>
          <w:t>将其转化成驼峰表示法”</w:t>
        </w:r>
        <w:r w:rsidR="00E465EC">
          <w:rPr>
            <w:rFonts w:hint="eastAsia"/>
          </w:rPr>
          <w:t>getElementById</w:t>
        </w:r>
        <w:r w:rsidR="00E465EC">
          <w:rPr>
            <w:rFonts w:hint="eastAsia"/>
          </w:rPr>
          <w:t>”。</w:t>
        </w:r>
        <w:r w:rsidR="00E465EC">
          <w:tab/>
        </w:r>
        <w:r>
          <w:fldChar w:fldCharType="begin"/>
        </w:r>
        <w:r>
          <w:instrText xml:space="preserve"> PAGEREF _Toc17351 </w:instrText>
        </w:r>
        <w:r>
          <w:fldChar w:fldCharType="separate"/>
        </w:r>
        <w:r w:rsidR="00E465EC">
          <w:t>37</w:t>
        </w:r>
        <w:r>
          <w:fldChar w:fldCharType="end"/>
        </w:r>
      </w:hyperlink>
    </w:p>
    <w:p w:rsidR="002462AF" w:rsidRDefault="00B61E67">
      <w:pPr>
        <w:pStyle w:val="20"/>
        <w:tabs>
          <w:tab w:val="right" w:leader="dot" w:pos="8306"/>
        </w:tabs>
      </w:pPr>
      <w:hyperlink w:anchor="_Toc5656" w:history="1">
        <w:r w:rsidR="00E465EC">
          <w:t xml:space="preserve">28. </w:t>
        </w:r>
        <w:r w:rsidR="00E465EC">
          <w:rPr>
            <w:rFonts w:hint="eastAsia"/>
          </w:rPr>
          <w:t xml:space="preserve">var numberArray = [3,6,2,4,1,5]; </w:t>
        </w:r>
        <w:r w:rsidR="00E465EC">
          <w:rPr>
            <w:rFonts w:hint="eastAsia"/>
          </w:rPr>
          <w:t>（考察基础</w:t>
        </w:r>
        <w:r w:rsidR="00E465EC">
          <w:rPr>
            <w:rFonts w:hint="eastAsia"/>
          </w:rPr>
          <w:t>API</w:t>
        </w:r>
        <w:r w:rsidR="00E465EC">
          <w:rPr>
            <w:rFonts w:hint="eastAsia"/>
          </w:rPr>
          <w:t>）</w:t>
        </w:r>
        <w:r w:rsidR="00E465EC">
          <w:tab/>
        </w:r>
        <w:r>
          <w:fldChar w:fldCharType="begin"/>
        </w:r>
        <w:r>
          <w:instrText xml:space="preserve"> PAGEREF _Toc5656 </w:instrText>
        </w:r>
        <w:r>
          <w:fldChar w:fldCharType="separate"/>
        </w:r>
        <w:r w:rsidR="00E465EC">
          <w:t>37</w:t>
        </w:r>
        <w:r>
          <w:fldChar w:fldCharType="end"/>
        </w:r>
      </w:hyperlink>
    </w:p>
    <w:p w:rsidR="002462AF" w:rsidRDefault="00B61E67">
      <w:pPr>
        <w:pStyle w:val="20"/>
        <w:tabs>
          <w:tab w:val="right" w:leader="dot" w:pos="8306"/>
        </w:tabs>
      </w:pPr>
      <w:hyperlink w:anchor="_Toc1257" w:history="1">
        <w:r w:rsidR="00E465EC">
          <w:t xml:space="preserve">29. </w:t>
        </w:r>
        <w:r w:rsidR="00E465EC">
          <w:rPr>
            <w:rFonts w:hint="eastAsia"/>
          </w:rPr>
          <w:t>输出今天的日期，以</w:t>
        </w:r>
        <w:r w:rsidR="00E465EC">
          <w:rPr>
            <w:rFonts w:hint="eastAsia"/>
          </w:rPr>
          <w:t>YYYY-MM-DD</w:t>
        </w:r>
        <w:r w:rsidR="00E465EC">
          <w:rPr>
            <w:rFonts w:hint="eastAsia"/>
          </w:rPr>
          <w:t>的方式，比如今天是</w:t>
        </w:r>
        <w:r w:rsidR="00E465EC">
          <w:rPr>
            <w:rFonts w:hint="eastAsia"/>
          </w:rPr>
          <w:t>2014</w:t>
        </w:r>
        <w:r w:rsidR="00E465EC">
          <w:rPr>
            <w:rFonts w:hint="eastAsia"/>
          </w:rPr>
          <w:t>年</w:t>
        </w:r>
        <w:r w:rsidR="00E465EC">
          <w:rPr>
            <w:rFonts w:hint="eastAsia"/>
          </w:rPr>
          <w:t>9</w:t>
        </w:r>
        <w:r w:rsidR="00E465EC">
          <w:rPr>
            <w:rFonts w:hint="eastAsia"/>
          </w:rPr>
          <w:t>月</w:t>
        </w:r>
        <w:r w:rsidR="00E465EC">
          <w:rPr>
            <w:rFonts w:hint="eastAsia"/>
          </w:rPr>
          <w:t>26</w:t>
        </w:r>
        <w:r w:rsidR="00E465EC">
          <w:rPr>
            <w:rFonts w:hint="eastAsia"/>
          </w:rPr>
          <w:t>日，则输出</w:t>
        </w:r>
        <w:r w:rsidR="00E465EC">
          <w:rPr>
            <w:rFonts w:hint="eastAsia"/>
          </w:rPr>
          <w:t>2014-09-26</w:t>
        </w:r>
        <w:r w:rsidR="00E465EC">
          <w:tab/>
        </w:r>
        <w:r>
          <w:fldChar w:fldCharType="begin"/>
        </w:r>
        <w:r>
          <w:instrText xml:space="preserve"> PAGEREF _Toc1257 </w:instrText>
        </w:r>
        <w:r>
          <w:fldChar w:fldCharType="separate"/>
        </w:r>
        <w:r w:rsidR="00E465EC">
          <w:t>38</w:t>
        </w:r>
        <w:r>
          <w:fldChar w:fldCharType="end"/>
        </w:r>
      </w:hyperlink>
    </w:p>
    <w:p w:rsidR="002462AF" w:rsidRDefault="00B61E67">
      <w:pPr>
        <w:pStyle w:val="20"/>
        <w:tabs>
          <w:tab w:val="right" w:leader="dot" w:pos="8306"/>
        </w:tabs>
      </w:pPr>
      <w:hyperlink w:anchor="_Toc32666" w:history="1">
        <w:r w:rsidR="00E465EC">
          <w:t xml:space="preserve">30. </w:t>
        </w:r>
        <w:r w:rsidR="00E465EC">
          <w:rPr>
            <w:rFonts w:hint="eastAsia"/>
          </w:rPr>
          <w:t>将字符串”</w:t>
        </w:r>
        <w:r w:rsidR="00E465EC">
          <w:rPr>
            <w:rFonts w:hint="eastAsia"/>
          </w:rPr>
          <w:t>&lt;tr&gt;&lt;td&gt;{$id}&lt;/td&gt;&lt;td&gt;{$name}&lt;/td&gt;&lt;/tr&gt;</w:t>
        </w:r>
        <w:r w:rsidR="00E465EC">
          <w:rPr>
            <w:rFonts w:hint="eastAsia"/>
          </w:rPr>
          <w:t>”中的</w:t>
        </w:r>
        <w:r w:rsidR="00E465EC">
          <w:rPr>
            <w:rFonts w:hint="eastAsia"/>
          </w:rPr>
          <w:t>{$id}</w:t>
        </w:r>
        <w:r w:rsidR="00E465EC">
          <w:rPr>
            <w:rFonts w:hint="eastAsia"/>
          </w:rPr>
          <w:t>替换成</w:t>
        </w:r>
        <w:r w:rsidR="00E465EC">
          <w:rPr>
            <w:rFonts w:hint="eastAsia"/>
          </w:rPr>
          <w:t>10</w:t>
        </w:r>
        <w:r w:rsidR="00E465EC">
          <w:rPr>
            <w:rFonts w:hint="eastAsia"/>
          </w:rPr>
          <w:t>，</w:t>
        </w:r>
        <w:r w:rsidR="00E465EC">
          <w:rPr>
            <w:rFonts w:hint="eastAsia"/>
          </w:rPr>
          <w:t>{$name}</w:t>
        </w:r>
        <w:r w:rsidR="00E465EC">
          <w:rPr>
            <w:rFonts w:hint="eastAsia"/>
          </w:rPr>
          <w:t>替换成</w:t>
        </w:r>
        <w:r w:rsidR="00E465EC">
          <w:rPr>
            <w:rFonts w:hint="eastAsia"/>
          </w:rPr>
          <w:t xml:space="preserve">Tony </w:t>
        </w:r>
        <w:r w:rsidR="00E465EC">
          <w:rPr>
            <w:rFonts w:hint="eastAsia"/>
          </w:rPr>
          <w:t>（使用正则表达式）</w:t>
        </w:r>
        <w:r w:rsidR="00E465EC">
          <w:tab/>
        </w:r>
        <w:r>
          <w:fldChar w:fldCharType="begin"/>
        </w:r>
        <w:r>
          <w:instrText xml:space="preserve"> PAGEREF _Toc32666 </w:instrText>
        </w:r>
        <w:r>
          <w:fldChar w:fldCharType="separate"/>
        </w:r>
        <w:r w:rsidR="00E465EC">
          <w:t>38</w:t>
        </w:r>
        <w:r>
          <w:fldChar w:fldCharType="end"/>
        </w:r>
      </w:hyperlink>
    </w:p>
    <w:p w:rsidR="002462AF" w:rsidRDefault="00B61E67">
      <w:pPr>
        <w:pStyle w:val="20"/>
        <w:tabs>
          <w:tab w:val="right" w:leader="dot" w:pos="8306"/>
        </w:tabs>
      </w:pPr>
      <w:hyperlink w:anchor="_Toc4295" w:history="1">
        <w:r w:rsidR="00E465EC">
          <w:t xml:space="preserve">31. </w:t>
        </w:r>
        <w:r w:rsidR="00E465EC">
          <w:rPr>
            <w:rFonts w:hint="eastAsia"/>
          </w:rPr>
          <w:t>为了保证页面输出安全，我们经常需要对一些特殊的字符进行转义，请写一个函数</w:t>
        </w:r>
        <w:r w:rsidR="00E465EC">
          <w:rPr>
            <w:rFonts w:hint="eastAsia"/>
          </w:rPr>
          <w:t>escapeHtml</w:t>
        </w:r>
        <w:r w:rsidR="00E465EC">
          <w:rPr>
            <w:rFonts w:hint="eastAsia"/>
          </w:rPr>
          <w:t>，将</w:t>
        </w:r>
        <w:r w:rsidR="00E465EC">
          <w:rPr>
            <w:rFonts w:hint="eastAsia"/>
          </w:rPr>
          <w:t>&lt;, &gt;, &amp;, </w:t>
        </w:r>
        <w:r w:rsidR="00E465EC">
          <w:rPr>
            <w:rFonts w:hint="eastAsia"/>
          </w:rPr>
          <w:t>“进行转义</w:t>
        </w:r>
        <w:r w:rsidR="00E465EC">
          <w:tab/>
        </w:r>
        <w:r>
          <w:fldChar w:fldCharType="begin"/>
        </w:r>
        <w:r>
          <w:instrText xml:space="preserve"> PAGEREF _Toc4295 </w:instrText>
        </w:r>
        <w:r>
          <w:fldChar w:fldCharType="separate"/>
        </w:r>
        <w:r w:rsidR="00E465EC">
          <w:t>39</w:t>
        </w:r>
        <w:r>
          <w:fldChar w:fldCharType="end"/>
        </w:r>
      </w:hyperlink>
    </w:p>
    <w:p w:rsidR="002462AF" w:rsidRDefault="00B61E67">
      <w:pPr>
        <w:pStyle w:val="20"/>
        <w:tabs>
          <w:tab w:val="right" w:leader="dot" w:pos="8306"/>
        </w:tabs>
      </w:pPr>
      <w:hyperlink w:anchor="_Toc5493" w:history="1">
        <w:r w:rsidR="00E465EC">
          <w:t xml:space="preserve">32. </w:t>
        </w:r>
        <w:r w:rsidR="00E465EC">
          <w:rPr>
            <w:rFonts w:hint="eastAsia"/>
          </w:rPr>
          <w:t xml:space="preserve">foo = foo||bar </w:t>
        </w:r>
        <w:r w:rsidR="00E465EC">
          <w:rPr>
            <w:rFonts w:hint="eastAsia"/>
          </w:rPr>
          <w:t>，这行代码是什么意思？为什么要这样写？</w:t>
        </w:r>
        <w:r w:rsidR="00E465EC">
          <w:tab/>
        </w:r>
        <w:r>
          <w:fldChar w:fldCharType="begin"/>
        </w:r>
        <w:r>
          <w:instrText xml:space="preserve"> PAGEREF _Toc5493 </w:instrText>
        </w:r>
        <w:r>
          <w:fldChar w:fldCharType="separate"/>
        </w:r>
        <w:r w:rsidR="00E465EC">
          <w:t>39</w:t>
        </w:r>
        <w:r>
          <w:fldChar w:fldCharType="end"/>
        </w:r>
      </w:hyperlink>
    </w:p>
    <w:p w:rsidR="002462AF" w:rsidRDefault="00B61E67">
      <w:pPr>
        <w:pStyle w:val="20"/>
        <w:tabs>
          <w:tab w:val="right" w:leader="dot" w:pos="8306"/>
        </w:tabs>
      </w:pPr>
      <w:hyperlink w:anchor="_Toc27387" w:history="1">
        <w:r w:rsidR="00E465EC">
          <w:t xml:space="preserve">33. </w:t>
        </w:r>
        <w:r w:rsidR="00E465EC">
          <w:rPr>
            <w:rFonts w:hint="eastAsia"/>
          </w:rPr>
          <w:t>看下列代码，将会输出什么</w:t>
        </w:r>
        <w:r w:rsidR="00E465EC">
          <w:rPr>
            <w:rFonts w:hint="eastAsia"/>
          </w:rPr>
          <w:t>?(</w:t>
        </w:r>
        <w:r w:rsidR="00E465EC">
          <w:rPr>
            <w:rFonts w:hint="eastAsia"/>
          </w:rPr>
          <w:t>变量声明提升</w:t>
        </w:r>
        <w:r w:rsidR="00E465EC">
          <w:rPr>
            <w:rFonts w:hint="eastAsia"/>
          </w:rPr>
          <w:t>)</w:t>
        </w:r>
        <w:r w:rsidR="00E465EC">
          <w:tab/>
        </w:r>
        <w:r>
          <w:fldChar w:fldCharType="begin"/>
        </w:r>
        <w:r>
          <w:instrText xml:space="preserve"> PAGEREF _Toc27387 </w:instrText>
        </w:r>
        <w:r>
          <w:fldChar w:fldCharType="separate"/>
        </w:r>
        <w:r w:rsidR="00E465EC">
          <w:t>40</w:t>
        </w:r>
        <w:r>
          <w:fldChar w:fldCharType="end"/>
        </w:r>
      </w:hyperlink>
    </w:p>
    <w:p w:rsidR="002462AF" w:rsidRDefault="00B61E67">
      <w:pPr>
        <w:pStyle w:val="20"/>
        <w:tabs>
          <w:tab w:val="right" w:leader="dot" w:pos="8306"/>
        </w:tabs>
      </w:pPr>
      <w:hyperlink w:anchor="_Toc23337" w:history="1">
        <w:r w:rsidR="00E465EC">
          <w:t xml:space="preserve">34. </w:t>
        </w:r>
        <w:r w:rsidR="00E465EC">
          <w:rPr>
            <w:rFonts w:hint="eastAsia"/>
          </w:rPr>
          <w:t>用</w:t>
        </w:r>
        <w:r w:rsidR="00E465EC">
          <w:rPr>
            <w:rFonts w:hint="eastAsia"/>
          </w:rPr>
          <w:t>js</w:t>
        </w:r>
        <w:r w:rsidR="00E465EC">
          <w:rPr>
            <w:rFonts w:hint="eastAsia"/>
          </w:rPr>
          <w:t>实现随机选取</w:t>
        </w:r>
        <w:r w:rsidR="00E465EC">
          <w:rPr>
            <w:rFonts w:hint="eastAsia"/>
          </w:rPr>
          <w:t>10</w:t>
        </w:r>
        <w:r w:rsidR="00E465EC">
          <w:rPr>
            <w:rFonts w:hint="eastAsia"/>
          </w:rPr>
          <w:t>–</w:t>
        </w:r>
        <w:r w:rsidR="00E465EC">
          <w:rPr>
            <w:rFonts w:hint="eastAsia"/>
          </w:rPr>
          <w:t>100</w:t>
        </w:r>
        <w:r w:rsidR="00E465EC">
          <w:rPr>
            <w:rFonts w:hint="eastAsia"/>
          </w:rPr>
          <w:t>之间的</w:t>
        </w:r>
        <w:r w:rsidR="00E465EC">
          <w:rPr>
            <w:rFonts w:hint="eastAsia"/>
          </w:rPr>
          <w:t>10</w:t>
        </w:r>
        <w:r w:rsidR="00E465EC">
          <w:rPr>
            <w:rFonts w:hint="eastAsia"/>
          </w:rPr>
          <w:t>个数字，存入一个数组，并排序。</w:t>
        </w:r>
        <w:r w:rsidR="00E465EC">
          <w:tab/>
        </w:r>
        <w:r>
          <w:fldChar w:fldCharType="begin"/>
        </w:r>
        <w:r>
          <w:instrText xml:space="preserve"> PAGEREF _Toc23337 </w:instrText>
        </w:r>
        <w:r>
          <w:fldChar w:fldCharType="separate"/>
        </w:r>
        <w:r w:rsidR="00E465EC">
          <w:t>40</w:t>
        </w:r>
        <w:r>
          <w:fldChar w:fldCharType="end"/>
        </w:r>
      </w:hyperlink>
    </w:p>
    <w:p w:rsidR="002462AF" w:rsidRDefault="00B61E67">
      <w:pPr>
        <w:pStyle w:val="20"/>
        <w:tabs>
          <w:tab w:val="right" w:leader="dot" w:pos="8306"/>
        </w:tabs>
      </w:pPr>
      <w:hyperlink w:anchor="_Toc9744" w:history="1">
        <w:r w:rsidR="00E465EC">
          <w:t xml:space="preserve">35. </w:t>
        </w:r>
        <w:r w:rsidR="00E465EC">
          <w:rPr>
            <w:rFonts w:hint="eastAsia"/>
          </w:rPr>
          <w:t>把两个数组合并，并删除第二个元素。</w:t>
        </w:r>
        <w:r w:rsidR="00E465EC">
          <w:tab/>
        </w:r>
        <w:r>
          <w:fldChar w:fldCharType="begin"/>
        </w:r>
        <w:r>
          <w:instrText xml:space="preserve"> PAGEREF _Toc9744 </w:instrText>
        </w:r>
        <w:r>
          <w:fldChar w:fldCharType="separate"/>
        </w:r>
        <w:r w:rsidR="00E465EC">
          <w:t>42</w:t>
        </w:r>
        <w:r>
          <w:fldChar w:fldCharType="end"/>
        </w:r>
      </w:hyperlink>
    </w:p>
    <w:p w:rsidR="002462AF" w:rsidRDefault="00B61E67">
      <w:pPr>
        <w:pStyle w:val="20"/>
        <w:tabs>
          <w:tab w:val="right" w:leader="dot" w:pos="8306"/>
        </w:tabs>
      </w:pPr>
      <w:hyperlink w:anchor="_Toc27127" w:history="1">
        <w:r w:rsidR="00E465EC">
          <w:t xml:space="preserve">36. </w:t>
        </w:r>
        <w:r w:rsidR="00E465EC">
          <w:rPr>
            <w:rFonts w:hint="eastAsia"/>
          </w:rPr>
          <w:t>怎样添加、移除、移动、复制、创建和查找节点（原生</w:t>
        </w:r>
        <w:r w:rsidR="00E465EC">
          <w:rPr>
            <w:rFonts w:hint="eastAsia"/>
          </w:rPr>
          <w:t>JS</w:t>
        </w:r>
        <w:r w:rsidR="00E465EC">
          <w:rPr>
            <w:rFonts w:hint="eastAsia"/>
          </w:rPr>
          <w:t>，实在基础，没细写每一步）</w:t>
        </w:r>
        <w:r w:rsidR="00E465EC">
          <w:tab/>
        </w:r>
        <w:r>
          <w:fldChar w:fldCharType="begin"/>
        </w:r>
        <w:r>
          <w:instrText xml:space="preserve"> PAGEREF _</w:instrText>
        </w:r>
        <w:r>
          <w:instrText xml:space="preserve">Toc27127 </w:instrText>
        </w:r>
        <w:r>
          <w:fldChar w:fldCharType="separate"/>
        </w:r>
        <w:r w:rsidR="00E465EC">
          <w:t>42</w:t>
        </w:r>
        <w:r>
          <w:fldChar w:fldCharType="end"/>
        </w:r>
      </w:hyperlink>
    </w:p>
    <w:p w:rsidR="002462AF" w:rsidRDefault="00B61E67">
      <w:pPr>
        <w:pStyle w:val="20"/>
        <w:tabs>
          <w:tab w:val="right" w:leader="dot" w:pos="8306"/>
        </w:tabs>
      </w:pPr>
      <w:hyperlink w:anchor="_Toc2972" w:history="1">
        <w:r w:rsidR="00E465EC">
          <w:t xml:space="preserve">37. </w:t>
        </w:r>
        <w:r w:rsidR="00E465EC">
          <w:rPr>
            <w:rFonts w:hint="eastAsia"/>
          </w:rPr>
          <w:t>有这样一个</w:t>
        </w:r>
        <w:r w:rsidR="00E465EC">
          <w:rPr>
            <w:rFonts w:hint="eastAsia"/>
          </w:rPr>
          <w:t>URL</w:t>
        </w:r>
        <w:r w:rsidR="00E465EC">
          <w:rPr>
            <w:rFonts w:hint="eastAsia"/>
          </w:rPr>
          <w:t>：</w:t>
        </w:r>
        <w:r w:rsidR="00E465EC">
          <w:rPr>
            <w:rFonts w:hint="eastAsia"/>
          </w:rPr>
          <w:t>http://item.taobao.com/item.htm?a=1&amp;b=2&amp;c=&amp;d=xxx&amp;e</w:t>
        </w:r>
        <w:r w:rsidR="00E465EC">
          <w:rPr>
            <w:rFonts w:hint="eastAsia"/>
          </w:rPr>
          <w:t>，请写一段</w:t>
        </w:r>
        <w:r w:rsidR="00E465EC">
          <w:rPr>
            <w:rFonts w:hint="eastAsia"/>
          </w:rPr>
          <w:t>JS</w:t>
        </w:r>
        <w:r w:rsidR="00E465EC">
          <w:rPr>
            <w:rFonts w:hint="eastAsia"/>
          </w:rPr>
          <w:t>程序提取</w:t>
        </w:r>
        <w:r w:rsidR="00E465EC">
          <w:rPr>
            <w:rFonts w:hint="eastAsia"/>
          </w:rPr>
          <w:t>URL</w:t>
        </w:r>
        <w:r w:rsidR="00E465EC">
          <w:rPr>
            <w:rFonts w:hint="eastAsia"/>
          </w:rPr>
          <w:t>中的各个</w:t>
        </w:r>
        <w:r w:rsidR="00E465EC">
          <w:rPr>
            <w:rFonts w:hint="eastAsia"/>
          </w:rPr>
          <w:t>GET</w:t>
        </w:r>
        <w:r w:rsidR="00E465EC">
          <w:rPr>
            <w:rFonts w:hint="eastAsia"/>
          </w:rPr>
          <w:t>参数</w:t>
        </w:r>
        <w:r w:rsidR="00E465EC">
          <w:rPr>
            <w:rFonts w:hint="eastAsia"/>
          </w:rPr>
          <w:t>(</w:t>
        </w:r>
        <w:r w:rsidR="00E465EC">
          <w:rPr>
            <w:rFonts w:hint="eastAsia"/>
          </w:rPr>
          <w:t>参数名和参数个数不确定</w:t>
        </w:r>
        <w:r w:rsidR="00E465EC">
          <w:rPr>
            <w:rFonts w:hint="eastAsia"/>
          </w:rPr>
          <w:t>)</w:t>
        </w:r>
        <w:r w:rsidR="00E465EC">
          <w:rPr>
            <w:rFonts w:hint="eastAsia"/>
          </w:rPr>
          <w:t>，将其按</w:t>
        </w:r>
        <w:r w:rsidR="00E465EC">
          <w:rPr>
            <w:rFonts w:hint="eastAsia"/>
          </w:rPr>
          <w:t>key-value</w:t>
        </w:r>
        <w:r w:rsidR="00E465EC">
          <w:rPr>
            <w:rFonts w:hint="eastAsia"/>
          </w:rPr>
          <w:t>形式返回到一个</w:t>
        </w:r>
        <w:r w:rsidR="00E465EC">
          <w:rPr>
            <w:rFonts w:hint="eastAsia"/>
          </w:rPr>
          <w:t>json</w:t>
        </w:r>
        <w:r w:rsidR="00E465EC">
          <w:rPr>
            <w:rFonts w:hint="eastAsia"/>
          </w:rPr>
          <w:t>结构中，如</w:t>
        </w:r>
        <w:r w:rsidR="00E465EC">
          <w:rPr>
            <w:rFonts w:hint="eastAsia"/>
          </w:rPr>
          <w:t>{a:</w:t>
        </w:r>
        <w:r w:rsidR="00E465EC">
          <w:rPr>
            <w:rFonts w:hint="eastAsia"/>
          </w:rPr>
          <w:t>’</w:t>
        </w:r>
        <w:r w:rsidR="00E465EC">
          <w:rPr>
            <w:rFonts w:hint="eastAsia"/>
          </w:rPr>
          <w:t>1</w:t>
        </w:r>
        <w:r w:rsidR="00E465EC">
          <w:rPr>
            <w:rFonts w:hint="eastAsia"/>
          </w:rPr>
          <w:t>′</w:t>
        </w:r>
        <w:r w:rsidR="00E465EC">
          <w:rPr>
            <w:rFonts w:hint="eastAsia"/>
          </w:rPr>
          <w:t>, b:</w:t>
        </w:r>
        <w:r w:rsidR="00E465EC">
          <w:rPr>
            <w:rFonts w:hint="eastAsia"/>
          </w:rPr>
          <w:t>’</w:t>
        </w:r>
        <w:r w:rsidR="00E465EC">
          <w:rPr>
            <w:rFonts w:hint="eastAsia"/>
          </w:rPr>
          <w:t>2</w:t>
        </w:r>
        <w:r w:rsidR="00E465EC">
          <w:rPr>
            <w:rFonts w:hint="eastAsia"/>
          </w:rPr>
          <w:t>′</w:t>
        </w:r>
        <w:r w:rsidR="00E465EC">
          <w:rPr>
            <w:rFonts w:hint="eastAsia"/>
          </w:rPr>
          <w:t>, c:</w:t>
        </w:r>
        <w:r w:rsidR="00E465EC">
          <w:rPr>
            <w:rFonts w:hint="eastAsia"/>
          </w:rPr>
          <w:t>”</w:t>
        </w:r>
        <w:r w:rsidR="00E465EC">
          <w:rPr>
            <w:rFonts w:hint="eastAsia"/>
          </w:rPr>
          <w:t>, d:</w:t>
        </w:r>
        <w:r w:rsidR="00E465EC">
          <w:rPr>
            <w:rFonts w:hint="eastAsia"/>
          </w:rPr>
          <w:t>’</w:t>
        </w:r>
        <w:r w:rsidR="00E465EC">
          <w:rPr>
            <w:rFonts w:hint="eastAsia"/>
          </w:rPr>
          <w:t>xxx</w:t>
        </w:r>
        <w:r w:rsidR="00E465EC">
          <w:rPr>
            <w:rFonts w:hint="eastAsia"/>
          </w:rPr>
          <w:t>’</w:t>
        </w:r>
        <w:r w:rsidR="00E465EC">
          <w:rPr>
            <w:rFonts w:hint="eastAsia"/>
          </w:rPr>
          <w:t>, e:undefined}</w:t>
        </w:r>
        <w:r w:rsidR="00E465EC">
          <w:rPr>
            <w:rFonts w:hint="eastAsia"/>
          </w:rPr>
          <w:t>。</w:t>
        </w:r>
        <w:r w:rsidR="00E465EC">
          <w:tab/>
        </w:r>
        <w:r>
          <w:fldChar w:fldCharType="begin"/>
        </w:r>
        <w:r>
          <w:instrText xml:space="preserve"> PAGEREF _Toc2972 </w:instrText>
        </w:r>
        <w:r>
          <w:fldChar w:fldCharType="separate"/>
        </w:r>
        <w:r w:rsidR="00E465EC">
          <w:t>43</w:t>
        </w:r>
        <w:r>
          <w:fldChar w:fldCharType="end"/>
        </w:r>
      </w:hyperlink>
    </w:p>
    <w:p w:rsidR="002462AF" w:rsidRDefault="00B61E67">
      <w:pPr>
        <w:pStyle w:val="20"/>
        <w:tabs>
          <w:tab w:val="right" w:leader="dot" w:pos="8306"/>
        </w:tabs>
      </w:pPr>
      <w:hyperlink w:anchor="_Toc3345" w:history="1">
        <w:r w:rsidR="00E465EC">
          <w:t xml:space="preserve">38. </w:t>
        </w:r>
        <w:r w:rsidR="00E465EC">
          <w:rPr>
            <w:rFonts w:hint="eastAsia"/>
          </w:rPr>
          <w:t>正则表达式构造函数</w:t>
        </w:r>
        <w:r w:rsidR="00E465EC">
          <w:rPr>
            <w:rFonts w:hint="eastAsia"/>
          </w:rPr>
          <w:t>var reg=new RegExp(</w:t>
        </w:r>
        <w:r w:rsidR="00E465EC">
          <w:rPr>
            <w:rFonts w:hint="eastAsia"/>
          </w:rPr>
          <w:t>“</w:t>
        </w:r>
        <w:r w:rsidR="00E465EC">
          <w:rPr>
            <w:rFonts w:hint="eastAsia"/>
          </w:rPr>
          <w:t>xxx</w:t>
        </w:r>
        <w:r w:rsidR="00E465EC">
          <w:rPr>
            <w:rFonts w:hint="eastAsia"/>
          </w:rPr>
          <w:t>”</w:t>
        </w:r>
        <w:r w:rsidR="00E465EC">
          <w:rPr>
            <w:rFonts w:hint="eastAsia"/>
          </w:rPr>
          <w:t>)</w:t>
        </w:r>
        <w:r w:rsidR="00E465EC">
          <w:rPr>
            <w:rFonts w:hint="eastAsia"/>
          </w:rPr>
          <w:t>与正则表达字面量</w:t>
        </w:r>
        <w:r w:rsidR="00E465EC">
          <w:rPr>
            <w:rFonts w:hint="eastAsia"/>
          </w:rPr>
          <w:t>var reg=//</w:t>
        </w:r>
        <w:r w:rsidR="00E465EC">
          <w:rPr>
            <w:rFonts w:hint="eastAsia"/>
          </w:rPr>
          <w:t>有什么不同？匹配邮箱的正则表达式？</w:t>
        </w:r>
        <w:r w:rsidR="00E465EC">
          <w:tab/>
        </w:r>
        <w:r>
          <w:fldChar w:fldCharType="begin"/>
        </w:r>
        <w:r>
          <w:instrText xml:space="preserve"> PAGEREF _Toc3345 </w:instrText>
        </w:r>
        <w:r>
          <w:fldChar w:fldCharType="separate"/>
        </w:r>
        <w:r w:rsidR="00E465EC">
          <w:t>44</w:t>
        </w:r>
        <w:r>
          <w:fldChar w:fldCharType="end"/>
        </w:r>
      </w:hyperlink>
    </w:p>
    <w:p w:rsidR="002462AF" w:rsidRDefault="00B61E67">
      <w:pPr>
        <w:pStyle w:val="20"/>
        <w:tabs>
          <w:tab w:val="right" w:leader="dot" w:pos="8306"/>
        </w:tabs>
      </w:pPr>
      <w:hyperlink w:anchor="_Toc2611" w:history="1">
        <w:r w:rsidR="00E465EC">
          <w:t xml:space="preserve">39. </w:t>
        </w:r>
        <w:r w:rsidR="00E465EC">
          <w:rPr>
            <w:rFonts w:hint="eastAsia"/>
          </w:rPr>
          <w:t>看下面代码，给出输出结果。</w:t>
        </w:r>
        <w:r w:rsidR="00E465EC">
          <w:tab/>
        </w:r>
        <w:r>
          <w:fldChar w:fldCharType="begin"/>
        </w:r>
        <w:r>
          <w:instrText xml:space="preserve"> PAGEREF _Toc2611 </w:instrText>
        </w:r>
        <w:r>
          <w:fldChar w:fldCharType="separate"/>
        </w:r>
        <w:r w:rsidR="00E465EC">
          <w:t>44</w:t>
        </w:r>
        <w:r>
          <w:fldChar w:fldCharType="end"/>
        </w:r>
      </w:hyperlink>
    </w:p>
    <w:p w:rsidR="002462AF" w:rsidRDefault="00B61E67">
      <w:pPr>
        <w:pStyle w:val="20"/>
        <w:tabs>
          <w:tab w:val="right" w:leader="dot" w:pos="8306"/>
        </w:tabs>
      </w:pPr>
      <w:hyperlink w:anchor="_Toc12349" w:history="1">
        <w:r w:rsidR="00E465EC">
          <w:t xml:space="preserve">40. </w:t>
        </w:r>
        <w:r w:rsidR="00E465EC">
          <w:rPr>
            <w:rFonts w:hint="eastAsia"/>
          </w:rPr>
          <w:t>写一个</w:t>
        </w:r>
        <w:r w:rsidR="00E465EC">
          <w:rPr>
            <w:rFonts w:hint="eastAsia"/>
          </w:rPr>
          <w:t>function</w:t>
        </w:r>
        <w:r w:rsidR="00E465EC">
          <w:rPr>
            <w:rFonts w:hint="eastAsia"/>
          </w:rPr>
          <w:t>，清除字符串前后的空格。（兼容所有浏览器）</w:t>
        </w:r>
        <w:r w:rsidR="00E465EC">
          <w:tab/>
        </w:r>
        <w:r>
          <w:fldChar w:fldCharType="begin"/>
        </w:r>
        <w:r>
          <w:instrText xml:space="preserve"> PAGEREF _Toc12349 </w:instrText>
        </w:r>
        <w:r>
          <w:fldChar w:fldCharType="separate"/>
        </w:r>
        <w:r w:rsidR="00E465EC">
          <w:t>45</w:t>
        </w:r>
        <w:r>
          <w:fldChar w:fldCharType="end"/>
        </w:r>
      </w:hyperlink>
    </w:p>
    <w:p w:rsidR="002462AF" w:rsidRDefault="00B61E67">
      <w:pPr>
        <w:pStyle w:val="20"/>
        <w:tabs>
          <w:tab w:val="right" w:leader="dot" w:pos="8306"/>
        </w:tabs>
      </w:pPr>
      <w:hyperlink w:anchor="_Toc16380" w:history="1">
        <w:r w:rsidR="00E465EC">
          <w:t xml:space="preserve">41. </w:t>
        </w:r>
        <w:r w:rsidR="00E465EC">
          <w:rPr>
            <w:rFonts w:hint="eastAsia"/>
          </w:rPr>
          <w:t>Javascript</w:t>
        </w:r>
        <w:r w:rsidR="00E465EC">
          <w:rPr>
            <w:rFonts w:hint="eastAsia"/>
          </w:rPr>
          <w:t>中</w:t>
        </w:r>
        <w:r w:rsidR="00E465EC">
          <w:rPr>
            <w:rFonts w:hint="eastAsia"/>
          </w:rPr>
          <w:t>callee</w:t>
        </w:r>
        <w:r w:rsidR="00E465EC">
          <w:rPr>
            <w:rFonts w:hint="eastAsia"/>
          </w:rPr>
          <w:t>和</w:t>
        </w:r>
        <w:r w:rsidR="00E465EC">
          <w:rPr>
            <w:rFonts w:hint="eastAsia"/>
          </w:rPr>
          <w:t>caller</w:t>
        </w:r>
        <w:r w:rsidR="00E465EC">
          <w:rPr>
            <w:rFonts w:hint="eastAsia"/>
          </w:rPr>
          <w:t>的作用？</w:t>
        </w:r>
        <w:r w:rsidR="00E465EC">
          <w:tab/>
        </w:r>
        <w:r>
          <w:fldChar w:fldCharType="begin"/>
        </w:r>
        <w:r>
          <w:instrText xml:space="preserve"> PAGEREF _Toc16380 </w:instrText>
        </w:r>
        <w:r>
          <w:fldChar w:fldCharType="separate"/>
        </w:r>
        <w:r w:rsidR="00E465EC">
          <w:t>46</w:t>
        </w:r>
        <w:r>
          <w:fldChar w:fldCharType="end"/>
        </w:r>
      </w:hyperlink>
    </w:p>
    <w:p w:rsidR="002462AF" w:rsidRDefault="00B61E67">
      <w:pPr>
        <w:pStyle w:val="20"/>
        <w:tabs>
          <w:tab w:val="right" w:leader="dot" w:pos="8306"/>
        </w:tabs>
      </w:pPr>
      <w:hyperlink w:anchor="_Toc15511" w:history="1">
        <w:r w:rsidR="00E465EC">
          <w:t xml:space="preserve">42. </w:t>
        </w:r>
        <w:r w:rsidR="00E465EC">
          <w:rPr>
            <w:rFonts w:hint="eastAsia"/>
          </w:rPr>
          <w:t>Javascript</w:t>
        </w:r>
        <w:r w:rsidR="00E465EC">
          <w:rPr>
            <w:rFonts w:hint="eastAsia"/>
          </w:rPr>
          <w:t>中</w:t>
        </w:r>
        <w:r w:rsidR="00E465EC">
          <w:rPr>
            <w:rFonts w:hint="eastAsia"/>
          </w:rPr>
          <w:t xml:space="preserve">, </w:t>
        </w:r>
        <w:r w:rsidR="00E465EC">
          <w:rPr>
            <w:rFonts w:hint="eastAsia"/>
          </w:rPr>
          <w:t>以下哪条语句一定会产生运行错误？</w:t>
        </w:r>
        <w:r w:rsidR="00E465EC">
          <w:rPr>
            <w:rFonts w:hint="eastAsia"/>
          </w:rPr>
          <w:t xml:space="preserve">      </w:t>
        </w:r>
        <w:r w:rsidR="00E465EC">
          <w:rPr>
            <w:rFonts w:hint="eastAsia"/>
          </w:rPr>
          <w:t>答案</w:t>
        </w:r>
        <w:r w:rsidR="00E465EC">
          <w:rPr>
            <w:rFonts w:hint="eastAsia"/>
          </w:rPr>
          <w:t>(  B C  )</w:t>
        </w:r>
        <w:r w:rsidR="00E465EC">
          <w:tab/>
        </w:r>
        <w:r>
          <w:fldChar w:fldCharType="begin"/>
        </w:r>
        <w:r>
          <w:instrText xml:space="preserve"> PAGEREF _Toc15511 </w:instrText>
        </w:r>
        <w:r>
          <w:fldChar w:fldCharType="separate"/>
        </w:r>
        <w:r w:rsidR="00E465EC">
          <w:t>47</w:t>
        </w:r>
        <w:r>
          <w:fldChar w:fldCharType="end"/>
        </w:r>
      </w:hyperlink>
    </w:p>
    <w:p w:rsidR="002462AF" w:rsidRDefault="00B61E67">
      <w:pPr>
        <w:pStyle w:val="20"/>
        <w:tabs>
          <w:tab w:val="right" w:leader="dot" w:pos="8306"/>
        </w:tabs>
      </w:pPr>
      <w:hyperlink w:anchor="_Toc28401" w:history="1">
        <w:r w:rsidR="00E465EC">
          <w:t xml:space="preserve">43. </w:t>
        </w:r>
        <w:r w:rsidR="00E465EC">
          <w:rPr>
            <w:rFonts w:hint="eastAsia"/>
          </w:rPr>
          <w:t>以下两个变量</w:t>
        </w:r>
        <w:r w:rsidR="00E465EC">
          <w:rPr>
            <w:rFonts w:hint="eastAsia"/>
          </w:rPr>
          <w:t>a</w:t>
        </w:r>
        <w:r w:rsidR="00E465EC">
          <w:rPr>
            <w:rFonts w:hint="eastAsia"/>
          </w:rPr>
          <w:t>和</w:t>
        </w:r>
        <w:r w:rsidR="00E465EC">
          <w:rPr>
            <w:rFonts w:hint="eastAsia"/>
          </w:rPr>
          <w:t>b</w:t>
        </w:r>
        <w:r w:rsidR="00E465EC">
          <w:rPr>
            <w:rFonts w:hint="eastAsia"/>
          </w:rPr>
          <w:t>，</w:t>
        </w:r>
        <w:r w:rsidR="00E465EC">
          <w:rPr>
            <w:rFonts w:hint="eastAsia"/>
          </w:rPr>
          <w:t>a+b</w:t>
        </w:r>
        <w:r w:rsidR="00E465EC">
          <w:rPr>
            <w:rFonts w:hint="eastAsia"/>
          </w:rPr>
          <w:t>的哪个结果是</w:t>
        </w:r>
        <w:r w:rsidR="00E465EC">
          <w:rPr>
            <w:rFonts w:hint="eastAsia"/>
          </w:rPr>
          <w:t>NaN</w:t>
        </w:r>
        <w:r w:rsidR="00E465EC">
          <w:rPr>
            <w:rFonts w:hint="eastAsia"/>
          </w:rPr>
          <w:t>？</w:t>
        </w:r>
        <w:r w:rsidR="00E465EC">
          <w:rPr>
            <w:rFonts w:hint="eastAsia"/>
          </w:rPr>
          <w:t xml:space="preserve">      </w:t>
        </w:r>
        <w:r w:rsidR="00E465EC">
          <w:rPr>
            <w:rFonts w:hint="eastAsia"/>
          </w:rPr>
          <w:t>答案</w:t>
        </w:r>
        <w:r w:rsidR="00E465EC">
          <w:rPr>
            <w:rFonts w:hint="eastAsia"/>
          </w:rPr>
          <w:t>(   AC  )</w:t>
        </w:r>
        <w:r w:rsidR="00E465EC">
          <w:tab/>
        </w:r>
        <w:r>
          <w:fldChar w:fldCharType="begin"/>
        </w:r>
        <w:r>
          <w:instrText xml:space="preserve"> PAGEREF _Toc28401 </w:instrText>
        </w:r>
        <w:r>
          <w:fldChar w:fldCharType="separate"/>
        </w:r>
        <w:r w:rsidR="00E465EC">
          <w:t>47</w:t>
        </w:r>
        <w:r>
          <w:fldChar w:fldCharType="end"/>
        </w:r>
      </w:hyperlink>
    </w:p>
    <w:p w:rsidR="002462AF" w:rsidRDefault="00B61E67">
      <w:pPr>
        <w:pStyle w:val="20"/>
        <w:tabs>
          <w:tab w:val="right" w:leader="dot" w:pos="8306"/>
        </w:tabs>
      </w:pPr>
      <w:hyperlink w:anchor="_Toc7251" w:history="1">
        <w:r w:rsidR="00E465EC">
          <w:t xml:space="preserve">44. </w:t>
        </w:r>
        <w:r w:rsidR="00E465EC">
          <w:rPr>
            <w:rFonts w:hint="eastAsia"/>
          </w:rPr>
          <w:t xml:space="preserve">var a=10; b=20; c=4;  ++b+c+a++ </w:t>
        </w:r>
        <w:r w:rsidR="00E465EC">
          <w:rPr>
            <w:rFonts w:hint="eastAsia"/>
          </w:rPr>
          <w:t>以下哪个结果是正确的？答案</w:t>
        </w:r>
        <w:r w:rsidR="00E465EC">
          <w:rPr>
            <w:rFonts w:hint="eastAsia"/>
          </w:rPr>
          <w:t>(  B  )</w:t>
        </w:r>
        <w:r w:rsidR="00E465EC">
          <w:tab/>
        </w:r>
        <w:r>
          <w:fldChar w:fldCharType="begin"/>
        </w:r>
        <w:r>
          <w:instrText xml:space="preserve"> PAGEREF _Toc7251 </w:instrText>
        </w:r>
        <w:r>
          <w:fldChar w:fldCharType="separate"/>
        </w:r>
        <w:r w:rsidR="00E465EC">
          <w:t>47</w:t>
        </w:r>
        <w:r>
          <w:fldChar w:fldCharType="end"/>
        </w:r>
      </w:hyperlink>
    </w:p>
    <w:p w:rsidR="002462AF" w:rsidRDefault="00B61E67">
      <w:pPr>
        <w:pStyle w:val="20"/>
        <w:tabs>
          <w:tab w:val="right" w:leader="dot" w:pos="8306"/>
        </w:tabs>
      </w:pPr>
      <w:hyperlink w:anchor="_Toc20493" w:history="1">
        <w:r w:rsidR="00E465EC">
          <w:t xml:space="preserve">45. </w:t>
        </w:r>
        <w:r w:rsidR="00E465EC">
          <w:rPr>
            <w:rFonts w:hint="eastAsia"/>
          </w:rPr>
          <w:t>下面的</w:t>
        </w:r>
        <w:r w:rsidR="00E465EC">
          <w:rPr>
            <w:rFonts w:hint="eastAsia"/>
          </w:rPr>
          <w:t>JavaScript</w:t>
        </w:r>
        <w:r w:rsidR="00E465EC">
          <w:rPr>
            <w:rFonts w:hint="eastAsia"/>
          </w:rPr>
          <w:t>语句中，（</w:t>
        </w:r>
        <w:r w:rsidR="00E465EC">
          <w:rPr>
            <w:rFonts w:hint="eastAsia"/>
          </w:rPr>
          <w:t xml:space="preserve"> D </w:t>
        </w:r>
        <w:r w:rsidR="00E465EC">
          <w:rPr>
            <w:rFonts w:hint="eastAsia"/>
          </w:rPr>
          <w:t>）实现检索当前页面中的表单元素中的所有文本框，并将它们全部清空</w:t>
        </w:r>
        <w:r w:rsidR="00E465EC">
          <w:tab/>
        </w:r>
        <w:r>
          <w:fldChar w:fldCharType="begin"/>
        </w:r>
        <w:r>
          <w:instrText xml:space="preserve"> </w:instrText>
        </w:r>
        <w:r>
          <w:instrText xml:space="preserve">PAGEREF _Toc20493 </w:instrText>
        </w:r>
        <w:r>
          <w:fldChar w:fldCharType="separate"/>
        </w:r>
        <w:r w:rsidR="00E465EC">
          <w:t>47</w:t>
        </w:r>
        <w:r>
          <w:fldChar w:fldCharType="end"/>
        </w:r>
      </w:hyperlink>
    </w:p>
    <w:p w:rsidR="002462AF" w:rsidRDefault="00B61E67">
      <w:pPr>
        <w:pStyle w:val="20"/>
        <w:tabs>
          <w:tab w:val="right" w:leader="dot" w:pos="8306"/>
        </w:tabs>
      </w:pPr>
      <w:hyperlink w:anchor="_Toc9651" w:history="1">
        <w:r w:rsidR="00E465EC">
          <w:t xml:space="preserve">46. </w:t>
        </w:r>
        <w:r w:rsidR="00E465EC">
          <w:rPr>
            <w:rFonts w:hint="eastAsia"/>
          </w:rPr>
          <w:t>要将页面的状态栏中显示“已经选中该文本框”，下列</w:t>
        </w:r>
        <w:r w:rsidR="00E465EC">
          <w:rPr>
            <w:rFonts w:hint="eastAsia"/>
          </w:rPr>
          <w:t>JavaScript</w:t>
        </w:r>
        <w:r w:rsidR="00E465EC">
          <w:rPr>
            <w:rFonts w:hint="eastAsia"/>
          </w:rPr>
          <w:t>语句正确的是（</w:t>
        </w:r>
        <w:r w:rsidR="00E465EC">
          <w:rPr>
            <w:rFonts w:hint="eastAsia"/>
          </w:rPr>
          <w:t xml:space="preserve"> A </w:t>
        </w:r>
        <w:r w:rsidR="00E465EC">
          <w:rPr>
            <w:rFonts w:hint="eastAsia"/>
          </w:rPr>
          <w:t>）</w:t>
        </w:r>
        <w:r w:rsidR="00E465EC">
          <w:tab/>
        </w:r>
        <w:r>
          <w:fldChar w:fldCharType="begin"/>
        </w:r>
        <w:r>
          <w:instrText xml:space="preserve"> PAGEREF _Toc9651 </w:instrText>
        </w:r>
        <w:r>
          <w:fldChar w:fldCharType="separate"/>
        </w:r>
        <w:r w:rsidR="00E465EC">
          <w:t>48</w:t>
        </w:r>
        <w:r>
          <w:fldChar w:fldCharType="end"/>
        </w:r>
      </w:hyperlink>
    </w:p>
    <w:p w:rsidR="002462AF" w:rsidRDefault="00B61E67">
      <w:pPr>
        <w:pStyle w:val="20"/>
        <w:tabs>
          <w:tab w:val="right" w:leader="dot" w:pos="8306"/>
        </w:tabs>
      </w:pPr>
      <w:hyperlink w:anchor="_Toc9459" w:history="1">
        <w:r w:rsidR="00E465EC">
          <w:t xml:space="preserve">47. </w:t>
        </w:r>
        <w:r w:rsidR="00E465EC">
          <w:rPr>
            <w:rFonts w:hint="eastAsia"/>
          </w:rPr>
          <w:t>以下哪条语句会产生运行错误：（</w:t>
        </w:r>
        <w:r w:rsidR="00E465EC">
          <w:rPr>
            <w:rFonts w:hint="eastAsia"/>
          </w:rPr>
          <w:t>AD</w:t>
        </w:r>
        <w:r w:rsidR="00E465EC">
          <w:rPr>
            <w:rFonts w:hint="eastAsia"/>
          </w:rPr>
          <w:t>）</w:t>
        </w:r>
        <w:r w:rsidR="00E465EC">
          <w:tab/>
        </w:r>
        <w:r>
          <w:fldChar w:fldCharType="begin"/>
        </w:r>
        <w:r>
          <w:instrText xml:space="preserve"> PAGEREF _Toc9459 </w:instrText>
        </w:r>
        <w:r>
          <w:fldChar w:fldCharType="separate"/>
        </w:r>
        <w:r w:rsidR="00E465EC">
          <w:t>48</w:t>
        </w:r>
        <w:r>
          <w:fldChar w:fldCharType="end"/>
        </w:r>
      </w:hyperlink>
    </w:p>
    <w:p w:rsidR="002462AF" w:rsidRDefault="00B61E67">
      <w:pPr>
        <w:pStyle w:val="20"/>
        <w:tabs>
          <w:tab w:val="right" w:leader="dot" w:pos="8306"/>
        </w:tabs>
      </w:pPr>
      <w:hyperlink w:anchor="_Toc28301" w:history="1">
        <w:r w:rsidR="00E465EC">
          <w:t xml:space="preserve">48. </w:t>
        </w:r>
        <w:r w:rsidR="00E465EC">
          <w:rPr>
            <w:rFonts w:hint="eastAsia"/>
          </w:rPr>
          <w:t>以下哪个单词不属于</w:t>
        </w:r>
        <w:r w:rsidR="00E465EC">
          <w:rPr>
            <w:rFonts w:hint="eastAsia"/>
          </w:rPr>
          <w:t>javascript</w:t>
        </w:r>
        <w:r w:rsidR="00E465EC">
          <w:rPr>
            <w:rFonts w:hint="eastAsia"/>
          </w:rPr>
          <w:t>保留字：（</w:t>
        </w:r>
        <w:r w:rsidR="00E465EC">
          <w:rPr>
            <w:rFonts w:hint="eastAsia"/>
          </w:rPr>
          <w:t>B</w:t>
        </w:r>
        <w:r w:rsidR="00E465EC">
          <w:rPr>
            <w:rFonts w:hint="eastAsia"/>
          </w:rPr>
          <w:t>）</w:t>
        </w:r>
        <w:r w:rsidR="00E465EC">
          <w:tab/>
        </w:r>
        <w:r>
          <w:fldChar w:fldCharType="begin"/>
        </w:r>
        <w:r>
          <w:instrText xml:space="preserve"> PAGEREF _Toc28301 </w:instrText>
        </w:r>
        <w:r>
          <w:fldChar w:fldCharType="separate"/>
        </w:r>
        <w:r w:rsidR="00E465EC">
          <w:t>48</w:t>
        </w:r>
        <w:r>
          <w:fldChar w:fldCharType="end"/>
        </w:r>
      </w:hyperlink>
    </w:p>
    <w:p w:rsidR="002462AF" w:rsidRDefault="00B61E67">
      <w:pPr>
        <w:pStyle w:val="20"/>
        <w:tabs>
          <w:tab w:val="right" w:leader="dot" w:pos="8306"/>
        </w:tabs>
      </w:pPr>
      <w:hyperlink w:anchor="_Toc9178" w:history="1">
        <w:r w:rsidR="00E465EC">
          <w:t xml:space="preserve">49. </w:t>
        </w:r>
        <w:r w:rsidR="00E465EC">
          <w:rPr>
            <w:rFonts w:hint="eastAsia"/>
          </w:rPr>
          <w:t>请选择结果为真的表达式：（</w:t>
        </w:r>
        <w:r w:rsidR="00E465EC">
          <w:rPr>
            <w:rFonts w:hint="eastAsia"/>
          </w:rPr>
          <w:t>C</w:t>
        </w:r>
        <w:r w:rsidR="00E465EC">
          <w:rPr>
            <w:rFonts w:hint="eastAsia"/>
          </w:rPr>
          <w:t>）</w:t>
        </w:r>
        <w:r w:rsidR="00E465EC">
          <w:tab/>
        </w:r>
        <w:r>
          <w:fldChar w:fldCharType="begin"/>
        </w:r>
        <w:r>
          <w:instrText xml:space="preserve"> PAGEREF _Toc9178 </w:instrText>
        </w:r>
        <w:r>
          <w:fldChar w:fldCharType="separate"/>
        </w:r>
        <w:r w:rsidR="00E465EC">
          <w:t>48</w:t>
        </w:r>
        <w:r>
          <w:fldChar w:fldCharType="end"/>
        </w:r>
      </w:hyperlink>
    </w:p>
    <w:p w:rsidR="002462AF" w:rsidRDefault="00B61E67">
      <w:pPr>
        <w:pStyle w:val="20"/>
        <w:tabs>
          <w:tab w:val="right" w:leader="dot" w:pos="8306"/>
        </w:tabs>
      </w:pPr>
      <w:hyperlink w:anchor="_Toc21779" w:history="1">
        <w:r w:rsidR="00E465EC">
          <w:t xml:space="preserve">50. </w:t>
        </w:r>
        <w:r w:rsidR="00E465EC">
          <w:rPr>
            <w:rFonts w:hint="eastAsia"/>
          </w:rPr>
          <w:t>Javascript</w:t>
        </w:r>
        <w:r w:rsidR="00E465EC">
          <w:rPr>
            <w:rFonts w:hint="eastAsia"/>
          </w:rPr>
          <w:t>中</w:t>
        </w:r>
        <w:r w:rsidR="00E465EC">
          <w:rPr>
            <w:rFonts w:hint="eastAsia"/>
          </w:rPr>
          <w:t xml:space="preserve">, </w:t>
        </w:r>
        <w:r w:rsidR="00E465EC">
          <w:rPr>
            <w:rFonts w:hint="eastAsia"/>
          </w:rPr>
          <w:t>如果已知</w:t>
        </w:r>
        <w:r w:rsidR="00E465EC">
          <w:rPr>
            <w:rFonts w:hint="eastAsia"/>
          </w:rPr>
          <w:t>HTML</w:t>
        </w:r>
        <w:r w:rsidR="00E465EC">
          <w:rPr>
            <w:rFonts w:hint="eastAsia"/>
          </w:rPr>
          <w:t>页面中的某标签对象的</w:t>
        </w:r>
        <w:r w:rsidR="00E465EC">
          <w:rPr>
            <w:rFonts w:hint="eastAsia"/>
          </w:rPr>
          <w:t>id=</w:t>
        </w:r>
        <w:r w:rsidR="00E465EC">
          <w:rPr>
            <w:rFonts w:hint="eastAsia"/>
          </w:rPr>
          <w:t>”</w:t>
        </w:r>
        <w:r w:rsidR="00E465EC">
          <w:rPr>
            <w:rFonts w:hint="eastAsia"/>
          </w:rPr>
          <w:t>username</w:t>
        </w:r>
        <w:r w:rsidR="00E465EC">
          <w:rPr>
            <w:rFonts w:hint="eastAsia"/>
          </w:rPr>
          <w:t>”，用</w:t>
        </w:r>
        <w:r w:rsidR="00E465EC">
          <w:rPr>
            <w:rFonts w:hint="eastAsia"/>
          </w:rPr>
          <w:t>____document.getElementById(</w:t>
        </w:r>
        <w:r w:rsidR="00E465EC">
          <w:t>‘</w:t>
        </w:r>
        <w:r w:rsidR="00E465EC">
          <w:rPr>
            <w:rFonts w:hint="eastAsia"/>
          </w:rPr>
          <w:t>username</w:t>
        </w:r>
        <w:r w:rsidR="00E465EC">
          <w:t>’</w:t>
        </w:r>
        <w:r w:rsidR="00E465EC">
          <w:rPr>
            <w:rFonts w:hint="eastAsia"/>
          </w:rPr>
          <w:t>)___ _</w:t>
        </w:r>
        <w:r w:rsidR="00E465EC">
          <w:rPr>
            <w:rFonts w:hint="eastAsia"/>
          </w:rPr>
          <w:t>方法获得该标签对象。</w:t>
        </w:r>
        <w:r w:rsidR="00E465EC">
          <w:tab/>
        </w:r>
        <w:r>
          <w:fldChar w:fldCharType="begin"/>
        </w:r>
        <w:r>
          <w:instrText xml:space="preserve"> PAGEREF _Toc21779 </w:instrText>
        </w:r>
        <w:r>
          <w:fldChar w:fldCharType="separate"/>
        </w:r>
        <w:r w:rsidR="00E465EC">
          <w:t>49</w:t>
        </w:r>
        <w:r>
          <w:fldChar w:fldCharType="end"/>
        </w:r>
      </w:hyperlink>
    </w:p>
    <w:p w:rsidR="002462AF" w:rsidRDefault="00B61E67">
      <w:pPr>
        <w:pStyle w:val="20"/>
        <w:tabs>
          <w:tab w:val="right" w:leader="dot" w:pos="8306"/>
        </w:tabs>
      </w:pPr>
      <w:hyperlink w:anchor="_Toc30652" w:history="1">
        <w:r w:rsidR="00E465EC">
          <w:t xml:space="preserve">51. </w:t>
        </w:r>
        <w:r w:rsidR="00E465EC">
          <w:rPr>
            <w:rFonts w:hint="eastAsia"/>
          </w:rPr>
          <w:t>typeof</w:t>
        </w:r>
        <w:r w:rsidR="00E465EC">
          <w:rPr>
            <w:rFonts w:hint="eastAsia"/>
          </w:rPr>
          <w:t>运算符返回值中有一个跟</w:t>
        </w:r>
        <w:r w:rsidR="00E465EC">
          <w:rPr>
            <w:rFonts w:hint="eastAsia"/>
          </w:rPr>
          <w:t>javascript</w:t>
        </w:r>
        <w:r w:rsidR="00E465EC">
          <w:rPr>
            <w:rFonts w:hint="eastAsia"/>
          </w:rPr>
          <w:t>数据类型不一致，它是</w:t>
        </w:r>
        <w:r w:rsidR="00E465EC">
          <w:rPr>
            <w:rFonts w:hint="eastAsia"/>
          </w:rPr>
          <w:t>________</w:t>
        </w:r>
        <w:r w:rsidR="00E465EC">
          <w:t>”</w:t>
        </w:r>
        <w:r w:rsidR="00E465EC">
          <w:rPr>
            <w:rFonts w:hint="eastAsia"/>
          </w:rPr>
          <w:t>function</w:t>
        </w:r>
        <w:r w:rsidR="00E465EC">
          <w:t>”</w:t>
        </w:r>
        <w:r w:rsidR="00E465EC">
          <w:rPr>
            <w:rFonts w:hint="eastAsia"/>
          </w:rPr>
          <w:t>_________</w:t>
        </w:r>
        <w:r w:rsidR="00E465EC">
          <w:rPr>
            <w:rFonts w:hint="eastAsia"/>
          </w:rPr>
          <w:t>。</w:t>
        </w:r>
        <w:r w:rsidR="00E465EC">
          <w:tab/>
        </w:r>
        <w:r>
          <w:fldChar w:fldCharType="begin"/>
        </w:r>
        <w:r>
          <w:instrText xml:space="preserve"> PAGEREF _Toc30652 </w:instrText>
        </w:r>
        <w:r>
          <w:fldChar w:fldCharType="separate"/>
        </w:r>
        <w:r w:rsidR="00E465EC">
          <w:t>49</w:t>
        </w:r>
        <w:r>
          <w:fldChar w:fldCharType="end"/>
        </w:r>
      </w:hyperlink>
    </w:p>
    <w:p w:rsidR="002462AF" w:rsidRDefault="00B61E67">
      <w:pPr>
        <w:pStyle w:val="20"/>
        <w:tabs>
          <w:tab w:val="right" w:leader="dot" w:pos="8306"/>
        </w:tabs>
      </w:pPr>
      <w:hyperlink w:anchor="_Toc12214" w:history="1">
        <w:r w:rsidR="00E465EC">
          <w:t xml:space="preserve">52. </w:t>
        </w:r>
        <w:r w:rsidR="00E465EC">
          <w:rPr>
            <w:rFonts w:hint="eastAsia"/>
          </w:rPr>
          <w:t>定义了一个变量，但没有为该变量赋值，如果</w:t>
        </w:r>
        <w:r w:rsidR="00E465EC">
          <w:rPr>
            <w:rFonts w:hint="eastAsia"/>
          </w:rPr>
          <w:t>alert</w:t>
        </w:r>
        <w:r w:rsidR="00E465EC">
          <w:rPr>
            <w:rFonts w:hint="eastAsia"/>
          </w:rPr>
          <w:t>该变量，</w:t>
        </w:r>
        <w:r w:rsidR="00E465EC">
          <w:rPr>
            <w:rFonts w:hint="eastAsia"/>
          </w:rPr>
          <w:t>javascript</w:t>
        </w:r>
        <w:r w:rsidR="00E465EC">
          <w:rPr>
            <w:rFonts w:hint="eastAsia"/>
          </w:rPr>
          <w:t>弹出的对话框中显示</w:t>
        </w:r>
        <w:r w:rsidR="00E465EC">
          <w:rPr>
            <w:rFonts w:hint="eastAsia"/>
          </w:rPr>
          <w:t xml:space="preserve">___undefined______ </w:t>
        </w:r>
        <w:r w:rsidR="00E465EC">
          <w:rPr>
            <w:rFonts w:hint="eastAsia"/>
          </w:rPr>
          <w:t>。</w:t>
        </w:r>
        <w:r w:rsidR="00E465EC">
          <w:tab/>
        </w:r>
        <w:r>
          <w:fldChar w:fldCharType="begin"/>
        </w:r>
        <w:r>
          <w:instrText xml:space="preserve"> PAGEREF _Toc12214 </w:instrText>
        </w:r>
        <w:r>
          <w:fldChar w:fldCharType="separate"/>
        </w:r>
        <w:r w:rsidR="00E465EC">
          <w:t>49</w:t>
        </w:r>
        <w:r>
          <w:fldChar w:fldCharType="end"/>
        </w:r>
      </w:hyperlink>
    </w:p>
    <w:p w:rsidR="002462AF" w:rsidRDefault="00B61E67">
      <w:pPr>
        <w:pStyle w:val="20"/>
        <w:tabs>
          <w:tab w:val="right" w:leader="dot" w:pos="8306"/>
        </w:tabs>
      </w:pPr>
      <w:hyperlink w:anchor="_Toc7962" w:history="1">
        <w:r w:rsidR="00E465EC">
          <w:t xml:space="preserve">53. </w:t>
        </w:r>
        <w:r w:rsidR="00E465EC">
          <w:rPr>
            <w:rFonts w:hint="eastAsia"/>
          </w:rPr>
          <w:t>分析代码，得出正确的结果。</w:t>
        </w:r>
        <w:r w:rsidR="00E465EC">
          <w:tab/>
        </w:r>
        <w:r>
          <w:fldChar w:fldCharType="begin"/>
        </w:r>
        <w:r>
          <w:instrText xml:space="preserve"> PAGEREF _Toc7962 </w:instrText>
        </w:r>
        <w:r>
          <w:fldChar w:fldCharType="separate"/>
        </w:r>
        <w:r w:rsidR="00E465EC">
          <w:t>49</w:t>
        </w:r>
        <w:r>
          <w:fldChar w:fldCharType="end"/>
        </w:r>
      </w:hyperlink>
    </w:p>
    <w:p w:rsidR="002462AF" w:rsidRDefault="00B61E67">
      <w:pPr>
        <w:pStyle w:val="20"/>
        <w:tabs>
          <w:tab w:val="right" w:leader="dot" w:pos="8306"/>
        </w:tabs>
      </w:pPr>
      <w:hyperlink w:anchor="_Toc25955" w:history="1">
        <w:r w:rsidR="00E465EC">
          <w:t xml:space="preserve">54. </w:t>
        </w:r>
        <w:r w:rsidR="00E465EC">
          <w:rPr>
            <w:rFonts w:hint="eastAsia"/>
          </w:rPr>
          <w:t>写出函数</w:t>
        </w:r>
        <w:r w:rsidR="00E465EC">
          <w:rPr>
            <w:rFonts w:hint="eastAsia"/>
          </w:rPr>
          <w:t>DateDemo</w:t>
        </w:r>
        <w:r w:rsidR="00E465EC">
          <w:rPr>
            <w:rFonts w:hint="eastAsia"/>
          </w:rPr>
          <w:t>的返回结果，系统时间假定为今天</w:t>
        </w:r>
        <w:r w:rsidR="00E465EC">
          <w:tab/>
        </w:r>
        <w:r>
          <w:fldChar w:fldCharType="begin"/>
        </w:r>
        <w:r>
          <w:instrText xml:space="preserve"> PAGEREF _Toc25955 </w:instrText>
        </w:r>
        <w:r>
          <w:fldChar w:fldCharType="separate"/>
        </w:r>
        <w:r w:rsidR="00E465EC">
          <w:t>49</w:t>
        </w:r>
        <w:r>
          <w:fldChar w:fldCharType="end"/>
        </w:r>
      </w:hyperlink>
    </w:p>
    <w:p w:rsidR="002462AF" w:rsidRDefault="00B61E67">
      <w:pPr>
        <w:pStyle w:val="20"/>
        <w:tabs>
          <w:tab w:val="right" w:leader="dot" w:pos="8306"/>
        </w:tabs>
      </w:pPr>
      <w:hyperlink w:anchor="_Toc1499" w:history="1">
        <w:r w:rsidR="00E465EC">
          <w:t xml:space="preserve">55. </w:t>
        </w:r>
        <w:r w:rsidR="00E465EC">
          <w:rPr>
            <w:rFonts w:hint="eastAsia"/>
          </w:rPr>
          <w:t>写出程序运行的结果？</w:t>
        </w:r>
        <w:r w:rsidR="00E465EC">
          <w:tab/>
        </w:r>
        <w:r>
          <w:fldChar w:fldCharType="begin"/>
        </w:r>
        <w:r>
          <w:instrText xml:space="preserve"> PAGEREF _Toc1499 </w:instrText>
        </w:r>
        <w:r>
          <w:fldChar w:fldCharType="separate"/>
        </w:r>
        <w:r w:rsidR="00E465EC">
          <w:t>50</w:t>
        </w:r>
        <w:r>
          <w:fldChar w:fldCharType="end"/>
        </w:r>
      </w:hyperlink>
    </w:p>
    <w:p w:rsidR="002462AF" w:rsidRDefault="00B61E67">
      <w:pPr>
        <w:pStyle w:val="20"/>
        <w:tabs>
          <w:tab w:val="right" w:leader="dot" w:pos="8306"/>
        </w:tabs>
      </w:pPr>
      <w:hyperlink w:anchor="_Toc30826" w:history="1">
        <w:r w:rsidR="00E465EC">
          <w:t xml:space="preserve">56. </w:t>
        </w:r>
        <w:r w:rsidR="00E465EC">
          <w:rPr>
            <w:rFonts w:hint="eastAsia"/>
          </w:rPr>
          <w:t>阅读以下代码，请分析出结果：</w:t>
        </w:r>
        <w:r w:rsidR="00E465EC">
          <w:tab/>
        </w:r>
        <w:r>
          <w:fldChar w:fldCharType="begin"/>
        </w:r>
        <w:r>
          <w:instrText xml:space="preserve"> PAGEREF _Toc30826 </w:instrText>
        </w:r>
        <w:r>
          <w:fldChar w:fldCharType="separate"/>
        </w:r>
        <w:r w:rsidR="00E465EC">
          <w:t>50</w:t>
        </w:r>
        <w:r>
          <w:fldChar w:fldCharType="end"/>
        </w:r>
      </w:hyperlink>
    </w:p>
    <w:p w:rsidR="002462AF" w:rsidRDefault="00B61E67">
      <w:pPr>
        <w:pStyle w:val="20"/>
        <w:tabs>
          <w:tab w:val="right" w:leader="dot" w:pos="8306"/>
        </w:tabs>
      </w:pPr>
      <w:hyperlink w:anchor="_Toc23301" w:history="1">
        <w:r w:rsidR="00E465EC">
          <w:t xml:space="preserve">57. </w:t>
        </w:r>
        <w:r w:rsidR="00E465EC">
          <w:rPr>
            <w:rFonts w:hint="eastAsia"/>
          </w:rPr>
          <w:t>补充按钮事件的函数，确认用户是否退出当前页面，确认之后关闭窗</w:t>
        </w:r>
        <w:r w:rsidR="00E465EC">
          <w:rPr>
            <w:rFonts w:hint="eastAsia"/>
          </w:rPr>
          <w:t>?</w:t>
        </w:r>
        <w:r w:rsidR="00E465EC">
          <w:tab/>
        </w:r>
        <w:r>
          <w:fldChar w:fldCharType="begin"/>
        </w:r>
        <w:r>
          <w:instrText xml:space="preserve"> PAGEREF _Toc23301 </w:instrText>
        </w:r>
        <w:r>
          <w:fldChar w:fldCharType="separate"/>
        </w:r>
        <w:r w:rsidR="00E465EC">
          <w:t>50</w:t>
        </w:r>
        <w:r>
          <w:fldChar w:fldCharType="end"/>
        </w:r>
      </w:hyperlink>
    </w:p>
    <w:p w:rsidR="002462AF" w:rsidRDefault="00B61E67">
      <w:pPr>
        <w:pStyle w:val="20"/>
        <w:tabs>
          <w:tab w:val="right" w:leader="dot" w:pos="8306"/>
        </w:tabs>
      </w:pPr>
      <w:hyperlink w:anchor="_Toc8652" w:history="1">
        <w:r w:rsidR="00E465EC">
          <w:t xml:space="preserve">58. </w:t>
        </w:r>
        <w:r w:rsidR="00E465EC">
          <w:rPr>
            <w:rFonts w:hint="eastAsia"/>
          </w:rPr>
          <w:t>写出简单描述</w:t>
        </w:r>
        <w:r w:rsidR="00E465EC">
          <w:rPr>
            <w:rFonts w:hint="eastAsia"/>
          </w:rPr>
          <w:t>html</w:t>
        </w:r>
        <w:r w:rsidR="00E465EC">
          <w:rPr>
            <w:rFonts w:hint="eastAsia"/>
          </w:rPr>
          <w:t>标签（不带属性的开始标签和结束标签）的正则表达式，并将以下字符串中的</w:t>
        </w:r>
        <w:r w:rsidR="00E465EC">
          <w:rPr>
            <w:rFonts w:hint="eastAsia"/>
          </w:rPr>
          <w:t>html</w:t>
        </w:r>
        <w:r w:rsidR="00E465EC">
          <w:rPr>
            <w:rFonts w:hint="eastAsia"/>
          </w:rPr>
          <w:t>标签去除掉</w:t>
        </w:r>
        <w:r w:rsidR="00E465EC">
          <w:tab/>
        </w:r>
        <w:r>
          <w:fldChar w:fldCharType="begin"/>
        </w:r>
        <w:r>
          <w:instrText xml:space="preserve"> PAGEREF _Toc8652 </w:instrText>
        </w:r>
        <w:r>
          <w:fldChar w:fldCharType="separate"/>
        </w:r>
        <w:r w:rsidR="00E465EC">
          <w:t>51</w:t>
        </w:r>
        <w:r>
          <w:fldChar w:fldCharType="end"/>
        </w:r>
      </w:hyperlink>
    </w:p>
    <w:p w:rsidR="002462AF" w:rsidRDefault="00B61E67">
      <w:pPr>
        <w:pStyle w:val="20"/>
        <w:tabs>
          <w:tab w:val="right" w:leader="dot" w:pos="8306"/>
        </w:tabs>
      </w:pPr>
      <w:hyperlink w:anchor="_Toc26981" w:history="1">
        <w:r w:rsidR="00E465EC">
          <w:t xml:space="preserve">59. </w:t>
        </w:r>
        <w:r w:rsidR="00E465EC">
          <w:rPr>
            <w:rFonts w:hint="eastAsia"/>
          </w:rPr>
          <w:t>完成</w:t>
        </w:r>
        <w:r w:rsidR="00E465EC">
          <w:rPr>
            <w:rFonts w:hint="eastAsia"/>
          </w:rPr>
          <w:t>foo()</w:t>
        </w:r>
        <w:r w:rsidR="00E465EC">
          <w:rPr>
            <w:rFonts w:hint="eastAsia"/>
          </w:rPr>
          <w:t>函数的内容，要求能够弹出对话框提示当前选中的是第几个单选框。</w:t>
        </w:r>
        <w:r w:rsidR="00E465EC">
          <w:tab/>
        </w:r>
        <w:r>
          <w:fldChar w:fldCharType="begin"/>
        </w:r>
        <w:r>
          <w:instrText xml:space="preserve"> PAGEREF _Toc26981 </w:instrText>
        </w:r>
        <w:r>
          <w:fldChar w:fldCharType="separate"/>
        </w:r>
        <w:r w:rsidR="00E465EC">
          <w:t>51</w:t>
        </w:r>
        <w:r>
          <w:fldChar w:fldCharType="end"/>
        </w:r>
      </w:hyperlink>
    </w:p>
    <w:p w:rsidR="002462AF" w:rsidRDefault="00B61E67">
      <w:pPr>
        <w:pStyle w:val="20"/>
        <w:tabs>
          <w:tab w:val="right" w:leader="dot" w:pos="8306"/>
        </w:tabs>
      </w:pPr>
      <w:hyperlink w:anchor="_Toc12902" w:history="1">
        <w:r w:rsidR="00E465EC">
          <w:t xml:space="preserve">60. </w:t>
        </w:r>
        <w:r w:rsidR="00E465EC">
          <w:rPr>
            <w:rFonts w:hint="eastAsia"/>
          </w:rPr>
          <w:t>完成函数</w:t>
        </w:r>
        <w:r w:rsidR="00E465EC">
          <w:rPr>
            <w:rFonts w:hint="eastAsia"/>
          </w:rPr>
          <w:t>showImg()</w:t>
        </w:r>
        <w:r w:rsidR="00E465EC">
          <w:rPr>
            <w:rFonts w:hint="eastAsia"/>
          </w:rPr>
          <w:t>，要求能够动态根据下拉列表的选项变化，更新图片的显示</w:t>
        </w:r>
        <w:r w:rsidR="00E465EC">
          <w:tab/>
        </w:r>
        <w:r>
          <w:fldChar w:fldCharType="begin"/>
        </w:r>
        <w:r>
          <w:instrText xml:space="preserve"> PAGEREF _Toc12902 </w:instrText>
        </w:r>
        <w:r>
          <w:fldChar w:fldCharType="separate"/>
        </w:r>
        <w:r w:rsidR="00E465EC">
          <w:t>52</w:t>
        </w:r>
        <w:r>
          <w:fldChar w:fldCharType="end"/>
        </w:r>
      </w:hyperlink>
    </w:p>
    <w:p w:rsidR="002462AF" w:rsidRDefault="00B61E67">
      <w:pPr>
        <w:pStyle w:val="20"/>
        <w:tabs>
          <w:tab w:val="right" w:leader="dot" w:pos="8306"/>
        </w:tabs>
      </w:pPr>
      <w:hyperlink w:anchor="_Toc12730" w:history="1">
        <w:r w:rsidR="00E465EC">
          <w:t xml:space="preserve">61. </w:t>
        </w:r>
        <w:r w:rsidR="00E465EC">
          <w:rPr>
            <w:rFonts w:hint="eastAsia"/>
          </w:rPr>
          <w:t>截取字符串</w:t>
        </w:r>
        <w:r w:rsidR="00E465EC">
          <w:rPr>
            <w:rFonts w:hint="eastAsia"/>
          </w:rPr>
          <w:t>abcdefg</w:t>
        </w:r>
        <w:r w:rsidR="00E465EC">
          <w:rPr>
            <w:rFonts w:hint="eastAsia"/>
          </w:rPr>
          <w:t>的</w:t>
        </w:r>
        <w:r w:rsidR="00E465EC">
          <w:rPr>
            <w:rFonts w:hint="eastAsia"/>
          </w:rPr>
          <w:t>efg</w:t>
        </w:r>
        <w:r w:rsidR="00E465EC">
          <w:tab/>
        </w:r>
        <w:r>
          <w:fldChar w:fldCharType="begin"/>
        </w:r>
        <w:r>
          <w:instrText xml:space="preserve"> PAGEREF _Toc12730 </w:instrText>
        </w:r>
        <w:r>
          <w:fldChar w:fldCharType="separate"/>
        </w:r>
        <w:r w:rsidR="00E465EC">
          <w:t>53</w:t>
        </w:r>
        <w:r>
          <w:fldChar w:fldCharType="end"/>
        </w:r>
      </w:hyperlink>
    </w:p>
    <w:p w:rsidR="002462AF" w:rsidRDefault="00B61E67">
      <w:pPr>
        <w:pStyle w:val="20"/>
        <w:tabs>
          <w:tab w:val="right" w:leader="dot" w:pos="8306"/>
        </w:tabs>
      </w:pPr>
      <w:hyperlink w:anchor="_Toc17570" w:history="1">
        <w:r w:rsidR="00E465EC">
          <w:t xml:space="preserve">62. </w:t>
        </w:r>
        <w:r w:rsidR="00E465EC">
          <w:rPr>
            <w:rFonts w:hint="eastAsia"/>
          </w:rPr>
          <w:t>列举浏览器对象模型</w:t>
        </w:r>
        <w:r w:rsidR="00E465EC">
          <w:rPr>
            <w:rFonts w:hint="eastAsia"/>
          </w:rPr>
          <w:t>BOM</w:t>
        </w:r>
        <w:r w:rsidR="00E465EC">
          <w:rPr>
            <w:rFonts w:hint="eastAsia"/>
          </w:rPr>
          <w:t>里常用的至少</w:t>
        </w:r>
        <w:r w:rsidR="00E465EC">
          <w:rPr>
            <w:rFonts w:hint="eastAsia"/>
          </w:rPr>
          <w:t>4</w:t>
        </w:r>
        <w:r w:rsidR="00E465EC">
          <w:rPr>
            <w:rFonts w:hint="eastAsia"/>
          </w:rPr>
          <w:t>个对象，并列举</w:t>
        </w:r>
        <w:r w:rsidR="00E465EC">
          <w:rPr>
            <w:rFonts w:hint="eastAsia"/>
          </w:rPr>
          <w:t>window</w:t>
        </w:r>
        <w:r w:rsidR="00E465EC">
          <w:rPr>
            <w:rFonts w:hint="eastAsia"/>
          </w:rPr>
          <w:t>对象的常用方法至少</w:t>
        </w:r>
        <w:r w:rsidR="00E465EC">
          <w:rPr>
            <w:rFonts w:hint="eastAsia"/>
          </w:rPr>
          <w:t>5</w:t>
        </w:r>
        <w:r w:rsidR="00E465EC">
          <w:rPr>
            <w:rFonts w:hint="eastAsia"/>
          </w:rPr>
          <w:t>个</w:t>
        </w:r>
        <w:r w:rsidR="00E465EC">
          <w:tab/>
        </w:r>
        <w:r>
          <w:fldChar w:fldCharType="begin"/>
        </w:r>
        <w:r>
          <w:instrText xml:space="preserve"> PAGEREF _Toc17570 </w:instrText>
        </w:r>
        <w:r>
          <w:fldChar w:fldCharType="separate"/>
        </w:r>
        <w:r w:rsidR="00E465EC">
          <w:t>53</w:t>
        </w:r>
        <w:r>
          <w:fldChar w:fldCharType="end"/>
        </w:r>
      </w:hyperlink>
    </w:p>
    <w:p w:rsidR="002462AF" w:rsidRDefault="00B61E67">
      <w:pPr>
        <w:pStyle w:val="20"/>
        <w:tabs>
          <w:tab w:val="right" w:leader="dot" w:pos="8306"/>
        </w:tabs>
      </w:pPr>
      <w:hyperlink w:anchor="_Toc11566" w:history="1">
        <w:r w:rsidR="00E465EC">
          <w:t xml:space="preserve">63. </w:t>
        </w:r>
        <w:r w:rsidR="00E465EC">
          <w:rPr>
            <w:rFonts w:hint="eastAsia"/>
          </w:rPr>
          <w:t>简述列举文档对象模型</w:t>
        </w:r>
        <w:r w:rsidR="00E465EC">
          <w:rPr>
            <w:rFonts w:hint="eastAsia"/>
          </w:rPr>
          <w:t>DOM</w:t>
        </w:r>
        <w:r w:rsidR="00E465EC">
          <w:rPr>
            <w:rFonts w:hint="eastAsia"/>
          </w:rPr>
          <w:t>里</w:t>
        </w:r>
        <w:r w:rsidR="00E465EC">
          <w:rPr>
            <w:rFonts w:hint="eastAsia"/>
          </w:rPr>
          <w:t>document</w:t>
        </w:r>
        <w:r w:rsidR="00E465EC">
          <w:rPr>
            <w:rFonts w:hint="eastAsia"/>
          </w:rPr>
          <w:t>的常用的查找访问节点的方法并做简单说明</w:t>
        </w:r>
        <w:r w:rsidR="00E465EC">
          <w:tab/>
        </w:r>
        <w:r>
          <w:fldChar w:fldCharType="begin"/>
        </w:r>
        <w:r>
          <w:instrText xml:space="preserve"> PAGEREF _Toc11566 </w:instrText>
        </w:r>
        <w:r>
          <w:fldChar w:fldCharType="separate"/>
        </w:r>
        <w:r w:rsidR="00E465EC">
          <w:t>53</w:t>
        </w:r>
        <w:r>
          <w:fldChar w:fldCharType="end"/>
        </w:r>
      </w:hyperlink>
    </w:p>
    <w:p w:rsidR="002462AF" w:rsidRDefault="00B61E67">
      <w:pPr>
        <w:pStyle w:val="20"/>
        <w:tabs>
          <w:tab w:val="right" w:leader="dot" w:pos="8306"/>
        </w:tabs>
      </w:pPr>
      <w:hyperlink w:anchor="_Toc21490" w:history="1">
        <w:r w:rsidR="00E465EC">
          <w:t xml:space="preserve">64. </w:t>
        </w:r>
        <w:r w:rsidR="00E465EC">
          <w:rPr>
            <w:rFonts w:hint="eastAsia"/>
          </w:rPr>
          <w:t>希望获取到页面中所有的</w:t>
        </w:r>
        <w:r w:rsidR="00E465EC">
          <w:rPr>
            <w:rFonts w:hint="eastAsia"/>
          </w:rPr>
          <w:t>checkbox</w:t>
        </w:r>
        <w:r w:rsidR="00E465EC">
          <w:rPr>
            <w:rFonts w:hint="eastAsia"/>
          </w:rPr>
          <w:t>怎么做？</w:t>
        </w:r>
        <w:r w:rsidR="00E465EC">
          <w:rPr>
            <w:rFonts w:hint="eastAsia"/>
          </w:rPr>
          <w:t>(</w:t>
        </w:r>
        <w:r w:rsidR="00E465EC">
          <w:rPr>
            <w:rFonts w:hint="eastAsia"/>
          </w:rPr>
          <w:t>不使用第三方框架</w:t>
        </w:r>
        <w:r w:rsidR="00E465EC">
          <w:rPr>
            <w:rFonts w:hint="eastAsia"/>
          </w:rPr>
          <w:t>)</w:t>
        </w:r>
        <w:r w:rsidR="00E465EC">
          <w:tab/>
        </w:r>
        <w:r>
          <w:fldChar w:fldCharType="begin"/>
        </w:r>
        <w:r>
          <w:instrText xml:space="preserve"> PAGEREF _Toc21490 </w:instrText>
        </w:r>
        <w:r>
          <w:fldChar w:fldCharType="separate"/>
        </w:r>
        <w:r w:rsidR="00E465EC">
          <w:t>53</w:t>
        </w:r>
        <w:r>
          <w:fldChar w:fldCharType="end"/>
        </w:r>
      </w:hyperlink>
    </w:p>
    <w:p w:rsidR="002462AF" w:rsidRDefault="00B61E67">
      <w:pPr>
        <w:pStyle w:val="20"/>
        <w:tabs>
          <w:tab w:val="right" w:leader="dot" w:pos="8306"/>
        </w:tabs>
      </w:pPr>
      <w:hyperlink w:anchor="_Toc12771" w:history="1">
        <w:r w:rsidR="00E465EC">
          <w:t xml:space="preserve">65. </w:t>
        </w:r>
        <w:r w:rsidR="00E465EC">
          <w:rPr>
            <w:rFonts w:hint="eastAsia"/>
          </w:rPr>
          <w:t>简述创建函数的几种方式</w:t>
        </w:r>
        <w:r w:rsidR="00E465EC">
          <w:tab/>
        </w:r>
        <w:r>
          <w:fldChar w:fldCharType="begin"/>
        </w:r>
        <w:r>
          <w:instrText xml:space="preserve"> PAGEREF _Toc12771 </w:instrText>
        </w:r>
        <w:r>
          <w:fldChar w:fldCharType="separate"/>
        </w:r>
        <w:r w:rsidR="00E465EC">
          <w:t>54</w:t>
        </w:r>
        <w:r>
          <w:fldChar w:fldCharType="end"/>
        </w:r>
      </w:hyperlink>
    </w:p>
    <w:p w:rsidR="002462AF" w:rsidRDefault="00B61E67">
      <w:pPr>
        <w:pStyle w:val="20"/>
        <w:tabs>
          <w:tab w:val="right" w:leader="dot" w:pos="8306"/>
        </w:tabs>
      </w:pPr>
      <w:hyperlink w:anchor="_Toc1799" w:history="1">
        <w:r w:rsidR="00E465EC">
          <w:t>66. Javascript</w:t>
        </w:r>
        <w:r w:rsidR="00E465EC">
          <w:t>如何实现继承？</w:t>
        </w:r>
        <w:r w:rsidR="00E465EC">
          <w:tab/>
        </w:r>
        <w:r>
          <w:fldChar w:fldCharType="begin"/>
        </w:r>
        <w:r>
          <w:instrText xml:space="preserve"> PAGEREF _Toc1799 </w:instrText>
        </w:r>
        <w:r>
          <w:fldChar w:fldCharType="separate"/>
        </w:r>
        <w:r w:rsidR="00E465EC">
          <w:t>54</w:t>
        </w:r>
        <w:r>
          <w:fldChar w:fldCharType="end"/>
        </w:r>
      </w:hyperlink>
    </w:p>
    <w:p w:rsidR="002462AF" w:rsidRDefault="00B61E67">
      <w:pPr>
        <w:pStyle w:val="20"/>
        <w:tabs>
          <w:tab w:val="right" w:leader="dot" w:pos="8306"/>
        </w:tabs>
      </w:pPr>
      <w:hyperlink w:anchor="_Toc18854" w:history="1">
        <w:r w:rsidR="00E465EC">
          <w:t>67. Javascript</w:t>
        </w:r>
        <w:r w:rsidR="00E465EC">
          <w:t>创建对象的几种方式？</w:t>
        </w:r>
        <w:r w:rsidR="00E465EC">
          <w:tab/>
        </w:r>
        <w:r>
          <w:fldChar w:fldCharType="begin"/>
        </w:r>
        <w:r>
          <w:instrText xml:space="preserve"> PAGEREF _Toc18854 </w:instrText>
        </w:r>
        <w:r>
          <w:fldChar w:fldCharType="separate"/>
        </w:r>
        <w:r w:rsidR="00E465EC">
          <w:t>54</w:t>
        </w:r>
        <w:r>
          <w:fldChar w:fldCharType="end"/>
        </w:r>
      </w:hyperlink>
    </w:p>
    <w:p w:rsidR="002462AF" w:rsidRDefault="00B61E67">
      <w:pPr>
        <w:pStyle w:val="20"/>
        <w:tabs>
          <w:tab w:val="right" w:leader="dot" w:pos="8306"/>
        </w:tabs>
      </w:pPr>
      <w:hyperlink w:anchor="_Toc20184" w:history="1">
        <w:r w:rsidR="00E465EC">
          <w:t xml:space="preserve">68. </w:t>
        </w:r>
        <w:r w:rsidR="00E465EC">
          <w:rPr>
            <w:rFonts w:hint="eastAsia"/>
          </w:rPr>
          <w:t>iframe</w:t>
        </w:r>
        <w:r w:rsidR="00E465EC">
          <w:rPr>
            <w:rFonts w:hint="eastAsia"/>
          </w:rPr>
          <w:t>的优缺点？</w:t>
        </w:r>
        <w:r w:rsidR="00E465EC">
          <w:tab/>
        </w:r>
        <w:r>
          <w:fldChar w:fldCharType="begin"/>
        </w:r>
        <w:r>
          <w:instrText xml:space="preserve"> PAGEREF _Toc20184 </w:instrText>
        </w:r>
        <w:r>
          <w:fldChar w:fldCharType="separate"/>
        </w:r>
        <w:r w:rsidR="00E465EC">
          <w:t>56</w:t>
        </w:r>
        <w:r>
          <w:fldChar w:fldCharType="end"/>
        </w:r>
      </w:hyperlink>
    </w:p>
    <w:p w:rsidR="002462AF" w:rsidRDefault="00B61E67">
      <w:pPr>
        <w:pStyle w:val="20"/>
        <w:tabs>
          <w:tab w:val="right" w:leader="dot" w:pos="8306"/>
        </w:tabs>
      </w:pPr>
      <w:hyperlink w:anchor="_Toc24197" w:history="1">
        <w:r w:rsidR="00E465EC">
          <w:t xml:space="preserve">69. </w:t>
        </w:r>
        <w:r w:rsidR="00E465EC">
          <w:rPr>
            <w:rFonts w:hint="eastAsia"/>
          </w:rPr>
          <w:t>请你谈谈</w:t>
        </w:r>
        <w:r w:rsidR="00E465EC">
          <w:rPr>
            <w:rFonts w:hint="eastAsia"/>
          </w:rPr>
          <w:t>Cookie</w:t>
        </w:r>
        <w:r w:rsidR="00E465EC">
          <w:rPr>
            <w:rFonts w:hint="eastAsia"/>
          </w:rPr>
          <w:t>的弊端？</w:t>
        </w:r>
        <w:r w:rsidR="00E465EC">
          <w:tab/>
        </w:r>
        <w:r>
          <w:fldChar w:fldCharType="begin"/>
        </w:r>
        <w:r>
          <w:instrText xml:space="preserve"> PAGEREF _Toc24197 </w:instrText>
        </w:r>
        <w:r>
          <w:fldChar w:fldCharType="separate"/>
        </w:r>
        <w:r w:rsidR="00E465EC">
          <w:t>56</w:t>
        </w:r>
        <w:r>
          <w:fldChar w:fldCharType="end"/>
        </w:r>
      </w:hyperlink>
    </w:p>
    <w:p w:rsidR="002462AF" w:rsidRDefault="00B61E67">
      <w:pPr>
        <w:pStyle w:val="20"/>
        <w:tabs>
          <w:tab w:val="right" w:leader="dot" w:pos="8306"/>
        </w:tabs>
      </w:pPr>
      <w:hyperlink w:anchor="_Toc32356" w:history="1">
        <w:r w:rsidR="00E465EC">
          <w:t xml:space="preserve">70. </w:t>
        </w:r>
        <w:r w:rsidR="00E465EC">
          <w:rPr>
            <w:rFonts w:hint="eastAsia"/>
          </w:rPr>
          <w:t>js</w:t>
        </w:r>
        <w:r w:rsidR="00E465EC">
          <w:rPr>
            <w:rFonts w:hint="eastAsia"/>
          </w:rPr>
          <w:t>延迟加载的方式有哪些？</w:t>
        </w:r>
        <w:r w:rsidR="00E465EC">
          <w:tab/>
        </w:r>
        <w:r>
          <w:fldChar w:fldCharType="begin"/>
        </w:r>
        <w:r>
          <w:instrText xml:space="preserve"> PAGEREF _Toc32356 </w:instrText>
        </w:r>
        <w:r>
          <w:fldChar w:fldCharType="separate"/>
        </w:r>
        <w:r w:rsidR="00E465EC">
          <w:t>57</w:t>
        </w:r>
        <w:r>
          <w:fldChar w:fldCharType="end"/>
        </w:r>
      </w:hyperlink>
    </w:p>
    <w:p w:rsidR="002462AF" w:rsidRDefault="00B61E67">
      <w:pPr>
        <w:pStyle w:val="20"/>
        <w:tabs>
          <w:tab w:val="right" w:leader="dot" w:pos="8306"/>
        </w:tabs>
      </w:pPr>
      <w:hyperlink w:anchor="_Toc27652" w:history="1">
        <w:r w:rsidR="00E465EC">
          <w:t xml:space="preserve">71. </w:t>
        </w:r>
        <w:r w:rsidR="00E465EC">
          <w:rPr>
            <w:rFonts w:hint="eastAsia"/>
          </w:rPr>
          <w:t>documen.write</w:t>
        </w:r>
        <w:r w:rsidR="00E465EC">
          <w:rPr>
            <w:rFonts w:hint="eastAsia"/>
          </w:rPr>
          <w:t>和</w:t>
        </w:r>
        <w:r w:rsidR="00E465EC">
          <w:rPr>
            <w:rFonts w:hint="eastAsia"/>
          </w:rPr>
          <w:t xml:space="preserve"> innerHTML </w:t>
        </w:r>
        <w:r w:rsidR="00E465EC">
          <w:rPr>
            <w:rFonts w:hint="eastAsia"/>
          </w:rPr>
          <w:t>的区别？</w:t>
        </w:r>
        <w:r w:rsidR="00E465EC">
          <w:tab/>
        </w:r>
        <w:r>
          <w:fldChar w:fldCharType="begin"/>
        </w:r>
        <w:r>
          <w:instrText xml:space="preserve"> PAGEREF _Toc27652 </w:instrText>
        </w:r>
        <w:r>
          <w:fldChar w:fldCharType="separate"/>
        </w:r>
        <w:r w:rsidR="00E465EC">
          <w:t>57</w:t>
        </w:r>
        <w:r>
          <w:fldChar w:fldCharType="end"/>
        </w:r>
      </w:hyperlink>
    </w:p>
    <w:p w:rsidR="002462AF" w:rsidRDefault="00B61E67">
      <w:pPr>
        <w:pStyle w:val="20"/>
        <w:tabs>
          <w:tab w:val="right" w:leader="dot" w:pos="8306"/>
        </w:tabs>
      </w:pPr>
      <w:hyperlink w:anchor="_Toc19865" w:history="1">
        <w:r w:rsidR="00E465EC">
          <w:t xml:space="preserve">72. </w:t>
        </w:r>
        <w:r w:rsidR="00E465EC">
          <w:rPr>
            <w:rFonts w:hint="eastAsia"/>
          </w:rPr>
          <w:t>哪些操作会造成内存泄漏？</w:t>
        </w:r>
        <w:r w:rsidR="00E465EC">
          <w:tab/>
        </w:r>
        <w:r>
          <w:fldChar w:fldCharType="begin"/>
        </w:r>
        <w:r>
          <w:instrText xml:space="preserve"> PAGEREF _Toc19865 </w:instrText>
        </w:r>
        <w:r>
          <w:fldChar w:fldCharType="separate"/>
        </w:r>
        <w:r w:rsidR="00E465EC">
          <w:t>57</w:t>
        </w:r>
        <w:r>
          <w:fldChar w:fldCharType="end"/>
        </w:r>
      </w:hyperlink>
    </w:p>
    <w:p w:rsidR="002462AF" w:rsidRDefault="00B61E67">
      <w:pPr>
        <w:pStyle w:val="20"/>
        <w:tabs>
          <w:tab w:val="right" w:leader="dot" w:pos="8306"/>
        </w:tabs>
      </w:pPr>
      <w:hyperlink w:anchor="_Toc13038" w:history="1">
        <w:r w:rsidR="00E465EC">
          <w:t xml:space="preserve">73. </w:t>
        </w:r>
        <w:r w:rsidR="00E465EC">
          <w:t>判断一个字符串中出现次数最多的字符，统计这个次数</w:t>
        </w:r>
        <w:r w:rsidR="00E465EC">
          <w:tab/>
        </w:r>
        <w:r>
          <w:fldChar w:fldCharType="begin"/>
        </w:r>
        <w:r>
          <w:instrText xml:space="preserve"> PAGEREF _Toc13038 </w:instrText>
        </w:r>
        <w:r>
          <w:fldChar w:fldCharType="separate"/>
        </w:r>
        <w:r w:rsidR="00E465EC">
          <w:t>57</w:t>
        </w:r>
        <w:r>
          <w:fldChar w:fldCharType="end"/>
        </w:r>
      </w:hyperlink>
    </w:p>
    <w:p w:rsidR="002462AF" w:rsidRDefault="00B61E67">
      <w:pPr>
        <w:pStyle w:val="20"/>
        <w:tabs>
          <w:tab w:val="right" w:leader="dot" w:pos="8306"/>
        </w:tabs>
      </w:pPr>
      <w:hyperlink w:anchor="_Toc2143" w:history="1">
        <w:r w:rsidR="00E465EC">
          <w:t xml:space="preserve">74. </w:t>
        </w:r>
        <w:r w:rsidR="00E465EC">
          <w:rPr>
            <w:rFonts w:hint="eastAsia"/>
          </w:rPr>
          <w:t>写一个获取非行间样式的函数</w:t>
        </w:r>
        <w:r w:rsidR="00E465EC">
          <w:tab/>
        </w:r>
        <w:r>
          <w:fldChar w:fldCharType="begin"/>
        </w:r>
        <w:r>
          <w:instrText xml:space="preserve"> PAGEREF _Toc2143 </w:instrText>
        </w:r>
        <w:r>
          <w:fldChar w:fldCharType="separate"/>
        </w:r>
        <w:r w:rsidR="00E465EC">
          <w:t>58</w:t>
        </w:r>
        <w:r>
          <w:fldChar w:fldCharType="end"/>
        </w:r>
      </w:hyperlink>
    </w:p>
    <w:p w:rsidR="002462AF" w:rsidRDefault="00B61E67">
      <w:pPr>
        <w:pStyle w:val="20"/>
        <w:tabs>
          <w:tab w:val="right" w:leader="dot" w:pos="8306"/>
        </w:tabs>
      </w:pPr>
      <w:hyperlink w:anchor="_Toc19628" w:history="1">
        <w:r w:rsidR="00E465EC">
          <w:t xml:space="preserve">75. </w:t>
        </w:r>
        <w:r w:rsidR="00E465EC">
          <w:rPr>
            <w:rFonts w:hint="eastAsia"/>
          </w:rPr>
          <w:t>事件委托是什么</w:t>
        </w:r>
        <w:r w:rsidR="00E465EC">
          <w:tab/>
        </w:r>
        <w:r>
          <w:fldChar w:fldCharType="begin"/>
        </w:r>
        <w:r>
          <w:instrText xml:space="preserve"> PAGEREF _Toc19628 </w:instrText>
        </w:r>
        <w:r>
          <w:fldChar w:fldCharType="separate"/>
        </w:r>
        <w:r w:rsidR="00E465EC">
          <w:t>59</w:t>
        </w:r>
        <w:r>
          <w:fldChar w:fldCharType="end"/>
        </w:r>
      </w:hyperlink>
    </w:p>
    <w:p w:rsidR="002462AF" w:rsidRDefault="00B61E67">
      <w:pPr>
        <w:pStyle w:val="20"/>
        <w:tabs>
          <w:tab w:val="right" w:leader="dot" w:pos="8306"/>
        </w:tabs>
      </w:pPr>
      <w:hyperlink w:anchor="_Toc29466" w:history="1">
        <w:r w:rsidR="00E465EC">
          <w:t xml:space="preserve">76. </w:t>
        </w:r>
        <w:r w:rsidR="00E465EC">
          <w:rPr>
            <w:rFonts w:hint="eastAsia"/>
          </w:rPr>
          <w:t>闭包是什么，有什么特性，对页面有什么影响</w:t>
        </w:r>
        <w:r w:rsidR="00E465EC">
          <w:tab/>
        </w:r>
        <w:r>
          <w:fldChar w:fldCharType="begin"/>
        </w:r>
        <w:r>
          <w:instrText xml:space="preserve"> PAGEREF _Toc29466 </w:instrText>
        </w:r>
        <w:r>
          <w:fldChar w:fldCharType="separate"/>
        </w:r>
        <w:r w:rsidR="00E465EC">
          <w:t>59</w:t>
        </w:r>
        <w:r>
          <w:fldChar w:fldCharType="end"/>
        </w:r>
      </w:hyperlink>
    </w:p>
    <w:p w:rsidR="002462AF" w:rsidRDefault="00B61E67">
      <w:pPr>
        <w:pStyle w:val="20"/>
        <w:tabs>
          <w:tab w:val="right" w:leader="dot" w:pos="8306"/>
        </w:tabs>
      </w:pPr>
      <w:hyperlink w:anchor="_Toc8770" w:history="1">
        <w:r w:rsidR="00E465EC">
          <w:t xml:space="preserve">77. </w:t>
        </w:r>
        <w:r w:rsidR="00E465EC">
          <w:rPr>
            <w:rFonts w:hint="eastAsia"/>
          </w:rPr>
          <w:t>解释</w:t>
        </w:r>
        <w:r w:rsidR="00E465EC">
          <w:rPr>
            <w:rFonts w:hint="eastAsia"/>
          </w:rPr>
          <w:t>jsonp</w:t>
        </w:r>
        <w:r w:rsidR="00E465EC">
          <w:rPr>
            <w:rFonts w:hint="eastAsia"/>
          </w:rPr>
          <w:t>的原理，以及为什么不是真正的</w:t>
        </w:r>
        <w:r w:rsidR="00E465EC">
          <w:rPr>
            <w:rFonts w:hint="eastAsia"/>
          </w:rPr>
          <w:t>ajax</w:t>
        </w:r>
        <w:r w:rsidR="00E465EC">
          <w:tab/>
        </w:r>
        <w:r>
          <w:fldChar w:fldCharType="begin"/>
        </w:r>
        <w:r>
          <w:instrText xml:space="preserve"> PAGEREF _Toc8770 </w:instrText>
        </w:r>
        <w:r>
          <w:fldChar w:fldCharType="separate"/>
        </w:r>
        <w:r w:rsidR="00E465EC">
          <w:t>60</w:t>
        </w:r>
        <w:r>
          <w:fldChar w:fldCharType="end"/>
        </w:r>
      </w:hyperlink>
    </w:p>
    <w:p w:rsidR="002462AF" w:rsidRDefault="00B61E67">
      <w:pPr>
        <w:pStyle w:val="20"/>
        <w:tabs>
          <w:tab w:val="right" w:leader="dot" w:pos="8306"/>
        </w:tabs>
      </w:pPr>
      <w:hyperlink w:anchor="_Toc30753" w:history="1">
        <w:r w:rsidR="00E465EC">
          <w:t xml:space="preserve">78. </w:t>
        </w:r>
        <w:r w:rsidR="00E465EC">
          <w:rPr>
            <w:rFonts w:hint="eastAsia"/>
          </w:rPr>
          <w:t>javascript</w:t>
        </w:r>
        <w:r w:rsidR="00E465EC">
          <w:rPr>
            <w:rFonts w:hint="eastAsia"/>
          </w:rPr>
          <w:t>的本地对象，内置对象和宿主对象</w:t>
        </w:r>
        <w:r w:rsidR="00E465EC">
          <w:tab/>
        </w:r>
        <w:r>
          <w:fldChar w:fldCharType="begin"/>
        </w:r>
        <w:r>
          <w:instrText xml:space="preserve"> PAGEREF _Toc30753 </w:instrText>
        </w:r>
        <w:r>
          <w:fldChar w:fldCharType="separate"/>
        </w:r>
        <w:r w:rsidR="00E465EC">
          <w:t>60</w:t>
        </w:r>
        <w:r>
          <w:fldChar w:fldCharType="end"/>
        </w:r>
      </w:hyperlink>
    </w:p>
    <w:p w:rsidR="002462AF" w:rsidRDefault="00B61E67">
      <w:pPr>
        <w:pStyle w:val="20"/>
        <w:tabs>
          <w:tab w:val="right" w:leader="dot" w:pos="8306"/>
        </w:tabs>
      </w:pPr>
      <w:hyperlink w:anchor="_Toc11374" w:history="1">
        <w:r w:rsidR="00E465EC">
          <w:t xml:space="preserve">79. </w:t>
        </w:r>
        <w:r w:rsidR="00E465EC">
          <w:rPr>
            <w:rFonts w:hint="eastAsia"/>
          </w:rPr>
          <w:t>字符串反转，如将</w:t>
        </w:r>
        <w:r w:rsidR="00E465EC">
          <w:rPr>
            <w:rFonts w:hint="eastAsia"/>
          </w:rPr>
          <w:t xml:space="preserve"> '12345678' </w:t>
        </w:r>
        <w:r w:rsidR="00E465EC">
          <w:rPr>
            <w:rFonts w:hint="eastAsia"/>
          </w:rPr>
          <w:t>变成</w:t>
        </w:r>
        <w:r w:rsidR="00E465EC">
          <w:rPr>
            <w:rFonts w:hint="eastAsia"/>
          </w:rPr>
          <w:t xml:space="preserve"> '87654321'</w:t>
        </w:r>
        <w:r w:rsidR="00E465EC">
          <w:tab/>
        </w:r>
        <w:r>
          <w:fldChar w:fldCharType="begin"/>
        </w:r>
        <w:r>
          <w:instrText xml:space="preserve"> PAGEREF _Toc11374 </w:instrText>
        </w:r>
        <w:r>
          <w:fldChar w:fldCharType="separate"/>
        </w:r>
        <w:r w:rsidR="00E465EC">
          <w:t>60</w:t>
        </w:r>
        <w:r>
          <w:fldChar w:fldCharType="end"/>
        </w:r>
      </w:hyperlink>
    </w:p>
    <w:p w:rsidR="002462AF" w:rsidRDefault="00B61E67">
      <w:pPr>
        <w:pStyle w:val="20"/>
        <w:tabs>
          <w:tab w:val="right" w:leader="dot" w:pos="8306"/>
        </w:tabs>
      </w:pPr>
      <w:hyperlink w:anchor="_Toc3576" w:history="1">
        <w:r w:rsidR="00E465EC">
          <w:t xml:space="preserve">80. </w:t>
        </w:r>
        <w:r w:rsidR="00E465EC">
          <w:rPr>
            <w:rFonts w:hint="eastAsia"/>
          </w:rPr>
          <w:t>将数字</w:t>
        </w:r>
        <w:r w:rsidR="00E465EC">
          <w:rPr>
            <w:rFonts w:hint="eastAsia"/>
          </w:rPr>
          <w:t xml:space="preserve"> 12345678 </w:t>
        </w:r>
        <w:r w:rsidR="00E465EC">
          <w:rPr>
            <w:rFonts w:hint="eastAsia"/>
          </w:rPr>
          <w:t>转化成</w:t>
        </w:r>
        <w:r w:rsidR="00E465EC">
          <w:rPr>
            <w:rFonts w:hint="eastAsia"/>
          </w:rPr>
          <w:t xml:space="preserve"> RMB</w:t>
        </w:r>
        <w:r w:rsidR="00E465EC">
          <w:rPr>
            <w:rFonts w:hint="eastAsia"/>
          </w:rPr>
          <w:t>形式</w:t>
        </w:r>
        <w:r w:rsidR="00E465EC">
          <w:rPr>
            <w:rFonts w:hint="eastAsia"/>
          </w:rPr>
          <w:t xml:space="preserve"> </w:t>
        </w:r>
        <w:r w:rsidR="00E465EC">
          <w:rPr>
            <w:rFonts w:hint="eastAsia"/>
          </w:rPr>
          <w:t>如：</w:t>
        </w:r>
        <w:r w:rsidR="00E465EC">
          <w:rPr>
            <w:rFonts w:hint="eastAsia"/>
          </w:rPr>
          <w:t xml:space="preserve"> 12,345,678 </w:t>
        </w:r>
        <w:r w:rsidR="00E465EC">
          <w:tab/>
        </w:r>
        <w:r>
          <w:fldChar w:fldCharType="begin"/>
        </w:r>
        <w:r>
          <w:instrText xml:space="preserve"> PAGEREF _Toc35</w:instrText>
        </w:r>
        <w:r>
          <w:instrText xml:space="preserve">76 </w:instrText>
        </w:r>
        <w:r>
          <w:fldChar w:fldCharType="separate"/>
        </w:r>
        <w:r w:rsidR="00E465EC">
          <w:t>60</w:t>
        </w:r>
        <w:r>
          <w:fldChar w:fldCharType="end"/>
        </w:r>
      </w:hyperlink>
    </w:p>
    <w:p w:rsidR="002462AF" w:rsidRDefault="00B61E67">
      <w:pPr>
        <w:pStyle w:val="20"/>
        <w:tabs>
          <w:tab w:val="right" w:leader="dot" w:pos="8306"/>
        </w:tabs>
      </w:pPr>
      <w:hyperlink w:anchor="_Toc19833" w:history="1">
        <w:r w:rsidR="00E465EC">
          <w:t xml:space="preserve">81. </w:t>
        </w:r>
        <w:r w:rsidR="00E465EC">
          <w:rPr>
            <w:rFonts w:hint="eastAsia"/>
          </w:rPr>
          <w:t>生成</w:t>
        </w:r>
        <w:r w:rsidR="00E465EC">
          <w:rPr>
            <w:rFonts w:hint="eastAsia"/>
          </w:rPr>
          <w:t>5</w:t>
        </w:r>
        <w:r w:rsidR="00E465EC">
          <w:rPr>
            <w:rFonts w:hint="eastAsia"/>
          </w:rPr>
          <w:t>个不同的随机数；</w:t>
        </w:r>
        <w:r w:rsidR="00E465EC">
          <w:tab/>
        </w:r>
        <w:r>
          <w:fldChar w:fldCharType="begin"/>
        </w:r>
        <w:r>
          <w:instrText xml:space="preserve"> PAGEREF _Toc19833 </w:instrText>
        </w:r>
        <w:r>
          <w:fldChar w:fldCharType="separate"/>
        </w:r>
        <w:r w:rsidR="00E465EC">
          <w:t>61</w:t>
        </w:r>
        <w:r>
          <w:fldChar w:fldCharType="end"/>
        </w:r>
      </w:hyperlink>
    </w:p>
    <w:p w:rsidR="002462AF" w:rsidRDefault="00B61E67">
      <w:pPr>
        <w:pStyle w:val="20"/>
        <w:tabs>
          <w:tab w:val="right" w:leader="dot" w:pos="8306"/>
        </w:tabs>
      </w:pPr>
      <w:hyperlink w:anchor="_Toc1103" w:history="1">
        <w:r w:rsidR="00E465EC">
          <w:t xml:space="preserve">82. </w:t>
        </w:r>
        <w:r w:rsidR="00E465EC">
          <w:rPr>
            <w:rFonts w:hint="eastAsia"/>
          </w:rPr>
          <w:t>去掉数组中重复的数字</w:t>
        </w:r>
        <w:r w:rsidR="00E465EC">
          <w:rPr>
            <w:rFonts w:hint="eastAsia"/>
          </w:rPr>
          <w:t xml:space="preserve"> </w:t>
        </w:r>
        <w:r w:rsidR="00E465EC">
          <w:rPr>
            <w:rFonts w:hint="eastAsia"/>
          </w:rPr>
          <w:t>方法一；</w:t>
        </w:r>
        <w:r w:rsidR="00E465EC">
          <w:tab/>
        </w:r>
        <w:r>
          <w:fldChar w:fldCharType="begin"/>
        </w:r>
        <w:r>
          <w:instrText xml:space="preserve"> PAGEREF _Toc1103 </w:instrText>
        </w:r>
        <w:r>
          <w:fldChar w:fldCharType="separate"/>
        </w:r>
        <w:r w:rsidR="00E465EC">
          <w:t>62</w:t>
        </w:r>
        <w:r>
          <w:fldChar w:fldCharType="end"/>
        </w:r>
      </w:hyperlink>
    </w:p>
    <w:p w:rsidR="002462AF" w:rsidRDefault="00B61E67">
      <w:pPr>
        <w:pStyle w:val="20"/>
        <w:tabs>
          <w:tab w:val="right" w:leader="dot" w:pos="8306"/>
        </w:tabs>
      </w:pPr>
      <w:hyperlink w:anchor="_Toc23214" w:history="1">
        <w:r w:rsidR="00E465EC">
          <w:t xml:space="preserve">83. </w:t>
        </w:r>
        <w:r w:rsidR="00E465EC">
          <w:rPr>
            <w:rFonts w:hint="eastAsia"/>
          </w:rPr>
          <w:t>阶乘函数；</w:t>
        </w:r>
        <w:r w:rsidR="00E465EC">
          <w:tab/>
        </w:r>
        <w:r>
          <w:fldChar w:fldCharType="begin"/>
        </w:r>
        <w:r>
          <w:instrText xml:space="preserve"> PAGEREF _Toc23214 </w:instrText>
        </w:r>
        <w:r>
          <w:fldChar w:fldCharType="separate"/>
        </w:r>
        <w:r w:rsidR="00E465EC">
          <w:t>63</w:t>
        </w:r>
        <w:r>
          <w:fldChar w:fldCharType="end"/>
        </w:r>
      </w:hyperlink>
    </w:p>
    <w:p w:rsidR="002462AF" w:rsidRDefault="00B61E67">
      <w:pPr>
        <w:pStyle w:val="20"/>
        <w:tabs>
          <w:tab w:val="right" w:leader="dot" w:pos="8306"/>
        </w:tabs>
      </w:pPr>
      <w:hyperlink w:anchor="_Toc5659" w:history="1">
        <w:r w:rsidR="00E465EC">
          <w:t xml:space="preserve">84. </w:t>
        </w:r>
        <w:r w:rsidR="00E465EC">
          <w:rPr>
            <w:rFonts w:hint="eastAsia"/>
          </w:rPr>
          <w:t xml:space="preserve">window.location.search() </w:t>
        </w:r>
        <w:r w:rsidR="00E465EC">
          <w:rPr>
            <w:rFonts w:hint="eastAsia"/>
          </w:rPr>
          <w:t>返回的是什么？</w:t>
        </w:r>
        <w:r w:rsidR="00E465EC">
          <w:tab/>
        </w:r>
        <w:r>
          <w:fldChar w:fldCharType="begin"/>
        </w:r>
        <w:r>
          <w:instrText xml:space="preserve"> PAGEREF _Toc5659 </w:instrText>
        </w:r>
        <w:r>
          <w:fldChar w:fldCharType="separate"/>
        </w:r>
        <w:r w:rsidR="00E465EC">
          <w:t>64</w:t>
        </w:r>
        <w:r>
          <w:fldChar w:fldCharType="end"/>
        </w:r>
      </w:hyperlink>
    </w:p>
    <w:p w:rsidR="002462AF" w:rsidRDefault="00B61E67">
      <w:pPr>
        <w:pStyle w:val="20"/>
        <w:tabs>
          <w:tab w:val="right" w:leader="dot" w:pos="8306"/>
        </w:tabs>
      </w:pPr>
      <w:hyperlink w:anchor="_Toc23207" w:history="1">
        <w:r w:rsidR="00E465EC">
          <w:t>85. window.location.hash </w:t>
        </w:r>
        <w:r w:rsidR="00E465EC">
          <w:t>返回的是什么？</w:t>
        </w:r>
        <w:r w:rsidR="00E465EC">
          <w:tab/>
        </w:r>
        <w:r>
          <w:fldChar w:fldCharType="begin"/>
        </w:r>
        <w:r>
          <w:instrText xml:space="preserve"> PAGEREF _Toc23207 </w:instrText>
        </w:r>
        <w:r>
          <w:fldChar w:fldCharType="separate"/>
        </w:r>
        <w:r w:rsidR="00E465EC">
          <w:t>64</w:t>
        </w:r>
        <w:r>
          <w:fldChar w:fldCharType="end"/>
        </w:r>
      </w:hyperlink>
    </w:p>
    <w:p w:rsidR="002462AF" w:rsidRDefault="00B61E67">
      <w:pPr>
        <w:pStyle w:val="20"/>
        <w:tabs>
          <w:tab w:val="right" w:leader="dot" w:pos="8306"/>
        </w:tabs>
      </w:pPr>
      <w:hyperlink w:anchor="_Toc20796" w:history="1">
        <w:r w:rsidR="00E465EC">
          <w:t xml:space="preserve">86. </w:t>
        </w:r>
        <w:r w:rsidR="00E465EC">
          <w:rPr>
            <w:rFonts w:hint="eastAsia"/>
          </w:rPr>
          <w:t xml:space="preserve">window.location.reload() </w:t>
        </w:r>
        <w:r w:rsidR="00E465EC">
          <w:rPr>
            <w:rFonts w:hint="eastAsia"/>
          </w:rPr>
          <w:t>作用？</w:t>
        </w:r>
        <w:r w:rsidR="00E465EC">
          <w:tab/>
        </w:r>
        <w:r>
          <w:fldChar w:fldCharType="begin"/>
        </w:r>
        <w:r>
          <w:instrText xml:space="preserve"> PAGEREF _Toc20796 </w:instrText>
        </w:r>
        <w:r>
          <w:fldChar w:fldCharType="separate"/>
        </w:r>
        <w:r w:rsidR="00E465EC">
          <w:t>64</w:t>
        </w:r>
        <w:r>
          <w:fldChar w:fldCharType="end"/>
        </w:r>
      </w:hyperlink>
    </w:p>
    <w:p w:rsidR="002462AF" w:rsidRDefault="00B61E67">
      <w:pPr>
        <w:pStyle w:val="20"/>
        <w:tabs>
          <w:tab w:val="right" w:leader="dot" w:pos="8306"/>
        </w:tabs>
      </w:pPr>
      <w:hyperlink w:anchor="_Toc26306" w:history="1">
        <w:r w:rsidR="00E465EC">
          <w:t xml:space="preserve">87. </w:t>
        </w:r>
        <w:r w:rsidR="00E465EC">
          <w:rPr>
            <w:rFonts w:hint="eastAsia"/>
          </w:rPr>
          <w:t>、</w:t>
        </w:r>
        <w:r w:rsidR="00E465EC">
          <w:rPr>
            <w:rFonts w:hint="eastAsia"/>
          </w:rPr>
          <w:t xml:space="preserve">javascript </w:t>
        </w:r>
        <w:r w:rsidR="00E465EC">
          <w:rPr>
            <w:rFonts w:hint="eastAsia"/>
          </w:rPr>
          <w:t>中的垃圾回收机制？</w:t>
        </w:r>
        <w:r w:rsidR="00E465EC">
          <w:tab/>
        </w:r>
        <w:r>
          <w:fldChar w:fldCharType="begin"/>
        </w:r>
        <w:r>
          <w:instrText xml:space="preserve"> PAGEREF _Toc26306 </w:instrText>
        </w:r>
        <w:r>
          <w:fldChar w:fldCharType="separate"/>
        </w:r>
        <w:r w:rsidR="00E465EC">
          <w:t>64</w:t>
        </w:r>
        <w:r>
          <w:fldChar w:fldCharType="end"/>
        </w:r>
      </w:hyperlink>
    </w:p>
    <w:p w:rsidR="002462AF" w:rsidRDefault="00B61E67">
      <w:pPr>
        <w:pStyle w:val="20"/>
        <w:tabs>
          <w:tab w:val="right" w:leader="dot" w:pos="8306"/>
        </w:tabs>
      </w:pPr>
      <w:hyperlink w:anchor="_Toc10382" w:history="1">
        <w:r w:rsidR="00E465EC">
          <w:t xml:space="preserve">88. </w:t>
        </w:r>
        <w:r w:rsidR="00E465EC">
          <w:rPr>
            <w:rFonts w:hint="eastAsia"/>
          </w:rPr>
          <w:t>看题做答：</w:t>
        </w:r>
        <w:r w:rsidR="00E465EC">
          <w:tab/>
        </w:r>
        <w:r>
          <w:fldChar w:fldCharType="begin"/>
        </w:r>
        <w:r>
          <w:instrText xml:space="preserve"> PAGEREF _Toc10382 </w:instrText>
        </w:r>
        <w:r>
          <w:fldChar w:fldCharType="separate"/>
        </w:r>
        <w:r w:rsidR="00E465EC">
          <w:t>65</w:t>
        </w:r>
        <w:r>
          <w:fldChar w:fldCharType="end"/>
        </w:r>
      </w:hyperlink>
    </w:p>
    <w:p w:rsidR="002462AF" w:rsidRDefault="00B61E67">
      <w:pPr>
        <w:pStyle w:val="20"/>
        <w:tabs>
          <w:tab w:val="right" w:leader="dot" w:pos="8306"/>
        </w:tabs>
      </w:pPr>
      <w:hyperlink w:anchor="_Toc20864" w:history="1">
        <w:r w:rsidR="00E465EC">
          <w:t xml:space="preserve">89. </w:t>
        </w:r>
        <w:r w:rsidR="00E465EC">
          <w:rPr>
            <w:rFonts w:hint="eastAsia"/>
          </w:rPr>
          <w:t>下面输出多少？</w:t>
        </w:r>
        <w:r w:rsidR="00E465EC">
          <w:tab/>
        </w:r>
        <w:r>
          <w:fldChar w:fldCharType="begin"/>
        </w:r>
        <w:r>
          <w:instrText xml:space="preserve"> PAGEREF _Toc20864 </w:instrText>
        </w:r>
        <w:r>
          <w:fldChar w:fldCharType="separate"/>
        </w:r>
        <w:r w:rsidR="00E465EC">
          <w:t>66</w:t>
        </w:r>
        <w:r>
          <w:fldChar w:fldCharType="end"/>
        </w:r>
      </w:hyperlink>
    </w:p>
    <w:p w:rsidR="002462AF" w:rsidRDefault="00B61E67">
      <w:pPr>
        <w:pStyle w:val="20"/>
        <w:tabs>
          <w:tab w:val="right" w:leader="dot" w:pos="8306"/>
        </w:tabs>
      </w:pPr>
      <w:hyperlink w:anchor="_Toc27485" w:history="1">
        <w:r w:rsidR="00E465EC">
          <w:t xml:space="preserve">90. </w:t>
        </w:r>
        <w:r w:rsidR="00E465EC">
          <w:rPr>
            <w:rFonts w:hint="eastAsia"/>
          </w:rPr>
          <w:t>再来一个</w:t>
        </w:r>
        <w:r w:rsidR="00E465EC">
          <w:tab/>
        </w:r>
        <w:r>
          <w:fldChar w:fldCharType="begin"/>
        </w:r>
        <w:r>
          <w:instrText xml:space="preserve"> PAGEREF _Toc27485 </w:instrText>
        </w:r>
        <w:r>
          <w:fldChar w:fldCharType="separate"/>
        </w:r>
        <w:r w:rsidR="00E465EC">
          <w:t>66</w:t>
        </w:r>
        <w:r>
          <w:fldChar w:fldCharType="end"/>
        </w:r>
      </w:hyperlink>
    </w:p>
    <w:p w:rsidR="002462AF" w:rsidRDefault="00B61E67">
      <w:pPr>
        <w:pStyle w:val="20"/>
        <w:tabs>
          <w:tab w:val="right" w:leader="dot" w:pos="8306"/>
        </w:tabs>
      </w:pPr>
      <w:hyperlink w:anchor="_Toc156" w:history="1">
        <w:r w:rsidR="00E465EC">
          <w:t xml:space="preserve">91. </w:t>
        </w:r>
        <w:r w:rsidR="00E465EC">
          <w:rPr>
            <w:rFonts w:hint="eastAsia"/>
          </w:rPr>
          <w:t>a</w:t>
        </w:r>
        <w:r w:rsidR="00E465EC">
          <w:rPr>
            <w:rFonts w:hint="eastAsia"/>
          </w:rPr>
          <w:t>输出多少？</w:t>
        </w:r>
        <w:r w:rsidR="00E465EC">
          <w:tab/>
        </w:r>
        <w:r>
          <w:fldChar w:fldCharType="begin"/>
        </w:r>
        <w:r>
          <w:instrText xml:space="preserve"> PAGEREF _Toc156 </w:instrText>
        </w:r>
        <w:r>
          <w:fldChar w:fldCharType="separate"/>
        </w:r>
        <w:r w:rsidR="00E465EC">
          <w:t>67</w:t>
        </w:r>
        <w:r>
          <w:fldChar w:fldCharType="end"/>
        </w:r>
      </w:hyperlink>
    </w:p>
    <w:p w:rsidR="002462AF" w:rsidRDefault="00B61E67">
      <w:pPr>
        <w:pStyle w:val="20"/>
        <w:tabs>
          <w:tab w:val="right" w:leader="dot" w:pos="8306"/>
        </w:tabs>
      </w:pPr>
      <w:hyperlink w:anchor="_Toc30093" w:history="1">
        <w:r w:rsidR="00E465EC">
          <w:t xml:space="preserve">92. </w:t>
        </w:r>
        <w:r w:rsidR="00E465EC">
          <w:rPr>
            <w:rFonts w:hint="eastAsia"/>
          </w:rPr>
          <w:t>看程序，写结果</w:t>
        </w:r>
        <w:r w:rsidR="00E465EC">
          <w:tab/>
        </w:r>
        <w:r>
          <w:fldChar w:fldCharType="begin"/>
        </w:r>
        <w:r>
          <w:instrText xml:space="preserve"> PAGEREF _Toc30093 </w:instrText>
        </w:r>
        <w:r>
          <w:fldChar w:fldCharType="separate"/>
        </w:r>
        <w:r w:rsidR="00E465EC">
          <w:t>68</w:t>
        </w:r>
        <w:r>
          <w:fldChar w:fldCharType="end"/>
        </w:r>
      </w:hyperlink>
    </w:p>
    <w:p w:rsidR="002462AF" w:rsidRDefault="00B61E67">
      <w:pPr>
        <w:pStyle w:val="20"/>
        <w:tabs>
          <w:tab w:val="right" w:leader="dot" w:pos="8306"/>
        </w:tabs>
      </w:pPr>
      <w:hyperlink w:anchor="_Toc8475" w:history="1">
        <w:r w:rsidR="00E465EC">
          <w:t xml:space="preserve">93. </w:t>
        </w:r>
        <w:r w:rsidR="00E465EC">
          <w:rPr>
            <w:rFonts w:hint="eastAsia"/>
          </w:rPr>
          <w:t>JS</w:t>
        </w:r>
        <w:r w:rsidR="00E465EC">
          <w:rPr>
            <w:rFonts w:hint="eastAsia"/>
          </w:rPr>
          <w:t>的继承性</w:t>
        </w:r>
        <w:r w:rsidR="00E465EC">
          <w:tab/>
        </w:r>
        <w:r>
          <w:fldChar w:fldCharType="begin"/>
        </w:r>
        <w:r>
          <w:instrText xml:space="preserve"> PAGEREF _Toc8475 </w:instrText>
        </w:r>
        <w:r>
          <w:fldChar w:fldCharType="separate"/>
        </w:r>
        <w:r w:rsidR="00E465EC">
          <w:t>69</w:t>
        </w:r>
        <w:r>
          <w:fldChar w:fldCharType="end"/>
        </w:r>
      </w:hyperlink>
    </w:p>
    <w:p w:rsidR="002462AF" w:rsidRDefault="00B61E67">
      <w:pPr>
        <w:pStyle w:val="20"/>
        <w:tabs>
          <w:tab w:val="right" w:leader="dot" w:pos="8306"/>
        </w:tabs>
      </w:pPr>
      <w:hyperlink w:anchor="_Toc17917" w:history="1">
        <w:r w:rsidR="00E465EC">
          <w:t xml:space="preserve">94. </w:t>
        </w:r>
        <w:r w:rsidR="00E465EC">
          <w:rPr>
            <w:rFonts w:hint="eastAsia"/>
          </w:rPr>
          <w:t>精度问题</w:t>
        </w:r>
        <w:r w:rsidR="00E465EC">
          <w:rPr>
            <w:rFonts w:hint="eastAsia"/>
          </w:rPr>
          <w:t xml:space="preserve">: JS </w:t>
        </w:r>
        <w:r w:rsidR="00E465EC">
          <w:rPr>
            <w:rFonts w:hint="eastAsia"/>
          </w:rPr>
          <w:t>精度不能精确到</w:t>
        </w:r>
        <w:r w:rsidR="00E465EC">
          <w:rPr>
            <w:rFonts w:hint="eastAsia"/>
          </w:rPr>
          <w:t xml:space="preserve"> 0.1 </w:t>
        </w:r>
        <w:r w:rsidR="00E465EC">
          <w:rPr>
            <w:rFonts w:hint="eastAsia"/>
          </w:rPr>
          <w:t>所以</w:t>
        </w:r>
        <w:r w:rsidR="00E465EC">
          <w:rPr>
            <w:rFonts w:hint="eastAsia"/>
          </w:rPr>
          <w:t xml:space="preserve">  </w:t>
        </w:r>
        <w:r w:rsidR="00E465EC">
          <w:rPr>
            <w:rFonts w:hint="eastAsia"/>
          </w:rPr>
          <w:t>。。。。同时存在于值和差值中</w:t>
        </w:r>
        <w:r w:rsidR="00E465EC">
          <w:tab/>
        </w:r>
        <w:r>
          <w:fldChar w:fldCharType="begin"/>
        </w:r>
        <w:r>
          <w:instrText xml:space="preserve"> PAGEREF _Toc17917 </w:instrText>
        </w:r>
        <w:r>
          <w:fldChar w:fldCharType="separate"/>
        </w:r>
        <w:r w:rsidR="00E465EC">
          <w:t>69</w:t>
        </w:r>
        <w:r>
          <w:fldChar w:fldCharType="end"/>
        </w:r>
      </w:hyperlink>
    </w:p>
    <w:p w:rsidR="002462AF" w:rsidRDefault="00B61E67">
      <w:pPr>
        <w:pStyle w:val="20"/>
        <w:tabs>
          <w:tab w:val="right" w:leader="dot" w:pos="8306"/>
        </w:tabs>
      </w:pPr>
      <w:hyperlink w:anchor="_Toc19625" w:history="1">
        <w:r w:rsidR="00E465EC">
          <w:t xml:space="preserve">95. </w:t>
        </w:r>
        <w:r w:rsidR="00E465EC">
          <w:rPr>
            <w:rFonts w:hint="eastAsia"/>
          </w:rPr>
          <w:t>加减运算</w:t>
        </w:r>
        <w:r w:rsidR="00E465EC">
          <w:tab/>
        </w:r>
        <w:r>
          <w:fldChar w:fldCharType="begin"/>
        </w:r>
        <w:r>
          <w:instrText xml:space="preserve"> PAGEREF _Toc19625 </w:instrText>
        </w:r>
        <w:r>
          <w:fldChar w:fldCharType="separate"/>
        </w:r>
        <w:r w:rsidR="00E465EC">
          <w:t>69</w:t>
        </w:r>
        <w:r>
          <w:fldChar w:fldCharType="end"/>
        </w:r>
      </w:hyperlink>
    </w:p>
    <w:p w:rsidR="002462AF" w:rsidRDefault="00B61E67">
      <w:pPr>
        <w:pStyle w:val="20"/>
        <w:tabs>
          <w:tab w:val="right" w:leader="dot" w:pos="8306"/>
        </w:tabs>
      </w:pPr>
      <w:hyperlink w:anchor="_Toc21728" w:history="1">
        <w:r w:rsidR="00E465EC">
          <w:t xml:space="preserve">96. </w:t>
        </w:r>
        <w:r w:rsidR="00E465EC">
          <w:rPr>
            <w:rFonts w:hint="eastAsia"/>
          </w:rPr>
          <w:t>什么是同源策略？</w:t>
        </w:r>
        <w:r w:rsidR="00E465EC">
          <w:tab/>
        </w:r>
        <w:r>
          <w:fldChar w:fldCharType="begin"/>
        </w:r>
        <w:r>
          <w:instrText xml:space="preserve"> PAGEREF _Toc21728 </w:instrText>
        </w:r>
        <w:r>
          <w:fldChar w:fldCharType="separate"/>
        </w:r>
        <w:r w:rsidR="00E465EC">
          <w:t>70</w:t>
        </w:r>
        <w:r>
          <w:fldChar w:fldCharType="end"/>
        </w:r>
      </w:hyperlink>
    </w:p>
    <w:p w:rsidR="002462AF" w:rsidRDefault="00B61E67">
      <w:pPr>
        <w:pStyle w:val="20"/>
        <w:tabs>
          <w:tab w:val="right" w:leader="dot" w:pos="8306"/>
        </w:tabs>
      </w:pPr>
      <w:hyperlink w:anchor="_Toc13046" w:history="1">
        <w:r w:rsidR="00E465EC">
          <w:t xml:space="preserve">97. </w:t>
        </w:r>
        <w:r w:rsidR="00E465EC">
          <w:rPr>
            <w:rFonts w:hint="eastAsia"/>
          </w:rPr>
          <w:t>为什么不能定义</w:t>
        </w:r>
        <w:r w:rsidR="00E465EC">
          <w:rPr>
            <w:rFonts w:hint="eastAsia"/>
          </w:rPr>
          <w:t>1px</w:t>
        </w:r>
        <w:r w:rsidR="00E465EC">
          <w:rPr>
            <w:rFonts w:hint="eastAsia"/>
          </w:rPr>
          <w:t>左右的</w:t>
        </w:r>
        <w:r w:rsidR="00E465EC">
          <w:rPr>
            <w:rFonts w:hint="eastAsia"/>
          </w:rPr>
          <w:t>div</w:t>
        </w:r>
        <w:r w:rsidR="00E465EC">
          <w:rPr>
            <w:rFonts w:hint="eastAsia"/>
          </w:rPr>
          <w:t>容器？</w:t>
        </w:r>
        <w:r w:rsidR="00E465EC">
          <w:rPr>
            <w:rFonts w:hint="eastAsia"/>
          </w:rPr>
          <w:t>   </w:t>
        </w:r>
        <w:r w:rsidR="00E465EC">
          <w:tab/>
        </w:r>
        <w:r>
          <w:fldChar w:fldCharType="begin"/>
        </w:r>
        <w:r>
          <w:instrText xml:space="preserve"> PAGEREF _Toc13046 </w:instrText>
        </w:r>
        <w:r>
          <w:fldChar w:fldCharType="separate"/>
        </w:r>
        <w:r w:rsidR="00E465EC">
          <w:t>70</w:t>
        </w:r>
        <w:r>
          <w:fldChar w:fldCharType="end"/>
        </w:r>
      </w:hyperlink>
    </w:p>
    <w:p w:rsidR="002462AF" w:rsidRDefault="00B61E67">
      <w:pPr>
        <w:pStyle w:val="20"/>
        <w:tabs>
          <w:tab w:val="right" w:leader="dot" w:pos="8306"/>
        </w:tabs>
      </w:pPr>
      <w:hyperlink w:anchor="_Toc4657" w:history="1">
        <w:r w:rsidR="00E465EC">
          <w:t xml:space="preserve">98. </w:t>
        </w:r>
        <w:r w:rsidR="00E465EC">
          <w:rPr>
            <w:rFonts w:hint="eastAsia"/>
          </w:rPr>
          <w:t>结果是什么？</w:t>
        </w:r>
        <w:r w:rsidR="00E465EC">
          <w:tab/>
        </w:r>
        <w:r>
          <w:fldChar w:fldCharType="begin"/>
        </w:r>
        <w:r>
          <w:instrText xml:space="preserve"> PAGEREF _Toc4657 </w:instrText>
        </w:r>
        <w:r>
          <w:fldChar w:fldCharType="separate"/>
        </w:r>
        <w:r w:rsidR="00E465EC">
          <w:t>70</w:t>
        </w:r>
        <w:r>
          <w:fldChar w:fldCharType="end"/>
        </w:r>
      </w:hyperlink>
    </w:p>
    <w:p w:rsidR="002462AF" w:rsidRDefault="00B61E67">
      <w:pPr>
        <w:pStyle w:val="20"/>
        <w:tabs>
          <w:tab w:val="right" w:leader="dot" w:pos="8306"/>
        </w:tabs>
      </w:pPr>
      <w:hyperlink w:anchor="_Toc12024" w:history="1">
        <w:r w:rsidR="00E465EC">
          <w:t xml:space="preserve">99. </w:t>
        </w:r>
        <w:r w:rsidR="00E465EC">
          <w:rPr>
            <w:rFonts w:hint="eastAsia"/>
          </w:rPr>
          <w:t>输出结果</w:t>
        </w:r>
        <w:r w:rsidR="00E465EC">
          <w:tab/>
        </w:r>
        <w:r>
          <w:fldChar w:fldCharType="begin"/>
        </w:r>
        <w:r>
          <w:instrText xml:space="preserve"> PAGEREF _Toc12024 </w:instrText>
        </w:r>
        <w:r>
          <w:fldChar w:fldCharType="separate"/>
        </w:r>
        <w:r w:rsidR="00E465EC">
          <w:t>71</w:t>
        </w:r>
        <w:r>
          <w:fldChar w:fldCharType="end"/>
        </w:r>
      </w:hyperlink>
    </w:p>
    <w:p w:rsidR="002462AF" w:rsidRDefault="00B61E67">
      <w:pPr>
        <w:pStyle w:val="20"/>
        <w:tabs>
          <w:tab w:val="right" w:leader="dot" w:pos="8306"/>
        </w:tabs>
      </w:pPr>
      <w:hyperlink w:anchor="_Toc29800" w:history="1">
        <w:r w:rsidR="00E465EC">
          <w:t xml:space="preserve">100. </w:t>
        </w:r>
        <w:r w:rsidR="00E465EC">
          <w:rPr>
            <w:rFonts w:hint="eastAsia"/>
          </w:rPr>
          <w:t>计算字符串字节数：</w:t>
        </w:r>
        <w:r w:rsidR="00E465EC">
          <w:tab/>
        </w:r>
        <w:r>
          <w:fldChar w:fldCharType="begin"/>
        </w:r>
        <w:r>
          <w:instrText xml:space="preserve"> PAGEREF _Toc29800 </w:instrText>
        </w:r>
        <w:r>
          <w:fldChar w:fldCharType="separate"/>
        </w:r>
        <w:r w:rsidR="00E465EC">
          <w:t>71</w:t>
        </w:r>
        <w:r>
          <w:fldChar w:fldCharType="end"/>
        </w:r>
      </w:hyperlink>
    </w:p>
    <w:p w:rsidR="002462AF" w:rsidRDefault="00B61E67">
      <w:pPr>
        <w:pStyle w:val="20"/>
        <w:tabs>
          <w:tab w:val="right" w:leader="dot" w:pos="8306"/>
        </w:tabs>
      </w:pPr>
      <w:hyperlink w:anchor="_Toc12091" w:history="1">
        <w:r w:rsidR="00E465EC">
          <w:t xml:space="preserve">101. </w:t>
        </w:r>
        <w:r w:rsidR="00E465EC">
          <w:rPr>
            <w:rFonts w:hint="eastAsia"/>
          </w:rPr>
          <w:t>结果是：</w:t>
        </w:r>
        <w:r w:rsidR="00E465EC">
          <w:tab/>
        </w:r>
        <w:r>
          <w:fldChar w:fldCharType="begin"/>
        </w:r>
        <w:r>
          <w:instrText xml:space="preserve"> PAGEREF _Toc12091 </w:instrText>
        </w:r>
        <w:r>
          <w:fldChar w:fldCharType="separate"/>
        </w:r>
        <w:r w:rsidR="00E465EC">
          <w:t>72</w:t>
        </w:r>
        <w:r>
          <w:fldChar w:fldCharType="end"/>
        </w:r>
      </w:hyperlink>
    </w:p>
    <w:p w:rsidR="002462AF" w:rsidRDefault="00B61E67">
      <w:pPr>
        <w:pStyle w:val="20"/>
        <w:tabs>
          <w:tab w:val="right" w:leader="dot" w:pos="8306"/>
        </w:tabs>
      </w:pPr>
      <w:hyperlink w:anchor="_Toc527" w:history="1">
        <w:r w:rsidR="00E465EC">
          <w:t xml:space="preserve">102. </w:t>
        </w:r>
        <w:r w:rsidR="00E465EC">
          <w:rPr>
            <w:rFonts w:hint="eastAsia"/>
          </w:rPr>
          <w:t>声明对象，添加属性，输出属性</w:t>
        </w:r>
        <w:r w:rsidR="00E465EC">
          <w:tab/>
        </w:r>
        <w:r>
          <w:fldChar w:fldCharType="begin"/>
        </w:r>
        <w:r>
          <w:instrText xml:space="preserve"> PAGEREF _Toc527 </w:instrText>
        </w:r>
        <w:r>
          <w:fldChar w:fldCharType="separate"/>
        </w:r>
        <w:r w:rsidR="00E465EC">
          <w:t>72</w:t>
        </w:r>
        <w:r>
          <w:fldChar w:fldCharType="end"/>
        </w:r>
      </w:hyperlink>
    </w:p>
    <w:p w:rsidR="002462AF" w:rsidRDefault="00B61E67">
      <w:pPr>
        <w:pStyle w:val="20"/>
        <w:tabs>
          <w:tab w:val="right" w:leader="dot" w:pos="8306"/>
        </w:tabs>
      </w:pPr>
      <w:hyperlink w:anchor="_Toc20895" w:history="1">
        <w:r w:rsidR="00E465EC">
          <w:t xml:space="preserve">103. </w:t>
        </w:r>
        <w:r w:rsidR="00E465EC">
          <w:rPr>
            <w:rFonts w:hint="eastAsia"/>
          </w:rPr>
          <w:t>匹配输入的字符：第一个必须是字母或下划线开头，长度</w:t>
        </w:r>
        <w:r w:rsidR="00E465EC">
          <w:rPr>
            <w:rFonts w:hint="eastAsia"/>
          </w:rPr>
          <w:t>5-20</w:t>
        </w:r>
        <w:r w:rsidR="00E465EC">
          <w:tab/>
        </w:r>
        <w:r>
          <w:fldChar w:fldCharType="begin"/>
        </w:r>
        <w:r>
          <w:instrText xml:space="preserve"> PAGEREF _Toc20895 </w:instrText>
        </w:r>
        <w:r>
          <w:fldChar w:fldCharType="separate"/>
        </w:r>
        <w:r w:rsidR="00E465EC">
          <w:t>72</w:t>
        </w:r>
        <w:r>
          <w:fldChar w:fldCharType="end"/>
        </w:r>
      </w:hyperlink>
    </w:p>
    <w:p w:rsidR="002462AF" w:rsidRDefault="00B61E67">
      <w:pPr>
        <w:pStyle w:val="20"/>
        <w:tabs>
          <w:tab w:val="right" w:leader="dot" w:pos="8306"/>
        </w:tabs>
      </w:pPr>
      <w:hyperlink w:anchor="_Toc21752" w:history="1">
        <w:r w:rsidR="00E465EC">
          <w:t xml:space="preserve">104. </w:t>
        </w:r>
        <w:r w:rsidR="00E465EC">
          <w:rPr>
            <w:rFonts w:hint="eastAsia"/>
          </w:rPr>
          <w:t>检测变量类型</w:t>
        </w:r>
        <w:r w:rsidR="00E465EC">
          <w:tab/>
        </w:r>
        <w:r>
          <w:fldChar w:fldCharType="begin"/>
        </w:r>
        <w:r>
          <w:instrText xml:space="preserve"> PAGEREF _Toc21752 </w:instrText>
        </w:r>
        <w:r>
          <w:fldChar w:fldCharType="separate"/>
        </w:r>
        <w:r w:rsidR="00E465EC">
          <w:t>73</w:t>
        </w:r>
        <w:r>
          <w:fldChar w:fldCharType="end"/>
        </w:r>
      </w:hyperlink>
    </w:p>
    <w:p w:rsidR="002462AF" w:rsidRDefault="00B61E67">
      <w:pPr>
        <w:pStyle w:val="20"/>
        <w:tabs>
          <w:tab w:val="right" w:leader="dot" w:pos="8306"/>
        </w:tabs>
      </w:pPr>
      <w:hyperlink w:anchor="_Toc22081" w:history="1">
        <w:r w:rsidR="00E465EC">
          <w:t xml:space="preserve">105. </w:t>
        </w:r>
        <w:r w:rsidR="00E465EC">
          <w:rPr>
            <w:rFonts w:hint="eastAsia"/>
          </w:rPr>
          <w:t>如何在</w:t>
        </w:r>
        <w:r w:rsidR="00E465EC">
          <w:rPr>
            <w:rFonts w:hint="eastAsia"/>
          </w:rPr>
          <w:t>HTML</w:t>
        </w:r>
        <w:r w:rsidR="00E465EC">
          <w:rPr>
            <w:rFonts w:hint="eastAsia"/>
          </w:rPr>
          <w:t>中添加事件，几种方法？</w:t>
        </w:r>
        <w:r w:rsidR="00E465EC">
          <w:tab/>
        </w:r>
        <w:r>
          <w:fldChar w:fldCharType="begin"/>
        </w:r>
        <w:r>
          <w:instrText xml:space="preserve"> PAGEREF _Toc22081 </w:instrText>
        </w:r>
        <w:r>
          <w:fldChar w:fldCharType="separate"/>
        </w:r>
        <w:r w:rsidR="00E465EC">
          <w:t>73</w:t>
        </w:r>
        <w:r>
          <w:fldChar w:fldCharType="end"/>
        </w:r>
      </w:hyperlink>
    </w:p>
    <w:p w:rsidR="002462AF" w:rsidRDefault="00B61E67">
      <w:pPr>
        <w:pStyle w:val="20"/>
        <w:tabs>
          <w:tab w:val="right" w:leader="dot" w:pos="8306"/>
        </w:tabs>
      </w:pPr>
      <w:hyperlink w:anchor="_Toc19483" w:history="1">
        <w:r w:rsidR="00E465EC">
          <w:t xml:space="preserve">106. </w:t>
        </w:r>
        <w:r w:rsidR="00E465EC">
          <w:rPr>
            <w:rFonts w:hint="eastAsia"/>
          </w:rPr>
          <w:t>BOM</w:t>
        </w:r>
        <w:r w:rsidR="00E465EC">
          <w:rPr>
            <w:rFonts w:hint="eastAsia"/>
          </w:rPr>
          <w:t>对象有哪些，列举</w:t>
        </w:r>
        <w:r w:rsidR="00E465EC">
          <w:rPr>
            <w:rFonts w:hint="eastAsia"/>
          </w:rPr>
          <w:t>window</w:t>
        </w:r>
        <w:r w:rsidR="00E465EC">
          <w:rPr>
            <w:rFonts w:hint="eastAsia"/>
          </w:rPr>
          <w:t>对象？</w:t>
        </w:r>
        <w:r w:rsidR="00E465EC">
          <w:tab/>
        </w:r>
        <w:r>
          <w:fldChar w:fldCharType="begin"/>
        </w:r>
        <w:r>
          <w:instrText xml:space="preserve"> PAGEREF _Toc19483 </w:instrText>
        </w:r>
        <w:r>
          <w:fldChar w:fldCharType="separate"/>
        </w:r>
        <w:r w:rsidR="00E465EC">
          <w:t>73</w:t>
        </w:r>
        <w:r>
          <w:fldChar w:fldCharType="end"/>
        </w:r>
      </w:hyperlink>
    </w:p>
    <w:p w:rsidR="002462AF" w:rsidRDefault="00B61E67">
      <w:pPr>
        <w:pStyle w:val="20"/>
        <w:tabs>
          <w:tab w:val="right" w:leader="dot" w:pos="8306"/>
        </w:tabs>
      </w:pPr>
      <w:hyperlink w:anchor="_Toc27227" w:history="1">
        <w:r w:rsidR="00E465EC">
          <w:t xml:space="preserve">107. </w:t>
        </w:r>
        <w:r w:rsidR="00E465EC">
          <w:rPr>
            <w:rFonts w:hint="eastAsia"/>
          </w:rPr>
          <w:t>请问代码实现</w:t>
        </w:r>
        <w:r w:rsidR="00E465EC">
          <w:rPr>
            <w:rFonts w:hint="eastAsia"/>
          </w:rPr>
          <w:t xml:space="preserve"> outerHTML</w:t>
        </w:r>
        <w:r w:rsidR="00E465EC">
          <w:tab/>
        </w:r>
        <w:r>
          <w:fldChar w:fldCharType="begin"/>
        </w:r>
        <w:r>
          <w:instrText xml:space="preserve"> PAGEREF _Toc27227 </w:instrText>
        </w:r>
        <w:r>
          <w:fldChar w:fldCharType="separate"/>
        </w:r>
        <w:r w:rsidR="00E465EC">
          <w:t>74</w:t>
        </w:r>
        <w:r>
          <w:fldChar w:fldCharType="end"/>
        </w:r>
      </w:hyperlink>
    </w:p>
    <w:p w:rsidR="002462AF" w:rsidRDefault="00B61E67">
      <w:pPr>
        <w:pStyle w:val="20"/>
        <w:tabs>
          <w:tab w:val="right" w:leader="dot" w:pos="8306"/>
        </w:tabs>
      </w:pPr>
      <w:hyperlink w:anchor="_Toc2406" w:history="1">
        <w:r w:rsidR="00E465EC">
          <w:t xml:space="preserve">108. </w:t>
        </w:r>
        <w:r w:rsidR="00E465EC">
          <w:rPr>
            <w:rFonts w:hint="eastAsia"/>
          </w:rPr>
          <w:t>JS</w:t>
        </w:r>
        <w:r w:rsidR="00E465EC">
          <w:rPr>
            <w:rFonts w:hint="eastAsia"/>
          </w:rPr>
          <w:t>中的简单继承</w:t>
        </w:r>
        <w:r w:rsidR="00E465EC">
          <w:rPr>
            <w:rFonts w:hint="eastAsia"/>
          </w:rPr>
          <w:t xml:space="preserve"> call</w:t>
        </w:r>
        <w:r w:rsidR="00E465EC">
          <w:rPr>
            <w:rFonts w:hint="eastAsia"/>
          </w:rPr>
          <w:t>方法！</w:t>
        </w:r>
        <w:r w:rsidR="00E465EC">
          <w:tab/>
        </w:r>
        <w:r>
          <w:fldChar w:fldCharType="begin"/>
        </w:r>
        <w:r>
          <w:instrText xml:space="preserve"> PAGEREF _Toc2406 </w:instrText>
        </w:r>
        <w:r>
          <w:fldChar w:fldCharType="separate"/>
        </w:r>
        <w:r w:rsidR="00E465EC">
          <w:t>75</w:t>
        </w:r>
        <w:r>
          <w:fldChar w:fldCharType="end"/>
        </w:r>
      </w:hyperlink>
    </w:p>
    <w:p w:rsidR="002462AF" w:rsidRDefault="00B61E67">
      <w:pPr>
        <w:pStyle w:val="20"/>
        <w:tabs>
          <w:tab w:val="right" w:leader="dot" w:pos="8306"/>
        </w:tabs>
      </w:pPr>
      <w:hyperlink w:anchor="_Toc4950" w:history="1">
        <w:r w:rsidR="00E465EC">
          <w:t xml:space="preserve">109. </w:t>
        </w:r>
        <w:r w:rsidR="00E465EC">
          <w:rPr>
            <w:rFonts w:hint="eastAsia"/>
          </w:rPr>
          <w:t>bind(), live(), delegate()</w:t>
        </w:r>
        <w:r w:rsidR="00E465EC">
          <w:rPr>
            <w:rFonts w:hint="eastAsia"/>
          </w:rPr>
          <w:t>的区别</w:t>
        </w:r>
        <w:r w:rsidR="00E465EC">
          <w:tab/>
        </w:r>
        <w:r>
          <w:fldChar w:fldCharType="begin"/>
        </w:r>
        <w:r>
          <w:instrText xml:space="preserve"> PAGEREF _Toc4950 </w:instrText>
        </w:r>
        <w:r>
          <w:fldChar w:fldCharType="separate"/>
        </w:r>
        <w:r w:rsidR="00E465EC">
          <w:t>76</w:t>
        </w:r>
        <w:r>
          <w:fldChar w:fldCharType="end"/>
        </w:r>
      </w:hyperlink>
    </w:p>
    <w:p w:rsidR="002462AF" w:rsidRDefault="00B61E67">
      <w:pPr>
        <w:pStyle w:val="20"/>
        <w:tabs>
          <w:tab w:val="right" w:leader="dot" w:pos="8306"/>
        </w:tabs>
      </w:pPr>
      <w:hyperlink w:anchor="_Toc770" w:history="1">
        <w:r w:rsidR="00E465EC">
          <w:t xml:space="preserve">110. </w:t>
        </w:r>
        <w:r w:rsidR="00E465EC">
          <w:rPr>
            <w:rFonts w:hint="eastAsia"/>
          </w:rPr>
          <w:t>看下列代码输出什么？</w:t>
        </w:r>
        <w:r w:rsidR="00E465EC">
          <w:tab/>
        </w:r>
        <w:r>
          <w:fldChar w:fldCharType="begin"/>
        </w:r>
        <w:r>
          <w:instrText xml:space="preserve"> PAGEREF _Toc770 </w:instrText>
        </w:r>
        <w:r>
          <w:fldChar w:fldCharType="separate"/>
        </w:r>
        <w:r w:rsidR="00E465EC">
          <w:t>77</w:t>
        </w:r>
        <w:r>
          <w:fldChar w:fldCharType="end"/>
        </w:r>
      </w:hyperlink>
    </w:p>
    <w:p w:rsidR="002462AF" w:rsidRDefault="00B61E67">
      <w:pPr>
        <w:pStyle w:val="20"/>
        <w:tabs>
          <w:tab w:val="right" w:leader="dot" w:pos="8306"/>
        </w:tabs>
      </w:pPr>
      <w:hyperlink w:anchor="_Toc886" w:history="1">
        <w:r w:rsidR="00E465EC">
          <w:t xml:space="preserve">111. </w:t>
        </w:r>
        <w:r w:rsidR="00E465EC">
          <w:t>看下列代码</w:t>
        </w:r>
        <w:r w:rsidR="00E465EC">
          <w:t>,</w:t>
        </w:r>
        <w:r w:rsidR="00E465EC">
          <w:t>输出什么？</w:t>
        </w:r>
        <w:r w:rsidR="00E465EC">
          <w:tab/>
        </w:r>
        <w:r>
          <w:fldChar w:fldCharType="begin"/>
        </w:r>
        <w:r>
          <w:instrText xml:space="preserve"> PAGEREF _Toc886 </w:instrText>
        </w:r>
        <w:r>
          <w:fldChar w:fldCharType="separate"/>
        </w:r>
        <w:r w:rsidR="00E465EC">
          <w:t>77</w:t>
        </w:r>
        <w:r>
          <w:fldChar w:fldCharType="end"/>
        </w:r>
      </w:hyperlink>
    </w:p>
    <w:p w:rsidR="002462AF" w:rsidRDefault="00B61E67">
      <w:pPr>
        <w:pStyle w:val="20"/>
        <w:tabs>
          <w:tab w:val="right" w:leader="dot" w:pos="8306"/>
        </w:tabs>
      </w:pPr>
      <w:hyperlink w:anchor="_Toc27617" w:history="1">
        <w:r w:rsidR="00E465EC">
          <w:rPr>
            <w:lang w:val="nb-NO"/>
          </w:rPr>
          <w:t xml:space="preserve">112. </w:t>
        </w:r>
        <w:r w:rsidR="00E465EC">
          <w:rPr>
            <w:lang w:val="nb-NO"/>
          </w:rPr>
          <w:t>你如何优化自己的代码？</w:t>
        </w:r>
        <w:r w:rsidR="00E465EC">
          <w:tab/>
        </w:r>
        <w:r>
          <w:fldChar w:fldCharType="begin"/>
        </w:r>
        <w:r>
          <w:instrText xml:space="preserve"> PAGEREF _Toc27617 </w:instrText>
        </w:r>
        <w:r>
          <w:fldChar w:fldCharType="separate"/>
        </w:r>
        <w:r w:rsidR="00E465EC">
          <w:t>77</w:t>
        </w:r>
        <w:r>
          <w:fldChar w:fldCharType="end"/>
        </w:r>
      </w:hyperlink>
    </w:p>
    <w:p w:rsidR="002462AF" w:rsidRDefault="00B61E67">
      <w:pPr>
        <w:pStyle w:val="20"/>
        <w:tabs>
          <w:tab w:val="right" w:leader="dot" w:pos="8306"/>
        </w:tabs>
      </w:pPr>
      <w:hyperlink w:anchor="_Toc11452" w:history="1">
        <w:r w:rsidR="00E465EC">
          <w:t xml:space="preserve">113. </w:t>
        </w:r>
        <w:r w:rsidR="00E465EC">
          <w:rPr>
            <w:rFonts w:hint="eastAsia"/>
          </w:rPr>
          <w:t>请描述出下列代码运行的结果</w:t>
        </w:r>
        <w:r w:rsidR="00E465EC">
          <w:tab/>
        </w:r>
        <w:r>
          <w:fldChar w:fldCharType="begin"/>
        </w:r>
        <w:r>
          <w:instrText xml:space="preserve"> PAGEREF _Toc11452 </w:instrText>
        </w:r>
        <w:r>
          <w:fldChar w:fldCharType="separate"/>
        </w:r>
        <w:r w:rsidR="00E465EC">
          <w:t>77</w:t>
        </w:r>
        <w:r>
          <w:fldChar w:fldCharType="end"/>
        </w:r>
      </w:hyperlink>
    </w:p>
    <w:p w:rsidR="002462AF" w:rsidRDefault="00B61E67">
      <w:pPr>
        <w:pStyle w:val="20"/>
        <w:tabs>
          <w:tab w:val="right" w:leader="dot" w:pos="8306"/>
        </w:tabs>
      </w:pPr>
      <w:hyperlink w:anchor="_Toc5515" w:history="1">
        <w:r w:rsidR="00E465EC">
          <w:t xml:space="preserve">114. </w:t>
        </w:r>
        <w:r w:rsidR="00E465EC">
          <w:rPr>
            <w:rFonts w:hint="eastAsia"/>
          </w:rPr>
          <w:t>怎样实现两栏等高？</w:t>
        </w:r>
        <w:r w:rsidR="00E465EC">
          <w:tab/>
        </w:r>
        <w:r>
          <w:fldChar w:fldCharType="begin"/>
        </w:r>
        <w:r>
          <w:instrText xml:space="preserve"> PAGEREF _Toc5515 </w:instrText>
        </w:r>
        <w:r>
          <w:fldChar w:fldCharType="separate"/>
        </w:r>
        <w:r w:rsidR="00E465EC">
          <w:t>78</w:t>
        </w:r>
        <w:r>
          <w:fldChar w:fldCharType="end"/>
        </w:r>
      </w:hyperlink>
    </w:p>
    <w:p w:rsidR="002462AF" w:rsidRDefault="00B61E67">
      <w:pPr>
        <w:pStyle w:val="20"/>
        <w:tabs>
          <w:tab w:val="right" w:leader="dot" w:pos="8306"/>
        </w:tabs>
      </w:pPr>
      <w:hyperlink w:anchor="_Toc13553" w:history="1">
        <w:r w:rsidR="00E465EC">
          <w:t xml:space="preserve">115. </w:t>
        </w:r>
        <w:r w:rsidR="00E465EC">
          <w:rPr>
            <w:rFonts w:hint="eastAsia"/>
          </w:rPr>
          <w:t>使用</w:t>
        </w:r>
        <w:r w:rsidR="00E465EC">
          <w:rPr>
            <w:rFonts w:hint="eastAsia"/>
          </w:rPr>
          <w:t>js</w:t>
        </w:r>
        <w:r w:rsidR="00E465EC">
          <w:rPr>
            <w:rFonts w:hint="eastAsia"/>
          </w:rPr>
          <w:t>实现这样的效果：在文本域里输入文字时，当按下</w:t>
        </w:r>
        <w:r w:rsidR="00E465EC">
          <w:rPr>
            <w:rFonts w:hint="eastAsia"/>
          </w:rPr>
          <w:t>enter</w:t>
        </w:r>
        <w:r w:rsidR="00E465EC">
          <w:rPr>
            <w:rFonts w:hint="eastAsia"/>
          </w:rPr>
          <w:t>键时不换行，而是替换成“</w:t>
        </w:r>
        <w:r w:rsidR="00E465EC">
          <w:rPr>
            <w:rFonts w:hint="eastAsia"/>
          </w:rPr>
          <w:t>{{enter}}</w:t>
        </w:r>
        <w:r w:rsidR="00E465EC">
          <w:rPr>
            <w:rFonts w:hint="eastAsia"/>
          </w:rPr>
          <w:t>”</w:t>
        </w:r>
        <w:r w:rsidR="00E465EC">
          <w:rPr>
            <w:rFonts w:hint="eastAsia"/>
          </w:rPr>
          <w:t>,(</w:t>
        </w:r>
        <w:r w:rsidR="00E465EC">
          <w:rPr>
            <w:rFonts w:hint="eastAsia"/>
          </w:rPr>
          <w:t>只需要考虑在行尾按下</w:t>
        </w:r>
        <w:r w:rsidR="00E465EC">
          <w:rPr>
            <w:rFonts w:hint="eastAsia"/>
          </w:rPr>
          <w:t>enter</w:t>
        </w:r>
        <w:r w:rsidR="00E465EC">
          <w:rPr>
            <w:rFonts w:hint="eastAsia"/>
          </w:rPr>
          <w:t>键的情况</w:t>
        </w:r>
        <w:r w:rsidR="00E465EC">
          <w:rPr>
            <w:rFonts w:hint="eastAsia"/>
          </w:rPr>
          <w:t>).</w:t>
        </w:r>
        <w:r w:rsidR="00E465EC">
          <w:tab/>
        </w:r>
        <w:r>
          <w:fldChar w:fldCharType="begin"/>
        </w:r>
        <w:r>
          <w:instrText xml:space="preserve"> PAGEREF _Toc13553 </w:instrText>
        </w:r>
        <w:r>
          <w:fldChar w:fldCharType="separate"/>
        </w:r>
        <w:r w:rsidR="00E465EC">
          <w:t>79</w:t>
        </w:r>
        <w:r>
          <w:fldChar w:fldCharType="end"/>
        </w:r>
      </w:hyperlink>
    </w:p>
    <w:p w:rsidR="002462AF" w:rsidRDefault="00B61E67">
      <w:pPr>
        <w:pStyle w:val="20"/>
        <w:tabs>
          <w:tab w:val="right" w:leader="dot" w:pos="8306"/>
        </w:tabs>
      </w:pPr>
      <w:hyperlink w:anchor="_Toc2762" w:history="1">
        <w:r w:rsidR="00E465EC">
          <w:t xml:space="preserve">116. </w:t>
        </w:r>
        <w:r w:rsidR="00E465EC">
          <w:rPr>
            <w:rFonts w:hint="eastAsia"/>
          </w:rPr>
          <w:t>以下代码中</w:t>
        </w:r>
        <w:r w:rsidR="00E465EC">
          <w:rPr>
            <w:rFonts w:hint="eastAsia"/>
          </w:rPr>
          <w:t>end</w:t>
        </w:r>
        <w:r w:rsidR="00E465EC">
          <w:rPr>
            <w:rFonts w:hint="eastAsia"/>
          </w:rPr>
          <w:t>字符串什么时候输出</w:t>
        </w:r>
        <w:r w:rsidR="00E465EC">
          <w:tab/>
        </w:r>
        <w:r>
          <w:fldChar w:fldCharType="begin"/>
        </w:r>
        <w:r>
          <w:instrText xml:space="preserve"> PAGEREF _Toc2762 </w:instrText>
        </w:r>
        <w:r>
          <w:fldChar w:fldCharType="separate"/>
        </w:r>
        <w:r w:rsidR="00E465EC">
          <w:t>79</w:t>
        </w:r>
        <w:r>
          <w:fldChar w:fldCharType="end"/>
        </w:r>
      </w:hyperlink>
    </w:p>
    <w:p w:rsidR="002462AF" w:rsidRDefault="00B61E67">
      <w:pPr>
        <w:pStyle w:val="20"/>
        <w:tabs>
          <w:tab w:val="right" w:leader="dot" w:pos="8306"/>
        </w:tabs>
      </w:pPr>
      <w:hyperlink w:anchor="_Toc13011" w:history="1">
        <w:r w:rsidR="00E465EC">
          <w:t xml:space="preserve">117. </w:t>
        </w:r>
        <w:r w:rsidR="00E465EC">
          <w:rPr>
            <w:rFonts w:hint="eastAsia"/>
          </w:rPr>
          <w:t>specify(</w:t>
        </w:r>
        <w:r w:rsidR="00E465EC">
          <w:t>‘</w:t>
        </w:r>
        <w:r w:rsidR="00E465EC">
          <w:rPr>
            <w:rFonts w:hint="eastAsia"/>
          </w:rPr>
          <w:t>hello,world</w:t>
        </w:r>
        <w:r w:rsidR="00E465EC">
          <w:t>’</w:t>
        </w:r>
        <w:r w:rsidR="00E465EC">
          <w:rPr>
            <w:rFonts w:hint="eastAsia"/>
          </w:rPr>
          <w:t>)//=&gt;</w:t>
        </w:r>
        <w:r w:rsidR="00E465EC">
          <w:t>’</w:t>
        </w:r>
        <w:r w:rsidR="00E465EC">
          <w:rPr>
            <w:rFonts w:hint="eastAsia"/>
          </w:rPr>
          <w:t>h,e,l,l,o,w,o,r,l,d</w:t>
        </w:r>
        <w:r w:rsidR="00E465EC">
          <w:t>’</w:t>
        </w:r>
        <w:r w:rsidR="00E465EC">
          <w:rPr>
            <w:rFonts w:hint="eastAsia"/>
          </w:rPr>
          <w:t>实现</w:t>
        </w:r>
        <w:r w:rsidR="00E465EC">
          <w:rPr>
            <w:rFonts w:hint="eastAsia"/>
          </w:rPr>
          <w:t>specify</w:t>
        </w:r>
        <w:r w:rsidR="00E465EC">
          <w:rPr>
            <w:rFonts w:hint="eastAsia"/>
          </w:rPr>
          <w:t>函数</w:t>
        </w:r>
        <w:r w:rsidR="00E465EC">
          <w:tab/>
        </w:r>
        <w:r>
          <w:fldChar w:fldCharType="begin"/>
        </w:r>
        <w:r>
          <w:instrText xml:space="preserve"> PAGEREF _Toc13011 </w:instrText>
        </w:r>
        <w:r>
          <w:fldChar w:fldCharType="separate"/>
        </w:r>
        <w:r w:rsidR="00E465EC">
          <w:t>80</w:t>
        </w:r>
        <w:r>
          <w:fldChar w:fldCharType="end"/>
        </w:r>
      </w:hyperlink>
    </w:p>
    <w:p w:rsidR="002462AF" w:rsidRDefault="00B61E67">
      <w:pPr>
        <w:pStyle w:val="20"/>
        <w:tabs>
          <w:tab w:val="right" w:leader="dot" w:pos="8306"/>
        </w:tabs>
      </w:pPr>
      <w:hyperlink w:anchor="_Toc25644" w:history="1">
        <w:r w:rsidR="00E465EC">
          <w:t xml:space="preserve">118. </w:t>
        </w:r>
        <w:r w:rsidR="00E465EC">
          <w:rPr>
            <w:rFonts w:hint="eastAsia"/>
          </w:rPr>
          <w:t>请将一个</w:t>
        </w:r>
        <w:r w:rsidR="00E465EC">
          <w:rPr>
            <w:rFonts w:hint="eastAsia"/>
          </w:rPr>
          <w:t>URL</w:t>
        </w:r>
        <w:r w:rsidR="00E465EC">
          <w:rPr>
            <w:rFonts w:hint="eastAsia"/>
          </w:rPr>
          <w:t>的</w:t>
        </w:r>
        <w:r w:rsidR="00E465EC">
          <w:rPr>
            <w:rFonts w:hint="eastAsia"/>
          </w:rPr>
          <w:t>search</w:t>
        </w:r>
        <w:r w:rsidR="00E465EC">
          <w:rPr>
            <w:rFonts w:hint="eastAsia"/>
          </w:rPr>
          <w:t>部分参数与值转换成一个</w:t>
        </w:r>
        <w:r w:rsidR="00E465EC">
          <w:rPr>
            <w:rFonts w:hint="eastAsia"/>
          </w:rPr>
          <w:t>json</w:t>
        </w:r>
        <w:r w:rsidR="00E465EC">
          <w:rPr>
            <w:rFonts w:hint="eastAsia"/>
          </w:rPr>
          <w:t>对象</w:t>
        </w:r>
        <w:r w:rsidR="00E465EC">
          <w:tab/>
        </w:r>
        <w:r>
          <w:fldChar w:fldCharType="begin"/>
        </w:r>
        <w:r>
          <w:instrText xml:space="preserve"> PAGEREF _Toc25644 </w:instrText>
        </w:r>
        <w:r>
          <w:fldChar w:fldCharType="separate"/>
        </w:r>
        <w:r w:rsidR="00E465EC">
          <w:t>80</w:t>
        </w:r>
        <w:r>
          <w:fldChar w:fldCharType="end"/>
        </w:r>
      </w:hyperlink>
    </w:p>
    <w:p w:rsidR="002462AF" w:rsidRDefault="00B61E67">
      <w:pPr>
        <w:pStyle w:val="20"/>
        <w:tabs>
          <w:tab w:val="right" w:leader="dot" w:pos="8306"/>
        </w:tabs>
      </w:pPr>
      <w:hyperlink w:anchor="_Toc8499" w:history="1">
        <w:r w:rsidR="00E465EC">
          <w:t xml:space="preserve">119. </w:t>
        </w:r>
        <w:r w:rsidR="00E465EC">
          <w:rPr>
            <w:rFonts w:hint="eastAsia"/>
          </w:rPr>
          <w:t>请用原生</w:t>
        </w:r>
        <w:r w:rsidR="00E465EC">
          <w:rPr>
            <w:rFonts w:hint="eastAsia"/>
          </w:rPr>
          <w:t>js</w:t>
        </w:r>
        <w:r w:rsidR="00E465EC">
          <w:rPr>
            <w:rFonts w:hint="eastAsia"/>
          </w:rPr>
          <w:t>实现</w:t>
        </w:r>
        <w:r w:rsidR="00E465EC">
          <w:rPr>
            <w:rFonts w:hint="eastAsia"/>
          </w:rPr>
          <w:t>jquery</w:t>
        </w:r>
        <w:r w:rsidR="00E465EC">
          <w:rPr>
            <w:rFonts w:hint="eastAsia"/>
          </w:rPr>
          <w:t>的</w:t>
        </w:r>
        <w:r w:rsidR="00E465EC">
          <w:rPr>
            <w:rFonts w:hint="eastAsia"/>
          </w:rPr>
          <w:t>get\post</w:t>
        </w:r>
        <w:r w:rsidR="00E465EC">
          <w:rPr>
            <w:rFonts w:hint="eastAsia"/>
          </w:rPr>
          <w:t>功能，以及跨域情况下</w:t>
        </w:r>
        <w:r w:rsidR="00E465EC">
          <w:tab/>
        </w:r>
        <w:r>
          <w:fldChar w:fldCharType="begin"/>
        </w:r>
        <w:r>
          <w:instrText xml:space="preserve"> PAGEREF _Toc8499 </w:instrText>
        </w:r>
        <w:r>
          <w:fldChar w:fldCharType="separate"/>
        </w:r>
        <w:r w:rsidR="00E465EC">
          <w:t>80</w:t>
        </w:r>
        <w:r>
          <w:fldChar w:fldCharType="end"/>
        </w:r>
      </w:hyperlink>
    </w:p>
    <w:p w:rsidR="002462AF" w:rsidRDefault="00B61E67">
      <w:pPr>
        <w:pStyle w:val="20"/>
        <w:tabs>
          <w:tab w:val="right" w:leader="dot" w:pos="8306"/>
        </w:tabs>
      </w:pPr>
      <w:hyperlink w:anchor="_Toc20119" w:history="1">
        <w:r w:rsidR="00E465EC">
          <w:t xml:space="preserve">120. </w:t>
        </w:r>
        <w:r w:rsidR="00E465EC">
          <w:rPr>
            <w:rFonts w:hint="eastAsia"/>
          </w:rPr>
          <w:t>请简要描述</w:t>
        </w:r>
        <w:r w:rsidR="00E465EC">
          <w:rPr>
            <w:rFonts w:hint="eastAsia"/>
          </w:rPr>
          <w:t>web</w:t>
        </w:r>
        <w:r w:rsidR="00E465EC">
          <w:rPr>
            <w:rFonts w:hint="eastAsia"/>
          </w:rPr>
          <w:t>前端性能需要考虑哪方面，你的优化思路是什么？</w:t>
        </w:r>
        <w:r w:rsidR="00E465EC">
          <w:tab/>
        </w:r>
        <w:r>
          <w:fldChar w:fldCharType="begin"/>
        </w:r>
        <w:r>
          <w:instrText xml:space="preserve"> PAGEREF _Toc20119 </w:instrText>
        </w:r>
        <w:r>
          <w:fldChar w:fldCharType="separate"/>
        </w:r>
        <w:r w:rsidR="00E465EC">
          <w:t>80</w:t>
        </w:r>
        <w:r>
          <w:fldChar w:fldCharType="end"/>
        </w:r>
      </w:hyperlink>
    </w:p>
    <w:p w:rsidR="002462AF" w:rsidRDefault="00B61E67">
      <w:pPr>
        <w:pStyle w:val="20"/>
        <w:tabs>
          <w:tab w:val="right" w:leader="dot" w:pos="8306"/>
        </w:tabs>
      </w:pPr>
      <w:hyperlink w:anchor="_Toc14983" w:history="1">
        <w:r w:rsidR="00E465EC">
          <w:t xml:space="preserve">121. </w:t>
        </w:r>
        <w:r w:rsidR="00E465EC">
          <w:rPr>
            <w:rFonts w:hint="eastAsia"/>
          </w:rPr>
          <w:t>、简述</w:t>
        </w:r>
        <w:r w:rsidR="00E465EC">
          <w:rPr>
            <w:rFonts w:hint="eastAsia"/>
          </w:rPr>
          <w:t>readyonly</w:t>
        </w:r>
        <w:r w:rsidR="00E465EC">
          <w:rPr>
            <w:rFonts w:hint="eastAsia"/>
          </w:rPr>
          <w:t>与</w:t>
        </w:r>
        <w:r w:rsidR="00E465EC">
          <w:rPr>
            <w:rFonts w:hint="eastAsia"/>
          </w:rPr>
          <w:t>disabled</w:t>
        </w:r>
        <w:r w:rsidR="00E465EC">
          <w:rPr>
            <w:rFonts w:hint="eastAsia"/>
          </w:rPr>
          <w:t>的区别</w:t>
        </w:r>
        <w:r w:rsidR="00E465EC">
          <w:tab/>
        </w:r>
        <w:r>
          <w:fldChar w:fldCharType="begin"/>
        </w:r>
        <w:r>
          <w:instrText xml:space="preserve"> PAGEREF _Toc14983 </w:instrText>
        </w:r>
        <w:r>
          <w:fldChar w:fldCharType="separate"/>
        </w:r>
        <w:r w:rsidR="00E465EC">
          <w:t>80</w:t>
        </w:r>
        <w:r>
          <w:fldChar w:fldCharType="end"/>
        </w:r>
      </w:hyperlink>
    </w:p>
    <w:p w:rsidR="002462AF" w:rsidRDefault="00B61E67">
      <w:pPr>
        <w:pStyle w:val="20"/>
        <w:tabs>
          <w:tab w:val="right" w:leader="dot" w:pos="8306"/>
        </w:tabs>
      </w:pPr>
      <w:hyperlink w:anchor="_Toc10564" w:history="1">
        <w:r w:rsidR="00E465EC">
          <w:t xml:space="preserve">122. </w:t>
        </w:r>
        <w:r w:rsidR="00E465EC">
          <w:rPr>
            <w:rFonts w:hint="eastAsia"/>
          </w:rPr>
          <w:t>写出</w:t>
        </w:r>
        <w:r w:rsidR="00E465EC">
          <w:rPr>
            <w:rFonts w:hint="eastAsia"/>
          </w:rPr>
          <w:t>3</w:t>
        </w:r>
        <w:r w:rsidR="00E465EC">
          <w:rPr>
            <w:rFonts w:hint="eastAsia"/>
          </w:rPr>
          <w:t>个使用</w:t>
        </w:r>
        <w:r w:rsidR="00E465EC">
          <w:rPr>
            <w:rFonts w:hint="eastAsia"/>
          </w:rPr>
          <w:t>this</w:t>
        </w:r>
        <w:r w:rsidR="00E465EC">
          <w:rPr>
            <w:rFonts w:hint="eastAsia"/>
          </w:rPr>
          <w:t>的典型应用</w:t>
        </w:r>
        <w:r w:rsidR="00E465EC">
          <w:tab/>
        </w:r>
        <w:r>
          <w:fldChar w:fldCharType="begin"/>
        </w:r>
        <w:r>
          <w:instrText xml:space="preserve"> PAGEREF _Toc10564 </w:instrText>
        </w:r>
        <w:r>
          <w:fldChar w:fldCharType="separate"/>
        </w:r>
        <w:r w:rsidR="00E465EC">
          <w:t>81</w:t>
        </w:r>
        <w:r>
          <w:fldChar w:fldCharType="end"/>
        </w:r>
      </w:hyperlink>
    </w:p>
    <w:p w:rsidR="002462AF" w:rsidRDefault="00B61E67">
      <w:pPr>
        <w:pStyle w:val="20"/>
        <w:tabs>
          <w:tab w:val="right" w:leader="dot" w:pos="8306"/>
        </w:tabs>
      </w:pPr>
      <w:hyperlink w:anchor="_Toc8766" w:history="1">
        <w:r w:rsidR="00E465EC">
          <w:t xml:space="preserve">123. </w:t>
        </w:r>
        <w:r w:rsidR="00E465EC">
          <w:rPr>
            <w:rFonts w:hint="eastAsia"/>
          </w:rPr>
          <w:t>请尽可能详尽的解释</w:t>
        </w:r>
        <w:r w:rsidR="00E465EC">
          <w:rPr>
            <w:rFonts w:hint="eastAsia"/>
          </w:rPr>
          <w:t>ajax</w:t>
        </w:r>
        <w:r w:rsidR="00E465EC">
          <w:rPr>
            <w:rFonts w:hint="eastAsia"/>
          </w:rPr>
          <w:t>的工作原理</w:t>
        </w:r>
        <w:r w:rsidR="00E465EC">
          <w:tab/>
        </w:r>
        <w:r>
          <w:fldChar w:fldCharType="begin"/>
        </w:r>
        <w:r>
          <w:instrText xml:space="preserve"> PAGEREF _Toc8766 </w:instrText>
        </w:r>
        <w:r>
          <w:fldChar w:fldCharType="separate"/>
        </w:r>
        <w:r w:rsidR="00E465EC">
          <w:t>81</w:t>
        </w:r>
        <w:r>
          <w:fldChar w:fldCharType="end"/>
        </w:r>
      </w:hyperlink>
    </w:p>
    <w:p w:rsidR="002462AF" w:rsidRDefault="00B61E67">
      <w:pPr>
        <w:pStyle w:val="20"/>
        <w:tabs>
          <w:tab w:val="right" w:leader="dot" w:pos="8306"/>
        </w:tabs>
      </w:pPr>
      <w:hyperlink w:anchor="_Toc27567" w:history="1">
        <w:r w:rsidR="00E465EC">
          <w:t xml:space="preserve">124. </w:t>
        </w:r>
        <w:r w:rsidR="00E465EC">
          <w:rPr>
            <w:rFonts w:hint="eastAsia"/>
          </w:rPr>
          <w:t>、为什么扩展</w:t>
        </w:r>
        <w:r w:rsidR="00E465EC">
          <w:rPr>
            <w:rFonts w:hint="eastAsia"/>
          </w:rPr>
          <w:t>javascript</w:t>
        </w:r>
        <w:r w:rsidR="00E465EC">
          <w:rPr>
            <w:rFonts w:hint="eastAsia"/>
          </w:rPr>
          <w:t>内置对象不是好的做法？</w:t>
        </w:r>
        <w:r w:rsidR="00E465EC">
          <w:tab/>
        </w:r>
        <w:r>
          <w:fldChar w:fldCharType="begin"/>
        </w:r>
        <w:r>
          <w:instrText xml:space="preserve"> PAGEREF _Toc27567 </w:instrText>
        </w:r>
        <w:r>
          <w:fldChar w:fldCharType="separate"/>
        </w:r>
        <w:r w:rsidR="00E465EC">
          <w:t>81</w:t>
        </w:r>
        <w:r>
          <w:fldChar w:fldCharType="end"/>
        </w:r>
      </w:hyperlink>
    </w:p>
    <w:p w:rsidR="002462AF" w:rsidRDefault="00B61E67">
      <w:pPr>
        <w:pStyle w:val="20"/>
        <w:tabs>
          <w:tab w:val="right" w:leader="dot" w:pos="8306"/>
        </w:tabs>
      </w:pPr>
      <w:hyperlink w:anchor="_Toc9838" w:history="1">
        <w:r w:rsidR="00E465EC">
          <w:t xml:space="preserve">125. </w:t>
        </w:r>
        <w:r w:rsidR="00E465EC">
          <w:rPr>
            <w:rFonts w:hint="eastAsia"/>
          </w:rPr>
          <w:t>什么是三元表达式？“三元”表示什么意思？</w:t>
        </w:r>
        <w:r w:rsidR="00E465EC">
          <w:tab/>
        </w:r>
        <w:r>
          <w:fldChar w:fldCharType="begin"/>
        </w:r>
        <w:r>
          <w:instrText xml:space="preserve"> PAGEREF _Toc9838 </w:instrText>
        </w:r>
        <w:r>
          <w:fldChar w:fldCharType="separate"/>
        </w:r>
        <w:r w:rsidR="00E465EC">
          <w:t>81</w:t>
        </w:r>
        <w:r>
          <w:fldChar w:fldCharType="end"/>
        </w:r>
      </w:hyperlink>
    </w:p>
    <w:p w:rsidR="002462AF" w:rsidRDefault="00B61E67">
      <w:pPr>
        <w:pStyle w:val="20"/>
        <w:tabs>
          <w:tab w:val="right" w:leader="dot" w:pos="8306"/>
        </w:tabs>
      </w:pPr>
      <w:hyperlink w:anchor="_Toc21611" w:history="1">
        <w:r w:rsidR="00E465EC">
          <w:t xml:space="preserve">126. </w:t>
        </w:r>
        <w:r w:rsidR="00E465EC">
          <w:rPr>
            <w:rFonts w:hint="eastAsia"/>
          </w:rPr>
          <w:t>浏览器标准模式和怪异模式之间的区别是什么？</w:t>
        </w:r>
        <w:r w:rsidR="00E465EC">
          <w:tab/>
        </w:r>
        <w:r>
          <w:fldChar w:fldCharType="begin"/>
        </w:r>
        <w:r>
          <w:instrText xml:space="preserve"> PAGEREF _Toc21611 </w:instrText>
        </w:r>
        <w:r>
          <w:fldChar w:fldCharType="separate"/>
        </w:r>
        <w:r w:rsidR="00E465EC">
          <w:t>82</w:t>
        </w:r>
        <w:r>
          <w:fldChar w:fldCharType="end"/>
        </w:r>
      </w:hyperlink>
    </w:p>
    <w:p w:rsidR="002462AF" w:rsidRDefault="00B61E67">
      <w:pPr>
        <w:pStyle w:val="20"/>
        <w:tabs>
          <w:tab w:val="right" w:leader="dot" w:pos="8306"/>
        </w:tabs>
      </w:pPr>
      <w:hyperlink w:anchor="_Toc1400" w:history="1">
        <w:r w:rsidR="00E465EC">
          <w:t xml:space="preserve">127. </w:t>
        </w:r>
        <w:r w:rsidR="00E465EC">
          <w:rPr>
            <w:rFonts w:hint="eastAsia"/>
          </w:rPr>
          <w:t xml:space="preserve">modulo(12,5)//2  </w:t>
        </w:r>
        <w:r w:rsidR="00E465EC">
          <w:rPr>
            <w:rFonts w:hint="eastAsia"/>
          </w:rPr>
          <w:t>实现满足这个结果的</w:t>
        </w:r>
        <w:r w:rsidR="00E465EC">
          <w:rPr>
            <w:rFonts w:hint="eastAsia"/>
          </w:rPr>
          <w:t>modulo</w:t>
        </w:r>
        <w:r w:rsidR="00E465EC">
          <w:rPr>
            <w:rFonts w:hint="eastAsia"/>
          </w:rPr>
          <w:t>函数</w:t>
        </w:r>
        <w:r w:rsidR="00E465EC">
          <w:tab/>
        </w:r>
        <w:r>
          <w:fldChar w:fldCharType="begin"/>
        </w:r>
        <w:r>
          <w:instrText xml:space="preserve"> PAGEREF _Toc1400 </w:instrText>
        </w:r>
        <w:r>
          <w:fldChar w:fldCharType="separate"/>
        </w:r>
        <w:r w:rsidR="00E465EC">
          <w:t>83</w:t>
        </w:r>
        <w:r>
          <w:fldChar w:fldCharType="end"/>
        </w:r>
      </w:hyperlink>
    </w:p>
    <w:p w:rsidR="002462AF" w:rsidRDefault="00B61E67">
      <w:pPr>
        <w:pStyle w:val="20"/>
        <w:tabs>
          <w:tab w:val="right" w:leader="dot" w:pos="8306"/>
        </w:tabs>
      </w:pPr>
      <w:hyperlink w:anchor="_Toc55" w:history="1">
        <w:r w:rsidR="00E465EC">
          <w:t xml:space="preserve">128. </w:t>
        </w:r>
        <w:r w:rsidR="00E465EC">
          <w:rPr>
            <w:rFonts w:hint="eastAsia"/>
          </w:rPr>
          <w:t>HTTP</w:t>
        </w:r>
        <w:r w:rsidR="00E465EC">
          <w:rPr>
            <w:rFonts w:hint="eastAsia"/>
          </w:rPr>
          <w:t>协议中，</w:t>
        </w:r>
        <w:r w:rsidR="00E465EC">
          <w:rPr>
            <w:rFonts w:hint="eastAsia"/>
          </w:rPr>
          <w:t>GET</w:t>
        </w:r>
        <w:r w:rsidR="00E465EC">
          <w:rPr>
            <w:rFonts w:hint="eastAsia"/>
          </w:rPr>
          <w:t>和</w:t>
        </w:r>
        <w:r w:rsidR="00E465EC">
          <w:rPr>
            <w:rFonts w:hint="eastAsia"/>
          </w:rPr>
          <w:t>POST</w:t>
        </w:r>
        <w:r w:rsidR="00E465EC">
          <w:rPr>
            <w:rFonts w:hint="eastAsia"/>
          </w:rPr>
          <w:t>有什么区别？分别适用什么场景</w:t>
        </w:r>
        <w:r w:rsidR="00E465EC">
          <w:rPr>
            <w:rFonts w:hint="eastAsia"/>
          </w:rPr>
          <w:t xml:space="preserve"> </w:t>
        </w:r>
        <w:r w:rsidR="00E465EC">
          <w:rPr>
            <w:rFonts w:hint="eastAsia"/>
          </w:rPr>
          <w:t>？</w:t>
        </w:r>
        <w:r w:rsidR="00E465EC">
          <w:tab/>
        </w:r>
        <w:r>
          <w:fldChar w:fldCharType="begin"/>
        </w:r>
        <w:r>
          <w:instrText xml:space="preserve"> PAGEREF _Toc55 </w:instrText>
        </w:r>
        <w:r>
          <w:fldChar w:fldCharType="separate"/>
        </w:r>
        <w:r w:rsidR="00E465EC">
          <w:t>83</w:t>
        </w:r>
        <w:r>
          <w:fldChar w:fldCharType="end"/>
        </w:r>
      </w:hyperlink>
    </w:p>
    <w:p w:rsidR="002462AF" w:rsidRDefault="00B61E67">
      <w:pPr>
        <w:pStyle w:val="20"/>
        <w:tabs>
          <w:tab w:val="right" w:leader="dot" w:pos="8306"/>
        </w:tabs>
      </w:pPr>
      <w:hyperlink w:anchor="_Toc26997" w:history="1">
        <w:r w:rsidR="00E465EC">
          <w:t xml:space="preserve">129. </w:t>
        </w:r>
        <w:r w:rsidR="00E465EC">
          <w:rPr>
            <w:rFonts w:hint="eastAsia"/>
          </w:rPr>
          <w:t>HTTP</w:t>
        </w:r>
        <w:r w:rsidR="00E465EC">
          <w:rPr>
            <w:rFonts w:hint="eastAsia"/>
          </w:rPr>
          <w:t>状态消息</w:t>
        </w:r>
        <w:r w:rsidR="00E465EC">
          <w:rPr>
            <w:rFonts w:hint="eastAsia"/>
          </w:rPr>
          <w:t>200 302 304 403 404 500</w:t>
        </w:r>
        <w:r w:rsidR="00E465EC">
          <w:rPr>
            <w:rFonts w:hint="eastAsia"/>
          </w:rPr>
          <w:t>分别表示什么</w:t>
        </w:r>
        <w:r w:rsidR="00E465EC">
          <w:tab/>
        </w:r>
        <w:r>
          <w:fldChar w:fldCharType="begin"/>
        </w:r>
        <w:r>
          <w:instrText xml:space="preserve"> PAGEREF _Toc26997 </w:instrText>
        </w:r>
        <w:r>
          <w:fldChar w:fldCharType="separate"/>
        </w:r>
        <w:r w:rsidR="00E465EC">
          <w:t>83</w:t>
        </w:r>
        <w:r>
          <w:fldChar w:fldCharType="end"/>
        </w:r>
      </w:hyperlink>
    </w:p>
    <w:p w:rsidR="002462AF" w:rsidRDefault="00B61E67">
      <w:pPr>
        <w:pStyle w:val="20"/>
        <w:tabs>
          <w:tab w:val="right" w:leader="dot" w:pos="8306"/>
        </w:tabs>
      </w:pPr>
      <w:hyperlink w:anchor="_Toc22459" w:history="1">
        <w:r w:rsidR="00E465EC">
          <w:t xml:space="preserve">130. </w:t>
        </w:r>
        <w:r w:rsidR="00E465EC">
          <w:rPr>
            <w:rFonts w:hint="eastAsia"/>
          </w:rPr>
          <w:t>HTTP</w:t>
        </w:r>
        <w:r w:rsidR="00E465EC">
          <w:rPr>
            <w:rFonts w:hint="eastAsia"/>
          </w:rPr>
          <w:t>协议中，</w:t>
        </w:r>
        <w:r w:rsidR="00E465EC">
          <w:rPr>
            <w:rFonts w:hint="eastAsia"/>
          </w:rPr>
          <w:t>header</w:t>
        </w:r>
        <w:r w:rsidR="00E465EC">
          <w:rPr>
            <w:rFonts w:hint="eastAsia"/>
          </w:rPr>
          <w:t>信息里面，怎么控制页面失效时间（</w:t>
        </w:r>
        <w:r w:rsidR="00E465EC">
          <w:rPr>
            <w:rFonts w:hint="eastAsia"/>
          </w:rPr>
          <w:t>last-modified,cache-control,Expires</w:t>
        </w:r>
        <w:r w:rsidR="00E465EC">
          <w:rPr>
            <w:rFonts w:hint="eastAsia"/>
          </w:rPr>
          <w:t>分别代表什么）</w:t>
        </w:r>
        <w:r w:rsidR="00E465EC">
          <w:tab/>
        </w:r>
        <w:r>
          <w:fldChar w:fldCharType="begin"/>
        </w:r>
        <w:r>
          <w:instrText xml:space="preserve"> PAGEREF _Toc22459 </w:instrText>
        </w:r>
        <w:r>
          <w:fldChar w:fldCharType="separate"/>
        </w:r>
        <w:r w:rsidR="00E465EC">
          <w:t>83</w:t>
        </w:r>
        <w:r>
          <w:fldChar w:fldCharType="end"/>
        </w:r>
      </w:hyperlink>
    </w:p>
    <w:p w:rsidR="002462AF" w:rsidRDefault="00B61E67">
      <w:pPr>
        <w:pStyle w:val="20"/>
        <w:tabs>
          <w:tab w:val="right" w:leader="dot" w:pos="8306"/>
        </w:tabs>
      </w:pPr>
      <w:hyperlink w:anchor="_Toc11162" w:history="1">
        <w:r w:rsidR="00E465EC">
          <w:t xml:space="preserve">131. </w:t>
        </w:r>
        <w:r w:rsidR="00E465EC">
          <w:rPr>
            <w:rFonts w:hint="eastAsia"/>
          </w:rPr>
          <w:t>HTTP</w:t>
        </w:r>
        <w:r w:rsidR="00E465EC">
          <w:rPr>
            <w:rFonts w:hint="eastAsia"/>
          </w:rPr>
          <w:t>雷锋议目前常用的有哪几个？</w:t>
        </w:r>
        <w:r w:rsidR="00E465EC">
          <w:rPr>
            <w:rFonts w:hint="eastAsia"/>
          </w:rPr>
          <w:t>KEEPALIVE</w:t>
        </w:r>
        <w:r w:rsidR="00E465EC">
          <w:rPr>
            <w:rFonts w:hint="eastAsia"/>
          </w:rPr>
          <w:t>从哪个版本开始出现的？</w:t>
        </w:r>
        <w:r w:rsidR="00E465EC">
          <w:tab/>
        </w:r>
        <w:r>
          <w:fldChar w:fldCharType="begin"/>
        </w:r>
        <w:r>
          <w:instrText xml:space="preserve"> PAGEREF</w:instrText>
        </w:r>
        <w:r>
          <w:instrText xml:space="preserve"> _Toc11162 </w:instrText>
        </w:r>
        <w:r>
          <w:fldChar w:fldCharType="separate"/>
        </w:r>
        <w:r w:rsidR="00E465EC">
          <w:t>83</w:t>
        </w:r>
        <w:r>
          <w:fldChar w:fldCharType="end"/>
        </w:r>
      </w:hyperlink>
    </w:p>
    <w:p w:rsidR="002462AF" w:rsidRDefault="00B61E67">
      <w:pPr>
        <w:pStyle w:val="20"/>
        <w:tabs>
          <w:tab w:val="right" w:leader="dot" w:pos="8306"/>
        </w:tabs>
      </w:pPr>
      <w:hyperlink w:anchor="_Toc15831" w:history="1">
        <w:r w:rsidR="00E465EC">
          <w:t xml:space="preserve">132. </w:t>
        </w:r>
        <w:r w:rsidR="00E465EC">
          <w:rPr>
            <w:rFonts w:hint="eastAsia"/>
          </w:rPr>
          <w:t>业界常用的优化</w:t>
        </w:r>
        <w:r w:rsidR="00E465EC">
          <w:rPr>
            <w:rFonts w:hint="eastAsia"/>
          </w:rPr>
          <w:t>WEB</w:t>
        </w:r>
        <w:r w:rsidR="00E465EC">
          <w:rPr>
            <w:rFonts w:hint="eastAsia"/>
          </w:rPr>
          <w:t>页面加载速度的方法（可以分别从页面元素展现，请求连接，</w:t>
        </w:r>
        <w:r w:rsidR="00E465EC">
          <w:rPr>
            <w:rFonts w:hint="eastAsia"/>
          </w:rPr>
          <w:t>css,js,</w:t>
        </w:r>
        <w:r w:rsidR="00E465EC">
          <w:rPr>
            <w:rFonts w:hint="eastAsia"/>
          </w:rPr>
          <w:t>服务器等方面介绍）</w:t>
        </w:r>
        <w:r w:rsidR="00E465EC">
          <w:tab/>
        </w:r>
        <w:r>
          <w:fldChar w:fldCharType="begin"/>
        </w:r>
        <w:r>
          <w:instrText xml:space="preserve"> PAGEREF _Toc15831 </w:instrText>
        </w:r>
        <w:r>
          <w:fldChar w:fldCharType="separate"/>
        </w:r>
        <w:r w:rsidR="00E465EC">
          <w:t>83</w:t>
        </w:r>
        <w:r>
          <w:fldChar w:fldCharType="end"/>
        </w:r>
      </w:hyperlink>
    </w:p>
    <w:p w:rsidR="002462AF" w:rsidRDefault="00B61E67">
      <w:pPr>
        <w:pStyle w:val="20"/>
        <w:tabs>
          <w:tab w:val="right" w:leader="dot" w:pos="8306"/>
        </w:tabs>
      </w:pPr>
      <w:hyperlink w:anchor="_Toc24512" w:history="1">
        <w:r w:rsidR="00E465EC">
          <w:t xml:space="preserve">133. </w:t>
        </w:r>
        <w:r w:rsidR="00E465EC">
          <w:rPr>
            <w:rFonts w:hint="eastAsia"/>
          </w:rPr>
          <w:t>列举常用的</w:t>
        </w:r>
        <w:r w:rsidR="00E465EC">
          <w:rPr>
            <w:rFonts w:hint="eastAsia"/>
          </w:rPr>
          <w:t>web</w:t>
        </w:r>
        <w:r w:rsidR="00E465EC">
          <w:rPr>
            <w:rFonts w:hint="eastAsia"/>
          </w:rPr>
          <w:t>页面开发，调试以及优化工具</w:t>
        </w:r>
        <w:r w:rsidR="00E465EC">
          <w:tab/>
        </w:r>
        <w:r>
          <w:fldChar w:fldCharType="begin"/>
        </w:r>
        <w:r>
          <w:instrText xml:space="preserve"> PAGEREF _Toc24512 </w:instrText>
        </w:r>
        <w:r>
          <w:fldChar w:fldCharType="separate"/>
        </w:r>
        <w:r w:rsidR="00E465EC">
          <w:t>83</w:t>
        </w:r>
        <w:r>
          <w:fldChar w:fldCharType="end"/>
        </w:r>
      </w:hyperlink>
    </w:p>
    <w:p w:rsidR="002462AF" w:rsidRDefault="00B61E67">
      <w:pPr>
        <w:pStyle w:val="20"/>
        <w:tabs>
          <w:tab w:val="right" w:leader="dot" w:pos="8306"/>
        </w:tabs>
      </w:pPr>
      <w:hyperlink w:anchor="_Toc10647" w:history="1">
        <w:r w:rsidR="00E465EC">
          <w:t xml:space="preserve">134. </w:t>
        </w:r>
        <w:r w:rsidR="00E465EC">
          <w:rPr>
            <w:rFonts w:hint="eastAsia"/>
          </w:rPr>
          <w:t>解释什么是</w:t>
        </w:r>
        <w:r w:rsidR="00E465EC">
          <w:rPr>
            <w:rFonts w:hint="eastAsia"/>
          </w:rPr>
          <w:t>sql</w:t>
        </w:r>
        <w:r w:rsidR="00E465EC">
          <w:rPr>
            <w:rFonts w:hint="eastAsia"/>
          </w:rPr>
          <w:t>注入，</w:t>
        </w:r>
        <w:r w:rsidR="00E465EC">
          <w:rPr>
            <w:rFonts w:hint="eastAsia"/>
          </w:rPr>
          <w:t>xss</w:t>
        </w:r>
        <w:r w:rsidR="00E465EC">
          <w:rPr>
            <w:rFonts w:hint="eastAsia"/>
          </w:rPr>
          <w:t>漏洞</w:t>
        </w:r>
        <w:r w:rsidR="00E465EC">
          <w:tab/>
        </w:r>
        <w:r>
          <w:fldChar w:fldCharType="begin"/>
        </w:r>
        <w:r>
          <w:instrText xml:space="preserve"> PAGEREF _Toc10647 </w:instrText>
        </w:r>
        <w:r>
          <w:fldChar w:fldCharType="separate"/>
        </w:r>
        <w:r w:rsidR="00E465EC">
          <w:t>83</w:t>
        </w:r>
        <w:r>
          <w:fldChar w:fldCharType="end"/>
        </w:r>
      </w:hyperlink>
    </w:p>
    <w:p w:rsidR="002462AF" w:rsidRDefault="00B61E67">
      <w:pPr>
        <w:pStyle w:val="20"/>
        <w:tabs>
          <w:tab w:val="right" w:leader="dot" w:pos="8306"/>
        </w:tabs>
      </w:pPr>
      <w:hyperlink w:anchor="_Toc20749" w:history="1">
        <w:r w:rsidR="00E465EC">
          <w:t xml:space="preserve">135. </w:t>
        </w:r>
        <w:r w:rsidR="00E465EC">
          <w:rPr>
            <w:rFonts w:hint="eastAsia"/>
          </w:rPr>
          <w:t>如何判断一个</w:t>
        </w:r>
        <w:r w:rsidR="00E465EC">
          <w:rPr>
            <w:rFonts w:hint="eastAsia"/>
          </w:rPr>
          <w:t>js</w:t>
        </w:r>
        <w:r w:rsidR="00E465EC">
          <w:rPr>
            <w:rFonts w:hint="eastAsia"/>
          </w:rPr>
          <w:t>变量是数组类型</w:t>
        </w:r>
        <w:r w:rsidR="00E465EC">
          <w:tab/>
        </w:r>
        <w:r>
          <w:fldChar w:fldCharType="begin"/>
        </w:r>
        <w:r>
          <w:instrText xml:space="preserve"> PAGEREF _Toc20749 </w:instrText>
        </w:r>
        <w:r>
          <w:fldChar w:fldCharType="separate"/>
        </w:r>
        <w:r w:rsidR="00E465EC">
          <w:t>83</w:t>
        </w:r>
        <w:r>
          <w:fldChar w:fldCharType="end"/>
        </w:r>
      </w:hyperlink>
    </w:p>
    <w:p w:rsidR="002462AF" w:rsidRDefault="00B61E67">
      <w:pPr>
        <w:pStyle w:val="20"/>
        <w:tabs>
          <w:tab w:val="right" w:leader="dot" w:pos="8306"/>
        </w:tabs>
      </w:pPr>
      <w:hyperlink w:anchor="_Toc20647" w:history="1">
        <w:r w:rsidR="00E465EC">
          <w:t xml:space="preserve">136. </w:t>
        </w:r>
        <w:r w:rsidR="00E465EC">
          <w:rPr>
            <w:rFonts w:hint="eastAsia"/>
          </w:rPr>
          <w:t>请列举</w:t>
        </w:r>
        <w:r w:rsidR="00E465EC">
          <w:rPr>
            <w:rFonts w:hint="eastAsia"/>
          </w:rPr>
          <w:t>js</w:t>
        </w:r>
        <w:r w:rsidR="00E465EC">
          <w:rPr>
            <w:rFonts w:hint="eastAsia"/>
          </w:rPr>
          <w:t>数组类型中的常用方法</w:t>
        </w:r>
        <w:r w:rsidR="00E465EC">
          <w:tab/>
        </w:r>
        <w:r>
          <w:fldChar w:fldCharType="begin"/>
        </w:r>
        <w:r>
          <w:instrText xml:space="preserve"> PAGEREF _Toc20647 </w:instrText>
        </w:r>
        <w:r>
          <w:fldChar w:fldCharType="separate"/>
        </w:r>
        <w:r w:rsidR="00E465EC">
          <w:t>83</w:t>
        </w:r>
        <w:r>
          <w:fldChar w:fldCharType="end"/>
        </w:r>
      </w:hyperlink>
    </w:p>
    <w:p w:rsidR="002462AF" w:rsidRDefault="00B61E67">
      <w:pPr>
        <w:pStyle w:val="20"/>
        <w:tabs>
          <w:tab w:val="right" w:leader="dot" w:pos="8306"/>
        </w:tabs>
      </w:pPr>
      <w:hyperlink w:anchor="_Toc8472" w:history="1">
        <w:r w:rsidR="00E465EC">
          <w:t xml:space="preserve">137. </w:t>
        </w:r>
        <w:r w:rsidR="00E465EC">
          <w:rPr>
            <w:rFonts w:hint="eastAsia"/>
          </w:rPr>
          <w:t>FF</w:t>
        </w:r>
        <w:r w:rsidR="00E465EC">
          <w:rPr>
            <w:rFonts w:hint="eastAsia"/>
          </w:rPr>
          <w:t>与</w:t>
        </w:r>
        <w:r w:rsidR="00E465EC">
          <w:rPr>
            <w:rFonts w:hint="eastAsia"/>
          </w:rPr>
          <w:t>IE</w:t>
        </w:r>
        <w:r w:rsidR="00E465EC">
          <w:rPr>
            <w:rFonts w:hint="eastAsia"/>
          </w:rPr>
          <w:t>中如何阻止事件冒泡，如何获取事件对象，以及如何获取触发事件的元素</w:t>
        </w:r>
        <w:r w:rsidR="00E465EC">
          <w:tab/>
        </w:r>
        <w:r>
          <w:fldChar w:fldCharType="begin"/>
        </w:r>
        <w:r>
          <w:instrText xml:space="preserve"> P</w:instrText>
        </w:r>
        <w:r>
          <w:instrText xml:space="preserve">AGEREF _Toc8472 </w:instrText>
        </w:r>
        <w:r>
          <w:fldChar w:fldCharType="separate"/>
        </w:r>
        <w:r w:rsidR="00E465EC">
          <w:t>83</w:t>
        </w:r>
        <w:r>
          <w:fldChar w:fldCharType="end"/>
        </w:r>
      </w:hyperlink>
    </w:p>
    <w:p w:rsidR="002462AF" w:rsidRDefault="00B61E67">
      <w:pPr>
        <w:pStyle w:val="20"/>
        <w:tabs>
          <w:tab w:val="right" w:leader="dot" w:pos="8306"/>
        </w:tabs>
      </w:pPr>
      <w:hyperlink w:anchor="_Toc28278" w:history="1">
        <w:r w:rsidR="00E465EC">
          <w:t xml:space="preserve">138. </w:t>
        </w:r>
        <w:r w:rsidR="00E465EC">
          <w:rPr>
            <w:rFonts w:hint="eastAsia"/>
          </w:rPr>
          <w:t>列举常用的</w:t>
        </w:r>
        <w:r w:rsidR="00E465EC">
          <w:rPr>
            <w:rFonts w:hint="eastAsia"/>
          </w:rPr>
          <w:t>js</w:t>
        </w:r>
        <w:r w:rsidR="00E465EC">
          <w:rPr>
            <w:rFonts w:hint="eastAsia"/>
          </w:rPr>
          <w:t>框架以及分别适用的领域</w:t>
        </w:r>
        <w:r w:rsidR="00E465EC">
          <w:tab/>
        </w:r>
        <w:r>
          <w:fldChar w:fldCharType="begin"/>
        </w:r>
        <w:r>
          <w:instrText xml:space="preserve"> PAGEREF _Toc28278 </w:instrText>
        </w:r>
        <w:r>
          <w:fldChar w:fldCharType="separate"/>
        </w:r>
        <w:r w:rsidR="00E465EC">
          <w:t>84</w:t>
        </w:r>
        <w:r>
          <w:fldChar w:fldCharType="end"/>
        </w:r>
      </w:hyperlink>
    </w:p>
    <w:p w:rsidR="002462AF" w:rsidRDefault="00B61E67">
      <w:pPr>
        <w:pStyle w:val="20"/>
        <w:tabs>
          <w:tab w:val="right" w:leader="dot" w:pos="8306"/>
        </w:tabs>
      </w:pPr>
      <w:hyperlink w:anchor="_Toc1278" w:history="1">
        <w:r w:rsidR="00E465EC">
          <w:t xml:space="preserve">139. </w:t>
        </w:r>
        <w:r w:rsidR="00E465EC">
          <w:rPr>
            <w:rFonts w:hint="eastAsia"/>
          </w:rPr>
          <w:t>js</w:t>
        </w:r>
        <w:r w:rsidR="00E465EC">
          <w:rPr>
            <w:rFonts w:hint="eastAsia"/>
          </w:rPr>
          <w:t>中如何实现一个</w:t>
        </w:r>
        <w:r w:rsidR="00E465EC">
          <w:rPr>
            <w:rFonts w:hint="eastAsia"/>
          </w:rPr>
          <w:t>map</w:t>
        </w:r>
        <w:r w:rsidR="00E465EC">
          <w:tab/>
        </w:r>
        <w:r>
          <w:fldChar w:fldCharType="begin"/>
        </w:r>
        <w:r>
          <w:instrText xml:space="preserve"> PAGEREF _Toc1278 </w:instrText>
        </w:r>
        <w:r>
          <w:fldChar w:fldCharType="separate"/>
        </w:r>
        <w:r w:rsidR="00E465EC">
          <w:t>84</w:t>
        </w:r>
        <w:r>
          <w:fldChar w:fldCharType="end"/>
        </w:r>
      </w:hyperlink>
    </w:p>
    <w:p w:rsidR="002462AF" w:rsidRDefault="00B61E67">
      <w:pPr>
        <w:pStyle w:val="20"/>
        <w:tabs>
          <w:tab w:val="right" w:leader="dot" w:pos="8306"/>
        </w:tabs>
      </w:pPr>
      <w:hyperlink w:anchor="_Toc21869" w:history="1">
        <w:r w:rsidR="00E465EC">
          <w:t xml:space="preserve">140. </w:t>
        </w:r>
        <w:r w:rsidR="00E465EC">
          <w:rPr>
            <w:rFonts w:hint="eastAsia"/>
          </w:rPr>
          <w:t>js</w:t>
        </w:r>
        <w:r w:rsidR="00E465EC">
          <w:rPr>
            <w:rFonts w:hint="eastAsia"/>
          </w:rPr>
          <w:t>可否实现面向对象编程，如果可以如何实现</w:t>
        </w:r>
        <w:r w:rsidR="00E465EC">
          <w:rPr>
            <w:rFonts w:hint="eastAsia"/>
          </w:rPr>
          <w:t>js</w:t>
        </w:r>
        <w:r w:rsidR="00E465EC">
          <w:rPr>
            <w:rFonts w:hint="eastAsia"/>
          </w:rPr>
          <w:t>对象的继承</w:t>
        </w:r>
        <w:r w:rsidR="00E465EC">
          <w:tab/>
        </w:r>
        <w:r>
          <w:fldChar w:fldCharType="begin"/>
        </w:r>
        <w:r>
          <w:instrText xml:space="preserve"> PAGEREF _Toc21869 </w:instrText>
        </w:r>
        <w:r>
          <w:fldChar w:fldCharType="separate"/>
        </w:r>
        <w:r w:rsidR="00E465EC">
          <w:t>84</w:t>
        </w:r>
        <w:r>
          <w:fldChar w:fldCharType="end"/>
        </w:r>
      </w:hyperlink>
    </w:p>
    <w:p w:rsidR="002462AF" w:rsidRDefault="00B61E67">
      <w:pPr>
        <w:pStyle w:val="20"/>
        <w:tabs>
          <w:tab w:val="right" w:leader="dot" w:pos="8306"/>
        </w:tabs>
      </w:pPr>
      <w:hyperlink w:anchor="_Toc14397" w:history="1">
        <w:r w:rsidR="00E465EC">
          <w:t xml:space="preserve">141. </w:t>
        </w:r>
        <w:r w:rsidR="00E465EC">
          <w:rPr>
            <w:rFonts w:hint="eastAsia"/>
          </w:rPr>
          <w:t>约瑟夫环—已知</w:t>
        </w:r>
        <w:r w:rsidR="00E465EC">
          <w:rPr>
            <w:rFonts w:hint="eastAsia"/>
          </w:rPr>
          <w:t>n</w:t>
        </w:r>
        <w:r w:rsidR="00E465EC">
          <w:rPr>
            <w:rFonts w:hint="eastAsia"/>
          </w:rPr>
          <w:t>个人（以编号</w:t>
        </w:r>
        <w:r w:rsidR="00E465EC">
          <w:rPr>
            <w:rFonts w:hint="eastAsia"/>
          </w:rPr>
          <w:t>1</w:t>
        </w:r>
        <w:r w:rsidR="00E465EC">
          <w:rPr>
            <w:rFonts w:hint="eastAsia"/>
          </w:rPr>
          <w:t>，</w:t>
        </w:r>
        <w:r w:rsidR="00E465EC">
          <w:rPr>
            <w:rFonts w:hint="eastAsia"/>
          </w:rPr>
          <w:t>2</w:t>
        </w:r>
        <w:r w:rsidR="00E465EC">
          <w:rPr>
            <w:rFonts w:hint="eastAsia"/>
          </w:rPr>
          <w:t>，</w:t>
        </w:r>
        <w:r w:rsidR="00E465EC">
          <w:rPr>
            <w:rFonts w:hint="eastAsia"/>
          </w:rPr>
          <w:t>3</w:t>
        </w:r>
        <w:r w:rsidR="00E465EC">
          <w:rPr>
            <w:rFonts w:hint="eastAsia"/>
          </w:rPr>
          <w:t>…分别表示）围坐在一张圆桌周围。从编号为</w:t>
        </w:r>
        <w:r w:rsidR="00E465EC">
          <w:rPr>
            <w:rFonts w:hint="eastAsia"/>
          </w:rPr>
          <w:t>k</w:t>
        </w:r>
        <w:r w:rsidR="00E465EC">
          <w:rPr>
            <w:rFonts w:hint="eastAsia"/>
          </w:rPr>
          <w:t>的人开始报数，数到</w:t>
        </w:r>
        <w:r w:rsidR="00E465EC">
          <w:rPr>
            <w:rFonts w:hint="eastAsia"/>
          </w:rPr>
          <w:t>m</w:t>
        </w:r>
        <w:r w:rsidR="00E465EC">
          <w:rPr>
            <w:rFonts w:hint="eastAsia"/>
          </w:rPr>
          <w:t>的那个人出列；他的下一个人又从</w:t>
        </w:r>
        <w:r w:rsidR="00E465EC">
          <w:rPr>
            <w:rFonts w:hint="eastAsia"/>
          </w:rPr>
          <w:t>1</w:t>
        </w:r>
        <w:r w:rsidR="00E465EC">
          <w:rPr>
            <w:rFonts w:hint="eastAsia"/>
          </w:rPr>
          <w:t>开始报数，数到</w:t>
        </w:r>
        <w:r w:rsidR="00E465EC">
          <w:rPr>
            <w:rFonts w:hint="eastAsia"/>
          </w:rPr>
          <w:t>m</w:t>
        </w:r>
        <w:r w:rsidR="00E465EC">
          <w:rPr>
            <w:rFonts w:hint="eastAsia"/>
          </w:rPr>
          <w:t>的那个人又出列；依此规律重复下去，直到圆桌周围的人全部出列。</w:t>
        </w:r>
        <w:r w:rsidR="00E465EC">
          <w:tab/>
        </w:r>
        <w:r>
          <w:fldChar w:fldCharType="begin"/>
        </w:r>
        <w:r>
          <w:instrText xml:space="preserve"> PAGEREF _Toc14397 </w:instrText>
        </w:r>
        <w:r>
          <w:fldChar w:fldCharType="separate"/>
        </w:r>
        <w:r w:rsidR="00E465EC">
          <w:t>84</w:t>
        </w:r>
        <w:r>
          <w:fldChar w:fldCharType="end"/>
        </w:r>
      </w:hyperlink>
    </w:p>
    <w:p w:rsidR="002462AF" w:rsidRDefault="00B61E67">
      <w:pPr>
        <w:pStyle w:val="20"/>
        <w:tabs>
          <w:tab w:val="right" w:leader="dot" w:pos="8306"/>
        </w:tabs>
      </w:pPr>
      <w:hyperlink w:anchor="_Toc8932" w:history="1">
        <w:r w:rsidR="00E465EC">
          <w:t xml:space="preserve">142. </w:t>
        </w:r>
        <w:r w:rsidR="00E465EC">
          <w:rPr>
            <w:rFonts w:hint="eastAsia"/>
          </w:rPr>
          <w:t>有</w:t>
        </w:r>
        <w:r w:rsidR="00E465EC">
          <w:rPr>
            <w:rFonts w:hint="eastAsia"/>
          </w:rPr>
          <w:t>1</w:t>
        </w:r>
        <w:r w:rsidR="00E465EC">
          <w:rPr>
            <w:rFonts w:hint="eastAsia"/>
          </w:rPr>
          <w:t>到</w:t>
        </w:r>
        <w:r w:rsidR="00E465EC">
          <w:rPr>
            <w:rFonts w:hint="eastAsia"/>
          </w:rPr>
          <w:t>10w</w:t>
        </w:r>
        <w:r w:rsidR="00E465EC">
          <w:rPr>
            <w:rFonts w:hint="eastAsia"/>
          </w:rPr>
          <w:t>这个</w:t>
        </w:r>
        <w:r w:rsidR="00E465EC">
          <w:rPr>
            <w:rFonts w:hint="eastAsia"/>
          </w:rPr>
          <w:t>10w</w:t>
        </w:r>
        <w:r w:rsidR="00E465EC">
          <w:rPr>
            <w:rFonts w:hint="eastAsia"/>
          </w:rPr>
          <w:t>个数，去除</w:t>
        </w:r>
        <w:r w:rsidR="00E465EC">
          <w:rPr>
            <w:rFonts w:hint="eastAsia"/>
          </w:rPr>
          <w:t>2</w:t>
        </w:r>
        <w:r w:rsidR="00E465EC">
          <w:rPr>
            <w:rFonts w:hint="eastAsia"/>
          </w:rPr>
          <w:t>个并打乱次序，如何找出那两个数？</w:t>
        </w:r>
        <w:r w:rsidR="00E465EC">
          <w:tab/>
        </w:r>
        <w:r>
          <w:fldChar w:fldCharType="begin"/>
        </w:r>
        <w:r>
          <w:instrText xml:space="preserve"> PAGEREF _Toc8932 </w:instrText>
        </w:r>
        <w:r>
          <w:fldChar w:fldCharType="separate"/>
        </w:r>
        <w:r w:rsidR="00E465EC">
          <w:t>84</w:t>
        </w:r>
        <w:r>
          <w:fldChar w:fldCharType="end"/>
        </w:r>
      </w:hyperlink>
    </w:p>
    <w:p w:rsidR="002462AF" w:rsidRDefault="00B61E67">
      <w:pPr>
        <w:pStyle w:val="20"/>
        <w:tabs>
          <w:tab w:val="right" w:leader="dot" w:pos="8306"/>
        </w:tabs>
      </w:pPr>
      <w:hyperlink w:anchor="_Toc15190" w:history="1">
        <w:r w:rsidR="00E465EC">
          <w:t xml:space="preserve">143. </w:t>
        </w:r>
        <w:r w:rsidR="00E465EC">
          <w:rPr>
            <w:rFonts w:hint="eastAsia"/>
          </w:rPr>
          <w:t>如何获取对象</w:t>
        </w:r>
        <w:r w:rsidR="00E465EC">
          <w:rPr>
            <w:rFonts w:hint="eastAsia"/>
          </w:rPr>
          <w:t>a</w:t>
        </w:r>
        <w:r w:rsidR="00E465EC">
          <w:rPr>
            <w:rFonts w:hint="eastAsia"/>
          </w:rPr>
          <w:t>拥有的所有属性（可枚举的、不可枚举的，不包括继承来的属性）</w:t>
        </w:r>
        <w:r w:rsidR="00E465EC">
          <w:tab/>
        </w:r>
        <w:r>
          <w:fldChar w:fldCharType="begin"/>
        </w:r>
        <w:r>
          <w:instrText xml:space="preserve"> PAGEREF _Toc15190 </w:instrText>
        </w:r>
        <w:r>
          <w:fldChar w:fldCharType="separate"/>
        </w:r>
        <w:r w:rsidR="00E465EC">
          <w:t>84</w:t>
        </w:r>
        <w:r>
          <w:fldChar w:fldCharType="end"/>
        </w:r>
      </w:hyperlink>
    </w:p>
    <w:p w:rsidR="002462AF" w:rsidRDefault="00B61E67">
      <w:pPr>
        <w:pStyle w:val="20"/>
        <w:tabs>
          <w:tab w:val="right" w:leader="dot" w:pos="8306"/>
        </w:tabs>
      </w:pPr>
      <w:hyperlink w:anchor="_Toc29629" w:history="1">
        <w:r w:rsidR="00E465EC">
          <w:t xml:space="preserve">144. </w:t>
        </w:r>
        <w:r w:rsidR="00E465EC">
          <w:rPr>
            <w:rFonts w:hint="eastAsia"/>
          </w:rPr>
          <w:t>有下面这样一段</w:t>
        </w:r>
        <w:r w:rsidR="00E465EC">
          <w:rPr>
            <w:rFonts w:hint="eastAsia"/>
          </w:rPr>
          <w:t>HTML</w:t>
        </w:r>
        <w:r w:rsidR="00E465EC">
          <w:rPr>
            <w:rFonts w:hint="eastAsia"/>
          </w:rPr>
          <w:t>结构，使用</w:t>
        </w:r>
        <w:r w:rsidR="00E465EC">
          <w:rPr>
            <w:rFonts w:hint="eastAsia"/>
          </w:rPr>
          <w:t>css</w:t>
        </w:r>
        <w:r w:rsidR="00E465EC">
          <w:rPr>
            <w:rFonts w:hint="eastAsia"/>
          </w:rPr>
          <w:t>实现这样的效果：</w:t>
        </w:r>
        <w:r w:rsidR="00E465EC">
          <w:tab/>
        </w:r>
        <w:r>
          <w:fldChar w:fldCharType="begin"/>
        </w:r>
        <w:r>
          <w:instrText xml:space="preserve"> PAGEREF _Toc29629 </w:instrText>
        </w:r>
        <w:r>
          <w:fldChar w:fldCharType="separate"/>
        </w:r>
        <w:r w:rsidR="00E465EC">
          <w:t>84</w:t>
        </w:r>
        <w:r>
          <w:fldChar w:fldCharType="end"/>
        </w:r>
      </w:hyperlink>
    </w:p>
    <w:p w:rsidR="002462AF" w:rsidRDefault="00B61E67">
      <w:pPr>
        <w:pStyle w:val="20"/>
        <w:tabs>
          <w:tab w:val="right" w:leader="dot" w:pos="8306"/>
        </w:tabs>
      </w:pPr>
      <w:hyperlink w:anchor="_Toc25726" w:history="1">
        <w:r w:rsidR="00E465EC">
          <w:t xml:space="preserve">145. </w:t>
        </w:r>
        <w:r w:rsidR="00E465EC">
          <w:rPr>
            <w:rFonts w:hint="eastAsia"/>
          </w:rPr>
          <w:t>下面这段代码想要循环输出结果</w:t>
        </w:r>
        <w:r w:rsidR="00E465EC">
          <w:rPr>
            <w:rFonts w:hint="eastAsia"/>
          </w:rPr>
          <w:t>01234</w:t>
        </w:r>
        <w:r w:rsidR="00E465EC">
          <w:rPr>
            <w:rFonts w:hint="eastAsia"/>
          </w:rPr>
          <w:t>，请问输出结果是否正确，如果不正确，请说明为什么，并修改循环内的代码使其输出正确结果</w:t>
        </w:r>
        <w:r w:rsidR="00E465EC">
          <w:tab/>
        </w:r>
        <w:r>
          <w:fldChar w:fldCharType="begin"/>
        </w:r>
        <w:r>
          <w:instrText xml:space="preserve"> PAGEREF _Toc25726 </w:instrText>
        </w:r>
        <w:r>
          <w:fldChar w:fldCharType="separate"/>
        </w:r>
        <w:r w:rsidR="00E465EC">
          <w:t>85</w:t>
        </w:r>
        <w:r>
          <w:fldChar w:fldCharType="end"/>
        </w:r>
      </w:hyperlink>
    </w:p>
    <w:p w:rsidR="002462AF" w:rsidRDefault="00B61E67">
      <w:pPr>
        <w:pStyle w:val="20"/>
        <w:tabs>
          <w:tab w:val="right" w:leader="dot" w:pos="8306"/>
        </w:tabs>
      </w:pPr>
      <w:hyperlink w:anchor="_Toc9930" w:history="1">
        <w:r w:rsidR="00E465EC">
          <w:t xml:space="preserve">146. </w:t>
        </w:r>
        <w:r w:rsidR="00E465EC">
          <w:rPr>
            <w:rFonts w:hint="eastAsia"/>
          </w:rPr>
          <w:t>以下哪些是</w:t>
        </w:r>
        <w:r w:rsidR="00E465EC">
          <w:rPr>
            <w:rFonts w:hint="eastAsia"/>
          </w:rPr>
          <w:t>javascript</w:t>
        </w:r>
        <w:r w:rsidR="00E465EC">
          <w:rPr>
            <w:rFonts w:hint="eastAsia"/>
          </w:rPr>
          <w:t>的全局函数：（</w:t>
        </w:r>
        <w:r w:rsidR="00E465EC">
          <w:rPr>
            <w:rFonts w:hint="eastAsia"/>
          </w:rPr>
          <w:t>ABC</w:t>
        </w:r>
        <w:r w:rsidR="00E465EC">
          <w:rPr>
            <w:rFonts w:hint="eastAsia"/>
          </w:rPr>
          <w:t>）</w:t>
        </w:r>
        <w:r w:rsidR="00E465EC">
          <w:tab/>
        </w:r>
        <w:r>
          <w:fldChar w:fldCharType="begin"/>
        </w:r>
        <w:r>
          <w:instrText xml:space="preserve"> PAGEREF _Toc9930 </w:instrText>
        </w:r>
        <w:r>
          <w:fldChar w:fldCharType="separate"/>
        </w:r>
        <w:r w:rsidR="00E465EC">
          <w:t>85</w:t>
        </w:r>
        <w:r>
          <w:fldChar w:fldCharType="end"/>
        </w:r>
      </w:hyperlink>
    </w:p>
    <w:p w:rsidR="002462AF" w:rsidRDefault="00B61E67">
      <w:pPr>
        <w:pStyle w:val="20"/>
        <w:tabs>
          <w:tab w:val="right" w:leader="dot" w:pos="8306"/>
        </w:tabs>
      </w:pPr>
      <w:hyperlink w:anchor="_Toc15085" w:history="1">
        <w:r w:rsidR="00E465EC">
          <w:t xml:space="preserve">147. </w:t>
        </w:r>
        <w:r w:rsidR="00E465EC">
          <w:rPr>
            <w:rFonts w:hint="eastAsia"/>
          </w:rPr>
          <w:t>关于</w:t>
        </w:r>
        <w:r w:rsidR="00E465EC">
          <w:rPr>
            <w:rFonts w:hint="eastAsia"/>
          </w:rPr>
          <w:t>IE</w:t>
        </w:r>
        <w:r w:rsidR="00E465EC">
          <w:rPr>
            <w:rFonts w:hint="eastAsia"/>
          </w:rPr>
          <w:t>的</w:t>
        </w:r>
        <w:r w:rsidR="00E465EC">
          <w:rPr>
            <w:rFonts w:hint="eastAsia"/>
          </w:rPr>
          <w:t>window</w:t>
        </w:r>
        <w:r w:rsidR="00E465EC">
          <w:rPr>
            <w:rFonts w:hint="eastAsia"/>
          </w:rPr>
          <w:t>对象表述正确的有：（</w:t>
        </w:r>
        <w:r w:rsidR="00E465EC">
          <w:rPr>
            <w:rFonts w:hint="eastAsia"/>
          </w:rPr>
          <w:t>ACD</w:t>
        </w:r>
        <w:r w:rsidR="00E465EC">
          <w:rPr>
            <w:rFonts w:hint="eastAsia"/>
          </w:rPr>
          <w:t>）</w:t>
        </w:r>
        <w:r w:rsidR="00E465EC">
          <w:tab/>
        </w:r>
        <w:r>
          <w:fldChar w:fldCharType="begin"/>
        </w:r>
        <w:r>
          <w:instrText xml:space="preserve"> PAGEREF _Toc15085 </w:instrText>
        </w:r>
        <w:r>
          <w:fldChar w:fldCharType="separate"/>
        </w:r>
        <w:r w:rsidR="00E465EC">
          <w:t>86</w:t>
        </w:r>
        <w:r>
          <w:fldChar w:fldCharType="end"/>
        </w:r>
      </w:hyperlink>
    </w:p>
    <w:p w:rsidR="002462AF" w:rsidRDefault="00B61E67">
      <w:pPr>
        <w:pStyle w:val="20"/>
        <w:tabs>
          <w:tab w:val="right" w:leader="dot" w:pos="8306"/>
        </w:tabs>
      </w:pPr>
      <w:hyperlink w:anchor="_Toc25445" w:history="1">
        <w:r w:rsidR="00E465EC">
          <w:t xml:space="preserve">148. </w:t>
        </w:r>
        <w:r w:rsidR="00E465EC">
          <w:rPr>
            <w:rFonts w:hint="eastAsia"/>
          </w:rPr>
          <w:t>下面正确的是</w:t>
        </w:r>
        <w:r w:rsidR="00E465EC">
          <w:rPr>
            <w:rFonts w:hint="eastAsia"/>
          </w:rPr>
          <w:t xml:space="preserve">  A</w:t>
        </w:r>
        <w:r w:rsidR="00E465EC">
          <w:tab/>
        </w:r>
        <w:r>
          <w:fldChar w:fldCharType="begin"/>
        </w:r>
        <w:r>
          <w:instrText xml:space="preserve"> PAGEREF _Toc25445 </w:instrText>
        </w:r>
        <w:r>
          <w:fldChar w:fldCharType="separate"/>
        </w:r>
        <w:r w:rsidR="00E465EC">
          <w:t>86</w:t>
        </w:r>
        <w:r>
          <w:fldChar w:fldCharType="end"/>
        </w:r>
      </w:hyperlink>
    </w:p>
    <w:p w:rsidR="002462AF" w:rsidRDefault="00B61E67">
      <w:pPr>
        <w:pStyle w:val="20"/>
        <w:tabs>
          <w:tab w:val="right" w:leader="dot" w:pos="8306"/>
        </w:tabs>
      </w:pPr>
      <w:hyperlink w:anchor="_Toc6536" w:history="1">
        <w:r w:rsidR="00E465EC">
          <w:t xml:space="preserve">149. </w:t>
        </w:r>
        <w:r w:rsidR="00E465EC">
          <w:rPr>
            <w:rFonts w:hint="eastAsia"/>
          </w:rPr>
          <w:t>错误的是</w:t>
        </w:r>
        <w:r w:rsidR="00E465EC">
          <w:rPr>
            <w:rFonts w:hint="eastAsia"/>
          </w:rPr>
          <w:t xml:space="preserve"> B</w:t>
        </w:r>
        <w:r w:rsidR="00E465EC">
          <w:tab/>
        </w:r>
        <w:r>
          <w:fldChar w:fldCharType="begin"/>
        </w:r>
        <w:r>
          <w:instrText xml:space="preserve"> PAGEREF _Toc6536 </w:instrText>
        </w:r>
        <w:r>
          <w:fldChar w:fldCharType="separate"/>
        </w:r>
        <w:r w:rsidR="00E465EC">
          <w:t>86</w:t>
        </w:r>
        <w:r>
          <w:fldChar w:fldCharType="end"/>
        </w:r>
      </w:hyperlink>
    </w:p>
    <w:p w:rsidR="002462AF" w:rsidRDefault="00B61E67">
      <w:pPr>
        <w:pStyle w:val="20"/>
        <w:tabs>
          <w:tab w:val="right" w:leader="dot" w:pos="8306"/>
        </w:tabs>
      </w:pPr>
      <w:hyperlink w:anchor="_Toc15354" w:history="1">
        <w:r w:rsidR="00E465EC">
          <w:t xml:space="preserve">150. </w:t>
        </w:r>
        <w:r w:rsidR="00E465EC">
          <w:t>不用任何插件，如何实现一个</w:t>
        </w:r>
        <w:r w:rsidR="00E465EC">
          <w:rPr>
            <w:rFonts w:hint="eastAsia"/>
          </w:rPr>
          <w:t>t</w:t>
        </w:r>
        <w:r w:rsidR="00E465EC">
          <w:t>ab</w:t>
        </w:r>
        <w:r w:rsidR="00E465EC">
          <w:t>栏切换？</w:t>
        </w:r>
        <w:r w:rsidR="00E465EC">
          <w:tab/>
        </w:r>
        <w:r>
          <w:fldChar w:fldCharType="begin"/>
        </w:r>
        <w:r>
          <w:instrText xml:space="preserve"> PAGEREF _Toc15354 </w:instrText>
        </w:r>
        <w:r>
          <w:fldChar w:fldCharType="separate"/>
        </w:r>
        <w:r w:rsidR="00E465EC">
          <w:t>87</w:t>
        </w:r>
        <w:r>
          <w:fldChar w:fldCharType="end"/>
        </w:r>
      </w:hyperlink>
    </w:p>
    <w:p w:rsidR="002462AF" w:rsidRDefault="00B61E67">
      <w:pPr>
        <w:pStyle w:val="20"/>
        <w:tabs>
          <w:tab w:val="right" w:leader="dot" w:pos="8306"/>
        </w:tabs>
      </w:pPr>
      <w:hyperlink w:anchor="_Toc24840" w:history="1">
        <w:r w:rsidR="00E465EC">
          <w:t xml:space="preserve">151. </w:t>
        </w:r>
        <w:r w:rsidR="00E465EC">
          <w:rPr>
            <w:rFonts w:hint="eastAsia"/>
          </w:rPr>
          <w:t>变量的命名规范以及命名推荐</w:t>
        </w:r>
        <w:r w:rsidR="00E465EC">
          <w:tab/>
        </w:r>
        <w:r>
          <w:fldChar w:fldCharType="begin"/>
        </w:r>
        <w:r>
          <w:instrText xml:space="preserve"> PAGEREF _Toc24840 </w:instrText>
        </w:r>
        <w:r>
          <w:fldChar w:fldCharType="separate"/>
        </w:r>
        <w:r w:rsidR="00E465EC">
          <w:t>87</w:t>
        </w:r>
        <w:r>
          <w:fldChar w:fldCharType="end"/>
        </w:r>
      </w:hyperlink>
    </w:p>
    <w:p w:rsidR="002462AF" w:rsidRDefault="00B61E67">
      <w:pPr>
        <w:pStyle w:val="20"/>
        <w:tabs>
          <w:tab w:val="right" w:leader="dot" w:pos="8306"/>
        </w:tabs>
      </w:pPr>
      <w:hyperlink w:anchor="_Toc12668" w:history="1">
        <w:r w:rsidR="00E465EC">
          <w:t xml:space="preserve">152. </w:t>
        </w:r>
        <w:r w:rsidR="00E465EC">
          <w:rPr>
            <w:rFonts w:hint="eastAsia"/>
          </w:rPr>
          <w:t>三种弹窗的单词以及三种弹窗的功能</w:t>
        </w:r>
        <w:r w:rsidR="00E465EC">
          <w:tab/>
        </w:r>
        <w:r>
          <w:fldChar w:fldCharType="begin"/>
        </w:r>
        <w:r>
          <w:instrText xml:space="preserve"> PAGEREF _Toc12668 </w:instrText>
        </w:r>
        <w:r>
          <w:fldChar w:fldCharType="separate"/>
        </w:r>
        <w:r w:rsidR="00E465EC">
          <w:t>87</w:t>
        </w:r>
        <w:r>
          <w:fldChar w:fldCharType="end"/>
        </w:r>
      </w:hyperlink>
    </w:p>
    <w:p w:rsidR="002462AF" w:rsidRDefault="00B61E67">
      <w:pPr>
        <w:pStyle w:val="20"/>
        <w:tabs>
          <w:tab w:val="right" w:leader="dot" w:pos="8306"/>
        </w:tabs>
      </w:pPr>
      <w:hyperlink w:anchor="_Toc22973" w:history="1">
        <w:r w:rsidR="00E465EC">
          <w:t xml:space="preserve">153. </w:t>
        </w:r>
        <w:r w:rsidR="00E465EC">
          <w:rPr>
            <w:rFonts w:hint="eastAsia"/>
          </w:rPr>
          <w:t xml:space="preserve">console.log( 8 | 1 ); </w:t>
        </w:r>
        <w:r w:rsidR="00E465EC">
          <w:rPr>
            <w:rFonts w:hint="eastAsia"/>
          </w:rPr>
          <w:t>输出值是多少？</w:t>
        </w:r>
        <w:r w:rsidR="00E465EC">
          <w:tab/>
        </w:r>
        <w:r>
          <w:fldChar w:fldCharType="begin"/>
        </w:r>
        <w:r>
          <w:instrText xml:space="preserve"> PAGEREF _Toc22973 </w:instrText>
        </w:r>
        <w:r>
          <w:fldChar w:fldCharType="separate"/>
        </w:r>
        <w:r w:rsidR="00E465EC">
          <w:t>88</w:t>
        </w:r>
        <w:r>
          <w:fldChar w:fldCharType="end"/>
        </w:r>
      </w:hyperlink>
    </w:p>
    <w:p w:rsidR="002462AF" w:rsidRDefault="00B61E67">
      <w:pPr>
        <w:pStyle w:val="20"/>
        <w:tabs>
          <w:tab w:val="right" w:leader="dot" w:pos="8306"/>
        </w:tabs>
      </w:pPr>
      <w:hyperlink w:anchor="_Toc19151" w:history="1">
        <w:r w:rsidR="00E465EC">
          <w:t xml:space="preserve">154. </w:t>
        </w:r>
        <w:r w:rsidR="00E465EC">
          <w:rPr>
            <w:rFonts w:hint="eastAsia"/>
          </w:rPr>
          <w:t>只允许使用</w:t>
        </w:r>
        <w:r w:rsidR="00E465EC">
          <w:rPr>
            <w:rFonts w:hint="eastAsia"/>
          </w:rPr>
          <w:t xml:space="preserve"> + - * / </w:t>
        </w:r>
        <w:r w:rsidR="00E465EC">
          <w:rPr>
            <w:rFonts w:hint="eastAsia"/>
          </w:rPr>
          <w:t>和</w:t>
        </w:r>
        <w:r w:rsidR="00E465EC">
          <w:rPr>
            <w:rFonts w:hint="eastAsia"/>
          </w:rPr>
          <w:t xml:space="preserve"> Math.* </w:t>
        </w:r>
        <w:r w:rsidR="00E465EC">
          <w:rPr>
            <w:rFonts w:hint="eastAsia"/>
          </w:rPr>
          <w:t>，求一个函数</w:t>
        </w:r>
        <w:r w:rsidR="00E465EC">
          <w:rPr>
            <w:rFonts w:hint="eastAsia"/>
          </w:rPr>
          <w:t xml:space="preserve"> y = f(x, a, b);</w:t>
        </w:r>
        <w:r w:rsidR="00E465EC">
          <w:rPr>
            <w:rFonts w:hint="eastAsia"/>
          </w:rPr>
          <w:t>当</w:t>
        </w:r>
        <w:r w:rsidR="00E465EC">
          <w:rPr>
            <w:rFonts w:hint="eastAsia"/>
          </w:rPr>
          <w:t xml:space="preserve">x &gt; 100 </w:t>
        </w:r>
        <w:r w:rsidR="00E465EC">
          <w:rPr>
            <w:rFonts w:hint="eastAsia"/>
          </w:rPr>
          <w:t>时返回</w:t>
        </w:r>
        <w:r w:rsidR="00E465EC">
          <w:rPr>
            <w:rFonts w:hint="eastAsia"/>
          </w:rPr>
          <w:t xml:space="preserve"> a </w:t>
        </w:r>
        <w:r w:rsidR="00E465EC">
          <w:rPr>
            <w:rFonts w:hint="eastAsia"/>
          </w:rPr>
          <w:t>的值，否则返回</w:t>
        </w:r>
        <w:r w:rsidR="00E465EC">
          <w:rPr>
            <w:rFonts w:hint="eastAsia"/>
          </w:rPr>
          <w:t xml:space="preserve"> b </w:t>
        </w:r>
        <w:r w:rsidR="00E465EC">
          <w:rPr>
            <w:rFonts w:hint="eastAsia"/>
          </w:rPr>
          <w:t>的值，不能使用</w:t>
        </w:r>
        <w:r w:rsidR="00E465EC">
          <w:rPr>
            <w:rFonts w:hint="eastAsia"/>
          </w:rPr>
          <w:t xml:space="preserve"> if else </w:t>
        </w:r>
        <w:r w:rsidR="00E465EC">
          <w:rPr>
            <w:rFonts w:hint="eastAsia"/>
          </w:rPr>
          <w:t>等条件语句，也不能使用</w:t>
        </w:r>
        <w:r w:rsidR="00E465EC">
          <w:rPr>
            <w:rFonts w:hint="eastAsia"/>
          </w:rPr>
          <w:t>|,?:,</w:t>
        </w:r>
        <w:r w:rsidR="00E465EC">
          <w:rPr>
            <w:rFonts w:hint="eastAsia"/>
          </w:rPr>
          <w:t>数组。</w:t>
        </w:r>
        <w:r w:rsidR="00E465EC">
          <w:tab/>
        </w:r>
        <w:r>
          <w:fldChar w:fldCharType="begin"/>
        </w:r>
        <w:r>
          <w:instrText xml:space="preserve"> PAGEREF _Toc19151 </w:instrText>
        </w:r>
        <w:r>
          <w:fldChar w:fldCharType="separate"/>
        </w:r>
        <w:r w:rsidR="00E465EC">
          <w:t>89</w:t>
        </w:r>
        <w:r>
          <w:fldChar w:fldCharType="end"/>
        </w:r>
      </w:hyperlink>
    </w:p>
    <w:p w:rsidR="002462AF" w:rsidRDefault="00B61E67">
      <w:pPr>
        <w:pStyle w:val="20"/>
        <w:tabs>
          <w:tab w:val="right" w:leader="dot" w:pos="8306"/>
        </w:tabs>
      </w:pPr>
      <w:hyperlink w:anchor="_Toc22024" w:history="1">
        <w:r w:rsidR="00E465EC">
          <w:t xml:space="preserve">155. </w:t>
        </w:r>
        <w:r w:rsidR="00E465EC">
          <w:rPr>
            <w:rFonts w:hint="eastAsia"/>
          </w:rPr>
          <w:t>JavaScriptalert(0.4*0.2);</w:t>
        </w:r>
        <w:r w:rsidR="00E465EC">
          <w:rPr>
            <w:rFonts w:hint="eastAsia"/>
          </w:rPr>
          <w:t>结果是多少？和你预期的一样吗？如果不一样该如何处理？</w:t>
        </w:r>
        <w:r w:rsidR="00E465EC">
          <w:tab/>
        </w:r>
        <w:r>
          <w:fldChar w:fldCharType="begin"/>
        </w:r>
        <w:r>
          <w:instrText xml:space="preserve"> PAGEREF _Toc22024 </w:instrText>
        </w:r>
        <w:r>
          <w:fldChar w:fldCharType="separate"/>
        </w:r>
        <w:r w:rsidR="00E465EC">
          <w:t>89</w:t>
        </w:r>
        <w:r>
          <w:fldChar w:fldCharType="end"/>
        </w:r>
      </w:hyperlink>
    </w:p>
    <w:p w:rsidR="002462AF" w:rsidRDefault="00B61E67">
      <w:pPr>
        <w:pStyle w:val="20"/>
        <w:tabs>
          <w:tab w:val="right" w:leader="dot" w:pos="8306"/>
        </w:tabs>
      </w:pPr>
      <w:hyperlink w:anchor="_Toc1348" w:history="1">
        <w:r w:rsidR="00E465EC">
          <w:t xml:space="preserve">156. </w:t>
        </w:r>
        <w:r w:rsidR="00E465EC">
          <w:rPr>
            <w:rFonts w:hint="eastAsia"/>
          </w:rPr>
          <w:t>一个</w:t>
        </w:r>
        <w:r w:rsidR="00E465EC">
          <w:rPr>
            <w:rFonts w:hint="eastAsia"/>
          </w:rPr>
          <w:t>div</w:t>
        </w:r>
        <w:r w:rsidR="00E465EC">
          <w:rPr>
            <w:rFonts w:hint="eastAsia"/>
          </w:rPr>
          <w:t>，有几种方式得到这个</w:t>
        </w:r>
        <w:r w:rsidR="00E465EC">
          <w:rPr>
            <w:rFonts w:hint="eastAsia"/>
          </w:rPr>
          <w:t>div</w:t>
        </w:r>
        <w:r w:rsidR="00E465EC">
          <w:rPr>
            <w:rFonts w:hint="eastAsia"/>
          </w:rPr>
          <w:t>的</w:t>
        </w:r>
        <w:r w:rsidR="00E465EC">
          <w:rPr>
            <w:rFonts w:hint="eastAsia"/>
          </w:rPr>
          <w:t>jQuery</w:t>
        </w:r>
        <w:r w:rsidR="00E465EC">
          <w:rPr>
            <w:rFonts w:hint="eastAsia"/>
          </w:rPr>
          <w:t>对象？</w:t>
        </w:r>
        <w:r w:rsidR="00E465EC">
          <w:rPr>
            <w:rFonts w:hint="eastAsia"/>
          </w:rPr>
          <w:t>&lt;div class='aabbcc' id='nodesView'&gt;&lt;/div&gt;</w:t>
        </w:r>
        <w:r w:rsidR="00E465EC">
          <w:rPr>
            <w:rFonts w:hint="eastAsia"/>
          </w:rPr>
          <w:t>想直接获取这个</w:t>
        </w:r>
        <w:r w:rsidR="00E465EC">
          <w:rPr>
            <w:rFonts w:hint="eastAsia"/>
          </w:rPr>
          <w:t>div</w:t>
        </w:r>
        <w:r w:rsidR="00E465EC">
          <w:rPr>
            <w:rFonts w:hint="eastAsia"/>
          </w:rPr>
          <w:t>的</w:t>
        </w:r>
        <w:r w:rsidR="00E465EC">
          <w:rPr>
            <w:rFonts w:hint="eastAsia"/>
          </w:rPr>
          <w:t>dom</w:t>
        </w:r>
        <w:r w:rsidR="00E465EC">
          <w:rPr>
            <w:rFonts w:hint="eastAsia"/>
          </w:rPr>
          <w:t>对象，如何获取？</w:t>
        </w:r>
        <w:r w:rsidR="00E465EC">
          <w:rPr>
            <w:rFonts w:hint="eastAsia"/>
          </w:rPr>
          <w:t>dom</w:t>
        </w:r>
        <w:r w:rsidR="00E465EC">
          <w:rPr>
            <w:rFonts w:hint="eastAsia"/>
          </w:rPr>
          <w:t>对象如何转化为</w:t>
        </w:r>
        <w:r w:rsidR="00E465EC">
          <w:rPr>
            <w:rFonts w:hint="eastAsia"/>
          </w:rPr>
          <w:t>jQuery</w:t>
        </w:r>
        <w:r w:rsidR="00E465EC">
          <w:rPr>
            <w:rFonts w:hint="eastAsia"/>
          </w:rPr>
          <w:t>对象？</w:t>
        </w:r>
        <w:r w:rsidR="00E465EC">
          <w:tab/>
        </w:r>
        <w:r>
          <w:fldChar w:fldCharType="begin"/>
        </w:r>
        <w:r>
          <w:instrText xml:space="preserve"> PAGEREF _Toc1348 </w:instrText>
        </w:r>
        <w:r>
          <w:fldChar w:fldCharType="separate"/>
        </w:r>
        <w:r w:rsidR="00E465EC">
          <w:t>90</w:t>
        </w:r>
        <w:r>
          <w:fldChar w:fldCharType="end"/>
        </w:r>
      </w:hyperlink>
    </w:p>
    <w:p w:rsidR="002462AF" w:rsidRDefault="00B61E67">
      <w:pPr>
        <w:pStyle w:val="20"/>
        <w:tabs>
          <w:tab w:val="right" w:leader="dot" w:pos="8306"/>
        </w:tabs>
      </w:pPr>
      <w:hyperlink w:anchor="_Toc73" w:history="1">
        <w:r w:rsidR="00E465EC">
          <w:t xml:space="preserve">157. </w:t>
        </w:r>
        <w:r w:rsidR="00E465EC">
          <w:rPr>
            <w:rFonts w:hint="eastAsia"/>
          </w:rPr>
          <w:t>、主流浏览器内核</w:t>
        </w:r>
        <w:r w:rsidR="00E465EC">
          <w:tab/>
        </w:r>
        <w:r>
          <w:fldChar w:fldCharType="begin"/>
        </w:r>
        <w:r>
          <w:instrText xml:space="preserve"> PAGEREF _Toc73 </w:instrText>
        </w:r>
        <w:r>
          <w:fldChar w:fldCharType="separate"/>
        </w:r>
        <w:r w:rsidR="00E465EC">
          <w:t>90</w:t>
        </w:r>
        <w:r>
          <w:fldChar w:fldCharType="end"/>
        </w:r>
      </w:hyperlink>
    </w:p>
    <w:p w:rsidR="002462AF" w:rsidRDefault="00B61E67">
      <w:pPr>
        <w:pStyle w:val="20"/>
        <w:tabs>
          <w:tab w:val="right" w:leader="dot" w:pos="8306"/>
        </w:tabs>
      </w:pPr>
      <w:hyperlink w:anchor="_Toc17091" w:history="1">
        <w:r w:rsidR="00E465EC">
          <w:t xml:space="preserve">158. </w:t>
        </w:r>
        <w:r w:rsidR="00E465EC">
          <w:rPr>
            <w:rFonts w:hint="eastAsia"/>
          </w:rPr>
          <w:t>如何显示</w:t>
        </w:r>
        <w:r w:rsidR="00E465EC">
          <w:rPr>
            <w:rFonts w:hint="eastAsia"/>
          </w:rPr>
          <w:t>/</w:t>
        </w:r>
        <w:r w:rsidR="00E465EC">
          <w:rPr>
            <w:rFonts w:hint="eastAsia"/>
          </w:rPr>
          <w:t>隐藏一个</w:t>
        </w:r>
        <w:r w:rsidR="00E465EC">
          <w:rPr>
            <w:rFonts w:hint="eastAsia"/>
          </w:rPr>
          <w:t>dom</w:t>
        </w:r>
        <w:r w:rsidR="00E465EC">
          <w:rPr>
            <w:rFonts w:hint="eastAsia"/>
          </w:rPr>
          <w:t>元素？请用原生的</w:t>
        </w:r>
        <w:r w:rsidR="00E465EC">
          <w:rPr>
            <w:rFonts w:hint="eastAsia"/>
          </w:rPr>
          <w:t>JavaScript</w:t>
        </w:r>
        <w:r w:rsidR="00E465EC">
          <w:rPr>
            <w:rFonts w:hint="eastAsia"/>
          </w:rPr>
          <w:t>方法实现</w:t>
        </w:r>
        <w:r w:rsidR="00E465EC">
          <w:tab/>
        </w:r>
        <w:r>
          <w:fldChar w:fldCharType="begin"/>
        </w:r>
        <w:r>
          <w:instrText xml:space="preserve"> PAGEREF _Toc17091 </w:instrText>
        </w:r>
        <w:r>
          <w:fldChar w:fldCharType="separate"/>
        </w:r>
        <w:r w:rsidR="00E465EC">
          <w:t>90</w:t>
        </w:r>
        <w:r>
          <w:fldChar w:fldCharType="end"/>
        </w:r>
      </w:hyperlink>
    </w:p>
    <w:p w:rsidR="002462AF" w:rsidRDefault="00B61E67">
      <w:pPr>
        <w:pStyle w:val="20"/>
        <w:tabs>
          <w:tab w:val="right" w:leader="dot" w:pos="8306"/>
        </w:tabs>
      </w:pPr>
      <w:hyperlink w:anchor="_Toc14249" w:history="1">
        <w:r w:rsidR="00E465EC">
          <w:t xml:space="preserve">159. </w:t>
        </w:r>
        <w:r w:rsidR="00E465EC">
          <w:rPr>
            <w:rFonts w:hint="eastAsia"/>
          </w:rPr>
          <w:t>jQuery</w:t>
        </w:r>
        <w:r w:rsidR="00E465EC">
          <w:rPr>
            <w:rFonts w:hint="eastAsia"/>
          </w:rPr>
          <w:t>框架中</w:t>
        </w:r>
        <w:r w:rsidR="00E465EC">
          <w:rPr>
            <w:rFonts w:hint="eastAsia"/>
          </w:rPr>
          <w:t>$.ajax()</w:t>
        </w:r>
        <w:r w:rsidR="00E465EC">
          <w:rPr>
            <w:rFonts w:hint="eastAsia"/>
          </w:rPr>
          <w:t>的常用参数有哪些？写一个</w:t>
        </w:r>
        <w:r w:rsidR="00E465EC">
          <w:rPr>
            <w:rFonts w:hint="eastAsia"/>
          </w:rPr>
          <w:t>post</w:t>
        </w:r>
        <w:r w:rsidR="00E465EC">
          <w:rPr>
            <w:rFonts w:hint="eastAsia"/>
          </w:rPr>
          <w:t>请求并带有发送数据和返回数据的样例</w:t>
        </w:r>
        <w:r w:rsidR="00E465EC">
          <w:tab/>
        </w:r>
        <w:r>
          <w:fldChar w:fldCharType="begin"/>
        </w:r>
        <w:r>
          <w:instrText xml:space="preserve"> PAGEREF _Toc14249 </w:instrText>
        </w:r>
        <w:r>
          <w:fldChar w:fldCharType="separate"/>
        </w:r>
        <w:r w:rsidR="00E465EC">
          <w:t>90</w:t>
        </w:r>
        <w:r>
          <w:fldChar w:fldCharType="end"/>
        </w:r>
      </w:hyperlink>
    </w:p>
    <w:p w:rsidR="002462AF" w:rsidRDefault="00B61E67">
      <w:pPr>
        <w:pStyle w:val="20"/>
        <w:tabs>
          <w:tab w:val="right" w:leader="dot" w:pos="8306"/>
        </w:tabs>
      </w:pPr>
      <w:hyperlink w:anchor="_Toc24358" w:history="1">
        <w:r w:rsidR="00E465EC">
          <w:t xml:space="preserve">160. </w:t>
        </w:r>
        <w:r w:rsidR="00E465EC">
          <w:rPr>
            <w:rFonts w:hint="eastAsia"/>
          </w:rPr>
          <w:t>JavaScript</w:t>
        </w:r>
        <w:r w:rsidR="00E465EC">
          <w:rPr>
            <w:rFonts w:hint="eastAsia"/>
          </w:rPr>
          <w:t>的循环语句有哪些？</w:t>
        </w:r>
        <w:r w:rsidR="00E465EC">
          <w:tab/>
        </w:r>
        <w:r>
          <w:fldChar w:fldCharType="begin"/>
        </w:r>
        <w:r>
          <w:instrText xml:space="preserve"> PAGEREF _Toc24358 </w:instrText>
        </w:r>
        <w:r>
          <w:fldChar w:fldCharType="separate"/>
        </w:r>
        <w:r w:rsidR="00E465EC">
          <w:t>91</w:t>
        </w:r>
        <w:r>
          <w:fldChar w:fldCharType="end"/>
        </w:r>
      </w:hyperlink>
    </w:p>
    <w:p w:rsidR="002462AF" w:rsidRDefault="00B61E67">
      <w:pPr>
        <w:pStyle w:val="20"/>
        <w:tabs>
          <w:tab w:val="right" w:leader="dot" w:pos="8306"/>
        </w:tabs>
      </w:pPr>
      <w:hyperlink w:anchor="_Toc25742" w:history="1">
        <w:r w:rsidR="00E465EC">
          <w:t xml:space="preserve">161. </w:t>
        </w:r>
        <w:r w:rsidR="00E465EC">
          <w:rPr>
            <w:rFonts w:hint="eastAsia"/>
          </w:rPr>
          <w:t>作用域</w:t>
        </w:r>
        <w:r w:rsidR="00E465EC">
          <w:rPr>
            <w:rFonts w:hint="eastAsia"/>
          </w:rPr>
          <w:t>-</w:t>
        </w:r>
        <w:r w:rsidR="00E465EC">
          <w:rPr>
            <w:rFonts w:hint="eastAsia"/>
          </w:rPr>
          <w:t>编译期执行期以及全局局部作用域问题</w:t>
        </w:r>
        <w:r w:rsidR="00E465EC">
          <w:tab/>
        </w:r>
        <w:r>
          <w:fldChar w:fldCharType="begin"/>
        </w:r>
        <w:r>
          <w:instrText xml:space="preserve"> PAGEREF _T</w:instrText>
        </w:r>
        <w:r>
          <w:instrText xml:space="preserve">oc25742 </w:instrText>
        </w:r>
        <w:r>
          <w:fldChar w:fldCharType="separate"/>
        </w:r>
        <w:r w:rsidR="00E465EC">
          <w:t>91</w:t>
        </w:r>
        <w:r>
          <w:fldChar w:fldCharType="end"/>
        </w:r>
      </w:hyperlink>
    </w:p>
    <w:p w:rsidR="002462AF" w:rsidRDefault="00B61E67">
      <w:pPr>
        <w:pStyle w:val="20"/>
        <w:tabs>
          <w:tab w:val="right" w:leader="dot" w:pos="8306"/>
        </w:tabs>
      </w:pPr>
      <w:hyperlink w:anchor="_Toc30063" w:history="1">
        <w:r w:rsidR="00E465EC">
          <w:t xml:space="preserve">162. </w:t>
        </w:r>
        <w:r w:rsidR="00E465EC">
          <w:rPr>
            <w:rFonts w:hint="eastAsia"/>
          </w:rPr>
          <w:t>闭包：下面这个</w:t>
        </w:r>
        <w:r w:rsidR="00E465EC">
          <w:rPr>
            <w:rFonts w:hint="eastAsia"/>
          </w:rPr>
          <w:t>ul</w:t>
        </w:r>
        <w:r w:rsidR="00E465EC">
          <w:rPr>
            <w:rFonts w:hint="eastAsia"/>
          </w:rPr>
          <w:t>，如何点击每一列的时候</w:t>
        </w:r>
        <w:r w:rsidR="00E465EC">
          <w:rPr>
            <w:rFonts w:hint="eastAsia"/>
          </w:rPr>
          <w:t>alert</w:t>
        </w:r>
        <w:r w:rsidR="00E465EC">
          <w:rPr>
            <w:rFonts w:hint="eastAsia"/>
          </w:rPr>
          <w:t>其</w:t>
        </w:r>
        <w:r w:rsidR="00E465EC">
          <w:rPr>
            <w:rFonts w:hint="eastAsia"/>
          </w:rPr>
          <w:t>index</w:t>
        </w:r>
        <w:r w:rsidR="00E465EC">
          <w:rPr>
            <w:rFonts w:hint="eastAsia"/>
          </w:rPr>
          <w:t>？</w:t>
        </w:r>
        <w:r w:rsidR="00E465EC">
          <w:tab/>
        </w:r>
        <w:r>
          <w:fldChar w:fldCharType="begin"/>
        </w:r>
        <w:r>
          <w:instrText xml:space="preserve"> PAGEREF _Toc30063 </w:instrText>
        </w:r>
        <w:r>
          <w:fldChar w:fldCharType="separate"/>
        </w:r>
        <w:r w:rsidR="00E465EC">
          <w:t>91</w:t>
        </w:r>
        <w:r>
          <w:fldChar w:fldCharType="end"/>
        </w:r>
      </w:hyperlink>
    </w:p>
    <w:p w:rsidR="002462AF" w:rsidRDefault="00B61E67">
      <w:pPr>
        <w:pStyle w:val="20"/>
        <w:tabs>
          <w:tab w:val="right" w:leader="dot" w:pos="8306"/>
        </w:tabs>
      </w:pPr>
      <w:hyperlink w:anchor="_Toc24948" w:history="1">
        <w:r w:rsidR="00E465EC">
          <w:t xml:space="preserve">163. </w:t>
        </w:r>
        <w:r w:rsidR="00E465EC">
          <w:rPr>
            <w:rFonts w:hint="eastAsia"/>
          </w:rPr>
          <w:t>列出</w:t>
        </w:r>
        <w:r w:rsidR="00E465EC">
          <w:rPr>
            <w:rFonts w:hint="eastAsia"/>
          </w:rPr>
          <w:t>3</w:t>
        </w:r>
        <w:r w:rsidR="00E465EC">
          <w:rPr>
            <w:rFonts w:hint="eastAsia"/>
          </w:rPr>
          <w:t>条以上</w:t>
        </w:r>
        <w:r w:rsidR="00E465EC">
          <w:rPr>
            <w:rFonts w:hint="eastAsia"/>
          </w:rPr>
          <w:t>ff</w:t>
        </w:r>
        <w:r w:rsidR="00E465EC">
          <w:rPr>
            <w:rFonts w:hint="eastAsia"/>
          </w:rPr>
          <w:t>和</w:t>
        </w:r>
        <w:r w:rsidR="00E465EC">
          <w:rPr>
            <w:rFonts w:hint="eastAsia"/>
          </w:rPr>
          <w:t>IE</w:t>
        </w:r>
        <w:r w:rsidR="00E465EC">
          <w:rPr>
            <w:rFonts w:hint="eastAsia"/>
          </w:rPr>
          <w:t>的脚本兼容问题</w:t>
        </w:r>
        <w:r w:rsidR="00E465EC">
          <w:tab/>
        </w:r>
        <w:r>
          <w:fldChar w:fldCharType="begin"/>
        </w:r>
        <w:r>
          <w:instrText xml:space="preserve"> PAGEREF _Toc24948 </w:instrText>
        </w:r>
        <w:r>
          <w:fldChar w:fldCharType="separate"/>
        </w:r>
        <w:r w:rsidR="00E465EC">
          <w:t>92</w:t>
        </w:r>
        <w:r>
          <w:fldChar w:fldCharType="end"/>
        </w:r>
      </w:hyperlink>
    </w:p>
    <w:p w:rsidR="002462AF" w:rsidRDefault="00B61E67">
      <w:pPr>
        <w:pStyle w:val="20"/>
        <w:tabs>
          <w:tab w:val="right" w:leader="dot" w:pos="8306"/>
        </w:tabs>
      </w:pPr>
      <w:hyperlink w:anchor="_Toc31641" w:history="1">
        <w:r w:rsidR="00E465EC">
          <w:t xml:space="preserve">164. </w:t>
        </w:r>
        <w:r w:rsidR="00E465EC">
          <w:rPr>
            <w:rFonts w:hint="eastAsia"/>
          </w:rPr>
          <w:t>如现在有一个效果，有显示用户头像、用户昵称、用户其他信息；当用户鼠标移到头像上时，会弹出用户的所有信息；如果是你，你会如何实现这个功能，请用代码实现？</w:t>
        </w:r>
        <w:r w:rsidR="00E465EC">
          <w:tab/>
        </w:r>
        <w:r>
          <w:fldChar w:fldCharType="begin"/>
        </w:r>
        <w:r>
          <w:instrText xml:space="preserve"> PAGEREF _Toc31641 </w:instrText>
        </w:r>
        <w:r>
          <w:fldChar w:fldCharType="separate"/>
        </w:r>
        <w:r w:rsidR="00E465EC">
          <w:t>93</w:t>
        </w:r>
        <w:r>
          <w:fldChar w:fldCharType="end"/>
        </w:r>
      </w:hyperlink>
    </w:p>
    <w:p w:rsidR="002462AF" w:rsidRDefault="00B61E67">
      <w:pPr>
        <w:pStyle w:val="20"/>
        <w:tabs>
          <w:tab w:val="right" w:leader="dot" w:pos="8306"/>
        </w:tabs>
      </w:pPr>
      <w:hyperlink w:anchor="_Toc9209" w:history="1">
        <w:r w:rsidR="00E465EC">
          <w:t xml:space="preserve">165. </w:t>
        </w:r>
        <w:r w:rsidR="00E465EC">
          <w:rPr>
            <w:rFonts w:hint="eastAsia"/>
          </w:rPr>
          <w:t>用正则表达式，写出由字母开头，其余由数字、字母、下划线组成的</w:t>
        </w:r>
        <w:r w:rsidR="00E465EC">
          <w:rPr>
            <w:rFonts w:hint="eastAsia"/>
          </w:rPr>
          <w:t>6~30</w:t>
        </w:r>
        <w:r w:rsidR="00E465EC">
          <w:rPr>
            <w:rFonts w:hint="eastAsia"/>
          </w:rPr>
          <w:t>的字符串？</w:t>
        </w:r>
        <w:r w:rsidR="00E465EC">
          <w:tab/>
        </w:r>
        <w:r>
          <w:fldChar w:fldCharType="begin"/>
        </w:r>
        <w:r>
          <w:instrText xml:space="preserve"> PAGEREF _Toc9209 </w:instrText>
        </w:r>
        <w:r>
          <w:fldChar w:fldCharType="separate"/>
        </w:r>
        <w:r w:rsidR="00E465EC">
          <w:t>93</w:t>
        </w:r>
        <w:r>
          <w:fldChar w:fldCharType="end"/>
        </w:r>
      </w:hyperlink>
    </w:p>
    <w:p w:rsidR="002462AF" w:rsidRDefault="00B61E67">
      <w:pPr>
        <w:pStyle w:val="20"/>
        <w:tabs>
          <w:tab w:val="right" w:leader="dot" w:pos="8306"/>
        </w:tabs>
      </w:pPr>
      <w:hyperlink w:anchor="_Toc21021" w:history="1">
        <w:r w:rsidR="00E465EC">
          <w:t xml:space="preserve">166. </w:t>
        </w:r>
        <w:r w:rsidR="00E465EC">
          <w:rPr>
            <w:rFonts w:hint="eastAsia"/>
          </w:rPr>
          <w:t>列举浏览器对象模型</w:t>
        </w:r>
        <w:r w:rsidR="00E465EC">
          <w:rPr>
            <w:rFonts w:hint="eastAsia"/>
          </w:rPr>
          <w:t>BOM</w:t>
        </w:r>
        <w:r w:rsidR="00E465EC">
          <w:rPr>
            <w:rFonts w:hint="eastAsia"/>
          </w:rPr>
          <w:t>里常用的至少</w:t>
        </w:r>
        <w:r w:rsidR="00E465EC">
          <w:rPr>
            <w:rFonts w:hint="eastAsia"/>
          </w:rPr>
          <w:t>4</w:t>
        </w:r>
        <w:r w:rsidR="00E465EC">
          <w:rPr>
            <w:rFonts w:hint="eastAsia"/>
          </w:rPr>
          <w:t>个对象，并列举</w:t>
        </w:r>
        <w:r w:rsidR="00E465EC">
          <w:rPr>
            <w:rFonts w:hint="eastAsia"/>
          </w:rPr>
          <w:t>window</w:t>
        </w:r>
        <w:r w:rsidR="00E465EC">
          <w:rPr>
            <w:rFonts w:hint="eastAsia"/>
          </w:rPr>
          <w:t>对象的常用方法至少</w:t>
        </w:r>
        <w:r w:rsidR="00E465EC">
          <w:rPr>
            <w:rFonts w:hint="eastAsia"/>
          </w:rPr>
          <w:t>5</w:t>
        </w:r>
        <w:r w:rsidR="00E465EC">
          <w:rPr>
            <w:rFonts w:hint="eastAsia"/>
          </w:rPr>
          <w:t>个</w:t>
        </w:r>
        <w:r w:rsidR="00E465EC">
          <w:rPr>
            <w:rFonts w:hint="eastAsia"/>
          </w:rPr>
          <w:t xml:space="preserve"> </w:t>
        </w:r>
        <w:r w:rsidR="00E465EC">
          <w:rPr>
            <w:rFonts w:hint="eastAsia"/>
          </w:rPr>
          <w:t>（</w:t>
        </w:r>
        <w:r w:rsidR="00E465EC">
          <w:rPr>
            <w:rFonts w:hint="eastAsia"/>
          </w:rPr>
          <w:t>10</w:t>
        </w:r>
        <w:r w:rsidR="00E465EC">
          <w:rPr>
            <w:rFonts w:hint="eastAsia"/>
          </w:rPr>
          <w:t>分）</w:t>
        </w:r>
        <w:r w:rsidR="00E465EC">
          <w:tab/>
        </w:r>
        <w:r>
          <w:fldChar w:fldCharType="begin"/>
        </w:r>
        <w:r>
          <w:instrText xml:space="preserve"> PAGEREF _To</w:instrText>
        </w:r>
        <w:r>
          <w:instrText xml:space="preserve">c21021 </w:instrText>
        </w:r>
        <w:r>
          <w:fldChar w:fldCharType="separate"/>
        </w:r>
        <w:r w:rsidR="00E465EC">
          <w:t>93</w:t>
        </w:r>
        <w:r>
          <w:fldChar w:fldCharType="end"/>
        </w:r>
      </w:hyperlink>
    </w:p>
    <w:p w:rsidR="002462AF" w:rsidRDefault="00B61E67">
      <w:pPr>
        <w:pStyle w:val="20"/>
        <w:tabs>
          <w:tab w:val="right" w:leader="dot" w:pos="8306"/>
        </w:tabs>
      </w:pPr>
      <w:hyperlink w:anchor="_Toc28378" w:history="1">
        <w:r w:rsidR="00E465EC">
          <w:t xml:space="preserve">167. </w:t>
        </w:r>
        <w:r w:rsidR="00E465EC">
          <w:rPr>
            <w:rFonts w:hint="eastAsia"/>
          </w:rPr>
          <w:t>在</w:t>
        </w:r>
        <w:r w:rsidR="00E465EC">
          <w:rPr>
            <w:rFonts w:hint="eastAsia"/>
          </w:rPr>
          <w:t>Javascript</w:t>
        </w:r>
        <w:r w:rsidR="00E465EC">
          <w:rPr>
            <w:rFonts w:hint="eastAsia"/>
          </w:rPr>
          <w:t>中什么是伪数组？如何将伪数组转化为标准数组？</w:t>
        </w:r>
        <w:r w:rsidR="00E465EC">
          <w:tab/>
        </w:r>
        <w:r>
          <w:fldChar w:fldCharType="begin"/>
        </w:r>
        <w:r>
          <w:instrText xml:space="preserve"> PAGEREF _Toc28378 </w:instrText>
        </w:r>
        <w:r>
          <w:fldChar w:fldCharType="separate"/>
        </w:r>
        <w:r w:rsidR="00E465EC">
          <w:t>93</w:t>
        </w:r>
        <w:r>
          <w:fldChar w:fldCharType="end"/>
        </w:r>
      </w:hyperlink>
    </w:p>
    <w:p w:rsidR="002462AF" w:rsidRDefault="00B61E67">
      <w:pPr>
        <w:pStyle w:val="20"/>
        <w:tabs>
          <w:tab w:val="right" w:leader="dot" w:pos="8306"/>
        </w:tabs>
      </w:pPr>
      <w:hyperlink w:anchor="_Toc3160" w:history="1">
        <w:r w:rsidR="00E465EC">
          <w:t xml:space="preserve">168. </w:t>
        </w:r>
        <w:r w:rsidR="00E465EC">
          <w:rPr>
            <w:rFonts w:hint="eastAsia"/>
          </w:rPr>
          <w:t>写一个函数可以计算</w:t>
        </w:r>
        <w:r w:rsidR="00E465EC">
          <w:rPr>
            <w:rFonts w:hint="eastAsia"/>
          </w:rPr>
          <w:t xml:space="preserve"> sum(5,0,-5);</w:t>
        </w:r>
        <w:r w:rsidR="00E465EC">
          <w:rPr>
            <w:rFonts w:hint="eastAsia"/>
          </w:rPr>
          <w:t>输出</w:t>
        </w:r>
        <w:r w:rsidR="00E465EC">
          <w:rPr>
            <w:rFonts w:hint="eastAsia"/>
          </w:rPr>
          <w:t>0; sum(1,2,3,4);</w:t>
        </w:r>
        <w:r w:rsidR="00E465EC">
          <w:rPr>
            <w:rFonts w:hint="eastAsia"/>
          </w:rPr>
          <w:t>输出</w:t>
        </w:r>
        <w:r w:rsidR="00E465EC">
          <w:rPr>
            <w:rFonts w:hint="eastAsia"/>
          </w:rPr>
          <w:t>10;</w:t>
        </w:r>
        <w:r w:rsidR="00E465EC">
          <w:tab/>
        </w:r>
        <w:r>
          <w:fldChar w:fldCharType="begin"/>
        </w:r>
        <w:r>
          <w:instrText xml:space="preserve"> PAGEREF _Toc3160 </w:instrText>
        </w:r>
        <w:r>
          <w:fldChar w:fldCharType="separate"/>
        </w:r>
        <w:r w:rsidR="00E465EC">
          <w:t>94</w:t>
        </w:r>
        <w:r>
          <w:fldChar w:fldCharType="end"/>
        </w:r>
      </w:hyperlink>
    </w:p>
    <w:p w:rsidR="002462AF" w:rsidRDefault="00B61E67">
      <w:pPr>
        <w:pStyle w:val="20"/>
        <w:tabs>
          <w:tab w:val="right" w:leader="dot" w:pos="8306"/>
        </w:tabs>
      </w:pPr>
      <w:hyperlink w:anchor="_Toc23851" w:history="1">
        <w:r w:rsidR="00E465EC">
          <w:t xml:space="preserve">169. </w:t>
        </w:r>
        <w:r w:rsidR="00E465EC">
          <w:rPr>
            <w:rFonts w:hint="eastAsia"/>
          </w:rPr>
          <w:t>《正则》写出正确的正则表达式匹配固话号，区号</w:t>
        </w:r>
        <w:r w:rsidR="00E465EC">
          <w:rPr>
            <w:rFonts w:hint="eastAsia"/>
          </w:rPr>
          <w:t>3-4</w:t>
        </w:r>
        <w:r w:rsidR="00E465EC">
          <w:rPr>
            <w:rFonts w:hint="eastAsia"/>
          </w:rPr>
          <w:t>位，第一位为</w:t>
        </w:r>
        <w:r w:rsidR="00E465EC">
          <w:rPr>
            <w:rFonts w:hint="eastAsia"/>
          </w:rPr>
          <w:t>0</w:t>
        </w:r>
        <w:r w:rsidR="00E465EC">
          <w:rPr>
            <w:rFonts w:hint="eastAsia"/>
          </w:rPr>
          <w:t>，中横线，</w:t>
        </w:r>
        <w:r w:rsidR="00E465EC">
          <w:rPr>
            <w:rFonts w:hint="eastAsia"/>
          </w:rPr>
          <w:t>7-8</w:t>
        </w:r>
        <w:r w:rsidR="00E465EC">
          <w:rPr>
            <w:rFonts w:hint="eastAsia"/>
          </w:rPr>
          <w:t>位数字，中横线，</w:t>
        </w:r>
        <w:r w:rsidR="00E465EC">
          <w:rPr>
            <w:rFonts w:hint="eastAsia"/>
          </w:rPr>
          <w:t>3-4</w:t>
        </w:r>
        <w:r w:rsidR="00E465EC">
          <w:rPr>
            <w:rFonts w:hint="eastAsia"/>
          </w:rPr>
          <w:t>位分机号格式的固话号</w:t>
        </w:r>
        <w:r w:rsidR="00E465EC">
          <w:tab/>
        </w:r>
        <w:r>
          <w:fldChar w:fldCharType="begin"/>
        </w:r>
        <w:r>
          <w:instrText xml:space="preserve"> PAGEREF _Toc23851 </w:instrText>
        </w:r>
        <w:r>
          <w:fldChar w:fldCharType="separate"/>
        </w:r>
        <w:r w:rsidR="00E465EC">
          <w:t>94</w:t>
        </w:r>
        <w:r>
          <w:fldChar w:fldCharType="end"/>
        </w:r>
      </w:hyperlink>
    </w:p>
    <w:p w:rsidR="002462AF" w:rsidRDefault="00B61E67">
      <w:pPr>
        <w:pStyle w:val="20"/>
        <w:tabs>
          <w:tab w:val="right" w:leader="dot" w:pos="8306"/>
        </w:tabs>
      </w:pPr>
      <w:hyperlink w:anchor="_Toc8573" w:history="1">
        <w:r w:rsidR="00E465EC">
          <w:t xml:space="preserve">170. </w:t>
        </w:r>
        <w:r w:rsidR="00E465EC">
          <w:rPr>
            <w:rFonts w:hint="eastAsia"/>
          </w:rPr>
          <w:t>《算法》</w:t>
        </w:r>
        <w:r w:rsidR="00E465EC">
          <w:rPr>
            <w:rFonts w:hint="eastAsia"/>
          </w:rPr>
          <w:t xml:space="preserve"> </w:t>
        </w:r>
        <w:r w:rsidR="00E465EC">
          <w:rPr>
            <w:rFonts w:hint="eastAsia"/>
          </w:rPr>
          <w:t>一下</w:t>
        </w:r>
        <w:r w:rsidR="00E465EC">
          <w:rPr>
            <w:rFonts w:hint="eastAsia"/>
          </w:rPr>
          <w:t>A,B</w:t>
        </w:r>
        <w:r w:rsidR="00E465EC">
          <w:rPr>
            <w:rFonts w:hint="eastAsia"/>
          </w:rPr>
          <w:t>可任选一题作答，两题全答加分</w:t>
        </w:r>
        <w:r w:rsidR="00E465EC">
          <w:tab/>
        </w:r>
        <w:r>
          <w:fldChar w:fldCharType="begin"/>
        </w:r>
        <w:r>
          <w:instrText xml:space="preserve"> PAGEREF _Toc8573 </w:instrText>
        </w:r>
        <w:r>
          <w:fldChar w:fldCharType="separate"/>
        </w:r>
        <w:r w:rsidR="00E465EC">
          <w:t>94</w:t>
        </w:r>
        <w:r>
          <w:fldChar w:fldCharType="end"/>
        </w:r>
      </w:hyperlink>
    </w:p>
    <w:p w:rsidR="002462AF" w:rsidRDefault="00B61E67">
      <w:pPr>
        <w:pStyle w:val="20"/>
        <w:tabs>
          <w:tab w:val="right" w:leader="dot" w:pos="8306"/>
        </w:tabs>
      </w:pPr>
      <w:hyperlink w:anchor="_Toc22554" w:history="1">
        <w:r w:rsidR="00E465EC">
          <w:t xml:space="preserve">171. </w:t>
        </w:r>
        <w:r w:rsidR="00E465EC">
          <w:rPr>
            <w:rFonts w:hint="eastAsia"/>
          </w:rPr>
          <w:t>请写一个正则表达式：要求最短</w:t>
        </w:r>
        <w:r w:rsidR="00E465EC">
          <w:rPr>
            <w:rFonts w:hint="eastAsia"/>
          </w:rPr>
          <w:t>6</w:t>
        </w:r>
        <w:r w:rsidR="00E465EC">
          <w:rPr>
            <w:rFonts w:hint="eastAsia"/>
          </w:rPr>
          <w:t>位数，最长</w:t>
        </w:r>
        <w:r w:rsidR="00E465EC">
          <w:rPr>
            <w:rFonts w:hint="eastAsia"/>
          </w:rPr>
          <w:t>20</w:t>
        </w:r>
        <w:r w:rsidR="00E465EC">
          <w:rPr>
            <w:rFonts w:hint="eastAsia"/>
          </w:rPr>
          <w:t>位，阿拉伯数和英文字母（不区分大小写）组成</w:t>
        </w:r>
        <w:r w:rsidR="00E465EC">
          <w:tab/>
        </w:r>
        <w:r>
          <w:fldChar w:fldCharType="begin"/>
        </w:r>
        <w:r>
          <w:instrText xml:space="preserve"> PAGERE</w:instrText>
        </w:r>
        <w:r>
          <w:instrText xml:space="preserve">F _Toc22554 </w:instrText>
        </w:r>
        <w:r>
          <w:fldChar w:fldCharType="separate"/>
        </w:r>
        <w:r w:rsidR="00E465EC">
          <w:t>96</w:t>
        </w:r>
        <w:r>
          <w:fldChar w:fldCharType="end"/>
        </w:r>
      </w:hyperlink>
    </w:p>
    <w:p w:rsidR="002462AF" w:rsidRDefault="00B61E67">
      <w:pPr>
        <w:pStyle w:val="20"/>
        <w:tabs>
          <w:tab w:val="right" w:leader="dot" w:pos="8306"/>
        </w:tabs>
      </w:pPr>
      <w:hyperlink w:anchor="_Toc29110" w:history="1">
        <w:r w:rsidR="00E465EC">
          <w:t xml:space="preserve">172. </w:t>
        </w:r>
        <w:r w:rsidR="00E465EC">
          <w:rPr>
            <w:rFonts w:hint="eastAsia"/>
          </w:rPr>
          <w:t>统计</w:t>
        </w:r>
        <w:r w:rsidR="00E465EC">
          <w:rPr>
            <w:rFonts w:hint="eastAsia"/>
          </w:rPr>
          <w:t>1</w:t>
        </w:r>
        <w:r w:rsidR="00E465EC">
          <w:rPr>
            <w:rFonts w:hint="eastAsia"/>
          </w:rPr>
          <w:t>到</w:t>
        </w:r>
        <w:r w:rsidR="00E465EC">
          <w:rPr>
            <w:rFonts w:hint="eastAsia"/>
          </w:rPr>
          <w:t>400</w:t>
        </w:r>
        <w:r w:rsidR="00E465EC">
          <w:rPr>
            <w:rFonts w:hint="eastAsia"/>
          </w:rPr>
          <w:t>亿之间的自然数中含有多少个</w:t>
        </w:r>
        <w:r w:rsidR="00E465EC">
          <w:rPr>
            <w:rFonts w:hint="eastAsia"/>
          </w:rPr>
          <w:t>1</w:t>
        </w:r>
        <w:r w:rsidR="00E465EC">
          <w:rPr>
            <w:rFonts w:hint="eastAsia"/>
          </w:rPr>
          <w:t>？比如</w:t>
        </w:r>
        <w:r w:rsidR="00E465EC">
          <w:rPr>
            <w:rFonts w:hint="eastAsia"/>
          </w:rPr>
          <w:t>1-21</w:t>
        </w:r>
        <w:r w:rsidR="00E465EC">
          <w:rPr>
            <w:rFonts w:hint="eastAsia"/>
          </w:rPr>
          <w:t>中，有</w:t>
        </w:r>
        <w:r w:rsidR="00E465EC">
          <w:rPr>
            <w:rFonts w:hint="eastAsia"/>
          </w:rPr>
          <w:t>1</w:t>
        </w:r>
        <w:r w:rsidR="00E465EC">
          <w:rPr>
            <w:rFonts w:hint="eastAsia"/>
          </w:rPr>
          <w:t>、</w:t>
        </w:r>
        <w:r w:rsidR="00E465EC">
          <w:rPr>
            <w:rFonts w:hint="eastAsia"/>
          </w:rPr>
          <w:t>10</w:t>
        </w:r>
        <w:r w:rsidR="00E465EC">
          <w:rPr>
            <w:rFonts w:hint="eastAsia"/>
          </w:rPr>
          <w:t>、</w:t>
        </w:r>
        <w:r w:rsidR="00E465EC">
          <w:rPr>
            <w:rFonts w:hint="eastAsia"/>
          </w:rPr>
          <w:t>11</w:t>
        </w:r>
        <w:r w:rsidR="00E465EC">
          <w:rPr>
            <w:rFonts w:hint="eastAsia"/>
          </w:rPr>
          <w:t>、</w:t>
        </w:r>
        <w:r w:rsidR="00E465EC">
          <w:rPr>
            <w:rFonts w:hint="eastAsia"/>
          </w:rPr>
          <w:t>21</w:t>
        </w:r>
        <w:r w:rsidR="00E465EC">
          <w:rPr>
            <w:rFonts w:hint="eastAsia"/>
          </w:rPr>
          <w:t>这四个自然数有</w:t>
        </w:r>
        <w:r w:rsidR="00E465EC">
          <w:rPr>
            <w:rFonts w:hint="eastAsia"/>
          </w:rPr>
          <w:t>5</w:t>
        </w:r>
        <w:r w:rsidR="00E465EC">
          <w:rPr>
            <w:rFonts w:hint="eastAsia"/>
          </w:rPr>
          <w:t>个</w:t>
        </w:r>
        <w:r w:rsidR="00E465EC">
          <w:rPr>
            <w:rFonts w:hint="eastAsia"/>
          </w:rPr>
          <w:t>1</w:t>
        </w:r>
        <w:r w:rsidR="00E465EC">
          <w:tab/>
        </w:r>
        <w:r>
          <w:fldChar w:fldCharType="begin"/>
        </w:r>
        <w:r>
          <w:instrText xml:space="preserve"> PAGEREF _Toc29110 </w:instrText>
        </w:r>
        <w:r>
          <w:fldChar w:fldCharType="separate"/>
        </w:r>
        <w:r w:rsidR="00E465EC">
          <w:t>96</w:t>
        </w:r>
        <w:r>
          <w:fldChar w:fldCharType="end"/>
        </w:r>
      </w:hyperlink>
    </w:p>
    <w:p w:rsidR="002462AF" w:rsidRDefault="00B61E67">
      <w:pPr>
        <w:pStyle w:val="20"/>
        <w:tabs>
          <w:tab w:val="right" w:leader="dot" w:pos="8306"/>
        </w:tabs>
      </w:pPr>
      <w:hyperlink w:anchor="_Toc21498" w:history="1">
        <w:r w:rsidR="00E465EC">
          <w:t xml:space="preserve">173. </w:t>
        </w:r>
        <w:r w:rsidR="00E465EC">
          <w:rPr>
            <w:rFonts w:hint="eastAsia"/>
          </w:rPr>
          <w:t>删除与某个字符相邻且相同的字符，比如</w:t>
        </w:r>
        <w:r w:rsidR="00E465EC">
          <w:rPr>
            <w:rFonts w:hint="eastAsia"/>
          </w:rPr>
          <w:t>fdaffdaaklfjklja</w:t>
        </w:r>
        <w:r w:rsidR="00E465EC">
          <w:rPr>
            <w:rFonts w:hint="eastAsia"/>
          </w:rPr>
          <w:t>字符串处理之后成为“</w:t>
        </w:r>
        <w:r w:rsidR="00E465EC">
          <w:rPr>
            <w:rFonts w:hint="eastAsia"/>
          </w:rPr>
          <w:t>fdafdaklfjklja</w:t>
        </w:r>
        <w:r w:rsidR="00E465EC">
          <w:rPr>
            <w:rFonts w:hint="eastAsia"/>
          </w:rPr>
          <w:t>”</w:t>
        </w:r>
        <w:r w:rsidR="00E465EC">
          <w:tab/>
        </w:r>
        <w:r>
          <w:fldChar w:fldCharType="begin"/>
        </w:r>
        <w:r>
          <w:instrText xml:space="preserve"> PAGEREF _Toc21498 </w:instrText>
        </w:r>
        <w:r>
          <w:fldChar w:fldCharType="separate"/>
        </w:r>
        <w:r w:rsidR="00E465EC">
          <w:t>96</w:t>
        </w:r>
        <w:r>
          <w:fldChar w:fldCharType="end"/>
        </w:r>
      </w:hyperlink>
    </w:p>
    <w:p w:rsidR="002462AF" w:rsidRDefault="00B61E67">
      <w:pPr>
        <w:pStyle w:val="20"/>
        <w:tabs>
          <w:tab w:val="right" w:leader="dot" w:pos="8306"/>
        </w:tabs>
      </w:pPr>
      <w:hyperlink w:anchor="_Toc22117" w:history="1">
        <w:r w:rsidR="00E465EC">
          <w:t xml:space="preserve">174. </w:t>
        </w:r>
        <w:r w:rsidR="00E465EC">
          <w:rPr>
            <w:rFonts w:hint="eastAsia"/>
          </w:rPr>
          <w:t>请写出三种以上的</w:t>
        </w:r>
        <w:r w:rsidR="00E465EC">
          <w:rPr>
            <w:rFonts w:hint="eastAsia"/>
          </w:rPr>
          <w:t>Firefox</w:t>
        </w:r>
        <w:r w:rsidR="00E465EC">
          <w:rPr>
            <w:rFonts w:hint="eastAsia"/>
          </w:rPr>
          <w:t>有但，</w:t>
        </w:r>
        <w:r w:rsidR="00E465EC">
          <w:rPr>
            <w:rFonts w:hint="eastAsia"/>
          </w:rPr>
          <w:t>InternetExplorer</w:t>
        </w:r>
        <w:r w:rsidR="00E465EC">
          <w:rPr>
            <w:rFonts w:hint="eastAsia"/>
          </w:rPr>
          <w:t>没有的属性或者函数</w:t>
        </w:r>
        <w:r w:rsidR="00E465EC">
          <w:tab/>
        </w:r>
        <w:r>
          <w:fldChar w:fldCharType="begin"/>
        </w:r>
        <w:r>
          <w:instrText xml:space="preserve"> PAGEREF _Toc22117 </w:instrText>
        </w:r>
        <w:r>
          <w:fldChar w:fldCharType="separate"/>
        </w:r>
        <w:r w:rsidR="00E465EC">
          <w:t>96</w:t>
        </w:r>
        <w:r>
          <w:fldChar w:fldCharType="end"/>
        </w:r>
      </w:hyperlink>
    </w:p>
    <w:p w:rsidR="002462AF" w:rsidRDefault="00B61E67">
      <w:pPr>
        <w:pStyle w:val="20"/>
        <w:tabs>
          <w:tab w:val="right" w:leader="dot" w:pos="8306"/>
        </w:tabs>
      </w:pPr>
      <w:hyperlink w:anchor="_Toc7729" w:history="1">
        <w:r w:rsidR="00E465EC">
          <w:t xml:space="preserve">175. </w:t>
        </w:r>
        <w:r w:rsidR="00E465EC">
          <w:rPr>
            <w:rFonts w:hint="eastAsia"/>
          </w:rPr>
          <w:t>请写出一个程序，在页面加载完成后动态创建一个</w:t>
        </w:r>
        <w:r w:rsidR="00E465EC">
          <w:rPr>
            <w:rFonts w:hint="eastAsia"/>
          </w:rPr>
          <w:t>form</w:t>
        </w:r>
        <w:r w:rsidR="00E465EC">
          <w:rPr>
            <w:rFonts w:hint="eastAsia"/>
          </w:rPr>
          <w:t>表单，并在里面添加一个</w:t>
        </w:r>
        <w:r w:rsidR="00E465EC">
          <w:rPr>
            <w:rFonts w:hint="eastAsia"/>
          </w:rPr>
          <w:t>input</w:t>
        </w:r>
        <w:r w:rsidR="00E465EC">
          <w:rPr>
            <w:rFonts w:hint="eastAsia"/>
          </w:rPr>
          <w:t>对象并给它任意赋值后义</w:t>
        </w:r>
        <w:r w:rsidR="00E465EC">
          <w:rPr>
            <w:rFonts w:hint="eastAsia"/>
          </w:rPr>
          <w:t>post</w:t>
        </w:r>
        <w:r w:rsidR="00E465EC">
          <w:rPr>
            <w:rFonts w:hint="eastAsia"/>
          </w:rPr>
          <w:t>方式提交到：</w:t>
        </w:r>
        <w:r w:rsidR="00E465EC">
          <w:rPr>
            <w:rFonts w:hint="eastAsia"/>
          </w:rPr>
          <w:t>http://127.0.0.1/save.php</w:t>
        </w:r>
        <w:r w:rsidR="00E465EC">
          <w:tab/>
        </w:r>
        <w:r>
          <w:fldChar w:fldCharType="begin"/>
        </w:r>
        <w:r>
          <w:instrText xml:space="preserve"> PAGEREF _Toc7729 </w:instrText>
        </w:r>
        <w:r>
          <w:fldChar w:fldCharType="separate"/>
        </w:r>
        <w:r w:rsidR="00E465EC">
          <w:t>96</w:t>
        </w:r>
        <w:r>
          <w:fldChar w:fldCharType="end"/>
        </w:r>
      </w:hyperlink>
    </w:p>
    <w:p w:rsidR="002462AF" w:rsidRDefault="00B61E67">
      <w:pPr>
        <w:pStyle w:val="20"/>
        <w:tabs>
          <w:tab w:val="right" w:leader="dot" w:pos="8306"/>
        </w:tabs>
      </w:pPr>
      <w:hyperlink w:anchor="_Toc5816" w:history="1">
        <w:r w:rsidR="00E465EC">
          <w:t xml:space="preserve">176. </w:t>
        </w:r>
        <w:r w:rsidR="00E465EC">
          <w:rPr>
            <w:rFonts w:hint="eastAsia"/>
          </w:rPr>
          <w:t>用</w:t>
        </w:r>
        <w:r w:rsidR="00E465EC">
          <w:rPr>
            <w:rFonts w:hint="eastAsia"/>
          </w:rPr>
          <w:t>JavaScript</w:t>
        </w:r>
        <w:r w:rsidR="00E465EC">
          <w:rPr>
            <w:rFonts w:hint="eastAsia"/>
          </w:rPr>
          <w:t>实现冒泡排序。数据为</w:t>
        </w:r>
        <w:r w:rsidR="00E465EC">
          <w:rPr>
            <w:rFonts w:hint="eastAsia"/>
          </w:rPr>
          <w:t>23</w:t>
        </w:r>
        <w:r w:rsidR="00E465EC">
          <w:rPr>
            <w:rFonts w:hint="eastAsia"/>
          </w:rPr>
          <w:t>、</w:t>
        </w:r>
        <w:r w:rsidR="00E465EC">
          <w:rPr>
            <w:rFonts w:hint="eastAsia"/>
          </w:rPr>
          <w:t>45</w:t>
        </w:r>
        <w:r w:rsidR="00E465EC">
          <w:rPr>
            <w:rFonts w:hint="eastAsia"/>
          </w:rPr>
          <w:t>、</w:t>
        </w:r>
        <w:r w:rsidR="00E465EC">
          <w:rPr>
            <w:rFonts w:hint="eastAsia"/>
          </w:rPr>
          <w:t>18</w:t>
        </w:r>
        <w:r w:rsidR="00E465EC">
          <w:rPr>
            <w:rFonts w:hint="eastAsia"/>
          </w:rPr>
          <w:t>、</w:t>
        </w:r>
        <w:r w:rsidR="00E465EC">
          <w:rPr>
            <w:rFonts w:hint="eastAsia"/>
          </w:rPr>
          <w:t>37</w:t>
        </w:r>
        <w:r w:rsidR="00E465EC">
          <w:rPr>
            <w:rFonts w:hint="eastAsia"/>
          </w:rPr>
          <w:t>、</w:t>
        </w:r>
        <w:r w:rsidR="00E465EC">
          <w:rPr>
            <w:rFonts w:hint="eastAsia"/>
          </w:rPr>
          <w:t>92</w:t>
        </w:r>
        <w:r w:rsidR="00E465EC">
          <w:rPr>
            <w:rFonts w:hint="eastAsia"/>
          </w:rPr>
          <w:t>、</w:t>
        </w:r>
        <w:r w:rsidR="00E465EC">
          <w:rPr>
            <w:rFonts w:hint="eastAsia"/>
          </w:rPr>
          <w:t>13</w:t>
        </w:r>
        <w:r w:rsidR="00E465EC">
          <w:rPr>
            <w:rFonts w:hint="eastAsia"/>
          </w:rPr>
          <w:t>、</w:t>
        </w:r>
        <w:r w:rsidR="00E465EC">
          <w:rPr>
            <w:rFonts w:hint="eastAsia"/>
          </w:rPr>
          <w:t>24</w:t>
        </w:r>
        <w:r w:rsidR="00E465EC">
          <w:tab/>
        </w:r>
        <w:r>
          <w:fldChar w:fldCharType="begin"/>
        </w:r>
        <w:r>
          <w:instrText xml:space="preserve"> PAGEREF _Toc5816 </w:instrText>
        </w:r>
        <w:r>
          <w:fldChar w:fldCharType="separate"/>
        </w:r>
        <w:r w:rsidR="00E465EC">
          <w:t>97</w:t>
        </w:r>
        <w:r>
          <w:fldChar w:fldCharType="end"/>
        </w:r>
      </w:hyperlink>
    </w:p>
    <w:p w:rsidR="002462AF" w:rsidRDefault="00B61E67">
      <w:pPr>
        <w:pStyle w:val="20"/>
        <w:tabs>
          <w:tab w:val="right" w:leader="dot" w:pos="8306"/>
        </w:tabs>
      </w:pPr>
      <w:hyperlink w:anchor="_Toc19981" w:history="1">
        <w:r w:rsidR="00E465EC">
          <w:t xml:space="preserve">177. </w:t>
        </w:r>
        <w:r w:rsidR="00E465EC">
          <w:rPr>
            <w:rFonts w:hint="eastAsia"/>
          </w:rPr>
          <w:t>前端代码优化的方法</w:t>
        </w:r>
        <w:r w:rsidR="00E465EC">
          <w:tab/>
        </w:r>
        <w:r>
          <w:fldChar w:fldCharType="begin"/>
        </w:r>
        <w:r>
          <w:instrText xml:space="preserve"> PAGEREF _Toc19981 </w:instrText>
        </w:r>
        <w:r>
          <w:fldChar w:fldCharType="separate"/>
        </w:r>
        <w:r w:rsidR="00E465EC">
          <w:t>98</w:t>
        </w:r>
        <w:r>
          <w:fldChar w:fldCharType="end"/>
        </w:r>
      </w:hyperlink>
    </w:p>
    <w:p w:rsidR="002462AF" w:rsidRDefault="00B61E67">
      <w:pPr>
        <w:pStyle w:val="20"/>
        <w:tabs>
          <w:tab w:val="right" w:leader="dot" w:pos="8306"/>
        </w:tabs>
      </w:pPr>
      <w:hyperlink w:anchor="_Toc21311" w:history="1">
        <w:r w:rsidR="00E465EC">
          <w:t xml:space="preserve">178. </w:t>
        </w:r>
        <w:r w:rsidR="00E465EC">
          <w:rPr>
            <w:rFonts w:hint="eastAsia"/>
          </w:rPr>
          <w:t>下列</w:t>
        </w:r>
        <w:r w:rsidR="00E465EC">
          <w:rPr>
            <w:rFonts w:hint="eastAsia"/>
          </w:rPr>
          <w:t>JavaScript</w:t>
        </w:r>
        <w:r w:rsidR="00E465EC">
          <w:rPr>
            <w:rFonts w:hint="eastAsia"/>
          </w:rPr>
          <w:t>代码执行后，依次</w:t>
        </w:r>
        <w:r w:rsidR="00E465EC">
          <w:rPr>
            <w:rFonts w:hint="eastAsia"/>
          </w:rPr>
          <w:t>alert</w:t>
        </w:r>
        <w:r w:rsidR="00E465EC">
          <w:rPr>
            <w:rFonts w:hint="eastAsia"/>
          </w:rPr>
          <w:t>的结果是</w:t>
        </w:r>
        <w:r w:rsidR="00E465EC">
          <w:tab/>
        </w:r>
        <w:r>
          <w:fldChar w:fldCharType="begin"/>
        </w:r>
        <w:r>
          <w:instrText xml:space="preserve"> PAGEREF _Toc21311 </w:instrText>
        </w:r>
        <w:r>
          <w:fldChar w:fldCharType="separate"/>
        </w:r>
        <w:r w:rsidR="00E465EC">
          <w:t>98</w:t>
        </w:r>
        <w:r>
          <w:fldChar w:fldCharType="end"/>
        </w:r>
      </w:hyperlink>
    </w:p>
    <w:p w:rsidR="002462AF" w:rsidRDefault="00B61E67">
      <w:pPr>
        <w:pStyle w:val="20"/>
        <w:tabs>
          <w:tab w:val="right" w:leader="dot" w:pos="8306"/>
        </w:tabs>
      </w:pPr>
      <w:hyperlink w:anchor="_Toc22601" w:history="1">
        <w:r w:rsidR="00E465EC">
          <w:t xml:space="preserve">179. </w:t>
        </w:r>
        <w:r w:rsidR="00E465EC">
          <w:rPr>
            <w:rFonts w:hint="eastAsia"/>
          </w:rPr>
          <w:t>下列</w:t>
        </w:r>
        <w:r w:rsidR="00E465EC">
          <w:rPr>
            <w:rFonts w:hint="eastAsia"/>
          </w:rPr>
          <w:t>JavaScript</w:t>
        </w:r>
        <w:r w:rsidR="00E465EC">
          <w:rPr>
            <w:rFonts w:hint="eastAsia"/>
          </w:rPr>
          <w:t>代码执行后，</w:t>
        </w:r>
        <w:r w:rsidR="00E465EC">
          <w:rPr>
            <w:rFonts w:hint="eastAsia"/>
          </w:rPr>
          <w:t>iNum</w:t>
        </w:r>
        <w:r w:rsidR="00E465EC">
          <w:rPr>
            <w:rFonts w:hint="eastAsia"/>
          </w:rPr>
          <w:t>的值是</w:t>
        </w:r>
        <w:r w:rsidR="00E465EC">
          <w:tab/>
        </w:r>
        <w:r>
          <w:fldChar w:fldCharType="begin"/>
        </w:r>
        <w:r>
          <w:instrText xml:space="preserve"> PAGEREF _Toc22601 </w:instrText>
        </w:r>
        <w:r>
          <w:fldChar w:fldCharType="separate"/>
        </w:r>
        <w:r w:rsidR="00E465EC">
          <w:t>99</w:t>
        </w:r>
        <w:r>
          <w:fldChar w:fldCharType="end"/>
        </w:r>
      </w:hyperlink>
    </w:p>
    <w:p w:rsidR="002462AF" w:rsidRDefault="00B61E67">
      <w:pPr>
        <w:pStyle w:val="20"/>
        <w:tabs>
          <w:tab w:val="right" w:leader="dot" w:pos="8306"/>
        </w:tabs>
      </w:pPr>
      <w:hyperlink w:anchor="_Toc2232" w:history="1">
        <w:r w:rsidR="00E465EC">
          <w:t xml:space="preserve">180. </w:t>
        </w:r>
        <w:r w:rsidR="00E465EC">
          <w:rPr>
            <w:rFonts w:hint="eastAsia"/>
          </w:rPr>
          <w:t>输出结果是多少？</w:t>
        </w:r>
        <w:r w:rsidR="00E465EC">
          <w:tab/>
        </w:r>
        <w:r>
          <w:fldChar w:fldCharType="begin"/>
        </w:r>
        <w:r>
          <w:instrText xml:space="preserve"> PAGEREF _Toc2232 </w:instrText>
        </w:r>
        <w:r>
          <w:fldChar w:fldCharType="separate"/>
        </w:r>
        <w:r w:rsidR="00E465EC">
          <w:t>100</w:t>
        </w:r>
        <w:r>
          <w:fldChar w:fldCharType="end"/>
        </w:r>
      </w:hyperlink>
    </w:p>
    <w:p w:rsidR="002462AF" w:rsidRDefault="00B61E67">
      <w:pPr>
        <w:pStyle w:val="20"/>
        <w:tabs>
          <w:tab w:val="right" w:leader="dot" w:pos="8306"/>
        </w:tabs>
      </w:pPr>
      <w:hyperlink w:anchor="_Toc112" w:history="1">
        <w:r w:rsidR="00E465EC">
          <w:t xml:space="preserve">181. </w:t>
        </w:r>
        <w:r w:rsidR="00E465EC">
          <w:rPr>
            <w:rFonts w:hint="eastAsia"/>
          </w:rPr>
          <w:t>用程序实现找到</w:t>
        </w:r>
        <w:r w:rsidR="00E465EC">
          <w:rPr>
            <w:rFonts w:hint="eastAsia"/>
          </w:rPr>
          <w:t>html</w:t>
        </w:r>
        <w:r w:rsidR="00E465EC">
          <w:rPr>
            <w:rFonts w:hint="eastAsia"/>
          </w:rPr>
          <w:t>中</w:t>
        </w:r>
        <w:r w:rsidR="00E465EC">
          <w:rPr>
            <w:rFonts w:hint="eastAsia"/>
          </w:rPr>
          <w:t>id</w:t>
        </w:r>
        <w:r w:rsidR="00E465EC">
          <w:rPr>
            <w:rFonts w:hint="eastAsia"/>
          </w:rPr>
          <w:t>名相同的元素？</w:t>
        </w:r>
        <w:r w:rsidR="00E465EC">
          <w:tab/>
        </w:r>
        <w:r>
          <w:fldChar w:fldCharType="begin"/>
        </w:r>
        <w:r>
          <w:instrText xml:space="preserve"> PAGEREF _Toc112 </w:instrText>
        </w:r>
        <w:r>
          <w:fldChar w:fldCharType="separate"/>
        </w:r>
        <w:r w:rsidR="00E465EC">
          <w:t>104</w:t>
        </w:r>
        <w:r>
          <w:fldChar w:fldCharType="end"/>
        </w:r>
      </w:hyperlink>
    </w:p>
    <w:p w:rsidR="002462AF" w:rsidRDefault="00B61E67">
      <w:pPr>
        <w:pStyle w:val="20"/>
        <w:tabs>
          <w:tab w:val="right" w:leader="dot" w:pos="8306"/>
        </w:tabs>
      </w:pPr>
      <w:hyperlink w:anchor="_Toc26408" w:history="1">
        <w:r w:rsidR="00E465EC">
          <w:t xml:space="preserve">182. </w:t>
        </w:r>
        <w:r w:rsidR="00E465EC">
          <w:rPr>
            <w:rFonts w:hint="eastAsia"/>
          </w:rPr>
          <w:t>下列</w:t>
        </w:r>
        <w:r w:rsidR="00E465EC">
          <w:rPr>
            <w:rFonts w:hint="eastAsia"/>
          </w:rPr>
          <w:t>JavaScript</w:t>
        </w:r>
        <w:r w:rsidR="00E465EC">
          <w:rPr>
            <w:rFonts w:hint="eastAsia"/>
          </w:rPr>
          <w:t>代码执行后，运行的结果是</w:t>
        </w:r>
        <w:r w:rsidR="00E465EC">
          <w:tab/>
        </w:r>
        <w:r>
          <w:fldChar w:fldCharType="begin"/>
        </w:r>
        <w:r>
          <w:instrText xml:space="preserve"> PAGEREF _Toc26408 </w:instrText>
        </w:r>
        <w:r>
          <w:fldChar w:fldCharType="separate"/>
        </w:r>
        <w:r w:rsidR="00E465EC">
          <w:t>106</w:t>
        </w:r>
        <w:r>
          <w:fldChar w:fldCharType="end"/>
        </w:r>
      </w:hyperlink>
    </w:p>
    <w:p w:rsidR="002462AF" w:rsidRDefault="00B61E67">
      <w:pPr>
        <w:pStyle w:val="20"/>
        <w:tabs>
          <w:tab w:val="right" w:leader="dot" w:pos="8306"/>
        </w:tabs>
      </w:pPr>
      <w:hyperlink w:anchor="_Toc20115" w:history="1">
        <w:r w:rsidR="00E465EC">
          <w:t xml:space="preserve">183. </w:t>
        </w:r>
        <w:r w:rsidR="00E465EC">
          <w:rPr>
            <w:rFonts w:hint="eastAsia"/>
          </w:rPr>
          <w:t>下列</w:t>
        </w:r>
        <w:r w:rsidR="00E465EC">
          <w:rPr>
            <w:rFonts w:hint="eastAsia"/>
          </w:rPr>
          <w:t>JavaScript</w:t>
        </w:r>
        <w:r w:rsidR="00E465EC">
          <w:rPr>
            <w:rFonts w:hint="eastAsia"/>
          </w:rPr>
          <w:t>代码执行后，依次</w:t>
        </w:r>
        <w:r w:rsidR="00E465EC">
          <w:rPr>
            <w:rFonts w:hint="eastAsia"/>
          </w:rPr>
          <w:t>alert</w:t>
        </w:r>
        <w:r w:rsidR="00E465EC">
          <w:rPr>
            <w:rFonts w:hint="eastAsia"/>
          </w:rPr>
          <w:t>的结果是</w:t>
        </w:r>
        <w:r w:rsidR="00E465EC">
          <w:tab/>
        </w:r>
        <w:r>
          <w:fldChar w:fldCharType="begin"/>
        </w:r>
        <w:r>
          <w:instrText xml:space="preserve"> PAGEREF _Toc20115 </w:instrText>
        </w:r>
        <w:r>
          <w:fldChar w:fldCharType="separate"/>
        </w:r>
        <w:r w:rsidR="00E465EC">
          <w:t>106</w:t>
        </w:r>
        <w:r>
          <w:fldChar w:fldCharType="end"/>
        </w:r>
      </w:hyperlink>
    </w:p>
    <w:p w:rsidR="002462AF" w:rsidRDefault="00B61E67">
      <w:pPr>
        <w:pStyle w:val="20"/>
        <w:tabs>
          <w:tab w:val="right" w:leader="dot" w:pos="8306"/>
        </w:tabs>
      </w:pPr>
      <w:hyperlink w:anchor="_Toc30223" w:history="1">
        <w:r w:rsidR="00E465EC">
          <w:t xml:space="preserve">184. </w:t>
        </w:r>
        <w:r w:rsidR="00E465EC">
          <w:rPr>
            <w:rFonts w:hint="eastAsia"/>
          </w:rPr>
          <w:t>下列</w:t>
        </w:r>
        <w:r w:rsidR="00E465EC">
          <w:rPr>
            <w:rFonts w:hint="eastAsia"/>
          </w:rPr>
          <w:t>JavaScript</w:t>
        </w:r>
        <w:r w:rsidR="00E465EC">
          <w:rPr>
            <w:rFonts w:hint="eastAsia"/>
          </w:rPr>
          <w:t>代码执行后的效果是</w:t>
        </w:r>
        <w:r w:rsidR="00E465EC">
          <w:tab/>
        </w:r>
        <w:r>
          <w:fldChar w:fldCharType="begin"/>
        </w:r>
        <w:r>
          <w:instrText xml:space="preserve"> PAGEREF _Toc30223 </w:instrText>
        </w:r>
        <w:r>
          <w:fldChar w:fldCharType="separate"/>
        </w:r>
        <w:r w:rsidR="00E465EC">
          <w:t>108</w:t>
        </w:r>
        <w:r>
          <w:fldChar w:fldCharType="end"/>
        </w:r>
      </w:hyperlink>
    </w:p>
    <w:p w:rsidR="002462AF" w:rsidRDefault="00B61E67">
      <w:pPr>
        <w:pStyle w:val="20"/>
        <w:tabs>
          <w:tab w:val="right" w:leader="dot" w:pos="8306"/>
        </w:tabs>
      </w:pPr>
      <w:hyperlink w:anchor="_Toc5398" w:history="1">
        <w:r w:rsidR="00E465EC">
          <w:t xml:space="preserve">185. </w:t>
        </w:r>
        <w:r w:rsidR="00E465EC">
          <w:rPr>
            <w:rFonts w:hint="eastAsia"/>
          </w:rPr>
          <w:t>下列</w:t>
        </w:r>
        <w:r w:rsidR="00E465EC">
          <w:rPr>
            <w:rFonts w:hint="eastAsia"/>
          </w:rPr>
          <w:t>JavaScript</w:t>
        </w:r>
        <w:r w:rsidR="00E465EC">
          <w:rPr>
            <w:rFonts w:hint="eastAsia"/>
          </w:rPr>
          <w:t>代码执行后的</w:t>
        </w:r>
        <w:r w:rsidR="00E465EC">
          <w:rPr>
            <w:rFonts w:hint="eastAsia"/>
          </w:rPr>
          <w:t>li</w:t>
        </w:r>
        <w:r w:rsidR="00E465EC">
          <w:rPr>
            <w:rFonts w:hint="eastAsia"/>
          </w:rPr>
          <w:t>元素的数量是</w:t>
        </w:r>
        <w:r w:rsidR="00E465EC">
          <w:tab/>
        </w:r>
        <w:r>
          <w:fldChar w:fldCharType="begin"/>
        </w:r>
        <w:r>
          <w:instrText xml:space="preserve"> PAGEREF _Toc5398 </w:instrText>
        </w:r>
        <w:r>
          <w:fldChar w:fldCharType="separate"/>
        </w:r>
        <w:r w:rsidR="00E465EC">
          <w:t>109</w:t>
        </w:r>
        <w:r>
          <w:fldChar w:fldCharType="end"/>
        </w:r>
      </w:hyperlink>
    </w:p>
    <w:p w:rsidR="002462AF" w:rsidRDefault="00B61E67">
      <w:pPr>
        <w:pStyle w:val="20"/>
        <w:tabs>
          <w:tab w:val="right" w:leader="dot" w:pos="8306"/>
        </w:tabs>
      </w:pPr>
      <w:hyperlink w:anchor="_Toc11132" w:history="1">
        <w:r w:rsidR="00E465EC">
          <w:t xml:space="preserve">186. </w:t>
        </w:r>
        <w:r w:rsidR="00E465EC">
          <w:rPr>
            <w:rFonts w:hint="eastAsia"/>
          </w:rPr>
          <w:t>程序中捕获异常的方法？</w:t>
        </w:r>
        <w:r w:rsidR="00E465EC">
          <w:tab/>
        </w:r>
        <w:r>
          <w:fldChar w:fldCharType="begin"/>
        </w:r>
        <w:r>
          <w:instrText xml:space="preserve"> PAGEREF _Toc11132 </w:instrText>
        </w:r>
        <w:r>
          <w:fldChar w:fldCharType="separate"/>
        </w:r>
        <w:r w:rsidR="00E465EC">
          <w:t>110</w:t>
        </w:r>
        <w:r>
          <w:fldChar w:fldCharType="end"/>
        </w:r>
      </w:hyperlink>
    </w:p>
    <w:p w:rsidR="002462AF" w:rsidRDefault="00B61E67">
      <w:pPr>
        <w:pStyle w:val="20"/>
        <w:tabs>
          <w:tab w:val="right" w:leader="dot" w:pos="8306"/>
        </w:tabs>
      </w:pPr>
      <w:hyperlink w:anchor="_Toc12809" w:history="1">
        <w:r w:rsidR="00E465EC">
          <w:t xml:space="preserve">187. </w:t>
        </w:r>
        <w:r w:rsidR="00E465EC">
          <w:rPr>
            <w:rFonts w:hint="eastAsia"/>
          </w:rPr>
          <w:t>将字符串”</w:t>
        </w:r>
        <w:r w:rsidR="00E465EC">
          <w:rPr>
            <w:rFonts w:hint="eastAsia"/>
          </w:rPr>
          <w:t>&lt;tr&gt;&lt;td&gt;{$id}&lt;/td&gt;&lt;td&gt;{$name}&lt;/td&gt;&lt;/tr&gt;</w:t>
        </w:r>
        <w:r w:rsidR="00E465EC">
          <w:rPr>
            <w:rFonts w:hint="eastAsia"/>
          </w:rPr>
          <w:t>”中的</w:t>
        </w:r>
        <w:r w:rsidR="00E465EC">
          <w:rPr>
            <w:rFonts w:hint="eastAsia"/>
          </w:rPr>
          <w:t>{$id}</w:t>
        </w:r>
        <w:r w:rsidR="00E465EC">
          <w:rPr>
            <w:rFonts w:hint="eastAsia"/>
          </w:rPr>
          <w:t>替换成</w:t>
        </w:r>
        <w:r w:rsidR="00E465EC">
          <w:rPr>
            <w:rFonts w:hint="eastAsia"/>
          </w:rPr>
          <w:t>10</w:t>
        </w:r>
        <w:r w:rsidR="00E465EC">
          <w:rPr>
            <w:rFonts w:hint="eastAsia"/>
          </w:rPr>
          <w:t>，</w:t>
        </w:r>
        <w:r w:rsidR="00E465EC">
          <w:rPr>
            <w:rFonts w:hint="eastAsia"/>
          </w:rPr>
          <w:t>{$name}</w:t>
        </w:r>
        <w:r w:rsidR="00E465EC">
          <w:rPr>
            <w:rFonts w:hint="eastAsia"/>
          </w:rPr>
          <w:t>替换成</w:t>
        </w:r>
        <w:r w:rsidR="00E465EC">
          <w:rPr>
            <w:rFonts w:hint="eastAsia"/>
          </w:rPr>
          <w:t xml:space="preserve">Tony </w:t>
        </w:r>
        <w:r w:rsidR="00E465EC">
          <w:rPr>
            <w:rFonts w:hint="eastAsia"/>
          </w:rPr>
          <w:t>（使用正则表达式）</w:t>
        </w:r>
        <w:r w:rsidR="00E465EC">
          <w:tab/>
        </w:r>
        <w:r>
          <w:fldChar w:fldCharType="begin"/>
        </w:r>
        <w:r>
          <w:instrText xml:space="preserve"> PAGEREF _Toc12809 </w:instrText>
        </w:r>
        <w:r>
          <w:fldChar w:fldCharType="separate"/>
        </w:r>
        <w:r w:rsidR="00E465EC">
          <w:t>110</w:t>
        </w:r>
        <w:r>
          <w:fldChar w:fldCharType="end"/>
        </w:r>
      </w:hyperlink>
    </w:p>
    <w:p w:rsidR="002462AF" w:rsidRDefault="00B61E67">
      <w:pPr>
        <w:pStyle w:val="20"/>
        <w:tabs>
          <w:tab w:val="right" w:leader="dot" w:pos="8306"/>
        </w:tabs>
      </w:pPr>
      <w:hyperlink w:anchor="_Toc5272" w:history="1">
        <w:r w:rsidR="00E465EC">
          <w:t xml:space="preserve">188. </w:t>
        </w:r>
        <w:r w:rsidR="00E465EC">
          <w:rPr>
            <w:rFonts w:hint="eastAsia"/>
          </w:rPr>
          <w:t>给</w:t>
        </w:r>
        <w:r w:rsidR="00E465EC">
          <w:rPr>
            <w:rFonts w:hint="eastAsia"/>
          </w:rPr>
          <w:t>String</w:t>
        </w:r>
        <w:r w:rsidR="00E465EC">
          <w:rPr>
            <w:rFonts w:hint="eastAsia"/>
          </w:rPr>
          <w:t>对象添加一个方法，传入一个</w:t>
        </w:r>
        <w:r w:rsidR="00E465EC">
          <w:rPr>
            <w:rFonts w:hint="eastAsia"/>
          </w:rPr>
          <w:t>string</w:t>
        </w:r>
        <w:r w:rsidR="00E465EC">
          <w:rPr>
            <w:rFonts w:hint="eastAsia"/>
          </w:rPr>
          <w:t>类型的参数，然后将</w:t>
        </w:r>
        <w:r w:rsidR="00E465EC">
          <w:rPr>
            <w:rFonts w:hint="eastAsia"/>
          </w:rPr>
          <w:t>string</w:t>
        </w:r>
        <w:r w:rsidR="00E465EC">
          <w:rPr>
            <w:rFonts w:hint="eastAsia"/>
          </w:rPr>
          <w:t>的每个字符间价格空格返回，例如：</w:t>
        </w:r>
        <w:r w:rsidR="00E465EC">
          <w:t>addSpace(“hello world”) // -&gt; ‘h e l l o ?w o r l d’</w:t>
        </w:r>
        <w:r w:rsidR="00E465EC">
          <w:tab/>
        </w:r>
        <w:r>
          <w:fldChar w:fldCharType="begin"/>
        </w:r>
        <w:r>
          <w:instrText xml:space="preserve"> PAGEREF _Toc5272 </w:instrText>
        </w:r>
        <w:r>
          <w:fldChar w:fldCharType="separate"/>
        </w:r>
        <w:r w:rsidR="00E465EC">
          <w:t>110</w:t>
        </w:r>
        <w:r>
          <w:fldChar w:fldCharType="end"/>
        </w:r>
      </w:hyperlink>
    </w:p>
    <w:p w:rsidR="002462AF" w:rsidRDefault="00B61E67">
      <w:pPr>
        <w:pStyle w:val="20"/>
        <w:tabs>
          <w:tab w:val="right" w:leader="dot" w:pos="8306"/>
        </w:tabs>
      </w:pPr>
      <w:hyperlink w:anchor="_Toc20473" w:history="1">
        <w:r w:rsidR="00E465EC">
          <w:t xml:space="preserve">189. </w:t>
        </w:r>
        <w:r w:rsidR="00E465EC">
          <w:rPr>
            <w:rFonts w:hint="eastAsia"/>
          </w:rPr>
          <w:t>数组和字符串</w:t>
        </w:r>
        <w:r w:rsidR="00E465EC">
          <w:tab/>
        </w:r>
        <w:r>
          <w:fldChar w:fldCharType="begin"/>
        </w:r>
        <w:r>
          <w:instrText xml:space="preserve"> PA</w:instrText>
        </w:r>
        <w:r>
          <w:instrText xml:space="preserve">GEREF _Toc20473 </w:instrText>
        </w:r>
        <w:r>
          <w:fldChar w:fldCharType="separate"/>
        </w:r>
        <w:r w:rsidR="00E465EC">
          <w:t>111</w:t>
        </w:r>
        <w:r>
          <w:fldChar w:fldCharType="end"/>
        </w:r>
      </w:hyperlink>
    </w:p>
    <w:p w:rsidR="002462AF" w:rsidRDefault="00B61E67">
      <w:pPr>
        <w:pStyle w:val="20"/>
        <w:tabs>
          <w:tab w:val="right" w:leader="dot" w:pos="8306"/>
        </w:tabs>
      </w:pPr>
      <w:hyperlink w:anchor="_Toc25496" w:history="1">
        <w:r w:rsidR="00E465EC">
          <w:t xml:space="preserve">190. </w:t>
        </w:r>
        <w:r w:rsidR="00E465EC">
          <w:rPr>
            <w:rFonts w:hint="eastAsia"/>
          </w:rPr>
          <w:t>下列控制台都输出什么</w:t>
        </w:r>
        <w:r w:rsidR="00E465EC">
          <w:tab/>
        </w:r>
        <w:r>
          <w:fldChar w:fldCharType="begin"/>
        </w:r>
        <w:r>
          <w:instrText xml:space="preserve"> PAGEREF _Toc25496 </w:instrText>
        </w:r>
        <w:r>
          <w:fldChar w:fldCharType="separate"/>
        </w:r>
        <w:r w:rsidR="00E465EC">
          <w:t>112</w:t>
        </w:r>
        <w:r>
          <w:fldChar w:fldCharType="end"/>
        </w:r>
      </w:hyperlink>
    </w:p>
    <w:p w:rsidR="002462AF" w:rsidRDefault="00B61E67">
      <w:pPr>
        <w:pStyle w:val="20"/>
        <w:tabs>
          <w:tab w:val="right" w:leader="dot" w:pos="8306"/>
        </w:tabs>
      </w:pPr>
      <w:hyperlink w:anchor="_Toc19108" w:history="1">
        <w:r w:rsidR="00E465EC">
          <w:rPr>
            <w:rFonts w:hint="eastAsia"/>
          </w:rPr>
          <w:t>第</w:t>
        </w:r>
        <w:r w:rsidR="00E465EC">
          <w:rPr>
            <w:rFonts w:hint="eastAsia"/>
          </w:rPr>
          <w:t>2</w:t>
        </w:r>
        <w:r w:rsidR="00E465EC">
          <w:rPr>
            <w:rFonts w:hint="eastAsia"/>
          </w:rPr>
          <w:t>题：</w:t>
        </w:r>
        <w:r w:rsidR="00E465EC">
          <w:tab/>
        </w:r>
        <w:r>
          <w:fldChar w:fldCharType="begin"/>
        </w:r>
        <w:r>
          <w:instrText xml:space="preserve"> PAGEREF _Toc19108 </w:instrText>
        </w:r>
        <w:r>
          <w:fldChar w:fldCharType="separate"/>
        </w:r>
        <w:r w:rsidR="00E465EC">
          <w:t>112</w:t>
        </w:r>
        <w:r>
          <w:fldChar w:fldCharType="end"/>
        </w:r>
      </w:hyperlink>
    </w:p>
    <w:p w:rsidR="002462AF" w:rsidRDefault="00B61E67">
      <w:pPr>
        <w:pStyle w:val="20"/>
        <w:tabs>
          <w:tab w:val="right" w:leader="dot" w:pos="8306"/>
        </w:tabs>
      </w:pPr>
      <w:hyperlink w:anchor="_Toc5691" w:history="1">
        <w:r w:rsidR="00E465EC">
          <w:rPr>
            <w:rFonts w:hint="eastAsia"/>
          </w:rPr>
          <w:t>第</w:t>
        </w:r>
        <w:r w:rsidR="00E465EC">
          <w:rPr>
            <w:rFonts w:hint="eastAsia"/>
          </w:rPr>
          <w:t>3</w:t>
        </w:r>
        <w:r w:rsidR="00E465EC">
          <w:rPr>
            <w:rFonts w:hint="eastAsia"/>
          </w:rPr>
          <w:t>题：</w:t>
        </w:r>
        <w:r w:rsidR="00E465EC">
          <w:tab/>
        </w:r>
        <w:r>
          <w:fldChar w:fldCharType="begin"/>
        </w:r>
        <w:r>
          <w:instrText xml:space="preserve"> PAGEREF _Toc5691 </w:instrText>
        </w:r>
        <w:r>
          <w:fldChar w:fldCharType="separate"/>
        </w:r>
        <w:r w:rsidR="00E465EC">
          <w:t>113</w:t>
        </w:r>
        <w:r>
          <w:fldChar w:fldCharType="end"/>
        </w:r>
      </w:hyperlink>
    </w:p>
    <w:p w:rsidR="002462AF" w:rsidRDefault="00B61E67">
      <w:pPr>
        <w:pStyle w:val="20"/>
        <w:tabs>
          <w:tab w:val="right" w:leader="dot" w:pos="8306"/>
        </w:tabs>
      </w:pPr>
      <w:hyperlink w:anchor="_Toc15860" w:history="1">
        <w:r w:rsidR="00E465EC">
          <w:rPr>
            <w:rFonts w:hint="eastAsia"/>
          </w:rPr>
          <w:t>第</w:t>
        </w:r>
        <w:r w:rsidR="00E465EC">
          <w:rPr>
            <w:rFonts w:hint="eastAsia"/>
          </w:rPr>
          <w:t>4</w:t>
        </w:r>
        <w:r w:rsidR="00E465EC">
          <w:rPr>
            <w:rFonts w:hint="eastAsia"/>
          </w:rPr>
          <w:t>题：</w:t>
        </w:r>
        <w:r w:rsidR="00E465EC">
          <w:tab/>
        </w:r>
        <w:r>
          <w:fldChar w:fldCharType="begin"/>
        </w:r>
        <w:r>
          <w:instrText xml:space="preserve"> PAGEREF _Toc15860 </w:instrText>
        </w:r>
        <w:r>
          <w:fldChar w:fldCharType="separate"/>
        </w:r>
        <w:r w:rsidR="00E465EC">
          <w:t>113</w:t>
        </w:r>
        <w:r>
          <w:fldChar w:fldCharType="end"/>
        </w:r>
      </w:hyperlink>
    </w:p>
    <w:p w:rsidR="002462AF" w:rsidRDefault="00B61E67">
      <w:pPr>
        <w:pStyle w:val="20"/>
        <w:tabs>
          <w:tab w:val="right" w:leader="dot" w:pos="8306"/>
        </w:tabs>
      </w:pPr>
      <w:hyperlink w:anchor="_Toc16702" w:history="1">
        <w:r w:rsidR="00E465EC">
          <w:t>第</w:t>
        </w:r>
        <w:r w:rsidR="00E465EC">
          <w:t>5</w:t>
        </w:r>
        <w:r w:rsidR="00E465EC">
          <w:t>题：</w:t>
        </w:r>
        <w:r w:rsidR="00E465EC">
          <w:tab/>
        </w:r>
        <w:r>
          <w:fldChar w:fldCharType="begin"/>
        </w:r>
        <w:r>
          <w:instrText xml:space="preserve"> PAGEREF _Toc16702 </w:instrText>
        </w:r>
        <w:r>
          <w:fldChar w:fldCharType="separate"/>
        </w:r>
        <w:r w:rsidR="00E465EC">
          <w:t>114</w:t>
        </w:r>
        <w:r>
          <w:fldChar w:fldCharType="end"/>
        </w:r>
      </w:hyperlink>
    </w:p>
    <w:p w:rsidR="002462AF" w:rsidRDefault="00B61E67">
      <w:pPr>
        <w:pStyle w:val="20"/>
        <w:tabs>
          <w:tab w:val="right" w:leader="dot" w:pos="8306"/>
        </w:tabs>
      </w:pPr>
      <w:hyperlink w:anchor="_Toc14893" w:history="1">
        <w:r w:rsidR="00E465EC">
          <w:rPr>
            <w:rFonts w:hint="eastAsia"/>
          </w:rPr>
          <w:t>第</w:t>
        </w:r>
        <w:r w:rsidR="00E465EC">
          <w:rPr>
            <w:rFonts w:hint="eastAsia"/>
          </w:rPr>
          <w:t>6</w:t>
        </w:r>
        <w:r w:rsidR="00E465EC">
          <w:rPr>
            <w:rFonts w:hint="eastAsia"/>
          </w:rPr>
          <w:t>题：</w:t>
        </w:r>
        <w:r w:rsidR="00E465EC">
          <w:tab/>
        </w:r>
        <w:r>
          <w:fldChar w:fldCharType="begin"/>
        </w:r>
        <w:r>
          <w:instrText xml:space="preserve"> PAGEREF _Toc14893 </w:instrText>
        </w:r>
        <w:r>
          <w:fldChar w:fldCharType="separate"/>
        </w:r>
        <w:r w:rsidR="00E465EC">
          <w:t>114</w:t>
        </w:r>
        <w:r>
          <w:fldChar w:fldCharType="end"/>
        </w:r>
      </w:hyperlink>
    </w:p>
    <w:p w:rsidR="002462AF" w:rsidRDefault="00B61E67">
      <w:pPr>
        <w:pStyle w:val="20"/>
        <w:tabs>
          <w:tab w:val="right" w:leader="dot" w:pos="8306"/>
        </w:tabs>
      </w:pPr>
      <w:hyperlink w:anchor="_Toc12398" w:history="1">
        <w:r w:rsidR="00E465EC">
          <w:rPr>
            <w:rFonts w:hint="eastAsia"/>
          </w:rPr>
          <w:t>第</w:t>
        </w:r>
        <w:r w:rsidR="00E465EC">
          <w:rPr>
            <w:rFonts w:hint="eastAsia"/>
          </w:rPr>
          <w:t>7</w:t>
        </w:r>
        <w:r w:rsidR="00E465EC">
          <w:rPr>
            <w:rFonts w:hint="eastAsia"/>
          </w:rPr>
          <w:t>题：</w:t>
        </w:r>
        <w:r w:rsidR="00E465EC">
          <w:tab/>
        </w:r>
        <w:r>
          <w:fldChar w:fldCharType="begin"/>
        </w:r>
        <w:r>
          <w:instrText xml:space="preserve"> PAGEREF _Toc12398 </w:instrText>
        </w:r>
        <w:r>
          <w:fldChar w:fldCharType="separate"/>
        </w:r>
        <w:r w:rsidR="00E465EC">
          <w:t>114</w:t>
        </w:r>
        <w:r>
          <w:fldChar w:fldCharType="end"/>
        </w:r>
      </w:hyperlink>
    </w:p>
    <w:p w:rsidR="002462AF" w:rsidRDefault="00B61E67">
      <w:pPr>
        <w:pStyle w:val="20"/>
        <w:tabs>
          <w:tab w:val="right" w:leader="dot" w:pos="8306"/>
        </w:tabs>
      </w:pPr>
      <w:hyperlink w:anchor="_Toc11827" w:history="1">
        <w:r w:rsidR="00E465EC">
          <w:t>第</w:t>
        </w:r>
        <w:r w:rsidR="00E465EC">
          <w:t>8</w:t>
        </w:r>
        <w:r w:rsidR="00E465EC">
          <w:t>题：</w:t>
        </w:r>
        <w:r w:rsidR="00E465EC">
          <w:tab/>
        </w:r>
        <w:r>
          <w:fldChar w:fldCharType="begin"/>
        </w:r>
        <w:r>
          <w:instrText xml:space="preserve"> PAGEREF _Toc118</w:instrText>
        </w:r>
        <w:r>
          <w:instrText xml:space="preserve">27 </w:instrText>
        </w:r>
        <w:r>
          <w:fldChar w:fldCharType="separate"/>
        </w:r>
        <w:r w:rsidR="00E465EC">
          <w:t>114</w:t>
        </w:r>
        <w:r>
          <w:fldChar w:fldCharType="end"/>
        </w:r>
      </w:hyperlink>
    </w:p>
    <w:p w:rsidR="002462AF" w:rsidRDefault="00B61E67">
      <w:pPr>
        <w:pStyle w:val="20"/>
        <w:tabs>
          <w:tab w:val="right" w:leader="dot" w:pos="8306"/>
        </w:tabs>
      </w:pPr>
      <w:hyperlink w:anchor="_Toc18491" w:history="1">
        <w:r w:rsidR="00E465EC">
          <w:t>第</w:t>
        </w:r>
        <w:r w:rsidR="00E465EC">
          <w:t>9</w:t>
        </w:r>
        <w:r w:rsidR="00E465EC">
          <w:t>题：</w:t>
        </w:r>
        <w:r w:rsidR="00E465EC">
          <w:tab/>
        </w:r>
        <w:r>
          <w:fldChar w:fldCharType="begin"/>
        </w:r>
        <w:r>
          <w:instrText xml:space="preserve"> PAGEREF _Toc18491 </w:instrText>
        </w:r>
        <w:r>
          <w:fldChar w:fldCharType="separate"/>
        </w:r>
        <w:r w:rsidR="00E465EC">
          <w:t>115</w:t>
        </w:r>
        <w:r>
          <w:fldChar w:fldCharType="end"/>
        </w:r>
      </w:hyperlink>
    </w:p>
    <w:p w:rsidR="002462AF" w:rsidRDefault="00B61E67">
      <w:pPr>
        <w:pStyle w:val="20"/>
        <w:tabs>
          <w:tab w:val="right" w:leader="dot" w:pos="8306"/>
        </w:tabs>
      </w:pPr>
      <w:hyperlink w:anchor="_Toc24912" w:history="1">
        <w:r w:rsidR="00E465EC">
          <w:rPr>
            <w:rFonts w:hint="eastAsia"/>
          </w:rPr>
          <w:t>第</w:t>
        </w:r>
        <w:r w:rsidR="00E465EC">
          <w:rPr>
            <w:rFonts w:hint="eastAsia"/>
          </w:rPr>
          <w:t>10</w:t>
        </w:r>
        <w:r w:rsidR="00E465EC">
          <w:rPr>
            <w:rFonts w:hint="eastAsia"/>
          </w:rPr>
          <w:t>题：</w:t>
        </w:r>
        <w:r w:rsidR="00E465EC">
          <w:tab/>
        </w:r>
        <w:r>
          <w:fldChar w:fldCharType="begin"/>
        </w:r>
        <w:r>
          <w:instrText xml:space="preserve"> PAGEREF _Toc24912 </w:instrText>
        </w:r>
        <w:r>
          <w:fldChar w:fldCharType="separate"/>
        </w:r>
        <w:r w:rsidR="00E465EC">
          <w:t>115</w:t>
        </w:r>
        <w:r>
          <w:fldChar w:fldCharType="end"/>
        </w:r>
      </w:hyperlink>
    </w:p>
    <w:p w:rsidR="002462AF" w:rsidRDefault="00B61E67">
      <w:pPr>
        <w:pStyle w:val="20"/>
        <w:tabs>
          <w:tab w:val="right" w:leader="dot" w:pos="8306"/>
        </w:tabs>
      </w:pPr>
      <w:hyperlink w:anchor="_Toc15611" w:history="1">
        <w:r w:rsidR="00E465EC">
          <w:rPr>
            <w:rFonts w:hint="eastAsia"/>
          </w:rPr>
          <w:t>第</w:t>
        </w:r>
        <w:r w:rsidR="00E465EC">
          <w:rPr>
            <w:rFonts w:hint="eastAsia"/>
          </w:rPr>
          <w:t>11</w:t>
        </w:r>
        <w:r w:rsidR="00E465EC">
          <w:rPr>
            <w:rFonts w:hint="eastAsia"/>
          </w:rPr>
          <w:t>题：考点：函数声明提前</w:t>
        </w:r>
        <w:r w:rsidR="00E465EC">
          <w:tab/>
        </w:r>
        <w:r>
          <w:fldChar w:fldCharType="begin"/>
        </w:r>
        <w:r>
          <w:instrText xml:space="preserve"> PAGEREF _Toc15611 </w:instrText>
        </w:r>
        <w:r>
          <w:fldChar w:fldCharType="separate"/>
        </w:r>
        <w:r w:rsidR="00E465EC">
          <w:t>115</w:t>
        </w:r>
        <w:r>
          <w:fldChar w:fldCharType="end"/>
        </w:r>
      </w:hyperlink>
    </w:p>
    <w:p w:rsidR="002462AF" w:rsidRDefault="00B61E67">
      <w:pPr>
        <w:pStyle w:val="20"/>
        <w:tabs>
          <w:tab w:val="right" w:leader="dot" w:pos="8306"/>
        </w:tabs>
      </w:pPr>
      <w:hyperlink w:anchor="_Toc24551" w:history="1">
        <w:r w:rsidR="00E465EC">
          <w:rPr>
            <w:rFonts w:hint="eastAsia"/>
          </w:rPr>
          <w:t>第</w:t>
        </w:r>
        <w:r w:rsidR="00E465EC">
          <w:rPr>
            <w:rFonts w:hint="eastAsia"/>
          </w:rPr>
          <w:t>12</w:t>
        </w:r>
        <w:r w:rsidR="00E465EC">
          <w:rPr>
            <w:rFonts w:hint="eastAsia"/>
          </w:rPr>
          <w:t>题：</w:t>
        </w:r>
        <w:r w:rsidR="00E465EC">
          <w:tab/>
        </w:r>
        <w:r>
          <w:fldChar w:fldCharType="begin"/>
        </w:r>
        <w:r>
          <w:instrText xml:space="preserve"> PAGEREF _Toc24551 </w:instrText>
        </w:r>
        <w:r>
          <w:fldChar w:fldCharType="separate"/>
        </w:r>
        <w:r w:rsidR="00E465EC">
          <w:t>116</w:t>
        </w:r>
        <w:r>
          <w:fldChar w:fldCharType="end"/>
        </w:r>
      </w:hyperlink>
    </w:p>
    <w:p w:rsidR="002462AF" w:rsidRDefault="00B61E67">
      <w:pPr>
        <w:pStyle w:val="20"/>
        <w:tabs>
          <w:tab w:val="right" w:leader="dot" w:pos="8306"/>
        </w:tabs>
      </w:pPr>
      <w:hyperlink w:anchor="_Toc5446" w:history="1">
        <w:r w:rsidR="00E465EC">
          <w:rPr>
            <w:rFonts w:hint="eastAsia"/>
          </w:rPr>
          <w:t>第</w:t>
        </w:r>
        <w:r w:rsidR="00E465EC">
          <w:rPr>
            <w:rFonts w:hint="eastAsia"/>
          </w:rPr>
          <w:t>13</w:t>
        </w:r>
        <w:r w:rsidR="00E465EC">
          <w:rPr>
            <w:rFonts w:hint="eastAsia"/>
          </w:rPr>
          <w:t>题：</w:t>
        </w:r>
        <w:r w:rsidR="00E465EC">
          <w:tab/>
        </w:r>
        <w:r>
          <w:fldChar w:fldCharType="begin"/>
        </w:r>
        <w:r>
          <w:instrText xml:space="preserve"> PAGEREF _Toc5446 </w:instrText>
        </w:r>
        <w:r>
          <w:fldChar w:fldCharType="separate"/>
        </w:r>
        <w:r w:rsidR="00E465EC">
          <w:t>116</w:t>
        </w:r>
        <w:r>
          <w:fldChar w:fldCharType="end"/>
        </w:r>
      </w:hyperlink>
    </w:p>
    <w:p w:rsidR="002462AF" w:rsidRDefault="00B61E67">
      <w:pPr>
        <w:pStyle w:val="20"/>
        <w:tabs>
          <w:tab w:val="right" w:leader="dot" w:pos="8306"/>
        </w:tabs>
      </w:pPr>
      <w:hyperlink w:anchor="_Toc22532" w:history="1">
        <w:r w:rsidR="00E465EC">
          <w:rPr>
            <w:rFonts w:hint="eastAsia"/>
          </w:rPr>
          <w:t>第</w:t>
        </w:r>
        <w:r w:rsidR="00E465EC">
          <w:rPr>
            <w:rFonts w:hint="eastAsia"/>
          </w:rPr>
          <w:t>14</w:t>
        </w:r>
        <w:r w:rsidR="00E465EC">
          <w:rPr>
            <w:rFonts w:hint="eastAsia"/>
          </w:rPr>
          <w:t>题：</w:t>
        </w:r>
        <w:r w:rsidR="00E465EC">
          <w:tab/>
        </w:r>
        <w:r>
          <w:fldChar w:fldCharType="begin"/>
        </w:r>
        <w:r>
          <w:instrText xml:space="preserve"> PAGEREF _Toc22532 </w:instrText>
        </w:r>
        <w:r>
          <w:fldChar w:fldCharType="separate"/>
        </w:r>
        <w:r w:rsidR="00E465EC">
          <w:t>117</w:t>
        </w:r>
        <w:r>
          <w:fldChar w:fldCharType="end"/>
        </w:r>
      </w:hyperlink>
    </w:p>
    <w:p w:rsidR="002462AF" w:rsidRDefault="00B61E67">
      <w:pPr>
        <w:pStyle w:val="20"/>
        <w:tabs>
          <w:tab w:val="right" w:leader="dot" w:pos="8306"/>
        </w:tabs>
      </w:pPr>
      <w:hyperlink w:anchor="_Toc14398" w:history="1">
        <w:r w:rsidR="00E465EC">
          <w:rPr>
            <w:rFonts w:hint="eastAsia"/>
          </w:rPr>
          <w:t>第</w:t>
        </w:r>
        <w:r w:rsidR="00E465EC">
          <w:rPr>
            <w:rFonts w:hint="eastAsia"/>
          </w:rPr>
          <w:t>15</w:t>
        </w:r>
        <w:r w:rsidR="00E465EC">
          <w:rPr>
            <w:rFonts w:hint="eastAsia"/>
          </w:rPr>
          <w:t>题</w:t>
        </w:r>
        <w:r w:rsidR="00E465EC">
          <w:tab/>
        </w:r>
        <w:r>
          <w:fldChar w:fldCharType="begin"/>
        </w:r>
        <w:r>
          <w:instrText xml:space="preserve"> PAGEREF _Toc14398 </w:instrText>
        </w:r>
        <w:r>
          <w:fldChar w:fldCharType="separate"/>
        </w:r>
        <w:r w:rsidR="00E465EC">
          <w:t>117</w:t>
        </w:r>
        <w:r>
          <w:fldChar w:fldCharType="end"/>
        </w:r>
      </w:hyperlink>
    </w:p>
    <w:p w:rsidR="002462AF" w:rsidRDefault="00B61E67">
      <w:pPr>
        <w:pStyle w:val="20"/>
        <w:tabs>
          <w:tab w:val="right" w:leader="dot" w:pos="8306"/>
        </w:tabs>
      </w:pPr>
      <w:hyperlink w:anchor="_Toc3116" w:history="1">
        <w:r w:rsidR="00E465EC">
          <w:rPr>
            <w:rFonts w:hint="eastAsia"/>
          </w:rPr>
          <w:t>第</w:t>
        </w:r>
        <w:r w:rsidR="00E465EC">
          <w:rPr>
            <w:rFonts w:hint="eastAsia"/>
          </w:rPr>
          <w:t>16</w:t>
        </w:r>
        <w:r w:rsidR="00E465EC">
          <w:rPr>
            <w:rFonts w:hint="eastAsia"/>
          </w:rPr>
          <w:t>题：以下执行会有什么输出</w:t>
        </w:r>
        <w:r w:rsidR="00E465EC">
          <w:tab/>
        </w:r>
        <w:r>
          <w:fldChar w:fldCharType="begin"/>
        </w:r>
        <w:r>
          <w:instrText xml:space="preserve"> PAGEREF _Toc3116 </w:instrText>
        </w:r>
        <w:r>
          <w:fldChar w:fldCharType="separate"/>
        </w:r>
        <w:r w:rsidR="00E465EC">
          <w:t>117</w:t>
        </w:r>
        <w:r>
          <w:fldChar w:fldCharType="end"/>
        </w:r>
      </w:hyperlink>
    </w:p>
    <w:p w:rsidR="002462AF" w:rsidRDefault="00B61E67">
      <w:pPr>
        <w:pStyle w:val="10"/>
        <w:tabs>
          <w:tab w:val="right" w:leader="dot" w:pos="8306"/>
        </w:tabs>
      </w:pPr>
      <w:hyperlink w:anchor="_Toc16836" w:history="1">
        <w:r w:rsidR="00E465EC">
          <w:rPr>
            <w:rFonts w:asciiTheme="minorEastAsia" w:hAnsiTheme="minorEastAsia" w:hint="eastAsia"/>
          </w:rPr>
          <w:t>三</w:t>
        </w:r>
        <w:r w:rsidR="00E465EC">
          <w:rPr>
            <w:rFonts w:asciiTheme="minorEastAsia" w:hAnsiTheme="minorEastAsia"/>
          </w:rPr>
          <w:t>、HTML5 CSS3</w:t>
        </w:r>
        <w:r w:rsidR="00E465EC">
          <w:tab/>
        </w:r>
        <w:r>
          <w:fldChar w:fldCharType="begin"/>
        </w:r>
        <w:r>
          <w:instrText xml:space="preserve"> PAGEREF _Toc16836 </w:instrText>
        </w:r>
        <w:r>
          <w:fldChar w:fldCharType="separate"/>
        </w:r>
        <w:r w:rsidR="00E465EC">
          <w:t>118</w:t>
        </w:r>
        <w:r>
          <w:fldChar w:fldCharType="end"/>
        </w:r>
      </w:hyperlink>
    </w:p>
    <w:p w:rsidR="002462AF" w:rsidRDefault="00B61E67">
      <w:pPr>
        <w:pStyle w:val="20"/>
        <w:tabs>
          <w:tab w:val="right" w:leader="dot" w:pos="8306"/>
        </w:tabs>
      </w:pPr>
      <w:hyperlink w:anchor="_Toc8005" w:history="1">
        <w:r w:rsidR="00E465EC">
          <w:t xml:space="preserve">1. </w:t>
        </w:r>
        <w:r w:rsidR="00E465EC">
          <w:rPr>
            <w:rFonts w:hint="eastAsia"/>
          </w:rPr>
          <w:t>CSS3</w:t>
        </w:r>
        <w:r w:rsidR="00E465EC">
          <w:rPr>
            <w:rFonts w:hint="eastAsia"/>
          </w:rPr>
          <w:t>有哪些新特性？</w:t>
        </w:r>
        <w:r w:rsidR="00E465EC">
          <w:tab/>
        </w:r>
        <w:r>
          <w:fldChar w:fldCharType="begin"/>
        </w:r>
        <w:r>
          <w:instrText xml:space="preserve"> PAGEREF _Toc8005 </w:instrText>
        </w:r>
        <w:r>
          <w:fldChar w:fldCharType="separate"/>
        </w:r>
        <w:r w:rsidR="00E465EC">
          <w:t>118</w:t>
        </w:r>
        <w:r>
          <w:fldChar w:fldCharType="end"/>
        </w:r>
      </w:hyperlink>
    </w:p>
    <w:p w:rsidR="002462AF" w:rsidRDefault="00B61E67">
      <w:pPr>
        <w:pStyle w:val="20"/>
        <w:tabs>
          <w:tab w:val="right" w:leader="dot" w:pos="8306"/>
        </w:tabs>
      </w:pPr>
      <w:hyperlink w:anchor="_Toc5266" w:history="1">
        <w:r w:rsidR="00E465EC">
          <w:t xml:space="preserve">2. </w:t>
        </w:r>
        <w:r w:rsidR="00E465EC">
          <w:rPr>
            <w:rFonts w:hint="eastAsia"/>
          </w:rPr>
          <w:t>html5</w:t>
        </w:r>
        <w:r w:rsidR="00E465EC">
          <w:rPr>
            <w:rFonts w:hint="eastAsia"/>
          </w:rPr>
          <w:t>有哪些新特性、移除了那些元素？如何处理</w:t>
        </w:r>
        <w:r w:rsidR="00E465EC">
          <w:rPr>
            <w:rFonts w:hint="eastAsia"/>
          </w:rPr>
          <w:t>HTML5</w:t>
        </w:r>
        <w:r w:rsidR="00E465EC">
          <w:rPr>
            <w:rFonts w:hint="eastAsia"/>
          </w:rPr>
          <w:t>新标签的浏览器兼容问题？如何区分</w:t>
        </w:r>
        <w:r w:rsidR="00E465EC">
          <w:rPr>
            <w:rFonts w:hint="eastAsia"/>
          </w:rPr>
          <w:t xml:space="preserve"> HTML </w:t>
        </w:r>
        <w:r w:rsidR="00E465EC">
          <w:rPr>
            <w:rFonts w:hint="eastAsia"/>
          </w:rPr>
          <w:t>和</w:t>
        </w:r>
        <w:r w:rsidR="00E465EC">
          <w:rPr>
            <w:rFonts w:hint="eastAsia"/>
          </w:rPr>
          <w:t xml:space="preserve"> HTML5</w:t>
        </w:r>
        <w:r w:rsidR="00E465EC">
          <w:rPr>
            <w:rFonts w:hint="eastAsia"/>
          </w:rPr>
          <w:t>？</w:t>
        </w:r>
        <w:r w:rsidR="00E465EC">
          <w:tab/>
        </w:r>
        <w:r>
          <w:fldChar w:fldCharType="begin"/>
        </w:r>
        <w:r>
          <w:instrText xml:space="preserve"> PAGEREF _Toc5266 </w:instrText>
        </w:r>
        <w:r>
          <w:fldChar w:fldCharType="separate"/>
        </w:r>
        <w:r w:rsidR="00E465EC">
          <w:t>118</w:t>
        </w:r>
        <w:r>
          <w:fldChar w:fldCharType="end"/>
        </w:r>
      </w:hyperlink>
    </w:p>
    <w:p w:rsidR="002462AF" w:rsidRDefault="00B61E67">
      <w:pPr>
        <w:pStyle w:val="20"/>
        <w:tabs>
          <w:tab w:val="right" w:leader="dot" w:pos="8306"/>
        </w:tabs>
      </w:pPr>
      <w:hyperlink w:anchor="_Toc12586" w:history="1">
        <w:r w:rsidR="00E465EC">
          <w:t xml:space="preserve">3. </w:t>
        </w:r>
        <w:r w:rsidR="00E465EC">
          <w:rPr>
            <w:rFonts w:hint="eastAsia"/>
          </w:rPr>
          <w:t>本地存储（</w:t>
        </w:r>
        <w:r w:rsidR="00E465EC">
          <w:rPr>
            <w:rFonts w:hint="eastAsia"/>
          </w:rPr>
          <w:t xml:space="preserve">Local Storage </w:t>
        </w:r>
        <w:r w:rsidR="00E465EC">
          <w:rPr>
            <w:rFonts w:hint="eastAsia"/>
          </w:rPr>
          <w:t>）和</w:t>
        </w:r>
        <w:r w:rsidR="00E465EC">
          <w:rPr>
            <w:rFonts w:hint="eastAsia"/>
          </w:rPr>
          <w:t>cookies</w:t>
        </w:r>
        <w:r w:rsidR="00E465EC">
          <w:rPr>
            <w:rFonts w:hint="eastAsia"/>
          </w:rPr>
          <w:t>（储存在用户本地终端上的数据）之间的区别是什么？</w:t>
        </w:r>
        <w:r w:rsidR="00E465EC">
          <w:tab/>
        </w:r>
        <w:r>
          <w:fldChar w:fldCharType="begin"/>
        </w:r>
        <w:r>
          <w:instrText xml:space="preserve"> PAGEREF _Toc12586 </w:instrText>
        </w:r>
        <w:r>
          <w:fldChar w:fldCharType="separate"/>
        </w:r>
        <w:r w:rsidR="00E465EC">
          <w:t>119</w:t>
        </w:r>
        <w:r>
          <w:fldChar w:fldCharType="end"/>
        </w:r>
      </w:hyperlink>
    </w:p>
    <w:p w:rsidR="002462AF" w:rsidRDefault="00B61E67">
      <w:pPr>
        <w:pStyle w:val="20"/>
        <w:tabs>
          <w:tab w:val="right" w:leader="dot" w:pos="8306"/>
        </w:tabs>
      </w:pPr>
      <w:hyperlink w:anchor="_Toc13336" w:history="1">
        <w:r w:rsidR="00E465EC">
          <w:t xml:space="preserve">4. </w:t>
        </w:r>
        <w:r w:rsidR="00E465EC">
          <w:rPr>
            <w:rFonts w:hint="eastAsia"/>
          </w:rPr>
          <w:t>如何实现浏览器内多个标签页之间的通信</w:t>
        </w:r>
        <w:r w:rsidR="00E465EC">
          <w:rPr>
            <w:rFonts w:hint="eastAsia"/>
          </w:rPr>
          <w:t>?</w:t>
        </w:r>
        <w:r w:rsidR="00E465EC">
          <w:tab/>
        </w:r>
        <w:r>
          <w:fldChar w:fldCharType="begin"/>
        </w:r>
        <w:r>
          <w:instrText xml:space="preserve"> PAGEREF _Toc13336 </w:instrText>
        </w:r>
        <w:r>
          <w:fldChar w:fldCharType="separate"/>
        </w:r>
        <w:r w:rsidR="00E465EC">
          <w:t>119</w:t>
        </w:r>
        <w:r>
          <w:fldChar w:fldCharType="end"/>
        </w:r>
      </w:hyperlink>
    </w:p>
    <w:p w:rsidR="002462AF" w:rsidRDefault="00B61E67">
      <w:pPr>
        <w:pStyle w:val="20"/>
        <w:tabs>
          <w:tab w:val="right" w:leader="dot" w:pos="8306"/>
        </w:tabs>
      </w:pPr>
      <w:hyperlink w:anchor="_Toc30362" w:history="1">
        <w:r w:rsidR="00E465EC">
          <w:t xml:space="preserve">5. </w:t>
        </w:r>
        <w:r w:rsidR="00E465EC">
          <w:rPr>
            <w:rFonts w:hint="eastAsia"/>
          </w:rPr>
          <w:t>你如何对网站的文件和资源进行优化？</w:t>
        </w:r>
        <w:r w:rsidR="00E465EC">
          <w:tab/>
        </w:r>
        <w:r>
          <w:fldChar w:fldCharType="begin"/>
        </w:r>
        <w:r>
          <w:instrText xml:space="preserve"> PAGEREF _Toc30362 </w:instrText>
        </w:r>
        <w:r>
          <w:fldChar w:fldCharType="separate"/>
        </w:r>
        <w:r w:rsidR="00E465EC">
          <w:t>119</w:t>
        </w:r>
        <w:r>
          <w:fldChar w:fldCharType="end"/>
        </w:r>
      </w:hyperlink>
    </w:p>
    <w:p w:rsidR="002462AF" w:rsidRDefault="00B61E67">
      <w:pPr>
        <w:pStyle w:val="20"/>
        <w:tabs>
          <w:tab w:val="right" w:leader="dot" w:pos="8306"/>
        </w:tabs>
      </w:pPr>
      <w:hyperlink w:anchor="_Toc3297" w:history="1">
        <w:r w:rsidR="00E465EC">
          <w:t xml:space="preserve">6. </w:t>
        </w:r>
        <w:r w:rsidR="00E465EC">
          <w:rPr>
            <w:rFonts w:hint="eastAsia"/>
          </w:rPr>
          <w:t>什么是响应式设计？</w:t>
        </w:r>
        <w:r w:rsidR="00E465EC">
          <w:tab/>
        </w:r>
        <w:r>
          <w:fldChar w:fldCharType="begin"/>
        </w:r>
        <w:r>
          <w:instrText xml:space="preserve"> PAGEREF _Toc3297 </w:instrText>
        </w:r>
        <w:r>
          <w:fldChar w:fldCharType="separate"/>
        </w:r>
        <w:r w:rsidR="00E465EC">
          <w:t>120</w:t>
        </w:r>
        <w:r>
          <w:fldChar w:fldCharType="end"/>
        </w:r>
      </w:hyperlink>
    </w:p>
    <w:p w:rsidR="002462AF" w:rsidRDefault="00B61E67">
      <w:pPr>
        <w:pStyle w:val="20"/>
        <w:tabs>
          <w:tab w:val="right" w:leader="dot" w:pos="8306"/>
        </w:tabs>
      </w:pPr>
      <w:hyperlink w:anchor="_Toc12698" w:history="1">
        <w:r w:rsidR="00E465EC">
          <w:t xml:space="preserve">7. </w:t>
        </w:r>
        <w:r w:rsidR="00E465EC">
          <w:t>新的</w:t>
        </w:r>
        <w:r w:rsidR="00E465EC">
          <w:t xml:space="preserve"> HTML5 </w:t>
        </w:r>
        <w:r w:rsidR="00E465EC">
          <w:t>文档类型和字符集是？</w:t>
        </w:r>
        <w:r w:rsidR="00E465EC">
          <w:tab/>
        </w:r>
        <w:r>
          <w:fldChar w:fldCharType="begin"/>
        </w:r>
        <w:r>
          <w:instrText xml:space="preserve"> PAGEREF _Toc12698 </w:instrText>
        </w:r>
        <w:r>
          <w:fldChar w:fldCharType="separate"/>
        </w:r>
        <w:r w:rsidR="00E465EC">
          <w:t>120</w:t>
        </w:r>
        <w:r>
          <w:fldChar w:fldCharType="end"/>
        </w:r>
      </w:hyperlink>
    </w:p>
    <w:p w:rsidR="002462AF" w:rsidRDefault="00B61E67">
      <w:pPr>
        <w:pStyle w:val="20"/>
        <w:tabs>
          <w:tab w:val="right" w:leader="dot" w:pos="8306"/>
        </w:tabs>
      </w:pPr>
      <w:hyperlink w:anchor="_Toc18932" w:history="1">
        <w:r w:rsidR="00E465EC">
          <w:t xml:space="preserve">8. HTML5 Canvas </w:t>
        </w:r>
        <w:r w:rsidR="00E465EC">
          <w:t>元素有什么用？</w:t>
        </w:r>
        <w:r w:rsidR="00E465EC">
          <w:tab/>
        </w:r>
        <w:r>
          <w:fldChar w:fldCharType="begin"/>
        </w:r>
        <w:r>
          <w:instrText xml:space="preserve"> PAGEREF _Toc18932 </w:instrText>
        </w:r>
        <w:r>
          <w:fldChar w:fldCharType="separate"/>
        </w:r>
        <w:r w:rsidR="00E465EC">
          <w:t>120</w:t>
        </w:r>
        <w:r>
          <w:fldChar w:fldCharType="end"/>
        </w:r>
      </w:hyperlink>
    </w:p>
    <w:p w:rsidR="002462AF" w:rsidRDefault="00B61E67">
      <w:pPr>
        <w:pStyle w:val="20"/>
        <w:tabs>
          <w:tab w:val="right" w:leader="dot" w:pos="8306"/>
        </w:tabs>
      </w:pPr>
      <w:hyperlink w:anchor="_Toc30145" w:history="1">
        <w:r w:rsidR="00E465EC">
          <w:t xml:space="preserve">9. HTML5 </w:t>
        </w:r>
        <w:r w:rsidR="00E465EC">
          <w:t>存储类型有什么区别？</w:t>
        </w:r>
        <w:r w:rsidR="00E465EC">
          <w:tab/>
        </w:r>
        <w:r>
          <w:fldChar w:fldCharType="begin"/>
        </w:r>
        <w:r>
          <w:instrText xml:space="preserve"> PAGEREF _Toc30145 </w:instrText>
        </w:r>
        <w:r>
          <w:fldChar w:fldCharType="separate"/>
        </w:r>
        <w:r w:rsidR="00E465EC">
          <w:t>120</w:t>
        </w:r>
        <w:r>
          <w:fldChar w:fldCharType="end"/>
        </w:r>
      </w:hyperlink>
    </w:p>
    <w:p w:rsidR="002462AF" w:rsidRDefault="00B61E67">
      <w:pPr>
        <w:pStyle w:val="20"/>
        <w:tabs>
          <w:tab w:val="right" w:leader="dot" w:pos="8306"/>
        </w:tabs>
      </w:pPr>
      <w:hyperlink w:anchor="_Toc14973" w:history="1">
        <w:r w:rsidR="00E465EC">
          <w:t xml:space="preserve">10. </w:t>
        </w:r>
        <w:r w:rsidR="00E465EC">
          <w:rPr>
            <w:rFonts w:hint="eastAsia"/>
          </w:rPr>
          <w:t>用</w:t>
        </w:r>
        <w:r w:rsidR="00E465EC">
          <w:rPr>
            <w:rFonts w:hint="eastAsia"/>
          </w:rPr>
          <w:t>H5+CSS3</w:t>
        </w:r>
        <w:r w:rsidR="00E465EC">
          <w:rPr>
            <w:rFonts w:hint="eastAsia"/>
          </w:rPr>
          <w:t>解决下导航栏最后一项掉下来的问题</w:t>
        </w:r>
        <w:r w:rsidR="00E465EC">
          <w:tab/>
        </w:r>
        <w:r>
          <w:fldChar w:fldCharType="begin"/>
        </w:r>
        <w:r>
          <w:instrText xml:space="preserve"> PAGEREF _Toc14973 </w:instrText>
        </w:r>
        <w:r>
          <w:fldChar w:fldCharType="separate"/>
        </w:r>
        <w:r w:rsidR="00E465EC">
          <w:t>120</w:t>
        </w:r>
        <w:r>
          <w:fldChar w:fldCharType="end"/>
        </w:r>
      </w:hyperlink>
    </w:p>
    <w:p w:rsidR="002462AF" w:rsidRDefault="00B61E67">
      <w:pPr>
        <w:pStyle w:val="20"/>
        <w:tabs>
          <w:tab w:val="right" w:leader="dot" w:pos="8306"/>
        </w:tabs>
      </w:pPr>
      <w:hyperlink w:anchor="_Toc24531" w:history="1">
        <w:r w:rsidR="00E465EC">
          <w:t xml:space="preserve">11. </w:t>
        </w:r>
        <w:r w:rsidR="00E465EC">
          <w:rPr>
            <w:rFonts w:hint="eastAsia"/>
          </w:rPr>
          <w:t>CSS3</w:t>
        </w:r>
        <w:r w:rsidR="00E465EC">
          <w:rPr>
            <w:rFonts w:hint="eastAsia"/>
          </w:rPr>
          <w:t>新增伪类有那些？</w:t>
        </w:r>
        <w:r w:rsidR="00E465EC">
          <w:tab/>
        </w:r>
        <w:r>
          <w:fldChar w:fldCharType="begin"/>
        </w:r>
        <w:r>
          <w:instrText xml:space="preserve"> PAGEREF _Toc24531 </w:instrText>
        </w:r>
        <w:r>
          <w:fldChar w:fldCharType="separate"/>
        </w:r>
        <w:r w:rsidR="00E465EC">
          <w:t>120</w:t>
        </w:r>
        <w:r>
          <w:fldChar w:fldCharType="end"/>
        </w:r>
      </w:hyperlink>
    </w:p>
    <w:p w:rsidR="002462AF" w:rsidRDefault="00B61E67">
      <w:pPr>
        <w:pStyle w:val="20"/>
        <w:tabs>
          <w:tab w:val="right" w:leader="dot" w:pos="8306"/>
        </w:tabs>
      </w:pPr>
      <w:hyperlink w:anchor="_Toc29029" w:history="1">
        <w:r w:rsidR="00E465EC">
          <w:t xml:space="preserve">12. </w:t>
        </w:r>
        <w:r w:rsidR="00E465EC">
          <w:rPr>
            <w:rFonts w:hint="eastAsia"/>
          </w:rPr>
          <w:t>请用</w:t>
        </w:r>
        <w:r w:rsidR="00E465EC">
          <w:rPr>
            <w:rFonts w:hint="eastAsia"/>
          </w:rPr>
          <w:t>CSS</w:t>
        </w:r>
        <w:r w:rsidR="00E465EC">
          <w:rPr>
            <w:rFonts w:hint="eastAsia"/>
          </w:rPr>
          <w:t>实现：一个矩形内容，有投影，有圆角，</w:t>
        </w:r>
        <w:r w:rsidR="00E465EC">
          <w:rPr>
            <w:rFonts w:hint="eastAsia"/>
          </w:rPr>
          <w:t>hover</w:t>
        </w:r>
        <w:r w:rsidR="00E465EC">
          <w:rPr>
            <w:rFonts w:hint="eastAsia"/>
          </w:rPr>
          <w:t>状态慢慢变透明。</w:t>
        </w:r>
        <w:r w:rsidR="00E465EC">
          <w:tab/>
        </w:r>
        <w:r>
          <w:fldChar w:fldCharType="begin"/>
        </w:r>
        <w:r>
          <w:instrText xml:space="preserve"> PAGEREF _Toc29029 </w:instrText>
        </w:r>
        <w:r>
          <w:fldChar w:fldCharType="separate"/>
        </w:r>
        <w:r w:rsidR="00E465EC">
          <w:t>121</w:t>
        </w:r>
        <w:r>
          <w:fldChar w:fldCharType="end"/>
        </w:r>
      </w:hyperlink>
    </w:p>
    <w:p w:rsidR="002462AF" w:rsidRDefault="00B61E67">
      <w:pPr>
        <w:pStyle w:val="20"/>
        <w:tabs>
          <w:tab w:val="right" w:leader="dot" w:pos="8306"/>
        </w:tabs>
      </w:pPr>
      <w:hyperlink w:anchor="_Toc25440" w:history="1">
        <w:r w:rsidR="00E465EC">
          <w:t xml:space="preserve">13. </w:t>
        </w:r>
        <w:r w:rsidR="00E465EC">
          <w:rPr>
            <w:rFonts w:hint="eastAsia"/>
          </w:rPr>
          <w:t>描述下</w:t>
        </w:r>
        <w:r w:rsidR="00E465EC">
          <w:rPr>
            <w:rFonts w:hint="eastAsia"/>
          </w:rPr>
          <w:t>CSS3</w:t>
        </w:r>
        <w:r w:rsidR="00E465EC">
          <w:rPr>
            <w:rFonts w:hint="eastAsia"/>
          </w:rPr>
          <w:t>里实现元素动画的方法</w:t>
        </w:r>
        <w:r w:rsidR="00E465EC">
          <w:tab/>
        </w:r>
        <w:r>
          <w:fldChar w:fldCharType="begin"/>
        </w:r>
        <w:r>
          <w:instrText xml:space="preserve"> PAGEREF _Toc25440 </w:instrText>
        </w:r>
        <w:r>
          <w:fldChar w:fldCharType="separate"/>
        </w:r>
        <w:r w:rsidR="00E465EC">
          <w:t>121</w:t>
        </w:r>
        <w:r>
          <w:fldChar w:fldCharType="end"/>
        </w:r>
      </w:hyperlink>
    </w:p>
    <w:p w:rsidR="002462AF" w:rsidRDefault="00B61E67">
      <w:pPr>
        <w:pStyle w:val="20"/>
        <w:tabs>
          <w:tab w:val="right" w:leader="dot" w:pos="8306"/>
        </w:tabs>
      </w:pPr>
      <w:hyperlink w:anchor="_Toc22276" w:history="1">
        <w:r w:rsidR="00E465EC">
          <w:t xml:space="preserve">14. </w:t>
        </w:r>
        <w:r w:rsidR="00E465EC">
          <w:rPr>
            <w:rFonts w:hint="eastAsia"/>
          </w:rPr>
          <w:t>html5\CSS3</w:t>
        </w:r>
        <w:r w:rsidR="00E465EC">
          <w:rPr>
            <w:rFonts w:hint="eastAsia"/>
          </w:rPr>
          <w:t>有哪些新特性、移除了那些元素？如何处理</w:t>
        </w:r>
        <w:r w:rsidR="00E465EC">
          <w:rPr>
            <w:rFonts w:hint="eastAsia"/>
          </w:rPr>
          <w:t>HTML5</w:t>
        </w:r>
        <w:r w:rsidR="00E465EC">
          <w:rPr>
            <w:rFonts w:hint="eastAsia"/>
          </w:rPr>
          <w:t>新标签的浏览器兼容问题？如何区分</w:t>
        </w:r>
        <w:r w:rsidR="00E465EC">
          <w:rPr>
            <w:rFonts w:hint="eastAsia"/>
          </w:rPr>
          <w:t xml:space="preserve"> HTML </w:t>
        </w:r>
        <w:r w:rsidR="00E465EC">
          <w:rPr>
            <w:rFonts w:hint="eastAsia"/>
          </w:rPr>
          <w:t>和</w:t>
        </w:r>
        <w:r w:rsidR="00E465EC">
          <w:rPr>
            <w:rFonts w:hint="eastAsia"/>
          </w:rPr>
          <w:t xml:space="preserve"> HTML5</w:t>
        </w:r>
        <w:r w:rsidR="00E465EC">
          <w:rPr>
            <w:rFonts w:hint="eastAsia"/>
          </w:rPr>
          <w:t>？</w:t>
        </w:r>
        <w:r w:rsidR="00E465EC">
          <w:tab/>
        </w:r>
        <w:r>
          <w:fldChar w:fldCharType="begin"/>
        </w:r>
        <w:r>
          <w:instrText xml:space="preserve"> PAGEREF _Toc22276 </w:instrText>
        </w:r>
        <w:r>
          <w:fldChar w:fldCharType="separate"/>
        </w:r>
        <w:r w:rsidR="00E465EC">
          <w:t>121</w:t>
        </w:r>
        <w:r>
          <w:fldChar w:fldCharType="end"/>
        </w:r>
      </w:hyperlink>
    </w:p>
    <w:p w:rsidR="002462AF" w:rsidRDefault="00B61E67">
      <w:pPr>
        <w:pStyle w:val="20"/>
        <w:tabs>
          <w:tab w:val="right" w:leader="dot" w:pos="8306"/>
        </w:tabs>
      </w:pPr>
      <w:hyperlink w:anchor="_Toc9802" w:history="1">
        <w:r w:rsidR="00E465EC">
          <w:t xml:space="preserve">15. </w:t>
        </w:r>
        <w:r w:rsidR="00E465EC">
          <w:rPr>
            <w:rFonts w:hint="eastAsia"/>
          </w:rPr>
          <w:t>你怎么来实现页面设计图，你认为前端应该如何高质量完成工作</w:t>
        </w:r>
        <w:r w:rsidR="00E465EC">
          <w:rPr>
            <w:rFonts w:hint="eastAsia"/>
          </w:rPr>
          <w:t xml:space="preserve">? </w:t>
        </w:r>
        <w:r w:rsidR="00E465EC">
          <w:rPr>
            <w:rFonts w:hint="eastAsia"/>
          </w:rPr>
          <w:t>一个满屏</w:t>
        </w:r>
        <w:r w:rsidR="00E465EC">
          <w:rPr>
            <w:rFonts w:hint="eastAsia"/>
          </w:rPr>
          <w:t xml:space="preserve"> </w:t>
        </w:r>
        <w:r w:rsidR="00E465EC">
          <w:rPr>
            <w:rFonts w:hint="eastAsia"/>
          </w:rPr>
          <w:t>品</w:t>
        </w:r>
        <w:r w:rsidR="00E465EC">
          <w:rPr>
            <w:rFonts w:hint="eastAsia"/>
          </w:rPr>
          <w:t xml:space="preserve"> </w:t>
        </w:r>
        <w:r w:rsidR="00E465EC">
          <w:rPr>
            <w:rFonts w:hint="eastAsia"/>
          </w:rPr>
          <w:t>字布局</w:t>
        </w:r>
        <w:r w:rsidR="00E465EC">
          <w:rPr>
            <w:rFonts w:hint="eastAsia"/>
          </w:rPr>
          <w:t xml:space="preserve"> </w:t>
        </w:r>
        <w:r w:rsidR="00E465EC">
          <w:rPr>
            <w:rFonts w:hint="eastAsia"/>
          </w:rPr>
          <w:t>如何设计</w:t>
        </w:r>
        <w:r w:rsidR="00E465EC">
          <w:rPr>
            <w:rFonts w:hint="eastAsia"/>
          </w:rPr>
          <w:t>?</w:t>
        </w:r>
        <w:r w:rsidR="00E465EC">
          <w:tab/>
        </w:r>
        <w:r>
          <w:fldChar w:fldCharType="begin"/>
        </w:r>
        <w:r>
          <w:instrText xml:space="preserve"> PAGEREF _Toc9802 </w:instrText>
        </w:r>
        <w:r>
          <w:fldChar w:fldCharType="separate"/>
        </w:r>
        <w:r w:rsidR="00E465EC">
          <w:t>121</w:t>
        </w:r>
        <w:r>
          <w:fldChar w:fldCharType="end"/>
        </w:r>
      </w:hyperlink>
    </w:p>
    <w:p w:rsidR="002462AF" w:rsidRDefault="00B61E67">
      <w:pPr>
        <w:pStyle w:val="20"/>
        <w:tabs>
          <w:tab w:val="right" w:leader="dot" w:pos="8306"/>
        </w:tabs>
      </w:pPr>
      <w:hyperlink w:anchor="_Toc25878" w:history="1">
        <w:r w:rsidR="00E465EC">
          <w:t xml:space="preserve">16. </w:t>
        </w:r>
        <w:r w:rsidR="00E465EC">
          <w:rPr>
            <w:rFonts w:hint="eastAsia"/>
          </w:rPr>
          <w:t>你能描述一下渐进增强和优雅降级之间的不同吗</w:t>
        </w:r>
        <w:r w:rsidR="00E465EC">
          <w:t>?</w:t>
        </w:r>
        <w:r w:rsidR="00E465EC">
          <w:tab/>
        </w:r>
        <w:r>
          <w:fldChar w:fldCharType="begin"/>
        </w:r>
        <w:r>
          <w:instrText xml:space="preserve"> PAGEREF _Toc25878 </w:instrText>
        </w:r>
        <w:r>
          <w:fldChar w:fldCharType="separate"/>
        </w:r>
        <w:r w:rsidR="00E465EC">
          <w:t>122</w:t>
        </w:r>
        <w:r>
          <w:fldChar w:fldCharType="end"/>
        </w:r>
      </w:hyperlink>
    </w:p>
    <w:p w:rsidR="002462AF" w:rsidRDefault="00B61E67">
      <w:pPr>
        <w:pStyle w:val="20"/>
        <w:tabs>
          <w:tab w:val="right" w:leader="dot" w:pos="8306"/>
        </w:tabs>
      </w:pPr>
      <w:hyperlink w:anchor="_Toc24906" w:history="1">
        <w:r w:rsidR="00E465EC">
          <w:t xml:space="preserve">17. </w:t>
        </w:r>
        <w:r w:rsidR="00E465EC">
          <w:t>为什么利用多个域名来存储网站资源会更有效？</w:t>
        </w:r>
        <w:r w:rsidR="00E465EC">
          <w:tab/>
        </w:r>
        <w:r>
          <w:fldChar w:fldCharType="begin"/>
        </w:r>
        <w:r>
          <w:instrText xml:space="preserve"> PAGEREF _Toc24</w:instrText>
        </w:r>
        <w:r>
          <w:instrText xml:space="preserve">906 </w:instrText>
        </w:r>
        <w:r>
          <w:fldChar w:fldCharType="separate"/>
        </w:r>
        <w:r w:rsidR="00E465EC">
          <w:t>122</w:t>
        </w:r>
        <w:r>
          <w:fldChar w:fldCharType="end"/>
        </w:r>
      </w:hyperlink>
    </w:p>
    <w:p w:rsidR="002462AF" w:rsidRDefault="00B61E67">
      <w:pPr>
        <w:pStyle w:val="10"/>
        <w:tabs>
          <w:tab w:val="right" w:leader="dot" w:pos="8306"/>
        </w:tabs>
      </w:pPr>
      <w:hyperlink w:anchor="_Toc18323" w:history="1">
        <w:r w:rsidR="00E465EC">
          <w:rPr>
            <w:shd w:val="clear" w:color="auto" w:fill="FFFFFF"/>
          </w:rPr>
          <w:t>CDN</w:t>
        </w:r>
        <w:r w:rsidR="00E465EC">
          <w:rPr>
            <w:shd w:val="clear" w:color="auto" w:fill="FFFFFF"/>
          </w:rPr>
          <w:t>缓存更方便</w:t>
        </w:r>
        <w:r w:rsidR="00E465EC">
          <w:rPr>
            <w:shd w:val="clear" w:color="auto" w:fill="FFFFFF"/>
          </w:rPr>
          <w:t> </w:t>
        </w:r>
        <w:r w:rsidR="00E465EC">
          <w:tab/>
        </w:r>
        <w:r>
          <w:fldChar w:fldCharType="begin"/>
        </w:r>
        <w:r>
          <w:instrText xml:space="preserve"> PAGEREF _Toc18323 </w:instrText>
        </w:r>
        <w:r>
          <w:fldChar w:fldCharType="separate"/>
        </w:r>
        <w:r w:rsidR="00E465EC">
          <w:t>122</w:t>
        </w:r>
        <w:r>
          <w:fldChar w:fldCharType="end"/>
        </w:r>
      </w:hyperlink>
    </w:p>
    <w:p w:rsidR="002462AF" w:rsidRDefault="00B61E67">
      <w:pPr>
        <w:pStyle w:val="20"/>
        <w:tabs>
          <w:tab w:val="right" w:leader="dot" w:pos="8306"/>
        </w:tabs>
      </w:pPr>
      <w:hyperlink w:anchor="_Toc13821" w:history="1">
        <w:r w:rsidR="00E465EC">
          <w:t xml:space="preserve">18. </w:t>
        </w:r>
        <w:r w:rsidR="00E465EC">
          <w:t>请谈一下你对网页标准和标准制定机构重要性的理解。</w:t>
        </w:r>
        <w:r w:rsidR="00E465EC">
          <w:tab/>
        </w:r>
        <w:r>
          <w:fldChar w:fldCharType="begin"/>
        </w:r>
        <w:r>
          <w:instrText xml:space="preserve"> PAGEREF _Toc13821 </w:instrText>
        </w:r>
        <w:r>
          <w:fldChar w:fldCharType="separate"/>
        </w:r>
        <w:r w:rsidR="00E465EC">
          <w:t>123</w:t>
        </w:r>
        <w:r>
          <w:fldChar w:fldCharType="end"/>
        </w:r>
      </w:hyperlink>
    </w:p>
    <w:p w:rsidR="002462AF" w:rsidRDefault="00B61E67">
      <w:pPr>
        <w:pStyle w:val="20"/>
        <w:tabs>
          <w:tab w:val="right" w:leader="dot" w:pos="8306"/>
        </w:tabs>
      </w:pPr>
      <w:hyperlink w:anchor="_Toc12577" w:history="1">
        <w:r w:rsidR="00E465EC">
          <w:t xml:space="preserve">19. </w:t>
        </w:r>
        <w:r w:rsidR="00E465EC">
          <w:t>请描述一下</w:t>
        </w:r>
        <w:r w:rsidR="00E465EC">
          <w:t>cookies</w:t>
        </w:r>
        <w:r w:rsidR="00E465EC">
          <w:rPr>
            <w:rFonts w:hint="eastAsia"/>
          </w:rPr>
          <w:t>，</w:t>
        </w:r>
        <w:r w:rsidR="00E465EC">
          <w:t>sessionStorage</w:t>
        </w:r>
        <w:r w:rsidR="00E465EC">
          <w:rPr>
            <w:rFonts w:hint="eastAsia"/>
          </w:rPr>
          <w:t>和</w:t>
        </w:r>
        <w:r w:rsidR="00E465EC">
          <w:t>localStorage</w:t>
        </w:r>
        <w:r w:rsidR="00E465EC">
          <w:rPr>
            <w:rFonts w:hint="eastAsia"/>
          </w:rPr>
          <w:t>的区别？</w:t>
        </w:r>
        <w:r w:rsidR="00E465EC">
          <w:tab/>
        </w:r>
        <w:r>
          <w:fldChar w:fldCharType="begin"/>
        </w:r>
        <w:r>
          <w:instrText xml:space="preserve"> PAGEREF _Toc12577</w:instrText>
        </w:r>
        <w:r>
          <w:instrText xml:space="preserve"> </w:instrText>
        </w:r>
        <w:r>
          <w:fldChar w:fldCharType="separate"/>
        </w:r>
        <w:r w:rsidR="00E465EC">
          <w:t>123</w:t>
        </w:r>
        <w:r>
          <w:fldChar w:fldCharType="end"/>
        </w:r>
      </w:hyperlink>
    </w:p>
    <w:p w:rsidR="002462AF" w:rsidRDefault="00B61E67">
      <w:pPr>
        <w:pStyle w:val="20"/>
        <w:tabs>
          <w:tab w:val="right" w:leader="dot" w:pos="8306"/>
        </w:tabs>
      </w:pPr>
      <w:hyperlink w:anchor="_Toc11774" w:history="1">
        <w:r w:rsidR="00E465EC">
          <w:t xml:space="preserve">20. </w:t>
        </w:r>
        <w:r w:rsidR="00E465EC">
          <w:t>知道</w:t>
        </w:r>
        <w:r w:rsidR="00E465EC">
          <w:t>css</w:t>
        </w:r>
        <w:r w:rsidR="00E465EC">
          <w:t>有个</w:t>
        </w:r>
        <w:r w:rsidR="00E465EC">
          <w:t>content</w:t>
        </w:r>
        <w:r w:rsidR="00E465EC">
          <w:t>属性吗？有什么作用？有什么应用？</w:t>
        </w:r>
        <w:r w:rsidR="00E465EC">
          <w:tab/>
        </w:r>
        <w:r>
          <w:fldChar w:fldCharType="begin"/>
        </w:r>
        <w:r>
          <w:instrText xml:space="preserve"> PAGEREF _Toc11774 </w:instrText>
        </w:r>
        <w:r>
          <w:fldChar w:fldCharType="separate"/>
        </w:r>
        <w:r w:rsidR="00E465EC">
          <w:t>123</w:t>
        </w:r>
        <w:r>
          <w:fldChar w:fldCharType="end"/>
        </w:r>
      </w:hyperlink>
    </w:p>
    <w:p w:rsidR="002462AF" w:rsidRDefault="00B61E67">
      <w:pPr>
        <w:pStyle w:val="20"/>
        <w:tabs>
          <w:tab w:val="right" w:leader="dot" w:pos="8306"/>
        </w:tabs>
      </w:pPr>
      <w:hyperlink w:anchor="_Toc26679" w:history="1">
        <w:r w:rsidR="00E465EC">
          <w:t xml:space="preserve">21. </w:t>
        </w:r>
        <w:r w:rsidR="00E465EC">
          <w:rPr>
            <w:rFonts w:hint="eastAsia"/>
          </w:rPr>
          <w:t>如何在</w:t>
        </w:r>
        <w:r w:rsidR="00E465EC">
          <w:rPr>
            <w:rFonts w:hint="eastAsia"/>
          </w:rPr>
          <w:t xml:space="preserve"> HTML5 </w:t>
        </w:r>
        <w:r w:rsidR="00E465EC">
          <w:rPr>
            <w:rFonts w:hint="eastAsia"/>
          </w:rPr>
          <w:t>页面中嵌入音频</w:t>
        </w:r>
        <w:r w:rsidR="00E465EC">
          <w:rPr>
            <w:rFonts w:hint="eastAsia"/>
          </w:rPr>
          <w:t>?</w:t>
        </w:r>
        <w:r w:rsidR="00E465EC">
          <w:tab/>
        </w:r>
        <w:r>
          <w:fldChar w:fldCharType="begin"/>
        </w:r>
        <w:r>
          <w:instrText xml:space="preserve"> PAGEREF _Toc26679 </w:instrText>
        </w:r>
        <w:r>
          <w:fldChar w:fldCharType="separate"/>
        </w:r>
        <w:r w:rsidR="00E465EC">
          <w:t>124</w:t>
        </w:r>
        <w:r>
          <w:fldChar w:fldCharType="end"/>
        </w:r>
      </w:hyperlink>
    </w:p>
    <w:p w:rsidR="002462AF" w:rsidRDefault="00B61E67">
      <w:pPr>
        <w:pStyle w:val="10"/>
        <w:tabs>
          <w:tab w:val="right" w:leader="dot" w:pos="8306"/>
        </w:tabs>
      </w:pPr>
      <w:hyperlink w:anchor="_Toc29713" w:history="1">
        <w:r w:rsidR="00E465EC">
          <w:t>&lt;audio controls&gt; </w:t>
        </w:r>
        <w:r w:rsidR="00E465EC">
          <w:tab/>
        </w:r>
        <w:r>
          <w:fldChar w:fldCharType="begin"/>
        </w:r>
        <w:r>
          <w:instrText xml:space="preserve"> PAGEREF _Toc29713 </w:instrText>
        </w:r>
        <w:r>
          <w:fldChar w:fldCharType="separate"/>
        </w:r>
        <w:r w:rsidR="00E465EC">
          <w:t>124</w:t>
        </w:r>
        <w:r>
          <w:fldChar w:fldCharType="end"/>
        </w:r>
      </w:hyperlink>
    </w:p>
    <w:p w:rsidR="002462AF" w:rsidRDefault="00B61E67">
      <w:pPr>
        <w:pStyle w:val="20"/>
        <w:tabs>
          <w:tab w:val="right" w:leader="dot" w:pos="8306"/>
        </w:tabs>
      </w:pPr>
      <w:hyperlink w:anchor="_Toc31269" w:history="1">
        <w:r w:rsidR="00E465EC">
          <w:t xml:space="preserve">22. </w:t>
        </w:r>
        <w:r w:rsidR="00E465EC">
          <w:rPr>
            <w:rFonts w:hint="eastAsia"/>
          </w:rPr>
          <w:t>如何在</w:t>
        </w:r>
        <w:r w:rsidR="00E465EC">
          <w:rPr>
            <w:rFonts w:hint="eastAsia"/>
          </w:rPr>
          <w:t xml:space="preserve"> HTML5 </w:t>
        </w:r>
        <w:r w:rsidR="00E465EC">
          <w:rPr>
            <w:rFonts w:hint="eastAsia"/>
          </w:rPr>
          <w:t>页面中嵌入视频？</w:t>
        </w:r>
        <w:r w:rsidR="00E465EC">
          <w:tab/>
        </w:r>
        <w:r>
          <w:fldChar w:fldCharType="begin"/>
        </w:r>
        <w:r>
          <w:instrText xml:space="preserve"> PAGEREF _Toc31269 </w:instrText>
        </w:r>
        <w:r>
          <w:fldChar w:fldCharType="separate"/>
        </w:r>
        <w:r w:rsidR="00E465EC">
          <w:t>124</w:t>
        </w:r>
        <w:r>
          <w:fldChar w:fldCharType="end"/>
        </w:r>
      </w:hyperlink>
    </w:p>
    <w:p w:rsidR="002462AF" w:rsidRDefault="00B61E67">
      <w:pPr>
        <w:pStyle w:val="10"/>
        <w:tabs>
          <w:tab w:val="right" w:leader="dot" w:pos="8306"/>
        </w:tabs>
      </w:pPr>
      <w:hyperlink w:anchor="_Toc8049" w:history="1">
        <w:r w:rsidR="00E465EC">
          <w:t>&lt;video width="450" height="340" controls&gt; </w:t>
        </w:r>
        <w:r w:rsidR="00E465EC">
          <w:tab/>
        </w:r>
        <w:r>
          <w:fldChar w:fldCharType="begin"/>
        </w:r>
        <w:r>
          <w:instrText xml:space="preserve"> PAGEREF _Toc8049 </w:instrText>
        </w:r>
        <w:r>
          <w:fldChar w:fldCharType="separate"/>
        </w:r>
        <w:r w:rsidR="00E465EC">
          <w:t>124</w:t>
        </w:r>
        <w:r>
          <w:fldChar w:fldCharType="end"/>
        </w:r>
      </w:hyperlink>
    </w:p>
    <w:p w:rsidR="002462AF" w:rsidRDefault="00B61E67">
      <w:pPr>
        <w:pStyle w:val="20"/>
        <w:tabs>
          <w:tab w:val="right" w:leader="dot" w:pos="8306"/>
        </w:tabs>
      </w:pPr>
      <w:hyperlink w:anchor="_Toc11172" w:history="1">
        <w:r w:rsidR="00E465EC">
          <w:t xml:space="preserve">23. </w:t>
        </w:r>
        <w:r w:rsidR="00E465EC">
          <w:rPr>
            <w:rFonts w:hint="eastAsia"/>
          </w:rPr>
          <w:t xml:space="preserve">HTML5 </w:t>
        </w:r>
        <w:r w:rsidR="00E465EC">
          <w:rPr>
            <w:rFonts w:hint="eastAsia"/>
          </w:rPr>
          <w:t>引入什么新的表单属性？</w:t>
        </w:r>
        <w:r w:rsidR="00E465EC">
          <w:tab/>
        </w:r>
        <w:r>
          <w:fldChar w:fldCharType="begin"/>
        </w:r>
        <w:r>
          <w:instrText xml:space="preserve"> PAGEREF _Toc11172 </w:instrText>
        </w:r>
        <w:r>
          <w:fldChar w:fldCharType="separate"/>
        </w:r>
        <w:r w:rsidR="00E465EC">
          <w:t>124</w:t>
        </w:r>
        <w:r>
          <w:fldChar w:fldCharType="end"/>
        </w:r>
      </w:hyperlink>
    </w:p>
    <w:p w:rsidR="002462AF" w:rsidRDefault="00B61E67">
      <w:pPr>
        <w:pStyle w:val="20"/>
        <w:tabs>
          <w:tab w:val="right" w:leader="dot" w:pos="8306"/>
        </w:tabs>
      </w:pPr>
      <w:hyperlink w:anchor="_Toc27321" w:history="1">
        <w:r w:rsidR="00E465EC">
          <w:t xml:space="preserve">24. </w:t>
        </w:r>
        <w:r w:rsidR="00E465EC">
          <w:rPr>
            <w:rFonts w:hint="eastAsia"/>
          </w:rPr>
          <w:t>CSS3</w:t>
        </w:r>
        <w:r w:rsidR="00E465EC">
          <w:rPr>
            <w:rFonts w:hint="eastAsia"/>
          </w:rPr>
          <w:t>新增伪类有那些？</w:t>
        </w:r>
        <w:r w:rsidR="00E465EC">
          <w:tab/>
        </w:r>
        <w:r>
          <w:fldChar w:fldCharType="begin"/>
        </w:r>
        <w:r>
          <w:instrText xml:space="preserve"> PAGEREF _Toc27321 </w:instrText>
        </w:r>
        <w:r>
          <w:fldChar w:fldCharType="separate"/>
        </w:r>
        <w:r w:rsidR="00E465EC">
          <w:t>124</w:t>
        </w:r>
        <w:r>
          <w:fldChar w:fldCharType="end"/>
        </w:r>
      </w:hyperlink>
    </w:p>
    <w:p w:rsidR="002462AF" w:rsidRDefault="00B61E67">
      <w:pPr>
        <w:pStyle w:val="20"/>
        <w:tabs>
          <w:tab w:val="right" w:leader="dot" w:pos="8306"/>
        </w:tabs>
      </w:pPr>
      <w:hyperlink w:anchor="_Toc15001" w:history="1">
        <w:r w:rsidR="00E465EC">
          <w:t xml:space="preserve">25. </w:t>
        </w:r>
        <w:r w:rsidR="00E465EC">
          <w:rPr>
            <w:rFonts w:hint="eastAsia"/>
          </w:rPr>
          <w:t>(</w:t>
        </w:r>
        <w:r w:rsidR="00E465EC">
          <w:rPr>
            <w:rFonts w:hint="eastAsia"/>
          </w:rPr>
          <w:t>写</w:t>
        </w:r>
        <w:r w:rsidR="00E465EC">
          <w:rPr>
            <w:rFonts w:hint="eastAsia"/>
          </w:rPr>
          <w:t>)</w:t>
        </w:r>
        <w:r w:rsidR="00E465EC">
          <w:rPr>
            <w:rFonts w:hint="eastAsia"/>
          </w:rPr>
          <w:t>描述一段语义的</w:t>
        </w:r>
        <w:r w:rsidR="00E465EC">
          <w:rPr>
            <w:rFonts w:hint="eastAsia"/>
          </w:rPr>
          <w:t>html</w:t>
        </w:r>
        <w:r w:rsidR="00E465EC">
          <w:rPr>
            <w:rFonts w:hint="eastAsia"/>
          </w:rPr>
          <w:t>代码吧。</w:t>
        </w:r>
        <w:r w:rsidR="00E465EC">
          <w:tab/>
        </w:r>
        <w:r>
          <w:fldChar w:fldCharType="begin"/>
        </w:r>
        <w:r>
          <w:instrText xml:space="preserve"> PAGEREF _Toc15001 </w:instrText>
        </w:r>
        <w:r>
          <w:fldChar w:fldCharType="separate"/>
        </w:r>
        <w:r w:rsidR="00E465EC">
          <w:t>125</w:t>
        </w:r>
        <w:r>
          <w:fldChar w:fldCharType="end"/>
        </w:r>
      </w:hyperlink>
    </w:p>
    <w:p w:rsidR="002462AF" w:rsidRDefault="00B61E67">
      <w:pPr>
        <w:pStyle w:val="20"/>
        <w:tabs>
          <w:tab w:val="right" w:leader="dot" w:pos="8306"/>
        </w:tabs>
      </w:pPr>
      <w:hyperlink w:anchor="_Toc15117" w:history="1">
        <w:r w:rsidR="00E465EC">
          <w:t xml:space="preserve">26. </w:t>
        </w:r>
        <w:r w:rsidR="00E465EC">
          <w:rPr>
            <w:rFonts w:hint="eastAsia"/>
          </w:rPr>
          <w:t>cookie</w:t>
        </w:r>
        <w:r w:rsidR="00E465EC">
          <w:rPr>
            <w:rFonts w:hint="eastAsia"/>
          </w:rPr>
          <w:t>在浏览器和服务器间来回传递。</w:t>
        </w:r>
        <w:r w:rsidR="00E465EC">
          <w:rPr>
            <w:rFonts w:hint="eastAsia"/>
          </w:rPr>
          <w:t xml:space="preserve"> sessionStorage</w:t>
        </w:r>
        <w:r w:rsidR="00E465EC">
          <w:rPr>
            <w:rFonts w:hint="eastAsia"/>
          </w:rPr>
          <w:t>和</w:t>
        </w:r>
        <w:r w:rsidR="00E465EC">
          <w:rPr>
            <w:rFonts w:hint="eastAsia"/>
          </w:rPr>
          <w:t>localStorage</w:t>
        </w:r>
        <w:r w:rsidR="00E465EC">
          <w:rPr>
            <w:rFonts w:hint="eastAsia"/>
          </w:rPr>
          <w:t>区别</w:t>
        </w:r>
        <w:r w:rsidR="00E465EC">
          <w:tab/>
        </w:r>
        <w:r>
          <w:fldChar w:fldCharType="begin"/>
        </w:r>
        <w:r>
          <w:instrText xml:space="preserve"> PAGEREF _Toc15117 </w:instrText>
        </w:r>
        <w:r>
          <w:fldChar w:fldCharType="separate"/>
        </w:r>
        <w:r w:rsidR="00E465EC">
          <w:t>125</w:t>
        </w:r>
        <w:r>
          <w:fldChar w:fldCharType="end"/>
        </w:r>
      </w:hyperlink>
    </w:p>
    <w:p w:rsidR="002462AF" w:rsidRDefault="00B61E67">
      <w:pPr>
        <w:pStyle w:val="20"/>
        <w:tabs>
          <w:tab w:val="right" w:leader="dot" w:pos="8306"/>
        </w:tabs>
      </w:pPr>
      <w:hyperlink w:anchor="_Toc25386" w:history="1">
        <w:r w:rsidR="00E465EC">
          <w:t xml:space="preserve">27. </w:t>
        </w:r>
        <w:r w:rsidR="00E465EC">
          <w:rPr>
            <w:rFonts w:hint="eastAsia"/>
          </w:rPr>
          <w:t>html5</w:t>
        </w:r>
        <w:r w:rsidR="00E465EC">
          <w:rPr>
            <w:rFonts w:hint="eastAsia"/>
          </w:rPr>
          <w:t>有哪些新特性、移除了那些元素？如何处理</w:t>
        </w:r>
        <w:r w:rsidR="00E465EC">
          <w:rPr>
            <w:rFonts w:hint="eastAsia"/>
          </w:rPr>
          <w:t>HTML5</w:t>
        </w:r>
        <w:r w:rsidR="00E465EC">
          <w:rPr>
            <w:rFonts w:hint="eastAsia"/>
          </w:rPr>
          <w:t>新标签的浏览器兼容问题？如何区分</w:t>
        </w:r>
        <w:r w:rsidR="00E465EC">
          <w:rPr>
            <w:rFonts w:hint="eastAsia"/>
          </w:rPr>
          <w:t xml:space="preserve"> HTML </w:t>
        </w:r>
        <w:r w:rsidR="00E465EC">
          <w:rPr>
            <w:rFonts w:hint="eastAsia"/>
          </w:rPr>
          <w:t>和</w:t>
        </w:r>
        <w:r w:rsidR="00E465EC">
          <w:rPr>
            <w:rFonts w:hint="eastAsia"/>
          </w:rPr>
          <w:t xml:space="preserve"> HTML5</w:t>
        </w:r>
        <w:r w:rsidR="00E465EC">
          <w:rPr>
            <w:rFonts w:hint="eastAsia"/>
          </w:rPr>
          <w:t>？</w:t>
        </w:r>
        <w:r w:rsidR="00E465EC">
          <w:tab/>
        </w:r>
        <w:r>
          <w:fldChar w:fldCharType="begin"/>
        </w:r>
        <w:r>
          <w:instrText xml:space="preserve"> PAGEREF _Toc25386 </w:instrText>
        </w:r>
        <w:r>
          <w:fldChar w:fldCharType="separate"/>
        </w:r>
        <w:r w:rsidR="00E465EC">
          <w:t>126</w:t>
        </w:r>
        <w:r>
          <w:fldChar w:fldCharType="end"/>
        </w:r>
      </w:hyperlink>
    </w:p>
    <w:p w:rsidR="002462AF" w:rsidRDefault="00B61E67">
      <w:pPr>
        <w:pStyle w:val="20"/>
        <w:tabs>
          <w:tab w:val="right" w:leader="dot" w:pos="8306"/>
        </w:tabs>
      </w:pPr>
      <w:hyperlink w:anchor="_Toc16731" w:history="1">
        <w:r w:rsidR="00E465EC">
          <w:t xml:space="preserve">28. </w:t>
        </w:r>
        <w:r w:rsidR="00E465EC">
          <w:rPr>
            <w:rFonts w:hint="eastAsia"/>
          </w:rPr>
          <w:t>如何区分：</w:t>
        </w:r>
        <w:r w:rsidR="00E465EC">
          <w:rPr>
            <w:rFonts w:hint="eastAsia"/>
          </w:rPr>
          <w:t xml:space="preserve"> DOCTYPE</w:t>
        </w:r>
        <w:r w:rsidR="00E465EC">
          <w:rPr>
            <w:rFonts w:hint="eastAsia"/>
          </w:rPr>
          <w:t>声明</w:t>
        </w:r>
        <w:r w:rsidR="00E465EC">
          <w:rPr>
            <w:rFonts w:hint="eastAsia"/>
          </w:rPr>
          <w:t>\</w:t>
        </w:r>
        <w:r w:rsidR="00E465EC">
          <w:rPr>
            <w:rFonts w:hint="eastAsia"/>
          </w:rPr>
          <w:t>新增的结构元素</w:t>
        </w:r>
        <w:r w:rsidR="00E465EC">
          <w:rPr>
            <w:rFonts w:hint="eastAsia"/>
          </w:rPr>
          <w:t>\</w:t>
        </w:r>
        <w:r w:rsidR="00E465EC">
          <w:rPr>
            <w:rFonts w:hint="eastAsia"/>
          </w:rPr>
          <w:t>功能元素</w:t>
        </w:r>
        <w:r w:rsidR="00E465EC">
          <w:tab/>
        </w:r>
        <w:r>
          <w:fldChar w:fldCharType="begin"/>
        </w:r>
        <w:r>
          <w:instrText xml:space="preserve"> PAGEREF _Toc16731 </w:instrText>
        </w:r>
        <w:r>
          <w:fldChar w:fldCharType="separate"/>
        </w:r>
        <w:r w:rsidR="00E465EC">
          <w:t>126</w:t>
        </w:r>
        <w:r>
          <w:fldChar w:fldCharType="end"/>
        </w:r>
      </w:hyperlink>
    </w:p>
    <w:p w:rsidR="002462AF" w:rsidRDefault="00B61E67">
      <w:pPr>
        <w:pStyle w:val="20"/>
        <w:tabs>
          <w:tab w:val="right" w:leader="dot" w:pos="8306"/>
        </w:tabs>
      </w:pPr>
      <w:hyperlink w:anchor="_Toc27232" w:history="1">
        <w:r w:rsidR="00E465EC">
          <w:t xml:space="preserve">29. </w:t>
        </w:r>
        <w:r w:rsidR="00E465EC">
          <w:rPr>
            <w:rFonts w:hint="eastAsia"/>
          </w:rPr>
          <w:t>语义化的理解？</w:t>
        </w:r>
        <w:r w:rsidR="00E465EC">
          <w:tab/>
        </w:r>
        <w:r>
          <w:fldChar w:fldCharType="begin"/>
        </w:r>
        <w:r>
          <w:instrText xml:space="preserve"> PAGEREF _Toc27232 </w:instrText>
        </w:r>
        <w:r>
          <w:fldChar w:fldCharType="separate"/>
        </w:r>
        <w:r w:rsidR="00E465EC">
          <w:t>126</w:t>
        </w:r>
        <w:r>
          <w:fldChar w:fldCharType="end"/>
        </w:r>
      </w:hyperlink>
    </w:p>
    <w:p w:rsidR="002462AF" w:rsidRDefault="00B61E67">
      <w:pPr>
        <w:pStyle w:val="20"/>
        <w:tabs>
          <w:tab w:val="right" w:leader="dot" w:pos="8306"/>
        </w:tabs>
      </w:pPr>
      <w:hyperlink w:anchor="_Toc3833" w:history="1">
        <w:r w:rsidR="00E465EC">
          <w:t xml:space="preserve">30. </w:t>
        </w:r>
        <w:r w:rsidR="00E465EC">
          <w:rPr>
            <w:rFonts w:hint="eastAsia"/>
          </w:rPr>
          <w:t>HTML5</w:t>
        </w:r>
        <w:r w:rsidR="00E465EC">
          <w:rPr>
            <w:rFonts w:hint="eastAsia"/>
          </w:rPr>
          <w:t>的离线储存？</w:t>
        </w:r>
        <w:r w:rsidR="00E465EC">
          <w:tab/>
        </w:r>
        <w:r>
          <w:fldChar w:fldCharType="begin"/>
        </w:r>
        <w:r>
          <w:instrText xml:space="preserve"> PAGEREF _Toc3833 </w:instrText>
        </w:r>
        <w:r>
          <w:fldChar w:fldCharType="separate"/>
        </w:r>
        <w:r w:rsidR="00E465EC">
          <w:t>126</w:t>
        </w:r>
        <w:r>
          <w:fldChar w:fldCharType="end"/>
        </w:r>
      </w:hyperlink>
    </w:p>
    <w:p w:rsidR="002462AF" w:rsidRDefault="00B61E67">
      <w:pPr>
        <w:pStyle w:val="20"/>
        <w:tabs>
          <w:tab w:val="right" w:leader="dot" w:pos="8306"/>
        </w:tabs>
      </w:pPr>
      <w:hyperlink w:anchor="_Toc17124" w:history="1">
        <w:r w:rsidR="00E465EC">
          <w:t xml:space="preserve">31. </w:t>
        </w:r>
        <w:r w:rsidR="00E465EC">
          <w:rPr>
            <w:rFonts w:hint="eastAsia"/>
          </w:rPr>
          <w:t>写出</w:t>
        </w:r>
        <w:r w:rsidR="00E465EC">
          <w:rPr>
            <w:rFonts w:hint="eastAsia"/>
          </w:rPr>
          <w:t>HTML5</w:t>
        </w:r>
        <w:r w:rsidR="00E465EC">
          <w:rPr>
            <w:rFonts w:hint="eastAsia"/>
          </w:rPr>
          <w:t>的文档声明方式</w:t>
        </w:r>
        <w:r w:rsidR="00E465EC">
          <w:tab/>
        </w:r>
        <w:r>
          <w:fldChar w:fldCharType="begin"/>
        </w:r>
        <w:r>
          <w:instrText xml:space="preserve"> PAGEREF _Toc17124 </w:instrText>
        </w:r>
        <w:r>
          <w:fldChar w:fldCharType="separate"/>
        </w:r>
        <w:r w:rsidR="00E465EC">
          <w:t>127</w:t>
        </w:r>
        <w:r>
          <w:fldChar w:fldCharType="end"/>
        </w:r>
      </w:hyperlink>
    </w:p>
    <w:p w:rsidR="002462AF" w:rsidRDefault="00B61E67">
      <w:pPr>
        <w:pStyle w:val="20"/>
        <w:tabs>
          <w:tab w:val="right" w:leader="dot" w:pos="8306"/>
        </w:tabs>
      </w:pPr>
      <w:hyperlink w:anchor="_Toc32750" w:history="1">
        <w:r w:rsidR="00E465EC">
          <w:t xml:space="preserve">32. </w:t>
        </w:r>
        <w:r w:rsidR="00E465EC">
          <w:rPr>
            <w:rFonts w:hint="eastAsia"/>
          </w:rPr>
          <w:t>HTML5</w:t>
        </w:r>
        <w:r w:rsidR="00E465EC">
          <w:rPr>
            <w:rFonts w:hint="eastAsia"/>
          </w:rPr>
          <w:t>和</w:t>
        </w:r>
        <w:r w:rsidR="00E465EC">
          <w:rPr>
            <w:rFonts w:hint="eastAsia"/>
          </w:rPr>
          <w:t>CSS3</w:t>
        </w:r>
        <w:r w:rsidR="00E465EC">
          <w:rPr>
            <w:rFonts w:hint="eastAsia"/>
          </w:rPr>
          <w:t>的新标签</w:t>
        </w:r>
        <w:r w:rsidR="00E465EC">
          <w:rPr>
            <w:rFonts w:hint="eastAsia"/>
          </w:rPr>
          <w:t>     </w:t>
        </w:r>
        <w:r w:rsidR="00E465EC">
          <w:tab/>
        </w:r>
        <w:r>
          <w:fldChar w:fldCharType="begin"/>
        </w:r>
        <w:r>
          <w:instrText xml:space="preserve"> PAGEREF _Toc32750 </w:instrText>
        </w:r>
        <w:r>
          <w:fldChar w:fldCharType="separate"/>
        </w:r>
        <w:r w:rsidR="00E465EC">
          <w:t>127</w:t>
        </w:r>
        <w:r>
          <w:fldChar w:fldCharType="end"/>
        </w:r>
      </w:hyperlink>
    </w:p>
    <w:p w:rsidR="002462AF" w:rsidRDefault="00B61E67">
      <w:pPr>
        <w:pStyle w:val="20"/>
        <w:tabs>
          <w:tab w:val="right" w:leader="dot" w:pos="8306"/>
        </w:tabs>
      </w:pPr>
      <w:hyperlink w:anchor="_Toc17565" w:history="1">
        <w:r w:rsidR="00E465EC">
          <w:t xml:space="preserve">33. </w:t>
        </w:r>
        <w:r w:rsidR="00E465EC">
          <w:rPr>
            <w:rFonts w:hint="eastAsia"/>
          </w:rPr>
          <w:t>自己对标签语义化的理解</w:t>
        </w:r>
        <w:r w:rsidR="00E465EC">
          <w:tab/>
        </w:r>
        <w:r>
          <w:fldChar w:fldCharType="begin"/>
        </w:r>
        <w:r>
          <w:instrText xml:space="preserve"> PAGEREF _Toc17565 </w:instrText>
        </w:r>
        <w:r>
          <w:fldChar w:fldCharType="separate"/>
        </w:r>
        <w:r w:rsidR="00E465EC">
          <w:t>127</w:t>
        </w:r>
        <w:r>
          <w:fldChar w:fldCharType="end"/>
        </w:r>
      </w:hyperlink>
    </w:p>
    <w:p w:rsidR="002462AF" w:rsidRDefault="00B61E67">
      <w:pPr>
        <w:pStyle w:val="10"/>
        <w:tabs>
          <w:tab w:val="right" w:leader="dot" w:pos="8306"/>
        </w:tabs>
      </w:pPr>
      <w:hyperlink w:anchor="_Toc12443" w:history="1">
        <w:r w:rsidR="00E465EC">
          <w:rPr>
            <w:rFonts w:asciiTheme="minorEastAsia" w:hAnsiTheme="minorEastAsia" w:hint="eastAsia"/>
          </w:rPr>
          <w:t>四</w:t>
        </w:r>
        <w:r w:rsidR="00E465EC">
          <w:rPr>
            <w:rFonts w:asciiTheme="minorEastAsia" w:hAnsiTheme="minorEastAsia"/>
          </w:rPr>
          <w:t>、移动web开发</w:t>
        </w:r>
        <w:r w:rsidR="00E465EC">
          <w:tab/>
        </w:r>
        <w:r>
          <w:fldChar w:fldCharType="begin"/>
        </w:r>
        <w:r>
          <w:instrText xml:space="preserve"> PAGEREF _Toc12443 </w:instrText>
        </w:r>
        <w:r>
          <w:fldChar w:fldCharType="separate"/>
        </w:r>
        <w:r w:rsidR="00E465EC">
          <w:t>127</w:t>
        </w:r>
        <w:r>
          <w:fldChar w:fldCharType="end"/>
        </w:r>
      </w:hyperlink>
    </w:p>
    <w:p w:rsidR="002462AF" w:rsidRDefault="00B61E67">
      <w:pPr>
        <w:pStyle w:val="20"/>
        <w:tabs>
          <w:tab w:val="right" w:leader="dot" w:pos="8306"/>
        </w:tabs>
      </w:pPr>
      <w:hyperlink w:anchor="_Toc30259" w:history="1">
        <w:r w:rsidR="00E465EC">
          <w:rPr>
            <w:rFonts w:hint="eastAsia"/>
          </w:rPr>
          <w:t>1</w:t>
        </w:r>
        <w:r w:rsidR="00E465EC">
          <w:rPr>
            <w:rFonts w:hint="eastAsia"/>
          </w:rPr>
          <w:t>、移动端常用类库及优缺点</w:t>
        </w:r>
        <w:r w:rsidR="00E465EC">
          <w:tab/>
        </w:r>
        <w:r>
          <w:fldChar w:fldCharType="begin"/>
        </w:r>
        <w:r>
          <w:instrText xml:space="preserve"> PAGEREF _Toc30259 </w:instrText>
        </w:r>
        <w:r>
          <w:fldChar w:fldCharType="separate"/>
        </w:r>
        <w:r w:rsidR="00E465EC">
          <w:t>127</w:t>
        </w:r>
        <w:r>
          <w:fldChar w:fldCharType="end"/>
        </w:r>
      </w:hyperlink>
    </w:p>
    <w:p w:rsidR="002462AF" w:rsidRDefault="00B61E67">
      <w:pPr>
        <w:pStyle w:val="20"/>
        <w:tabs>
          <w:tab w:val="right" w:leader="dot" w:pos="8306"/>
        </w:tabs>
      </w:pPr>
      <w:hyperlink w:anchor="_Toc8615" w:history="1">
        <w:r w:rsidR="00E465EC">
          <w:rPr>
            <w:rFonts w:hint="eastAsia"/>
          </w:rPr>
          <w:t>2</w:t>
        </w:r>
        <w:r w:rsidR="00E465EC">
          <w:rPr>
            <w:rFonts w:hint="eastAsia"/>
          </w:rPr>
          <w:t>、</w:t>
        </w:r>
        <w:r w:rsidR="00E465EC">
          <w:rPr>
            <w:rFonts w:hint="eastAsia"/>
          </w:rPr>
          <w:t>Zepto</w:t>
        </w:r>
        <w:r w:rsidR="00E465EC">
          <w:rPr>
            <w:rFonts w:hint="eastAsia"/>
          </w:rPr>
          <w:t>库和</w:t>
        </w:r>
        <w:r w:rsidR="00E465EC">
          <w:rPr>
            <w:rFonts w:hint="eastAsia"/>
          </w:rPr>
          <w:t>JQ</w:t>
        </w:r>
        <w:r w:rsidR="00E465EC">
          <w:rPr>
            <w:rFonts w:hint="eastAsia"/>
          </w:rPr>
          <w:t>区别</w:t>
        </w:r>
        <w:r w:rsidR="00E465EC">
          <w:tab/>
        </w:r>
        <w:r>
          <w:fldChar w:fldCharType="begin"/>
        </w:r>
        <w:r>
          <w:instrText xml:space="preserve"> PAGEREF _Toc8615 </w:instrText>
        </w:r>
        <w:r>
          <w:fldChar w:fldCharType="separate"/>
        </w:r>
        <w:r w:rsidR="00E465EC">
          <w:t>127</w:t>
        </w:r>
        <w:r>
          <w:fldChar w:fldCharType="end"/>
        </w:r>
      </w:hyperlink>
    </w:p>
    <w:p w:rsidR="002462AF" w:rsidRDefault="00B61E67">
      <w:pPr>
        <w:pStyle w:val="10"/>
        <w:tabs>
          <w:tab w:val="right" w:leader="dot" w:pos="8306"/>
        </w:tabs>
      </w:pPr>
      <w:hyperlink w:anchor="_Toc8136" w:history="1">
        <w:r w:rsidR="00E465EC">
          <w:rPr>
            <w:rFonts w:asciiTheme="minorEastAsia" w:hAnsiTheme="minorEastAsia" w:hint="eastAsia"/>
          </w:rPr>
          <w:t>五</w:t>
        </w:r>
        <w:r w:rsidR="00E465EC">
          <w:rPr>
            <w:rFonts w:asciiTheme="minorEastAsia" w:hAnsiTheme="minorEastAsia"/>
          </w:rPr>
          <w:t>、Ajax</w:t>
        </w:r>
        <w:r w:rsidR="00E465EC">
          <w:tab/>
        </w:r>
        <w:r>
          <w:fldChar w:fldCharType="begin"/>
        </w:r>
        <w:r>
          <w:instrText xml:space="preserve"> PAGEREF _Toc8136 </w:instrText>
        </w:r>
        <w:r>
          <w:fldChar w:fldCharType="separate"/>
        </w:r>
        <w:r w:rsidR="00E465EC">
          <w:t>127</w:t>
        </w:r>
        <w:r>
          <w:fldChar w:fldCharType="end"/>
        </w:r>
      </w:hyperlink>
    </w:p>
    <w:p w:rsidR="002462AF" w:rsidRDefault="00B61E67">
      <w:pPr>
        <w:pStyle w:val="20"/>
        <w:tabs>
          <w:tab w:val="right" w:leader="dot" w:pos="8306"/>
        </w:tabs>
      </w:pPr>
      <w:hyperlink w:anchor="_Toc1115" w:history="1">
        <w:r w:rsidR="00E465EC">
          <w:t>1</w:t>
        </w:r>
        <w:r w:rsidR="00E465EC">
          <w:t>、</w:t>
        </w:r>
        <w:r w:rsidR="00E465EC">
          <w:t xml:space="preserve">Ajax </w:t>
        </w:r>
        <w:r w:rsidR="00E465EC">
          <w:t>是什么</w:t>
        </w:r>
        <w:r w:rsidR="00E465EC">
          <w:t xml:space="preserve">? </w:t>
        </w:r>
        <w:r w:rsidR="00E465EC">
          <w:t>如何创建一个</w:t>
        </w:r>
        <w:r w:rsidR="00E465EC">
          <w:t>Ajax</w:t>
        </w:r>
        <w:r w:rsidR="00E465EC">
          <w:t>？</w:t>
        </w:r>
        <w:r w:rsidR="00E465EC">
          <w:tab/>
        </w:r>
        <w:r>
          <w:fldChar w:fldCharType="begin"/>
        </w:r>
        <w:r>
          <w:instrText xml:space="preserve"> PAGEREF _Toc1115 </w:instrText>
        </w:r>
        <w:r>
          <w:fldChar w:fldCharType="separate"/>
        </w:r>
        <w:r w:rsidR="00E465EC">
          <w:t>127</w:t>
        </w:r>
        <w:r>
          <w:fldChar w:fldCharType="end"/>
        </w:r>
      </w:hyperlink>
    </w:p>
    <w:p w:rsidR="002462AF" w:rsidRDefault="00B61E67">
      <w:pPr>
        <w:pStyle w:val="10"/>
        <w:tabs>
          <w:tab w:val="right" w:leader="dot" w:pos="8306"/>
        </w:tabs>
      </w:pPr>
      <w:hyperlink w:anchor="_Toc22634" w:history="1">
        <w:r w:rsidR="00E465EC">
          <w:t>}else{</w:t>
        </w:r>
        <w:r w:rsidR="00E465EC">
          <w:tab/>
        </w:r>
        <w:r>
          <w:fldChar w:fldCharType="begin"/>
        </w:r>
        <w:r>
          <w:instrText xml:space="preserve"> PAGEREF _Toc22634 </w:instrText>
        </w:r>
        <w:r>
          <w:fldChar w:fldCharType="separate"/>
        </w:r>
        <w:r w:rsidR="00E465EC">
          <w:t>128</w:t>
        </w:r>
        <w:r>
          <w:fldChar w:fldCharType="end"/>
        </w:r>
      </w:hyperlink>
    </w:p>
    <w:p w:rsidR="002462AF" w:rsidRDefault="00B61E67">
      <w:pPr>
        <w:pStyle w:val="20"/>
        <w:tabs>
          <w:tab w:val="right" w:leader="dot" w:pos="8306"/>
        </w:tabs>
      </w:pPr>
      <w:hyperlink w:anchor="_Toc15060" w:history="1">
        <w:r w:rsidR="00E465EC">
          <w:t>2</w:t>
        </w:r>
        <w:r w:rsidR="00E465EC">
          <w:t>、同步和异步的区别</w:t>
        </w:r>
        <w:r w:rsidR="00E465EC">
          <w:t>?</w:t>
        </w:r>
        <w:r w:rsidR="00E465EC">
          <w:tab/>
        </w:r>
        <w:r>
          <w:fldChar w:fldCharType="begin"/>
        </w:r>
        <w:r>
          <w:instrText xml:space="preserve"> PAGEREF _Toc15060 </w:instrText>
        </w:r>
        <w:r>
          <w:fldChar w:fldCharType="separate"/>
        </w:r>
        <w:r w:rsidR="00E465EC">
          <w:t>128</w:t>
        </w:r>
        <w:r>
          <w:fldChar w:fldCharType="end"/>
        </w:r>
      </w:hyperlink>
    </w:p>
    <w:p w:rsidR="002462AF" w:rsidRDefault="00B61E67">
      <w:pPr>
        <w:pStyle w:val="20"/>
        <w:tabs>
          <w:tab w:val="right" w:leader="dot" w:pos="8306"/>
        </w:tabs>
      </w:pPr>
      <w:hyperlink w:anchor="_Toc3074" w:history="1">
        <w:r w:rsidR="00E465EC">
          <w:t>3</w:t>
        </w:r>
        <w:r w:rsidR="00E465EC">
          <w:t>、如何解决跨域问题</w:t>
        </w:r>
        <w:r w:rsidR="00E465EC">
          <w:t>?</w:t>
        </w:r>
        <w:r w:rsidR="00E465EC">
          <w:tab/>
        </w:r>
        <w:r>
          <w:fldChar w:fldCharType="begin"/>
        </w:r>
        <w:r>
          <w:instrText xml:space="preserve"> PAGEREF _Toc3074 </w:instrText>
        </w:r>
        <w:r>
          <w:fldChar w:fldCharType="separate"/>
        </w:r>
        <w:r w:rsidR="00E465EC">
          <w:t>128</w:t>
        </w:r>
        <w:r>
          <w:fldChar w:fldCharType="end"/>
        </w:r>
      </w:hyperlink>
    </w:p>
    <w:p w:rsidR="002462AF" w:rsidRDefault="00B61E67">
      <w:pPr>
        <w:pStyle w:val="20"/>
        <w:tabs>
          <w:tab w:val="right" w:leader="dot" w:pos="8306"/>
        </w:tabs>
      </w:pPr>
      <w:hyperlink w:anchor="_Toc12970" w:history="1">
        <w:r w:rsidR="00E465EC">
          <w:t>4</w:t>
        </w:r>
        <w:r w:rsidR="00E465EC">
          <w:t>、页面编码和被请求的资源编码如果不一致如何处理？</w:t>
        </w:r>
        <w:r w:rsidR="00E465EC">
          <w:tab/>
        </w:r>
        <w:r>
          <w:fldChar w:fldCharType="begin"/>
        </w:r>
        <w:r>
          <w:instrText xml:space="preserve"> PAGEREF _Toc12970 </w:instrText>
        </w:r>
        <w:r>
          <w:fldChar w:fldCharType="separate"/>
        </w:r>
        <w:r w:rsidR="00E465EC">
          <w:t>128</w:t>
        </w:r>
        <w:r>
          <w:fldChar w:fldCharType="end"/>
        </w:r>
      </w:hyperlink>
    </w:p>
    <w:p w:rsidR="002462AF" w:rsidRDefault="00B61E67">
      <w:pPr>
        <w:pStyle w:val="20"/>
        <w:tabs>
          <w:tab w:val="right" w:leader="dot" w:pos="8306"/>
        </w:tabs>
      </w:pPr>
      <w:hyperlink w:anchor="_Toc9675" w:history="1">
        <w:r w:rsidR="00E465EC">
          <w:t>5</w:t>
        </w:r>
        <w:r w:rsidR="00E465EC">
          <w:t>、</w:t>
        </w:r>
        <w:r w:rsidR="00E465EC">
          <w:rPr>
            <w:rFonts w:hint="eastAsia"/>
          </w:rPr>
          <w:t>简述</w:t>
        </w:r>
        <w:r w:rsidR="00E465EC">
          <w:rPr>
            <w:rFonts w:hint="eastAsia"/>
          </w:rPr>
          <w:t xml:space="preserve">ajax </w:t>
        </w:r>
        <w:r w:rsidR="00E465EC">
          <w:rPr>
            <w:rFonts w:hint="eastAsia"/>
          </w:rPr>
          <w:t>的过程。</w:t>
        </w:r>
        <w:r w:rsidR="00E465EC">
          <w:tab/>
        </w:r>
        <w:r>
          <w:fldChar w:fldCharType="begin"/>
        </w:r>
        <w:r>
          <w:instrText xml:space="preserve"> PAGEREF _Toc9675 </w:instrText>
        </w:r>
        <w:r>
          <w:fldChar w:fldCharType="separate"/>
        </w:r>
        <w:r w:rsidR="00E465EC">
          <w:t>129</w:t>
        </w:r>
        <w:r>
          <w:fldChar w:fldCharType="end"/>
        </w:r>
      </w:hyperlink>
    </w:p>
    <w:p w:rsidR="002462AF" w:rsidRDefault="00B61E67">
      <w:pPr>
        <w:pStyle w:val="20"/>
        <w:tabs>
          <w:tab w:val="right" w:leader="dot" w:pos="8306"/>
        </w:tabs>
      </w:pPr>
      <w:hyperlink w:anchor="_Toc13832" w:history="1">
        <w:r w:rsidR="00E465EC">
          <w:rPr>
            <w:rFonts w:hint="eastAsia"/>
          </w:rPr>
          <w:t>6</w:t>
        </w:r>
        <w:r w:rsidR="00E465EC">
          <w:rPr>
            <w:rFonts w:hint="eastAsia"/>
          </w:rPr>
          <w:t>、阐述一下异步加载。</w:t>
        </w:r>
        <w:r w:rsidR="00E465EC">
          <w:tab/>
        </w:r>
        <w:r>
          <w:fldChar w:fldCharType="begin"/>
        </w:r>
        <w:r>
          <w:instrText xml:space="preserve"> PAGEREF _Toc13832 </w:instrText>
        </w:r>
        <w:r>
          <w:fldChar w:fldCharType="separate"/>
        </w:r>
        <w:r w:rsidR="00E465EC">
          <w:t>129</w:t>
        </w:r>
        <w:r>
          <w:fldChar w:fldCharType="end"/>
        </w:r>
      </w:hyperlink>
    </w:p>
    <w:p w:rsidR="002462AF" w:rsidRDefault="00B61E67">
      <w:pPr>
        <w:pStyle w:val="20"/>
        <w:tabs>
          <w:tab w:val="right" w:leader="dot" w:pos="8306"/>
        </w:tabs>
      </w:pPr>
      <w:hyperlink w:anchor="_Toc11173" w:history="1">
        <w:r w:rsidR="00E465EC">
          <w:rPr>
            <w:rFonts w:hint="eastAsia"/>
          </w:rPr>
          <w:t>7</w:t>
        </w:r>
        <w:r w:rsidR="00E465EC">
          <w:rPr>
            <w:rFonts w:hint="eastAsia"/>
          </w:rPr>
          <w:t>、请解释一下</w:t>
        </w:r>
        <w:r w:rsidR="00E465EC">
          <w:rPr>
            <w:rFonts w:hint="eastAsia"/>
          </w:rPr>
          <w:t xml:space="preserve"> JavaScript </w:t>
        </w:r>
        <w:r w:rsidR="00E465EC">
          <w:rPr>
            <w:rFonts w:hint="eastAsia"/>
          </w:rPr>
          <w:t>的同源策略。</w:t>
        </w:r>
        <w:r w:rsidR="00E465EC">
          <w:tab/>
        </w:r>
        <w:r>
          <w:fldChar w:fldCharType="begin"/>
        </w:r>
        <w:r>
          <w:instrText xml:space="preserve"> PAGEREF _Toc11173 </w:instrText>
        </w:r>
        <w:r>
          <w:fldChar w:fldCharType="separate"/>
        </w:r>
        <w:r w:rsidR="00E465EC">
          <w:t>129</w:t>
        </w:r>
        <w:r>
          <w:fldChar w:fldCharType="end"/>
        </w:r>
      </w:hyperlink>
    </w:p>
    <w:p w:rsidR="002462AF" w:rsidRDefault="00B61E67">
      <w:pPr>
        <w:pStyle w:val="20"/>
        <w:tabs>
          <w:tab w:val="right" w:leader="dot" w:pos="8306"/>
        </w:tabs>
      </w:pPr>
      <w:hyperlink w:anchor="_Toc28227" w:history="1">
        <w:r w:rsidR="00E465EC">
          <w:rPr>
            <w:rFonts w:hint="eastAsia"/>
          </w:rPr>
          <w:t>8</w:t>
        </w:r>
        <w:r w:rsidR="00E465EC">
          <w:rPr>
            <w:rFonts w:hint="eastAsia"/>
          </w:rPr>
          <w:t>、</w:t>
        </w:r>
        <w:r w:rsidR="00E465EC">
          <w:rPr>
            <w:rFonts w:hint="eastAsia"/>
          </w:rPr>
          <w:t>GET</w:t>
        </w:r>
        <w:r w:rsidR="00E465EC">
          <w:rPr>
            <w:rFonts w:hint="eastAsia"/>
          </w:rPr>
          <w:t>和</w:t>
        </w:r>
        <w:r w:rsidR="00E465EC">
          <w:rPr>
            <w:rFonts w:hint="eastAsia"/>
          </w:rPr>
          <w:t>POST</w:t>
        </w:r>
        <w:r w:rsidR="00E465EC">
          <w:rPr>
            <w:rFonts w:hint="eastAsia"/>
          </w:rPr>
          <w:t>的区别，何时使用</w:t>
        </w:r>
        <w:r w:rsidR="00E465EC">
          <w:rPr>
            <w:rFonts w:hint="eastAsia"/>
          </w:rPr>
          <w:t>POST</w:t>
        </w:r>
        <w:r w:rsidR="00E465EC">
          <w:rPr>
            <w:rFonts w:hint="eastAsia"/>
          </w:rPr>
          <w:t>？</w:t>
        </w:r>
        <w:r w:rsidR="00E465EC">
          <w:tab/>
        </w:r>
        <w:r>
          <w:fldChar w:fldCharType="begin"/>
        </w:r>
        <w:r>
          <w:instrText xml:space="preserve"> PAGEREF _Toc28227 </w:instrText>
        </w:r>
        <w:r>
          <w:fldChar w:fldCharType="separate"/>
        </w:r>
        <w:r w:rsidR="00E465EC">
          <w:t>129</w:t>
        </w:r>
        <w:r>
          <w:fldChar w:fldCharType="end"/>
        </w:r>
      </w:hyperlink>
    </w:p>
    <w:p w:rsidR="002462AF" w:rsidRDefault="00B61E67">
      <w:pPr>
        <w:pStyle w:val="10"/>
        <w:tabs>
          <w:tab w:val="right" w:leader="dot" w:pos="8306"/>
        </w:tabs>
      </w:pPr>
      <w:hyperlink w:anchor="_Toc14515" w:history="1">
        <w:r w:rsidR="00E465EC">
          <w:rPr>
            <w:rFonts w:hint="eastAsia"/>
          </w:rPr>
          <w:t>POST</w:t>
        </w:r>
        <w:r w:rsidR="00E465EC">
          <w:rPr>
            <w:rFonts w:hint="eastAsia"/>
          </w:rPr>
          <w:t>：一般用于修改服务器上的资源，对所发送的信息没有限制</w:t>
        </w:r>
        <w:r w:rsidR="00E465EC">
          <w:tab/>
        </w:r>
        <w:r>
          <w:fldChar w:fldCharType="begin"/>
        </w:r>
        <w:r>
          <w:instrText xml:space="preserve"> PAGEREF _Toc14515 </w:instrText>
        </w:r>
        <w:r>
          <w:fldChar w:fldCharType="separate"/>
        </w:r>
        <w:r w:rsidR="00E465EC">
          <w:t>129</w:t>
        </w:r>
        <w:r>
          <w:fldChar w:fldCharType="end"/>
        </w:r>
      </w:hyperlink>
    </w:p>
    <w:p w:rsidR="002462AF" w:rsidRDefault="00B61E67">
      <w:pPr>
        <w:pStyle w:val="20"/>
        <w:tabs>
          <w:tab w:val="right" w:leader="dot" w:pos="8306"/>
        </w:tabs>
      </w:pPr>
      <w:hyperlink w:anchor="_Toc27768" w:history="1">
        <w:r w:rsidR="00E465EC">
          <w:rPr>
            <w:rFonts w:hint="eastAsia"/>
          </w:rPr>
          <w:t>9</w:t>
        </w:r>
        <w:r w:rsidR="00E465EC">
          <w:rPr>
            <w:rFonts w:hint="eastAsia"/>
          </w:rPr>
          <w:t>、</w:t>
        </w:r>
        <w:r w:rsidR="00E465EC">
          <w:rPr>
            <w:rFonts w:hint="eastAsia"/>
          </w:rPr>
          <w:t xml:space="preserve">ajax </w:t>
        </w:r>
        <w:r w:rsidR="00E465EC">
          <w:rPr>
            <w:rFonts w:hint="eastAsia"/>
          </w:rPr>
          <w:t>是什么</w:t>
        </w:r>
        <w:r w:rsidR="00E465EC">
          <w:rPr>
            <w:rFonts w:hint="eastAsia"/>
          </w:rPr>
          <w:t xml:space="preserve">?ajax </w:t>
        </w:r>
        <w:r w:rsidR="00E465EC">
          <w:rPr>
            <w:rFonts w:hint="eastAsia"/>
          </w:rPr>
          <w:t>的交互模型</w:t>
        </w:r>
        <w:r w:rsidR="00E465EC">
          <w:rPr>
            <w:rFonts w:hint="eastAsia"/>
          </w:rPr>
          <w:t>?</w:t>
        </w:r>
        <w:r w:rsidR="00E465EC">
          <w:rPr>
            <w:rFonts w:hint="eastAsia"/>
          </w:rPr>
          <w:t>同步和异步的区别</w:t>
        </w:r>
        <w:r w:rsidR="00E465EC">
          <w:rPr>
            <w:rFonts w:hint="eastAsia"/>
          </w:rPr>
          <w:t>?</w:t>
        </w:r>
        <w:r w:rsidR="00E465EC">
          <w:rPr>
            <w:rFonts w:hint="eastAsia"/>
          </w:rPr>
          <w:t>如何解决跨域问题</w:t>
        </w:r>
        <w:r w:rsidR="00E465EC">
          <w:rPr>
            <w:rFonts w:hint="eastAsia"/>
          </w:rPr>
          <w:t>?</w:t>
        </w:r>
        <w:r w:rsidR="00E465EC">
          <w:tab/>
        </w:r>
        <w:r>
          <w:fldChar w:fldCharType="begin"/>
        </w:r>
        <w:r>
          <w:instrText xml:space="preserve"> PAGEREF _Toc27768 </w:instrText>
        </w:r>
        <w:r>
          <w:fldChar w:fldCharType="separate"/>
        </w:r>
        <w:r w:rsidR="00E465EC">
          <w:t>130</w:t>
        </w:r>
        <w:r>
          <w:fldChar w:fldCharType="end"/>
        </w:r>
      </w:hyperlink>
    </w:p>
    <w:p w:rsidR="002462AF" w:rsidRDefault="00B61E67">
      <w:pPr>
        <w:pStyle w:val="20"/>
        <w:tabs>
          <w:tab w:val="right" w:leader="dot" w:pos="8306"/>
        </w:tabs>
      </w:pPr>
      <w:hyperlink w:anchor="_Toc31264" w:history="1">
        <w:r w:rsidR="00E465EC">
          <w:t>10</w:t>
        </w:r>
        <w:r w:rsidR="00E465EC">
          <w:t>、</w:t>
        </w:r>
        <w:r w:rsidR="00E465EC">
          <w:rPr>
            <w:rFonts w:hint="eastAsia"/>
          </w:rPr>
          <w:t xml:space="preserve"> Ajax</w:t>
        </w:r>
        <w:r w:rsidR="00E465EC">
          <w:rPr>
            <w:rFonts w:hint="eastAsia"/>
          </w:rPr>
          <w:t>的最大的特点是什么。</w:t>
        </w:r>
        <w:r w:rsidR="00E465EC">
          <w:tab/>
        </w:r>
        <w:r>
          <w:fldChar w:fldCharType="begin"/>
        </w:r>
        <w:r>
          <w:instrText xml:space="preserve"> PAGEREF _Toc31264 </w:instrText>
        </w:r>
        <w:r>
          <w:fldChar w:fldCharType="separate"/>
        </w:r>
        <w:r w:rsidR="00E465EC">
          <w:t>130</w:t>
        </w:r>
        <w:r>
          <w:fldChar w:fldCharType="end"/>
        </w:r>
      </w:hyperlink>
    </w:p>
    <w:p w:rsidR="002462AF" w:rsidRDefault="00B61E67">
      <w:pPr>
        <w:pStyle w:val="20"/>
        <w:tabs>
          <w:tab w:val="right" w:leader="dot" w:pos="8306"/>
        </w:tabs>
      </w:pPr>
      <w:hyperlink w:anchor="_Toc28593" w:history="1">
        <w:r w:rsidR="00E465EC">
          <w:rPr>
            <w:rFonts w:hint="eastAsia"/>
          </w:rPr>
          <w:t>11</w:t>
        </w:r>
        <w:r w:rsidR="00E465EC">
          <w:rPr>
            <w:rFonts w:hint="eastAsia"/>
          </w:rPr>
          <w:t>、</w:t>
        </w:r>
        <w:r w:rsidR="00E465EC">
          <w:rPr>
            <w:rFonts w:hint="eastAsia"/>
          </w:rPr>
          <w:t>ajax</w:t>
        </w:r>
        <w:r w:rsidR="00E465EC">
          <w:rPr>
            <w:rFonts w:hint="eastAsia"/>
          </w:rPr>
          <w:t>的缺点</w:t>
        </w:r>
        <w:r w:rsidR="00E465EC">
          <w:tab/>
        </w:r>
        <w:r>
          <w:fldChar w:fldCharType="begin"/>
        </w:r>
        <w:r>
          <w:instrText xml:space="preserve"> PAGEREF _Toc28593 </w:instrText>
        </w:r>
        <w:r>
          <w:fldChar w:fldCharType="separate"/>
        </w:r>
        <w:r w:rsidR="00E465EC">
          <w:t>130</w:t>
        </w:r>
        <w:r>
          <w:fldChar w:fldCharType="end"/>
        </w:r>
      </w:hyperlink>
    </w:p>
    <w:p w:rsidR="002462AF" w:rsidRDefault="00B61E67">
      <w:pPr>
        <w:pStyle w:val="20"/>
        <w:tabs>
          <w:tab w:val="right" w:leader="dot" w:pos="8306"/>
        </w:tabs>
      </w:pPr>
      <w:hyperlink w:anchor="_Toc10001" w:history="1">
        <w:r w:rsidR="00E465EC">
          <w:t>12</w:t>
        </w:r>
        <w:r w:rsidR="00E465EC">
          <w:t>、</w:t>
        </w:r>
        <w:r w:rsidR="00E465EC">
          <w:t>ajax</w:t>
        </w:r>
        <w:r w:rsidR="00E465EC">
          <w:t>请求的时候</w:t>
        </w:r>
        <w:r w:rsidR="00E465EC">
          <w:t xml:space="preserve">get </w:t>
        </w:r>
        <w:r w:rsidR="00E465EC">
          <w:t>和</w:t>
        </w:r>
        <w:r w:rsidR="00E465EC">
          <w:t>post</w:t>
        </w:r>
        <w:r w:rsidR="00E465EC">
          <w:t>方式的区别</w:t>
        </w:r>
        <w:r w:rsidR="00E465EC">
          <w:tab/>
        </w:r>
        <w:r>
          <w:fldChar w:fldCharType="begin"/>
        </w:r>
        <w:r>
          <w:instrText xml:space="preserve"> PAGEREF _Toc10001 </w:instrText>
        </w:r>
        <w:r>
          <w:fldChar w:fldCharType="separate"/>
        </w:r>
        <w:r w:rsidR="00E465EC">
          <w:t>130</w:t>
        </w:r>
        <w:r>
          <w:fldChar w:fldCharType="end"/>
        </w:r>
      </w:hyperlink>
    </w:p>
    <w:p w:rsidR="002462AF" w:rsidRDefault="00B61E67">
      <w:pPr>
        <w:pStyle w:val="20"/>
        <w:tabs>
          <w:tab w:val="right" w:leader="dot" w:pos="8306"/>
        </w:tabs>
      </w:pPr>
      <w:hyperlink w:anchor="_Toc7589" w:history="1">
        <w:r w:rsidR="00E465EC">
          <w:t>13</w:t>
        </w:r>
        <w:r w:rsidR="00E465EC">
          <w:t>、解释</w:t>
        </w:r>
        <w:r w:rsidR="00E465EC">
          <w:t>jsonp</w:t>
        </w:r>
        <w:r w:rsidR="00E465EC">
          <w:t>的原理，以及为什么不是真正的</w:t>
        </w:r>
        <w:r w:rsidR="00E465EC">
          <w:t>ajax</w:t>
        </w:r>
        <w:r w:rsidR="00E465EC">
          <w:tab/>
        </w:r>
        <w:r>
          <w:fldChar w:fldCharType="begin"/>
        </w:r>
        <w:r>
          <w:instrText xml:space="preserve"> PAGEREF _Toc7589 </w:instrText>
        </w:r>
        <w:r>
          <w:fldChar w:fldCharType="separate"/>
        </w:r>
        <w:r w:rsidR="00E465EC">
          <w:t>130</w:t>
        </w:r>
        <w:r>
          <w:fldChar w:fldCharType="end"/>
        </w:r>
      </w:hyperlink>
    </w:p>
    <w:p w:rsidR="002462AF" w:rsidRDefault="00B61E67">
      <w:pPr>
        <w:pStyle w:val="20"/>
        <w:tabs>
          <w:tab w:val="right" w:leader="dot" w:pos="8306"/>
        </w:tabs>
      </w:pPr>
      <w:hyperlink w:anchor="_Toc29954" w:history="1">
        <w:r w:rsidR="00E465EC">
          <w:rPr>
            <w:rFonts w:hint="eastAsia"/>
          </w:rPr>
          <w:t>14</w:t>
        </w:r>
        <w:r w:rsidR="00E465EC">
          <w:rPr>
            <w:rFonts w:hint="eastAsia"/>
          </w:rPr>
          <w:t>、什么是</w:t>
        </w:r>
        <w:r w:rsidR="00E465EC">
          <w:rPr>
            <w:rFonts w:hint="eastAsia"/>
          </w:rPr>
          <w:t>Ajax</w:t>
        </w:r>
        <w:r w:rsidR="00E465EC">
          <w:rPr>
            <w:rFonts w:hint="eastAsia"/>
          </w:rPr>
          <w:t>和</w:t>
        </w:r>
        <w:r w:rsidR="00E465EC">
          <w:rPr>
            <w:rFonts w:hint="eastAsia"/>
          </w:rPr>
          <w:t>JSON</w:t>
        </w:r>
        <w:r w:rsidR="00E465EC">
          <w:rPr>
            <w:rFonts w:hint="eastAsia"/>
          </w:rPr>
          <w:t>，它们的优缺点。</w:t>
        </w:r>
        <w:r w:rsidR="00E465EC">
          <w:tab/>
        </w:r>
        <w:r>
          <w:fldChar w:fldCharType="begin"/>
        </w:r>
        <w:r>
          <w:instrText xml:space="preserve"> PAGEREF _Toc29954 </w:instrText>
        </w:r>
        <w:r>
          <w:fldChar w:fldCharType="separate"/>
        </w:r>
        <w:r w:rsidR="00E465EC">
          <w:t>130</w:t>
        </w:r>
        <w:r>
          <w:fldChar w:fldCharType="end"/>
        </w:r>
      </w:hyperlink>
    </w:p>
    <w:p w:rsidR="002462AF" w:rsidRDefault="00B61E67">
      <w:pPr>
        <w:pStyle w:val="20"/>
        <w:tabs>
          <w:tab w:val="right" w:leader="dot" w:pos="8306"/>
        </w:tabs>
      </w:pPr>
      <w:hyperlink w:anchor="_Toc18962" w:history="1">
        <w:r w:rsidR="00E465EC">
          <w:rPr>
            <w:rFonts w:hint="eastAsia"/>
          </w:rPr>
          <w:t>15</w:t>
        </w:r>
        <w:r w:rsidR="00E465EC">
          <w:rPr>
            <w:rFonts w:hint="eastAsia"/>
          </w:rPr>
          <w:t>、</w:t>
        </w:r>
        <w:r w:rsidR="00E465EC">
          <w:rPr>
            <w:rFonts w:hint="eastAsia"/>
          </w:rPr>
          <w:t>http</w:t>
        </w:r>
        <w:r w:rsidR="00E465EC">
          <w:rPr>
            <w:rFonts w:hint="eastAsia"/>
          </w:rPr>
          <w:t>常见的状态码有那些？分别代表是什么意思？</w:t>
        </w:r>
        <w:r w:rsidR="00E465EC">
          <w:tab/>
        </w:r>
        <w:r>
          <w:fldChar w:fldCharType="begin"/>
        </w:r>
        <w:r>
          <w:instrText xml:space="preserve"> PAGEREF _Toc18962 </w:instrText>
        </w:r>
        <w:r>
          <w:fldChar w:fldCharType="separate"/>
        </w:r>
        <w:r w:rsidR="00E465EC">
          <w:t>131</w:t>
        </w:r>
        <w:r>
          <w:fldChar w:fldCharType="end"/>
        </w:r>
      </w:hyperlink>
    </w:p>
    <w:p w:rsidR="002462AF" w:rsidRDefault="00B61E67">
      <w:pPr>
        <w:pStyle w:val="20"/>
        <w:tabs>
          <w:tab w:val="right" w:leader="dot" w:pos="8306"/>
        </w:tabs>
      </w:pPr>
      <w:hyperlink w:anchor="_Toc21532" w:history="1">
        <w:r w:rsidR="00E465EC">
          <w:rPr>
            <w:rFonts w:hint="eastAsia"/>
          </w:rPr>
          <w:t>16</w:t>
        </w:r>
        <w:r w:rsidR="00E465EC">
          <w:rPr>
            <w:rFonts w:hint="eastAsia"/>
          </w:rPr>
          <w:t>、一个页面从输入</w:t>
        </w:r>
        <w:r w:rsidR="00E465EC">
          <w:rPr>
            <w:rFonts w:hint="eastAsia"/>
          </w:rPr>
          <w:t xml:space="preserve"> URL </w:t>
        </w:r>
        <w:r w:rsidR="00E465EC">
          <w:rPr>
            <w:rFonts w:hint="eastAsia"/>
          </w:rPr>
          <w:t>到页面加载显示完成，这个过程中都发生了什么？</w:t>
        </w:r>
        <w:r w:rsidR="00E465EC">
          <w:tab/>
        </w:r>
        <w:r>
          <w:fldChar w:fldCharType="begin"/>
        </w:r>
        <w:r>
          <w:instrText xml:space="preserve"> PAGEREF _Toc21532 </w:instrText>
        </w:r>
        <w:r>
          <w:fldChar w:fldCharType="separate"/>
        </w:r>
        <w:r w:rsidR="00E465EC">
          <w:t>131</w:t>
        </w:r>
        <w:r>
          <w:fldChar w:fldCharType="end"/>
        </w:r>
      </w:hyperlink>
    </w:p>
    <w:p w:rsidR="002462AF" w:rsidRDefault="00B61E67">
      <w:pPr>
        <w:pStyle w:val="20"/>
        <w:tabs>
          <w:tab w:val="right" w:leader="dot" w:pos="8306"/>
        </w:tabs>
      </w:pPr>
      <w:hyperlink w:anchor="_Toc2619" w:history="1">
        <w:r w:rsidR="00E465EC">
          <w:t>17</w:t>
        </w:r>
        <w:r w:rsidR="00E465EC">
          <w:t>、</w:t>
        </w:r>
        <w:r w:rsidR="00E465EC">
          <w:t>ajax</w:t>
        </w:r>
        <w:r w:rsidR="00E465EC">
          <w:t>请求的时候</w:t>
        </w:r>
        <w:r w:rsidR="00E465EC">
          <w:t xml:space="preserve">get </w:t>
        </w:r>
        <w:r w:rsidR="00E465EC">
          <w:t>和</w:t>
        </w:r>
        <w:r w:rsidR="00E465EC">
          <w:t>post</w:t>
        </w:r>
        <w:r w:rsidR="00E465EC">
          <w:t>方式的区别</w:t>
        </w:r>
        <w:r w:rsidR="00E465EC">
          <w:tab/>
        </w:r>
        <w:r>
          <w:fldChar w:fldCharType="begin"/>
        </w:r>
        <w:r>
          <w:instrText xml:space="preserve"> PAGEREF _Toc2619 </w:instrText>
        </w:r>
        <w:r>
          <w:fldChar w:fldCharType="separate"/>
        </w:r>
        <w:r w:rsidR="00E465EC">
          <w:t>131</w:t>
        </w:r>
        <w:r>
          <w:fldChar w:fldCharType="end"/>
        </w:r>
      </w:hyperlink>
    </w:p>
    <w:p w:rsidR="002462AF" w:rsidRDefault="00B61E67">
      <w:pPr>
        <w:pStyle w:val="20"/>
        <w:tabs>
          <w:tab w:val="right" w:leader="dot" w:pos="8306"/>
        </w:tabs>
      </w:pPr>
      <w:hyperlink w:anchor="_Toc23380" w:history="1">
        <w:r w:rsidR="00E465EC">
          <w:t>18</w:t>
        </w:r>
        <w:r w:rsidR="00E465EC">
          <w:t>、</w:t>
        </w:r>
        <w:r w:rsidR="00E465EC">
          <w:t>ajax</w:t>
        </w:r>
        <w:r w:rsidR="00E465EC">
          <w:t>请求时，如何解释</w:t>
        </w:r>
        <w:r w:rsidR="00E465EC">
          <w:t>json</w:t>
        </w:r>
        <w:r w:rsidR="00E465EC">
          <w:t>数据</w:t>
        </w:r>
        <w:r w:rsidR="00E465EC">
          <w:tab/>
        </w:r>
        <w:r>
          <w:fldChar w:fldCharType="begin"/>
        </w:r>
        <w:r>
          <w:instrText xml:space="preserve"> PAGEREF _Toc23380 </w:instrText>
        </w:r>
        <w:r>
          <w:fldChar w:fldCharType="separate"/>
        </w:r>
        <w:r w:rsidR="00E465EC">
          <w:t>132</w:t>
        </w:r>
        <w:r>
          <w:fldChar w:fldCharType="end"/>
        </w:r>
      </w:hyperlink>
    </w:p>
    <w:p w:rsidR="002462AF" w:rsidRDefault="00B61E67">
      <w:pPr>
        <w:pStyle w:val="20"/>
        <w:tabs>
          <w:tab w:val="right" w:leader="dot" w:pos="8306"/>
        </w:tabs>
      </w:pPr>
      <w:hyperlink w:anchor="_Toc32026" w:history="1">
        <w:r w:rsidR="00E465EC">
          <w:t>19</w:t>
        </w:r>
        <w:r w:rsidR="00E465EC">
          <w:t>、</w:t>
        </w:r>
        <w:r w:rsidR="00E465EC">
          <w:t>.javascript</w:t>
        </w:r>
        <w:r w:rsidR="00E465EC">
          <w:t>的本地对象，内置对象和宿主对象</w:t>
        </w:r>
        <w:r w:rsidR="00E465EC">
          <w:tab/>
        </w:r>
        <w:r>
          <w:fldChar w:fldCharType="begin"/>
        </w:r>
        <w:r>
          <w:instrText xml:space="preserve"> PAGEREF _Toc32026 </w:instrText>
        </w:r>
        <w:r>
          <w:fldChar w:fldCharType="separate"/>
        </w:r>
        <w:r w:rsidR="00E465EC">
          <w:t>132</w:t>
        </w:r>
        <w:r>
          <w:fldChar w:fldCharType="end"/>
        </w:r>
      </w:hyperlink>
    </w:p>
    <w:p w:rsidR="002462AF" w:rsidRDefault="00B61E67">
      <w:pPr>
        <w:pStyle w:val="20"/>
        <w:tabs>
          <w:tab w:val="right" w:leader="dot" w:pos="8306"/>
        </w:tabs>
      </w:pPr>
      <w:hyperlink w:anchor="_Toc19014" w:history="1">
        <w:r w:rsidR="00E465EC">
          <w:rPr>
            <w:rFonts w:hint="eastAsia"/>
          </w:rPr>
          <w:t>20</w:t>
        </w:r>
        <w:r w:rsidR="00E465EC">
          <w:rPr>
            <w:rFonts w:hint="eastAsia"/>
          </w:rPr>
          <w:t>、</w:t>
        </w:r>
        <w:r w:rsidR="00E465EC">
          <w:t>为什么利用多个域名来存储网站资源会更有效？</w:t>
        </w:r>
        <w:r w:rsidR="00E465EC">
          <w:tab/>
        </w:r>
        <w:r>
          <w:fldChar w:fldCharType="begin"/>
        </w:r>
        <w:r>
          <w:instrText xml:space="preserve"> PAGEREF _Toc1</w:instrText>
        </w:r>
        <w:r>
          <w:instrText xml:space="preserve">9014 </w:instrText>
        </w:r>
        <w:r>
          <w:fldChar w:fldCharType="separate"/>
        </w:r>
        <w:r w:rsidR="00E465EC">
          <w:t>132</w:t>
        </w:r>
        <w:r>
          <w:fldChar w:fldCharType="end"/>
        </w:r>
      </w:hyperlink>
    </w:p>
    <w:p w:rsidR="002462AF" w:rsidRDefault="00B61E67">
      <w:pPr>
        <w:pStyle w:val="20"/>
        <w:tabs>
          <w:tab w:val="right" w:leader="dot" w:pos="8306"/>
        </w:tabs>
      </w:pPr>
      <w:hyperlink w:anchor="_Toc13881" w:history="1">
        <w:r w:rsidR="00E465EC">
          <w:rPr>
            <w:rFonts w:hint="eastAsia"/>
          </w:rPr>
          <w:t>21</w:t>
        </w:r>
        <w:r w:rsidR="00E465EC">
          <w:rPr>
            <w:rFonts w:hint="eastAsia"/>
          </w:rPr>
          <w:t>、</w:t>
        </w:r>
        <w:r w:rsidR="00E465EC">
          <w:t>请说出三种减低页面加载时间的方法</w:t>
        </w:r>
        <w:r w:rsidR="00E465EC">
          <w:tab/>
        </w:r>
        <w:r>
          <w:fldChar w:fldCharType="begin"/>
        </w:r>
        <w:r>
          <w:instrText xml:space="preserve"> PAGEREF _Toc13881 </w:instrText>
        </w:r>
        <w:r>
          <w:fldChar w:fldCharType="separate"/>
        </w:r>
        <w:r w:rsidR="00E465EC">
          <w:t>132</w:t>
        </w:r>
        <w:r>
          <w:fldChar w:fldCharType="end"/>
        </w:r>
      </w:hyperlink>
    </w:p>
    <w:p w:rsidR="002462AF" w:rsidRDefault="00B61E67">
      <w:pPr>
        <w:pStyle w:val="20"/>
        <w:tabs>
          <w:tab w:val="right" w:leader="dot" w:pos="8306"/>
        </w:tabs>
      </w:pPr>
      <w:hyperlink w:anchor="_Toc30508" w:history="1">
        <w:r w:rsidR="00E465EC">
          <w:rPr>
            <w:rFonts w:hint="eastAsia"/>
          </w:rPr>
          <w:t>22</w:t>
        </w:r>
        <w:r w:rsidR="00E465EC">
          <w:rPr>
            <w:rFonts w:hint="eastAsia"/>
          </w:rPr>
          <w:t>、</w:t>
        </w:r>
        <w:r w:rsidR="00E465EC">
          <w:rPr>
            <w:rFonts w:hint="eastAsia"/>
          </w:rPr>
          <w:t>HTTP</w:t>
        </w:r>
        <w:r w:rsidR="00E465EC">
          <w:rPr>
            <w:rFonts w:hint="eastAsia"/>
          </w:rPr>
          <w:t>状态码都有那些。</w:t>
        </w:r>
        <w:r w:rsidR="00E465EC">
          <w:tab/>
        </w:r>
        <w:r>
          <w:fldChar w:fldCharType="begin"/>
        </w:r>
        <w:r>
          <w:instrText xml:space="preserve"> PAGEREF _Toc30508 </w:instrText>
        </w:r>
        <w:r>
          <w:fldChar w:fldCharType="separate"/>
        </w:r>
        <w:r w:rsidR="00E465EC">
          <w:t>132</w:t>
        </w:r>
        <w:r>
          <w:fldChar w:fldCharType="end"/>
        </w:r>
      </w:hyperlink>
    </w:p>
    <w:p w:rsidR="002462AF" w:rsidRDefault="00B61E67">
      <w:pPr>
        <w:pStyle w:val="10"/>
        <w:tabs>
          <w:tab w:val="right" w:leader="dot" w:pos="8306"/>
        </w:tabs>
      </w:pPr>
      <w:hyperlink w:anchor="_Toc26715" w:history="1">
        <w:r w:rsidR="00E465EC">
          <w:rPr>
            <w:rFonts w:asciiTheme="minorEastAsia" w:hAnsiTheme="minorEastAsia" w:hint="eastAsia"/>
          </w:rPr>
          <w:t>六、J</w:t>
        </w:r>
        <w:r w:rsidR="00E465EC">
          <w:rPr>
            <w:rFonts w:asciiTheme="minorEastAsia" w:hAnsiTheme="minorEastAsia"/>
          </w:rPr>
          <w:t>S高级</w:t>
        </w:r>
        <w:r w:rsidR="00E465EC">
          <w:tab/>
        </w:r>
        <w:r>
          <w:fldChar w:fldCharType="begin"/>
        </w:r>
        <w:r>
          <w:instrText xml:space="preserve"> PAGEREF _Toc26715 </w:instrText>
        </w:r>
        <w:r>
          <w:fldChar w:fldCharType="separate"/>
        </w:r>
        <w:r w:rsidR="00E465EC">
          <w:t>133</w:t>
        </w:r>
        <w:r>
          <w:fldChar w:fldCharType="end"/>
        </w:r>
      </w:hyperlink>
    </w:p>
    <w:p w:rsidR="002462AF" w:rsidRDefault="00B61E67">
      <w:pPr>
        <w:pStyle w:val="20"/>
        <w:tabs>
          <w:tab w:val="right" w:leader="dot" w:pos="8306"/>
        </w:tabs>
      </w:pPr>
      <w:hyperlink w:anchor="_Toc29035" w:history="1">
        <w:r w:rsidR="00E465EC">
          <w:rPr>
            <w:rFonts w:asciiTheme="minorEastAsia" w:eastAsiaTheme="minorEastAsia" w:hAnsiTheme="minorEastAsia"/>
          </w:rPr>
          <w:t>1、 JQuery一个对象可以同时绑定多个事件，这是如何实现的？</w:t>
        </w:r>
        <w:r w:rsidR="00E465EC">
          <w:tab/>
        </w:r>
        <w:r>
          <w:fldChar w:fldCharType="begin"/>
        </w:r>
        <w:r>
          <w:instrText xml:space="preserve"> PAGEREF _Toc29035 </w:instrText>
        </w:r>
        <w:r>
          <w:fldChar w:fldCharType="separate"/>
        </w:r>
        <w:r w:rsidR="00E465EC">
          <w:t>133</w:t>
        </w:r>
        <w:r>
          <w:fldChar w:fldCharType="end"/>
        </w:r>
      </w:hyperlink>
    </w:p>
    <w:p w:rsidR="002462AF" w:rsidRDefault="00B61E67">
      <w:pPr>
        <w:pStyle w:val="20"/>
        <w:tabs>
          <w:tab w:val="right" w:leader="dot" w:pos="8306"/>
        </w:tabs>
      </w:pPr>
      <w:hyperlink w:anchor="_Toc5715" w:history="1">
        <w:r w:rsidR="00E465EC">
          <w:rPr>
            <w:rFonts w:asciiTheme="minorEastAsia" w:eastAsiaTheme="minorEastAsia" w:hAnsiTheme="minorEastAsia"/>
          </w:rPr>
          <w:t>2、 知道什么是webkit么? 知道怎么用浏览器的各种工具来调试和debug代码么?</w:t>
        </w:r>
        <w:r w:rsidR="00E465EC">
          <w:tab/>
        </w:r>
        <w:r>
          <w:fldChar w:fldCharType="begin"/>
        </w:r>
        <w:r>
          <w:instrText xml:space="preserve"> PAGEREF _Toc5715 </w:instrText>
        </w:r>
        <w:r>
          <w:fldChar w:fldCharType="separate"/>
        </w:r>
        <w:r w:rsidR="00E465EC">
          <w:t>133</w:t>
        </w:r>
        <w:r>
          <w:fldChar w:fldCharType="end"/>
        </w:r>
      </w:hyperlink>
    </w:p>
    <w:p w:rsidR="002462AF" w:rsidRDefault="00B61E67">
      <w:pPr>
        <w:pStyle w:val="20"/>
        <w:tabs>
          <w:tab w:val="right" w:leader="dot" w:pos="8306"/>
        </w:tabs>
      </w:pPr>
      <w:hyperlink w:anchor="_Toc9599" w:history="1">
        <w:r w:rsidR="00E465EC">
          <w:rPr>
            <w:rFonts w:asciiTheme="minorEastAsia" w:eastAsiaTheme="minorEastAsia" w:hAnsiTheme="minorEastAsia"/>
          </w:rPr>
          <w:t>3、 如何测试前端代码? 知道BDD, TDD, Unit Test么? 知道怎么测试你的前端工程么(mocha, sinon, jasmin, qUnit..)?</w:t>
        </w:r>
        <w:r w:rsidR="00E465EC">
          <w:tab/>
        </w:r>
        <w:r>
          <w:fldChar w:fldCharType="begin"/>
        </w:r>
        <w:r>
          <w:instrText xml:space="preserve"> PAGEREF _Toc9599 </w:instrText>
        </w:r>
        <w:r>
          <w:fldChar w:fldCharType="separate"/>
        </w:r>
        <w:r w:rsidR="00E465EC">
          <w:t>133</w:t>
        </w:r>
        <w:r>
          <w:fldChar w:fldCharType="end"/>
        </w:r>
      </w:hyperlink>
    </w:p>
    <w:p w:rsidR="002462AF" w:rsidRDefault="00B61E67">
      <w:pPr>
        <w:pStyle w:val="20"/>
        <w:tabs>
          <w:tab w:val="right" w:leader="dot" w:pos="8306"/>
        </w:tabs>
      </w:pPr>
      <w:hyperlink w:anchor="_Toc963" w:history="1">
        <w:r w:rsidR="00E465EC">
          <w:rPr>
            <w:rFonts w:asciiTheme="minorEastAsia" w:eastAsiaTheme="minorEastAsia" w:hAnsiTheme="minorEastAsia"/>
          </w:rPr>
          <w:t>5、 简述一下 Handlebars 的基本用法？</w:t>
        </w:r>
        <w:r w:rsidR="00E465EC">
          <w:tab/>
        </w:r>
        <w:r>
          <w:fldChar w:fldCharType="begin"/>
        </w:r>
        <w:r>
          <w:instrText xml:space="preserve"> PAGEREF _Toc963 </w:instrText>
        </w:r>
        <w:r>
          <w:fldChar w:fldCharType="separate"/>
        </w:r>
        <w:r w:rsidR="00E465EC">
          <w:t>133</w:t>
        </w:r>
        <w:r>
          <w:fldChar w:fldCharType="end"/>
        </w:r>
      </w:hyperlink>
    </w:p>
    <w:p w:rsidR="002462AF" w:rsidRDefault="00B61E67">
      <w:pPr>
        <w:pStyle w:val="20"/>
        <w:tabs>
          <w:tab w:val="right" w:leader="dot" w:pos="8306"/>
        </w:tabs>
      </w:pPr>
      <w:hyperlink w:anchor="_Toc30031" w:history="1">
        <w:r w:rsidR="00E465EC">
          <w:rPr>
            <w:rFonts w:asciiTheme="minorEastAsia" w:eastAsiaTheme="minorEastAsia" w:hAnsiTheme="minorEastAsia"/>
          </w:rPr>
          <w:t>6、 简述一下 Handlerbars 的对模板的基本处理流程， 如何编译的？如何缓存的？</w:t>
        </w:r>
        <w:r w:rsidR="00E465EC">
          <w:tab/>
        </w:r>
        <w:r>
          <w:fldChar w:fldCharType="begin"/>
        </w:r>
        <w:r>
          <w:instrText xml:space="preserve"> PAGEREF _Toc30031 </w:instrText>
        </w:r>
        <w:r>
          <w:fldChar w:fldCharType="separate"/>
        </w:r>
        <w:r w:rsidR="00E465EC">
          <w:t>133</w:t>
        </w:r>
        <w:r>
          <w:fldChar w:fldCharType="end"/>
        </w:r>
      </w:hyperlink>
    </w:p>
    <w:p w:rsidR="002462AF" w:rsidRDefault="00B61E67">
      <w:pPr>
        <w:pStyle w:val="20"/>
        <w:tabs>
          <w:tab w:val="right" w:leader="dot" w:pos="8306"/>
        </w:tabs>
      </w:pPr>
      <w:hyperlink w:anchor="_Toc11413" w:history="1">
        <w:r w:rsidR="00E465EC">
          <w:rPr>
            <w:rFonts w:asciiTheme="minorEastAsia" w:eastAsiaTheme="minorEastAsia" w:hAnsiTheme="minorEastAsia"/>
          </w:rPr>
          <w:t>7、 用js实现千位分隔符?</w:t>
        </w:r>
        <w:r w:rsidR="00E465EC">
          <w:tab/>
        </w:r>
        <w:r>
          <w:fldChar w:fldCharType="begin"/>
        </w:r>
        <w:r>
          <w:instrText xml:space="preserve"> PAGEREF _Toc11413 </w:instrText>
        </w:r>
        <w:r>
          <w:fldChar w:fldCharType="separate"/>
        </w:r>
        <w:r w:rsidR="00E465EC">
          <w:t>134</w:t>
        </w:r>
        <w:r>
          <w:fldChar w:fldCharType="end"/>
        </w:r>
      </w:hyperlink>
    </w:p>
    <w:p w:rsidR="002462AF" w:rsidRDefault="00B61E67">
      <w:pPr>
        <w:pStyle w:val="20"/>
        <w:tabs>
          <w:tab w:val="right" w:leader="dot" w:pos="8306"/>
        </w:tabs>
      </w:pPr>
      <w:hyperlink w:anchor="_Toc4151" w:history="1">
        <w:r w:rsidR="00E465EC">
          <w:rPr>
            <w:rFonts w:asciiTheme="minorEastAsia" w:eastAsiaTheme="minorEastAsia" w:hAnsiTheme="minorEastAsia"/>
          </w:rPr>
          <w:t>8、 检测浏览器版本版本有哪些方式？</w:t>
        </w:r>
        <w:r w:rsidR="00E465EC">
          <w:tab/>
        </w:r>
        <w:r>
          <w:fldChar w:fldCharType="begin"/>
        </w:r>
        <w:r>
          <w:instrText xml:space="preserve"> PAGEREF _Toc4151 </w:instrText>
        </w:r>
        <w:r>
          <w:fldChar w:fldCharType="separate"/>
        </w:r>
        <w:r w:rsidR="00E465EC">
          <w:t>134</w:t>
        </w:r>
        <w:r>
          <w:fldChar w:fldCharType="end"/>
        </w:r>
      </w:hyperlink>
    </w:p>
    <w:p w:rsidR="002462AF" w:rsidRDefault="00B61E67">
      <w:pPr>
        <w:pStyle w:val="20"/>
        <w:tabs>
          <w:tab w:val="right" w:leader="dot" w:pos="8306"/>
        </w:tabs>
      </w:pPr>
      <w:hyperlink w:anchor="_Toc358" w:history="1">
        <w:r w:rsidR="00E465EC">
          <w:rPr>
            <w:rFonts w:asciiTheme="minorEastAsia" w:eastAsiaTheme="minorEastAsia" w:hAnsiTheme="minorEastAsia"/>
          </w:rPr>
          <w:t>9、 我们给一个dom同时绑定两个点击事件，一个用捕获，一个用冒泡，你来说下会执行几次事件，然后会先执行冒泡还是捕获</w:t>
        </w:r>
        <w:r w:rsidR="00E465EC">
          <w:tab/>
        </w:r>
        <w:r>
          <w:fldChar w:fldCharType="begin"/>
        </w:r>
        <w:r>
          <w:instrText xml:space="preserve"> PAGEREF _Toc358 </w:instrText>
        </w:r>
        <w:r>
          <w:fldChar w:fldCharType="separate"/>
        </w:r>
        <w:r w:rsidR="00E465EC">
          <w:t>134</w:t>
        </w:r>
        <w:r>
          <w:fldChar w:fldCharType="end"/>
        </w:r>
      </w:hyperlink>
    </w:p>
    <w:p w:rsidR="002462AF" w:rsidRDefault="00B61E67">
      <w:pPr>
        <w:pStyle w:val="20"/>
        <w:tabs>
          <w:tab w:val="right" w:leader="dot" w:pos="8306"/>
        </w:tabs>
      </w:pPr>
      <w:hyperlink w:anchor="_Toc28743" w:history="1">
        <w:r w:rsidR="00E465EC">
          <w:rPr>
            <w:rFonts w:hint="eastAsia"/>
          </w:rPr>
          <w:t>10</w:t>
        </w:r>
        <w:r w:rsidR="00E465EC">
          <w:rPr>
            <w:rFonts w:hint="eastAsia"/>
          </w:rPr>
          <w:t>、实现一个函数</w:t>
        </w:r>
        <w:r w:rsidR="00E465EC">
          <w:rPr>
            <w:rFonts w:hint="eastAsia"/>
          </w:rPr>
          <w:t>clone</w:t>
        </w:r>
        <w:r w:rsidR="00E465EC">
          <w:rPr>
            <w:rFonts w:hint="eastAsia"/>
          </w:rPr>
          <w:t>，可以对</w:t>
        </w:r>
        <w:r w:rsidR="00E465EC">
          <w:rPr>
            <w:rFonts w:hint="eastAsia"/>
          </w:rPr>
          <w:t>JavaScript</w:t>
        </w:r>
        <w:r w:rsidR="00E465EC">
          <w:rPr>
            <w:rFonts w:hint="eastAsia"/>
          </w:rPr>
          <w:t>中的</w:t>
        </w:r>
        <w:r w:rsidR="00E465EC">
          <w:rPr>
            <w:rFonts w:hint="eastAsia"/>
          </w:rPr>
          <w:t>5</w:t>
        </w:r>
        <w:r w:rsidR="00E465EC">
          <w:rPr>
            <w:rFonts w:hint="eastAsia"/>
          </w:rPr>
          <w:t>种主要的数据类型（包括</w:t>
        </w:r>
        <w:r w:rsidR="00E465EC">
          <w:rPr>
            <w:rFonts w:hint="eastAsia"/>
          </w:rPr>
          <w:t>Number</w:t>
        </w:r>
        <w:r w:rsidR="00E465EC">
          <w:rPr>
            <w:rFonts w:hint="eastAsia"/>
          </w:rPr>
          <w:t>、</w:t>
        </w:r>
        <w:r w:rsidR="00E465EC">
          <w:rPr>
            <w:rFonts w:hint="eastAsia"/>
          </w:rPr>
          <w:t>String</w:t>
        </w:r>
        <w:r w:rsidR="00E465EC">
          <w:rPr>
            <w:rFonts w:hint="eastAsia"/>
          </w:rPr>
          <w:t>、</w:t>
        </w:r>
        <w:r w:rsidR="00E465EC">
          <w:rPr>
            <w:rFonts w:hint="eastAsia"/>
          </w:rPr>
          <w:t>Object</w:t>
        </w:r>
        <w:r w:rsidR="00E465EC">
          <w:rPr>
            <w:rFonts w:hint="eastAsia"/>
          </w:rPr>
          <w:t>、</w:t>
        </w:r>
        <w:r w:rsidR="00E465EC">
          <w:rPr>
            <w:rFonts w:hint="eastAsia"/>
          </w:rPr>
          <w:t>Array</w:t>
        </w:r>
        <w:r w:rsidR="00E465EC">
          <w:rPr>
            <w:rFonts w:hint="eastAsia"/>
          </w:rPr>
          <w:t>、</w:t>
        </w:r>
        <w:r w:rsidR="00E465EC">
          <w:rPr>
            <w:rFonts w:hint="eastAsia"/>
          </w:rPr>
          <w:t>Boolean</w:t>
        </w:r>
        <w:r w:rsidR="00E465EC">
          <w:rPr>
            <w:rFonts w:hint="eastAsia"/>
          </w:rPr>
          <w:t>）进行值复制</w:t>
        </w:r>
        <w:r w:rsidR="00E465EC">
          <w:tab/>
        </w:r>
        <w:r>
          <w:fldChar w:fldCharType="begin"/>
        </w:r>
        <w:r>
          <w:instrText xml:space="preserve"> PAGEREF _Toc28743 </w:instrText>
        </w:r>
        <w:r>
          <w:fldChar w:fldCharType="separate"/>
        </w:r>
        <w:r w:rsidR="00E465EC">
          <w:t>134</w:t>
        </w:r>
        <w:r>
          <w:fldChar w:fldCharType="end"/>
        </w:r>
      </w:hyperlink>
    </w:p>
    <w:p w:rsidR="002462AF" w:rsidRDefault="00B61E67">
      <w:pPr>
        <w:pStyle w:val="20"/>
        <w:tabs>
          <w:tab w:val="right" w:leader="dot" w:pos="8306"/>
        </w:tabs>
      </w:pPr>
      <w:hyperlink w:anchor="_Toc22600" w:history="1">
        <w:r w:rsidR="00E465EC">
          <w:rPr>
            <w:rFonts w:hint="eastAsia"/>
          </w:rPr>
          <w:t>11</w:t>
        </w:r>
        <w:r w:rsidR="00E465EC">
          <w:rPr>
            <w:rFonts w:hint="eastAsia"/>
          </w:rPr>
          <w:t>、如何消除一个数组里面重复的元素？</w:t>
        </w:r>
        <w:r w:rsidR="00E465EC">
          <w:tab/>
        </w:r>
        <w:r>
          <w:fldChar w:fldCharType="begin"/>
        </w:r>
        <w:r>
          <w:instrText xml:space="preserve"> PAGEREF _Toc22600 </w:instrText>
        </w:r>
        <w:r>
          <w:fldChar w:fldCharType="separate"/>
        </w:r>
        <w:r w:rsidR="00E465EC">
          <w:t>135</w:t>
        </w:r>
        <w:r>
          <w:fldChar w:fldCharType="end"/>
        </w:r>
      </w:hyperlink>
    </w:p>
    <w:p w:rsidR="002462AF" w:rsidRDefault="00B61E67">
      <w:pPr>
        <w:pStyle w:val="20"/>
        <w:tabs>
          <w:tab w:val="right" w:leader="dot" w:pos="8306"/>
        </w:tabs>
      </w:pPr>
      <w:hyperlink w:anchor="_Toc20101" w:history="1">
        <w:r w:rsidR="00E465EC">
          <w:rPr>
            <w:rFonts w:hint="eastAsia"/>
          </w:rPr>
          <w:t>12</w:t>
        </w:r>
        <w:r w:rsidR="00E465EC">
          <w:rPr>
            <w:rFonts w:hint="eastAsia"/>
          </w:rPr>
          <w:t>、小贤是一条可爱的小狗</w:t>
        </w:r>
        <w:r w:rsidR="00E465EC">
          <w:rPr>
            <w:rFonts w:hint="eastAsia"/>
          </w:rPr>
          <w:t>(Dog)</w:t>
        </w:r>
        <w:r w:rsidR="00E465EC">
          <w:rPr>
            <w:rFonts w:hint="eastAsia"/>
          </w:rPr>
          <w:t>，它的叫声很好听</w:t>
        </w:r>
        <w:r w:rsidR="00E465EC">
          <w:rPr>
            <w:rFonts w:hint="eastAsia"/>
          </w:rPr>
          <w:t>(wow)</w:t>
        </w:r>
        <w:r w:rsidR="00E465EC">
          <w:rPr>
            <w:rFonts w:hint="eastAsia"/>
          </w:rPr>
          <w:t>，每次看到主人的时候就会乖乖叫一声</w:t>
        </w:r>
        <w:r w:rsidR="00E465EC">
          <w:rPr>
            <w:rFonts w:hint="eastAsia"/>
          </w:rPr>
          <w:t>(yelp)</w:t>
        </w:r>
        <w:r w:rsidR="00E465EC">
          <w:rPr>
            <w:rFonts w:hint="eastAsia"/>
          </w:rPr>
          <w:t>。从这段描述可以得到以下对象：</w:t>
        </w:r>
        <w:r w:rsidR="00E465EC">
          <w:tab/>
        </w:r>
        <w:r>
          <w:fldChar w:fldCharType="begin"/>
        </w:r>
        <w:r>
          <w:instrText xml:space="preserve"> PAGEREF _Toc20101 </w:instrText>
        </w:r>
        <w:r>
          <w:fldChar w:fldCharType="separate"/>
        </w:r>
        <w:r w:rsidR="00E465EC">
          <w:t>136</w:t>
        </w:r>
        <w:r>
          <w:fldChar w:fldCharType="end"/>
        </w:r>
      </w:hyperlink>
    </w:p>
    <w:p w:rsidR="002462AF" w:rsidRDefault="00B61E67">
      <w:pPr>
        <w:pStyle w:val="20"/>
        <w:tabs>
          <w:tab w:val="right" w:leader="dot" w:pos="8306"/>
        </w:tabs>
      </w:pPr>
      <w:hyperlink w:anchor="_Toc15485" w:history="1">
        <w:r w:rsidR="00E465EC">
          <w:rPr>
            <w:rFonts w:hint="eastAsia"/>
          </w:rPr>
          <w:t>13</w:t>
        </w:r>
        <w:r w:rsidR="00E465EC">
          <w:rPr>
            <w:rFonts w:hint="eastAsia"/>
          </w:rPr>
          <w:t>、下面这个</w:t>
        </w:r>
        <w:r w:rsidR="00E465EC">
          <w:rPr>
            <w:rFonts w:hint="eastAsia"/>
          </w:rPr>
          <w:t>ul</w:t>
        </w:r>
        <w:r w:rsidR="00E465EC">
          <w:rPr>
            <w:rFonts w:hint="eastAsia"/>
          </w:rPr>
          <w:t>，如何点击每一列的时候</w:t>
        </w:r>
        <w:r w:rsidR="00E465EC">
          <w:rPr>
            <w:rFonts w:hint="eastAsia"/>
          </w:rPr>
          <w:t>alert</w:t>
        </w:r>
        <w:r w:rsidR="00E465EC">
          <w:rPr>
            <w:rFonts w:hint="eastAsia"/>
          </w:rPr>
          <w:t>其</w:t>
        </w:r>
        <w:r w:rsidR="00E465EC">
          <w:rPr>
            <w:rFonts w:hint="eastAsia"/>
          </w:rPr>
          <w:t>index?</w:t>
        </w:r>
        <w:r w:rsidR="00E465EC">
          <w:rPr>
            <w:rFonts w:hint="eastAsia"/>
          </w:rPr>
          <w:t>（闭包）</w:t>
        </w:r>
        <w:r w:rsidR="00E465EC">
          <w:tab/>
        </w:r>
        <w:r>
          <w:fldChar w:fldCharType="begin"/>
        </w:r>
        <w:r>
          <w:instrText xml:space="preserve"> PAGEREF _Toc15485 </w:instrText>
        </w:r>
        <w:r>
          <w:fldChar w:fldCharType="separate"/>
        </w:r>
        <w:r w:rsidR="00E465EC">
          <w:t>137</w:t>
        </w:r>
        <w:r>
          <w:fldChar w:fldCharType="end"/>
        </w:r>
      </w:hyperlink>
    </w:p>
    <w:p w:rsidR="002462AF" w:rsidRDefault="00B61E67">
      <w:pPr>
        <w:pStyle w:val="20"/>
        <w:tabs>
          <w:tab w:val="right" w:leader="dot" w:pos="8306"/>
        </w:tabs>
      </w:pPr>
      <w:hyperlink w:anchor="_Toc11830" w:history="1">
        <w:r w:rsidR="00E465EC">
          <w:rPr>
            <w:rFonts w:hint="eastAsia"/>
          </w:rPr>
          <w:t>14</w:t>
        </w:r>
        <w:r w:rsidR="00E465EC">
          <w:rPr>
            <w:rFonts w:hint="eastAsia"/>
          </w:rPr>
          <w:t>、编写一个</w:t>
        </w:r>
        <w:r w:rsidR="00E465EC">
          <w:rPr>
            <w:rFonts w:hint="eastAsia"/>
          </w:rPr>
          <w:t>JavaScript</w:t>
        </w:r>
        <w:r w:rsidR="00E465EC">
          <w:rPr>
            <w:rFonts w:hint="eastAsia"/>
          </w:rPr>
          <w:t>函数，输入指定类型的选择器</w:t>
        </w:r>
        <w:r w:rsidR="00E465EC">
          <w:rPr>
            <w:rFonts w:hint="eastAsia"/>
          </w:rPr>
          <w:t>(</w:t>
        </w:r>
        <w:r w:rsidR="00E465EC">
          <w:rPr>
            <w:rFonts w:hint="eastAsia"/>
          </w:rPr>
          <w:t>仅需支持</w:t>
        </w:r>
        <w:r w:rsidR="00E465EC">
          <w:rPr>
            <w:rFonts w:hint="eastAsia"/>
          </w:rPr>
          <w:t>id</w:t>
        </w:r>
        <w:r w:rsidR="00E465EC">
          <w:rPr>
            <w:rFonts w:hint="eastAsia"/>
          </w:rPr>
          <w:t>，</w:t>
        </w:r>
        <w:r w:rsidR="00E465EC">
          <w:rPr>
            <w:rFonts w:hint="eastAsia"/>
          </w:rPr>
          <w:t>class</w:t>
        </w:r>
        <w:r w:rsidR="00E465EC">
          <w:rPr>
            <w:rFonts w:hint="eastAsia"/>
          </w:rPr>
          <w:t>，</w:t>
        </w:r>
        <w:r w:rsidR="00E465EC">
          <w:rPr>
            <w:rFonts w:hint="eastAsia"/>
          </w:rPr>
          <w:t>tagName</w:t>
        </w:r>
        <w:r w:rsidR="00E465EC">
          <w:rPr>
            <w:rFonts w:hint="eastAsia"/>
          </w:rPr>
          <w:t>三种简单</w:t>
        </w:r>
        <w:r w:rsidR="00E465EC">
          <w:rPr>
            <w:rFonts w:hint="eastAsia"/>
          </w:rPr>
          <w:t>CSS</w:t>
        </w:r>
        <w:r w:rsidR="00E465EC">
          <w:rPr>
            <w:rFonts w:hint="eastAsia"/>
          </w:rPr>
          <w:t>选择器，无需兼容组合选择器</w:t>
        </w:r>
        <w:r w:rsidR="00E465EC">
          <w:rPr>
            <w:rFonts w:hint="eastAsia"/>
          </w:rPr>
          <w:t>)</w:t>
        </w:r>
        <w:r w:rsidR="00E465EC">
          <w:rPr>
            <w:rFonts w:hint="eastAsia"/>
          </w:rPr>
          <w:t>可以返回匹配的</w:t>
        </w:r>
        <w:r w:rsidR="00E465EC">
          <w:rPr>
            <w:rFonts w:hint="eastAsia"/>
          </w:rPr>
          <w:t>DOM</w:t>
        </w:r>
        <w:r w:rsidR="00E465EC">
          <w:rPr>
            <w:rFonts w:hint="eastAsia"/>
          </w:rPr>
          <w:t>节点，需考虑浏览器兼</w:t>
        </w:r>
        <w:r w:rsidR="00E465EC">
          <w:rPr>
            <w:rFonts w:hint="eastAsia"/>
          </w:rPr>
          <w:lastRenderedPageBreak/>
          <w:t>容性和性能。</w:t>
        </w:r>
        <w:r w:rsidR="00E465EC">
          <w:tab/>
        </w:r>
        <w:r>
          <w:fldChar w:fldCharType="begin"/>
        </w:r>
        <w:r>
          <w:instrText xml:space="preserve"> PAGEREF _Toc11830 </w:instrText>
        </w:r>
        <w:r>
          <w:fldChar w:fldCharType="separate"/>
        </w:r>
        <w:r w:rsidR="00E465EC">
          <w:t>137</w:t>
        </w:r>
        <w:r>
          <w:fldChar w:fldCharType="end"/>
        </w:r>
      </w:hyperlink>
    </w:p>
    <w:p w:rsidR="002462AF" w:rsidRDefault="00B61E67">
      <w:pPr>
        <w:pStyle w:val="20"/>
        <w:tabs>
          <w:tab w:val="right" w:leader="dot" w:pos="8306"/>
        </w:tabs>
      </w:pPr>
      <w:hyperlink w:anchor="_Toc23833" w:history="1">
        <w:r w:rsidR="00E465EC">
          <w:rPr>
            <w:rFonts w:hint="eastAsia"/>
          </w:rPr>
          <w:t>15</w:t>
        </w:r>
        <w:r w:rsidR="00E465EC">
          <w:rPr>
            <w:rFonts w:hint="eastAsia"/>
          </w:rPr>
          <w:t>、请评价以下代码并给出改进意见。</w:t>
        </w:r>
        <w:r w:rsidR="00E465EC">
          <w:tab/>
        </w:r>
        <w:r>
          <w:fldChar w:fldCharType="begin"/>
        </w:r>
        <w:r>
          <w:instrText xml:space="preserve"> PAGEREF _Toc23833 </w:instrText>
        </w:r>
        <w:r>
          <w:fldChar w:fldCharType="separate"/>
        </w:r>
        <w:r w:rsidR="00E465EC">
          <w:t>139</w:t>
        </w:r>
        <w:r>
          <w:fldChar w:fldCharType="end"/>
        </w:r>
      </w:hyperlink>
    </w:p>
    <w:p w:rsidR="002462AF" w:rsidRDefault="00B61E67">
      <w:pPr>
        <w:pStyle w:val="20"/>
        <w:tabs>
          <w:tab w:val="right" w:leader="dot" w:pos="8306"/>
        </w:tabs>
      </w:pPr>
      <w:hyperlink w:anchor="_Toc24441" w:history="1">
        <w:r w:rsidR="00E465EC">
          <w:rPr>
            <w:rFonts w:hint="eastAsia"/>
          </w:rPr>
          <w:t>16</w:t>
        </w:r>
        <w:r w:rsidR="00E465EC">
          <w:rPr>
            <w:rFonts w:hint="eastAsia"/>
          </w:rPr>
          <w:t>、给</w:t>
        </w:r>
        <w:r w:rsidR="00E465EC">
          <w:rPr>
            <w:rFonts w:hint="eastAsia"/>
          </w:rPr>
          <w:t>String</w:t>
        </w:r>
        <w:r w:rsidR="00E465EC">
          <w:rPr>
            <w:rFonts w:hint="eastAsia"/>
          </w:rPr>
          <w:t>对象添加一个方法，传入一个</w:t>
        </w:r>
        <w:r w:rsidR="00E465EC">
          <w:rPr>
            <w:rFonts w:hint="eastAsia"/>
          </w:rPr>
          <w:t>string</w:t>
        </w:r>
        <w:r w:rsidR="00E465EC">
          <w:rPr>
            <w:rFonts w:hint="eastAsia"/>
          </w:rPr>
          <w:t>类型的参数，然后将</w:t>
        </w:r>
        <w:r w:rsidR="00E465EC">
          <w:rPr>
            <w:rFonts w:hint="eastAsia"/>
          </w:rPr>
          <w:t>string</w:t>
        </w:r>
        <w:r w:rsidR="00E465EC">
          <w:rPr>
            <w:rFonts w:hint="eastAsia"/>
          </w:rPr>
          <w:t>的每个字符间价格空格返回，例如：</w:t>
        </w:r>
        <w:r w:rsidR="00E465EC">
          <w:tab/>
        </w:r>
        <w:r>
          <w:fldChar w:fldCharType="begin"/>
        </w:r>
        <w:r>
          <w:instrText xml:space="preserve"> PAGEREF _Toc24441 </w:instrText>
        </w:r>
        <w:r>
          <w:fldChar w:fldCharType="separate"/>
        </w:r>
        <w:r w:rsidR="00E465EC">
          <w:t>140</w:t>
        </w:r>
        <w:r>
          <w:fldChar w:fldCharType="end"/>
        </w:r>
      </w:hyperlink>
    </w:p>
    <w:p w:rsidR="002462AF" w:rsidRDefault="00B61E67">
      <w:pPr>
        <w:pStyle w:val="20"/>
        <w:tabs>
          <w:tab w:val="right" w:leader="dot" w:pos="8306"/>
        </w:tabs>
      </w:pPr>
      <w:hyperlink w:anchor="_Toc6575" w:history="1">
        <w:r w:rsidR="00E465EC">
          <w:rPr>
            <w:rFonts w:hint="eastAsia"/>
          </w:rPr>
          <w:t>17</w:t>
        </w:r>
        <w:r w:rsidR="00E465EC">
          <w:rPr>
            <w:rFonts w:hint="eastAsia"/>
          </w:rPr>
          <w:t>、定义一个</w:t>
        </w:r>
        <w:r w:rsidR="00E465EC">
          <w:rPr>
            <w:rFonts w:hint="eastAsia"/>
          </w:rPr>
          <w:t>log</w:t>
        </w:r>
        <w:r w:rsidR="00E465EC">
          <w:rPr>
            <w:rFonts w:hint="eastAsia"/>
          </w:rPr>
          <w:t>方法，让它可以代理</w:t>
        </w:r>
        <w:r w:rsidR="00E465EC">
          <w:rPr>
            <w:rFonts w:hint="eastAsia"/>
          </w:rPr>
          <w:t>console.log</w:t>
        </w:r>
        <w:r w:rsidR="00E465EC">
          <w:rPr>
            <w:rFonts w:hint="eastAsia"/>
          </w:rPr>
          <w:t>的方法。</w:t>
        </w:r>
        <w:r w:rsidR="00E465EC">
          <w:tab/>
        </w:r>
        <w:r>
          <w:fldChar w:fldCharType="begin"/>
        </w:r>
        <w:r>
          <w:instrText xml:space="preserve"> PAGEREF _Toc6575 </w:instrText>
        </w:r>
        <w:r>
          <w:fldChar w:fldCharType="separate"/>
        </w:r>
        <w:r w:rsidR="00E465EC">
          <w:t>140</w:t>
        </w:r>
        <w:r>
          <w:fldChar w:fldCharType="end"/>
        </w:r>
      </w:hyperlink>
    </w:p>
    <w:p w:rsidR="002462AF" w:rsidRDefault="00B61E67">
      <w:pPr>
        <w:pStyle w:val="20"/>
        <w:tabs>
          <w:tab w:val="right" w:leader="dot" w:pos="8306"/>
        </w:tabs>
      </w:pPr>
      <w:hyperlink w:anchor="_Toc7099" w:history="1">
        <w:r w:rsidR="00E465EC">
          <w:rPr>
            <w:rFonts w:hint="eastAsia"/>
          </w:rPr>
          <w:t>18</w:t>
        </w:r>
        <w:r w:rsidR="00E465EC">
          <w:rPr>
            <w:rFonts w:hint="eastAsia"/>
          </w:rPr>
          <w:t>、在</w:t>
        </w:r>
        <w:r w:rsidR="00E465EC">
          <w:rPr>
            <w:rFonts w:hint="eastAsia"/>
          </w:rPr>
          <w:t>Javascript</w:t>
        </w:r>
        <w:r w:rsidR="00E465EC">
          <w:rPr>
            <w:rFonts w:hint="eastAsia"/>
          </w:rPr>
          <w:t>中什么是伪数组？如何将伪数组转化为标准数组？</w:t>
        </w:r>
        <w:r w:rsidR="00E465EC">
          <w:tab/>
        </w:r>
        <w:r>
          <w:fldChar w:fldCharType="begin"/>
        </w:r>
        <w:r>
          <w:instrText xml:space="preserve"> PAGEREF _Toc7099 </w:instrText>
        </w:r>
        <w:r>
          <w:fldChar w:fldCharType="separate"/>
        </w:r>
        <w:r w:rsidR="00E465EC">
          <w:t>141</w:t>
        </w:r>
        <w:r>
          <w:fldChar w:fldCharType="end"/>
        </w:r>
      </w:hyperlink>
    </w:p>
    <w:p w:rsidR="002462AF" w:rsidRDefault="00B61E67">
      <w:pPr>
        <w:pStyle w:val="20"/>
        <w:tabs>
          <w:tab w:val="right" w:leader="dot" w:pos="8306"/>
        </w:tabs>
      </w:pPr>
      <w:hyperlink w:anchor="_Toc25976" w:history="1">
        <w:r w:rsidR="00E465EC">
          <w:rPr>
            <w:rFonts w:hint="eastAsia"/>
          </w:rPr>
          <w:t>19</w:t>
        </w:r>
        <w:r w:rsidR="00E465EC">
          <w:rPr>
            <w:rFonts w:hint="eastAsia"/>
          </w:rPr>
          <w:t>、对作用域上下文和</w:t>
        </w:r>
        <w:r w:rsidR="00E465EC">
          <w:rPr>
            <w:rFonts w:hint="eastAsia"/>
          </w:rPr>
          <w:t>this</w:t>
        </w:r>
        <w:r w:rsidR="00E465EC">
          <w:rPr>
            <w:rFonts w:hint="eastAsia"/>
          </w:rPr>
          <w:t>的理解，看下列代码：</w:t>
        </w:r>
        <w:r w:rsidR="00E465EC">
          <w:tab/>
        </w:r>
        <w:r>
          <w:fldChar w:fldCharType="begin"/>
        </w:r>
        <w:r>
          <w:instrText xml:space="preserve"> PAGEREF _Toc25976 </w:instrText>
        </w:r>
        <w:r>
          <w:fldChar w:fldCharType="separate"/>
        </w:r>
        <w:r w:rsidR="00E465EC">
          <w:t>141</w:t>
        </w:r>
        <w:r>
          <w:fldChar w:fldCharType="end"/>
        </w:r>
      </w:hyperlink>
    </w:p>
    <w:p w:rsidR="002462AF" w:rsidRDefault="00B61E67">
      <w:pPr>
        <w:pStyle w:val="20"/>
        <w:tabs>
          <w:tab w:val="right" w:leader="dot" w:pos="8306"/>
        </w:tabs>
      </w:pPr>
      <w:hyperlink w:anchor="_Toc13008" w:history="1">
        <w:r w:rsidR="00E465EC">
          <w:rPr>
            <w:rFonts w:hint="eastAsia"/>
          </w:rPr>
          <w:t>20</w:t>
        </w:r>
        <w:r w:rsidR="00E465EC">
          <w:rPr>
            <w:rFonts w:hint="eastAsia"/>
          </w:rPr>
          <w:t>、原生</w:t>
        </w:r>
        <w:r w:rsidR="00E465EC">
          <w:rPr>
            <w:rFonts w:hint="eastAsia"/>
          </w:rPr>
          <w:t>JS</w:t>
        </w:r>
        <w:r w:rsidR="00E465EC">
          <w:rPr>
            <w:rFonts w:hint="eastAsia"/>
          </w:rPr>
          <w:t>的</w:t>
        </w:r>
        <w:r w:rsidR="00E465EC">
          <w:rPr>
            <w:rFonts w:hint="eastAsia"/>
          </w:rPr>
          <w:t>window.onload</w:t>
        </w:r>
        <w:r w:rsidR="00E465EC">
          <w:rPr>
            <w:rFonts w:hint="eastAsia"/>
          </w:rPr>
          <w:t>与</w:t>
        </w:r>
        <w:r w:rsidR="00E465EC">
          <w:rPr>
            <w:rFonts w:hint="eastAsia"/>
          </w:rPr>
          <w:t>Jquery</w:t>
        </w:r>
        <w:r w:rsidR="00E465EC">
          <w:rPr>
            <w:rFonts w:hint="eastAsia"/>
          </w:rPr>
          <w:t>的</w:t>
        </w:r>
        <w:r w:rsidR="00E465EC">
          <w:rPr>
            <w:rFonts w:hint="eastAsia"/>
          </w:rPr>
          <w:t>$(document).ready(function(){})</w:t>
        </w:r>
        <w:r w:rsidR="00E465EC">
          <w:rPr>
            <w:rFonts w:hint="eastAsia"/>
          </w:rPr>
          <w:t>有什么不同？如何用原生</w:t>
        </w:r>
        <w:r w:rsidR="00E465EC">
          <w:rPr>
            <w:rFonts w:hint="eastAsia"/>
          </w:rPr>
          <w:t>JS</w:t>
        </w:r>
        <w:r w:rsidR="00E465EC">
          <w:rPr>
            <w:rFonts w:hint="eastAsia"/>
          </w:rPr>
          <w:t>实现</w:t>
        </w:r>
        <w:r w:rsidR="00E465EC">
          <w:rPr>
            <w:rFonts w:hint="eastAsia"/>
          </w:rPr>
          <w:t>Jq</w:t>
        </w:r>
        <w:r w:rsidR="00E465EC">
          <w:rPr>
            <w:rFonts w:hint="eastAsia"/>
          </w:rPr>
          <w:t>的</w:t>
        </w:r>
        <w:r w:rsidR="00E465EC">
          <w:rPr>
            <w:rFonts w:hint="eastAsia"/>
          </w:rPr>
          <w:t>ready</w:t>
        </w:r>
        <w:r w:rsidR="00E465EC">
          <w:rPr>
            <w:rFonts w:hint="eastAsia"/>
          </w:rPr>
          <w:t>方法？</w:t>
        </w:r>
        <w:r w:rsidR="00E465EC">
          <w:tab/>
        </w:r>
        <w:r>
          <w:fldChar w:fldCharType="begin"/>
        </w:r>
        <w:r>
          <w:instrText xml:space="preserve"> PAGEREF _Toc13008 </w:instrText>
        </w:r>
        <w:r>
          <w:fldChar w:fldCharType="separate"/>
        </w:r>
        <w:r w:rsidR="00E465EC">
          <w:t>142</w:t>
        </w:r>
        <w:r>
          <w:fldChar w:fldCharType="end"/>
        </w:r>
      </w:hyperlink>
    </w:p>
    <w:p w:rsidR="002462AF" w:rsidRDefault="00B61E67">
      <w:pPr>
        <w:pStyle w:val="20"/>
        <w:tabs>
          <w:tab w:val="right" w:leader="dot" w:pos="8306"/>
        </w:tabs>
      </w:pPr>
      <w:hyperlink w:anchor="_Toc15504" w:history="1">
        <w:r w:rsidR="00E465EC">
          <w:rPr>
            <w:rFonts w:hint="eastAsia"/>
          </w:rPr>
          <w:t>21</w:t>
        </w:r>
        <w:r w:rsidR="00E465EC">
          <w:rPr>
            <w:rFonts w:hint="eastAsia"/>
          </w:rPr>
          <w:t>、（设计题）想实现一个对页面某个节点的拖曳？如何做？（使用原生</w:t>
        </w:r>
        <w:r w:rsidR="00E465EC">
          <w:rPr>
            <w:rFonts w:hint="eastAsia"/>
          </w:rPr>
          <w:t>JS</w:t>
        </w:r>
        <w:r w:rsidR="00E465EC">
          <w:rPr>
            <w:rFonts w:hint="eastAsia"/>
          </w:rPr>
          <w:t>）</w:t>
        </w:r>
        <w:r w:rsidR="00E465EC">
          <w:tab/>
        </w:r>
        <w:r>
          <w:fldChar w:fldCharType="begin"/>
        </w:r>
        <w:r>
          <w:instrText xml:space="preserve"> PAGEREF _Toc15504 </w:instrText>
        </w:r>
        <w:r>
          <w:fldChar w:fldCharType="separate"/>
        </w:r>
        <w:r w:rsidR="00E465EC">
          <w:t>144</w:t>
        </w:r>
        <w:r>
          <w:fldChar w:fldCharType="end"/>
        </w:r>
      </w:hyperlink>
    </w:p>
    <w:p w:rsidR="002462AF" w:rsidRDefault="00B61E67">
      <w:pPr>
        <w:pStyle w:val="20"/>
        <w:tabs>
          <w:tab w:val="right" w:leader="dot" w:pos="8306"/>
        </w:tabs>
      </w:pPr>
      <w:hyperlink w:anchor="_Toc13737" w:history="1">
        <w:r w:rsidR="00E465EC">
          <w:rPr>
            <w:rFonts w:hint="eastAsia"/>
          </w:rPr>
          <w:t>22</w:t>
        </w:r>
        <w:r w:rsidR="00E465EC">
          <w:rPr>
            <w:rFonts w:hint="eastAsia"/>
          </w:rPr>
          <w:t>、请实现如下功能</w:t>
        </w:r>
        <w:r w:rsidR="00E465EC">
          <w:tab/>
        </w:r>
        <w:r>
          <w:fldChar w:fldCharType="begin"/>
        </w:r>
        <w:r>
          <w:instrText xml:space="preserve"> PAGEREF _Toc13737 </w:instrText>
        </w:r>
        <w:r>
          <w:fldChar w:fldCharType="separate"/>
        </w:r>
        <w:r w:rsidR="00E465EC">
          <w:t>144</w:t>
        </w:r>
        <w:r>
          <w:fldChar w:fldCharType="end"/>
        </w:r>
      </w:hyperlink>
    </w:p>
    <w:p w:rsidR="002462AF" w:rsidRDefault="00B61E67">
      <w:pPr>
        <w:pStyle w:val="20"/>
        <w:tabs>
          <w:tab w:val="right" w:leader="dot" w:pos="8306"/>
        </w:tabs>
      </w:pPr>
      <w:hyperlink w:anchor="_Toc13325" w:history="1">
        <w:r w:rsidR="00E465EC">
          <w:rPr>
            <w:rFonts w:hint="eastAsia"/>
          </w:rPr>
          <w:t>23</w:t>
        </w:r>
        <w:r w:rsidR="00E465EC">
          <w:rPr>
            <w:rFonts w:hint="eastAsia"/>
          </w:rPr>
          <w:t>、说出以下函数的作用是？空白区域应该填写什么？</w:t>
        </w:r>
        <w:r w:rsidR="00E465EC">
          <w:tab/>
        </w:r>
        <w:r>
          <w:fldChar w:fldCharType="begin"/>
        </w:r>
        <w:r>
          <w:instrText xml:space="preserve"> PAGEREF _Toc13325 </w:instrText>
        </w:r>
        <w:r>
          <w:fldChar w:fldCharType="separate"/>
        </w:r>
        <w:r w:rsidR="00E465EC">
          <w:t>146</w:t>
        </w:r>
        <w:r>
          <w:fldChar w:fldCharType="end"/>
        </w:r>
      </w:hyperlink>
    </w:p>
    <w:p w:rsidR="002462AF" w:rsidRDefault="00B61E67">
      <w:pPr>
        <w:pStyle w:val="20"/>
        <w:tabs>
          <w:tab w:val="right" w:leader="dot" w:pos="8306"/>
        </w:tabs>
      </w:pPr>
      <w:hyperlink w:anchor="_Toc13928" w:history="1">
        <w:r w:rsidR="00E465EC">
          <w:rPr>
            <w:rFonts w:asciiTheme="minorEastAsia" w:eastAsiaTheme="minorEastAsia" w:hAnsiTheme="minorEastAsia"/>
          </w:rPr>
          <w:t>24、 Javascript作用链域?</w:t>
        </w:r>
        <w:r w:rsidR="00E465EC">
          <w:tab/>
        </w:r>
        <w:r>
          <w:fldChar w:fldCharType="begin"/>
        </w:r>
        <w:r>
          <w:instrText xml:space="preserve"> PAGEREF _Toc13928 </w:instrText>
        </w:r>
        <w:r>
          <w:fldChar w:fldCharType="separate"/>
        </w:r>
        <w:r w:rsidR="00E465EC">
          <w:t>146</w:t>
        </w:r>
        <w:r>
          <w:fldChar w:fldCharType="end"/>
        </w:r>
      </w:hyperlink>
    </w:p>
    <w:p w:rsidR="002462AF" w:rsidRDefault="00B61E67">
      <w:pPr>
        <w:pStyle w:val="20"/>
        <w:tabs>
          <w:tab w:val="right" w:leader="dot" w:pos="8306"/>
        </w:tabs>
      </w:pPr>
      <w:hyperlink w:anchor="_Toc3256" w:history="1">
        <w:r w:rsidR="00E465EC">
          <w:rPr>
            <w:rFonts w:asciiTheme="minorEastAsia" w:eastAsiaTheme="minorEastAsia" w:hAnsiTheme="minorEastAsia"/>
          </w:rPr>
          <w:t>25、 谈谈This对象的理解。</w:t>
        </w:r>
        <w:r w:rsidR="00E465EC">
          <w:tab/>
        </w:r>
        <w:r>
          <w:fldChar w:fldCharType="begin"/>
        </w:r>
        <w:r>
          <w:instrText xml:space="preserve"> PAGEREF _Toc3256 </w:instrText>
        </w:r>
        <w:r>
          <w:fldChar w:fldCharType="separate"/>
        </w:r>
        <w:r w:rsidR="00E465EC">
          <w:t>147</w:t>
        </w:r>
        <w:r>
          <w:fldChar w:fldCharType="end"/>
        </w:r>
      </w:hyperlink>
    </w:p>
    <w:p w:rsidR="002462AF" w:rsidRDefault="00B61E67">
      <w:pPr>
        <w:pStyle w:val="20"/>
        <w:tabs>
          <w:tab w:val="right" w:leader="dot" w:pos="8306"/>
        </w:tabs>
      </w:pPr>
      <w:hyperlink w:anchor="_Toc31124" w:history="1">
        <w:r w:rsidR="00E465EC">
          <w:rPr>
            <w:rFonts w:asciiTheme="minorEastAsia" w:eastAsiaTheme="minorEastAsia" w:hAnsiTheme="minorEastAsia"/>
          </w:rPr>
          <w:t>26、 eval是做什么的？</w:t>
        </w:r>
        <w:r w:rsidR="00E465EC">
          <w:tab/>
        </w:r>
        <w:r>
          <w:fldChar w:fldCharType="begin"/>
        </w:r>
        <w:r>
          <w:instrText xml:space="preserve"> PAGEREF _Toc31124 </w:instrText>
        </w:r>
        <w:r>
          <w:fldChar w:fldCharType="separate"/>
        </w:r>
        <w:r w:rsidR="00E465EC">
          <w:t>147</w:t>
        </w:r>
        <w:r>
          <w:fldChar w:fldCharType="end"/>
        </w:r>
      </w:hyperlink>
    </w:p>
    <w:p w:rsidR="002462AF" w:rsidRDefault="00B61E67">
      <w:pPr>
        <w:pStyle w:val="20"/>
        <w:tabs>
          <w:tab w:val="right" w:leader="dot" w:pos="8306"/>
        </w:tabs>
      </w:pPr>
      <w:hyperlink w:anchor="_Toc3019" w:history="1">
        <w:r w:rsidR="00E465EC">
          <w:rPr>
            <w:rFonts w:asciiTheme="minorEastAsia" w:eastAsiaTheme="minorEastAsia" w:hAnsiTheme="minorEastAsia"/>
          </w:rPr>
          <w:t>27、 关于事件，IE与火狐的事件机制有什么区别？ 如何阻止冒泡？</w:t>
        </w:r>
        <w:r w:rsidR="00E465EC">
          <w:tab/>
        </w:r>
        <w:r>
          <w:fldChar w:fldCharType="begin"/>
        </w:r>
        <w:r>
          <w:instrText xml:space="preserve"> PAGEREF _Toc3019 </w:instrText>
        </w:r>
        <w:r>
          <w:fldChar w:fldCharType="separate"/>
        </w:r>
        <w:r w:rsidR="00E465EC">
          <w:t>147</w:t>
        </w:r>
        <w:r>
          <w:fldChar w:fldCharType="end"/>
        </w:r>
      </w:hyperlink>
    </w:p>
    <w:p w:rsidR="002462AF" w:rsidRDefault="00B61E67">
      <w:pPr>
        <w:pStyle w:val="20"/>
        <w:tabs>
          <w:tab w:val="right" w:leader="dot" w:pos="8306"/>
        </w:tabs>
      </w:pPr>
      <w:hyperlink w:anchor="_Toc4661" w:history="1">
        <w:r w:rsidR="00E465EC">
          <w:rPr>
            <w:rFonts w:asciiTheme="minorEastAsia" w:eastAsiaTheme="minorEastAsia" w:hAnsiTheme="minorEastAsia"/>
          </w:rPr>
          <w:t>28、 什么是闭包（closure），为什么要用它？</w:t>
        </w:r>
        <w:r w:rsidR="00E465EC">
          <w:tab/>
        </w:r>
        <w:r>
          <w:fldChar w:fldCharType="begin"/>
        </w:r>
        <w:r>
          <w:instrText xml:space="preserve"> PAGEREF _Toc4661 </w:instrText>
        </w:r>
        <w:r>
          <w:fldChar w:fldCharType="separate"/>
        </w:r>
        <w:r w:rsidR="00E465EC">
          <w:t>147</w:t>
        </w:r>
        <w:r>
          <w:fldChar w:fldCharType="end"/>
        </w:r>
      </w:hyperlink>
    </w:p>
    <w:p w:rsidR="002462AF" w:rsidRDefault="00B61E67">
      <w:pPr>
        <w:pStyle w:val="20"/>
        <w:tabs>
          <w:tab w:val="right" w:leader="dot" w:pos="8306"/>
        </w:tabs>
      </w:pPr>
      <w:hyperlink w:anchor="_Toc12666" w:history="1">
        <w:r w:rsidR="00E465EC">
          <w:t>29</w:t>
        </w:r>
        <w:r w:rsidR="00E465EC">
          <w:t>、</w:t>
        </w:r>
        <w:r w:rsidR="00E465EC">
          <w:t xml:space="preserve">javascript </w:t>
        </w:r>
        <w:r w:rsidR="00E465EC">
          <w:t>代码中的</w:t>
        </w:r>
        <w:r w:rsidR="00E465EC">
          <w:t>"use strict";</w:t>
        </w:r>
        <w:r w:rsidR="00E465EC">
          <w:t>是什么意思</w:t>
        </w:r>
        <w:r w:rsidR="00E465EC">
          <w:t xml:space="preserve"> ? </w:t>
        </w:r>
        <w:r w:rsidR="00E465EC">
          <w:t>使用它区别是什么？</w:t>
        </w:r>
        <w:r w:rsidR="00E465EC">
          <w:tab/>
        </w:r>
        <w:r>
          <w:fldChar w:fldCharType="begin"/>
        </w:r>
        <w:r>
          <w:instrText xml:space="preserve"> PAGEREF _Toc12666 </w:instrText>
        </w:r>
        <w:r>
          <w:fldChar w:fldCharType="separate"/>
        </w:r>
        <w:r w:rsidR="00E465EC">
          <w:t>147</w:t>
        </w:r>
        <w:r>
          <w:fldChar w:fldCharType="end"/>
        </w:r>
      </w:hyperlink>
    </w:p>
    <w:p w:rsidR="002462AF" w:rsidRDefault="00B61E67">
      <w:pPr>
        <w:pStyle w:val="20"/>
        <w:tabs>
          <w:tab w:val="right" w:leader="dot" w:pos="8306"/>
        </w:tabs>
      </w:pPr>
      <w:hyperlink w:anchor="_Toc16144" w:history="1">
        <w:r w:rsidR="00E465EC">
          <w:t>30</w:t>
        </w:r>
        <w:r w:rsidR="00E465EC">
          <w:t>、如何判断一个对象是否属于某个类？</w:t>
        </w:r>
        <w:r w:rsidR="00E465EC">
          <w:tab/>
        </w:r>
        <w:r>
          <w:fldChar w:fldCharType="begin"/>
        </w:r>
        <w:r>
          <w:instrText xml:space="preserve"> PAGEREF _Toc16144 </w:instrText>
        </w:r>
        <w:r>
          <w:fldChar w:fldCharType="separate"/>
        </w:r>
        <w:r w:rsidR="00E465EC">
          <w:t>147</w:t>
        </w:r>
        <w:r>
          <w:fldChar w:fldCharType="end"/>
        </w:r>
      </w:hyperlink>
    </w:p>
    <w:p w:rsidR="002462AF" w:rsidRDefault="00B61E67">
      <w:pPr>
        <w:pStyle w:val="20"/>
        <w:tabs>
          <w:tab w:val="right" w:leader="dot" w:pos="8306"/>
        </w:tabs>
      </w:pPr>
      <w:hyperlink w:anchor="_Toc2897" w:history="1">
        <w:r w:rsidR="00E465EC">
          <w:t>31</w:t>
        </w:r>
        <w:r w:rsidR="00E465EC">
          <w:t>、</w:t>
        </w:r>
        <w:r w:rsidR="00E465EC">
          <w:t>new</w:t>
        </w:r>
        <w:r w:rsidR="00E465EC">
          <w:t>操作符具体干了什么呢</w:t>
        </w:r>
        <w:r w:rsidR="00E465EC">
          <w:t>?</w:t>
        </w:r>
        <w:r w:rsidR="00E465EC">
          <w:tab/>
        </w:r>
        <w:r>
          <w:fldChar w:fldCharType="begin"/>
        </w:r>
        <w:r>
          <w:instrText xml:space="preserve"> PAGEREF _Toc2897 </w:instrText>
        </w:r>
        <w:r>
          <w:fldChar w:fldCharType="separate"/>
        </w:r>
        <w:r w:rsidR="00E465EC">
          <w:t>148</w:t>
        </w:r>
        <w:r>
          <w:fldChar w:fldCharType="end"/>
        </w:r>
      </w:hyperlink>
    </w:p>
    <w:p w:rsidR="002462AF" w:rsidRDefault="00B61E67">
      <w:pPr>
        <w:pStyle w:val="20"/>
        <w:tabs>
          <w:tab w:val="right" w:leader="dot" w:pos="8306"/>
        </w:tabs>
      </w:pPr>
      <w:hyperlink w:anchor="_Toc25075" w:history="1">
        <w:r w:rsidR="00E465EC">
          <w:t>32</w:t>
        </w:r>
        <w:r w:rsidR="00E465EC">
          <w:t>、用原生</w:t>
        </w:r>
        <w:r w:rsidR="00E465EC">
          <w:t>JavaScript</w:t>
        </w:r>
        <w:r w:rsidR="00E465EC">
          <w:t>的实现过什么功能吗？</w:t>
        </w:r>
        <w:r w:rsidR="00E465EC">
          <w:tab/>
        </w:r>
        <w:r>
          <w:fldChar w:fldCharType="begin"/>
        </w:r>
        <w:r>
          <w:instrText xml:space="preserve"> PAGEREF _Toc25075 </w:instrText>
        </w:r>
        <w:r>
          <w:fldChar w:fldCharType="separate"/>
        </w:r>
        <w:r w:rsidR="00E465EC">
          <w:t>148</w:t>
        </w:r>
        <w:r>
          <w:fldChar w:fldCharType="end"/>
        </w:r>
      </w:hyperlink>
    </w:p>
    <w:p w:rsidR="002462AF" w:rsidRDefault="00B61E67">
      <w:pPr>
        <w:pStyle w:val="20"/>
        <w:tabs>
          <w:tab w:val="right" w:leader="dot" w:pos="8306"/>
        </w:tabs>
      </w:pPr>
      <w:hyperlink w:anchor="_Toc7312" w:history="1">
        <w:r w:rsidR="00E465EC">
          <w:t>33</w:t>
        </w:r>
        <w:r w:rsidR="00E465EC">
          <w:t>、</w:t>
        </w:r>
        <w:r w:rsidR="00E465EC">
          <w:t>Javascript</w:t>
        </w:r>
        <w:r w:rsidR="00E465EC">
          <w:t>中，有一个函数，执行时对象查找时，永远不会去查找原型，这个函数是？</w:t>
        </w:r>
        <w:r w:rsidR="00E465EC">
          <w:tab/>
        </w:r>
        <w:r>
          <w:fldChar w:fldCharType="begin"/>
        </w:r>
        <w:r>
          <w:instrText xml:space="preserve"> PAGEREF _Toc7312 </w:instrText>
        </w:r>
        <w:r>
          <w:fldChar w:fldCharType="separate"/>
        </w:r>
        <w:r w:rsidR="00E465EC">
          <w:t>148</w:t>
        </w:r>
        <w:r>
          <w:fldChar w:fldCharType="end"/>
        </w:r>
      </w:hyperlink>
    </w:p>
    <w:p w:rsidR="002462AF" w:rsidRDefault="00B61E67">
      <w:pPr>
        <w:pStyle w:val="10"/>
        <w:tabs>
          <w:tab w:val="right" w:leader="dot" w:pos="8306"/>
        </w:tabs>
      </w:pPr>
      <w:hyperlink w:anchor="_Toc7969" w:history="1">
        <w:r w:rsidR="00E465EC">
          <w:t>H</w:t>
        </w:r>
        <w:r w:rsidR="00E465EC">
          <w:rPr>
            <w:rFonts w:hint="eastAsia"/>
          </w:rPr>
          <w:t>asOwnProperty</w:t>
        </w:r>
        <w:r w:rsidR="00E465EC">
          <w:tab/>
        </w:r>
        <w:r>
          <w:fldChar w:fldCharType="begin"/>
        </w:r>
        <w:r>
          <w:instrText xml:space="preserve"> PAGEREF _Toc7969 </w:instrText>
        </w:r>
        <w:r>
          <w:fldChar w:fldCharType="separate"/>
        </w:r>
        <w:r w:rsidR="00E465EC">
          <w:t>148</w:t>
        </w:r>
        <w:r>
          <w:fldChar w:fldCharType="end"/>
        </w:r>
      </w:hyperlink>
    </w:p>
    <w:p w:rsidR="002462AF" w:rsidRDefault="00B61E67">
      <w:pPr>
        <w:pStyle w:val="20"/>
        <w:tabs>
          <w:tab w:val="right" w:leader="dot" w:pos="8306"/>
        </w:tabs>
      </w:pPr>
      <w:hyperlink w:anchor="_Toc30311" w:history="1">
        <w:r w:rsidR="00E465EC">
          <w:t>34</w:t>
        </w:r>
        <w:r w:rsidR="00E465EC">
          <w:t>、对</w:t>
        </w:r>
        <w:r w:rsidR="00E465EC">
          <w:t>JSON</w:t>
        </w:r>
        <w:r w:rsidR="00E465EC">
          <w:t>的了解？</w:t>
        </w:r>
        <w:r w:rsidR="00E465EC">
          <w:tab/>
        </w:r>
        <w:r>
          <w:fldChar w:fldCharType="begin"/>
        </w:r>
        <w:r>
          <w:instrText xml:space="preserve"> PAGEREF _Toc30311 </w:instrText>
        </w:r>
        <w:r>
          <w:fldChar w:fldCharType="separate"/>
        </w:r>
        <w:r w:rsidR="00E465EC">
          <w:t>148</w:t>
        </w:r>
        <w:r>
          <w:fldChar w:fldCharType="end"/>
        </w:r>
      </w:hyperlink>
    </w:p>
    <w:p w:rsidR="002462AF" w:rsidRDefault="00B61E67">
      <w:pPr>
        <w:pStyle w:val="20"/>
        <w:tabs>
          <w:tab w:val="right" w:leader="dot" w:pos="8306"/>
        </w:tabs>
      </w:pPr>
      <w:hyperlink w:anchor="_Toc26397" w:history="1">
        <w:r w:rsidR="00E465EC">
          <w:t>35</w:t>
        </w:r>
        <w:r w:rsidR="00E465EC">
          <w:t>、</w:t>
        </w:r>
        <w:r w:rsidR="00E465EC">
          <w:t>js</w:t>
        </w:r>
        <w:r w:rsidR="00E465EC">
          <w:t>延迟加载的方式有哪些？</w:t>
        </w:r>
        <w:r w:rsidR="00E465EC">
          <w:tab/>
        </w:r>
        <w:r>
          <w:fldChar w:fldCharType="begin"/>
        </w:r>
        <w:r>
          <w:instrText xml:space="preserve"> PAGEREF _Toc26397 </w:instrText>
        </w:r>
        <w:r>
          <w:fldChar w:fldCharType="separate"/>
        </w:r>
        <w:r w:rsidR="00E465EC">
          <w:t>148</w:t>
        </w:r>
        <w:r>
          <w:fldChar w:fldCharType="end"/>
        </w:r>
      </w:hyperlink>
    </w:p>
    <w:p w:rsidR="002462AF" w:rsidRDefault="00B61E67">
      <w:pPr>
        <w:pStyle w:val="20"/>
        <w:tabs>
          <w:tab w:val="right" w:leader="dot" w:pos="8306"/>
        </w:tabs>
      </w:pPr>
      <w:hyperlink w:anchor="_Toc23468" w:history="1">
        <w:r w:rsidR="00E465EC">
          <w:t>36</w:t>
        </w:r>
        <w:r w:rsidR="00E465EC">
          <w:t>、模块化开发怎么做？</w:t>
        </w:r>
        <w:r w:rsidR="00E465EC">
          <w:tab/>
        </w:r>
        <w:r>
          <w:fldChar w:fldCharType="begin"/>
        </w:r>
        <w:r>
          <w:instrText xml:space="preserve"> PAGEREF _Toc23468 </w:instrText>
        </w:r>
        <w:r>
          <w:fldChar w:fldCharType="separate"/>
        </w:r>
        <w:r w:rsidR="00E465EC">
          <w:t>148</w:t>
        </w:r>
        <w:r>
          <w:fldChar w:fldCharType="end"/>
        </w:r>
      </w:hyperlink>
    </w:p>
    <w:p w:rsidR="002462AF" w:rsidRDefault="00B61E67">
      <w:pPr>
        <w:pStyle w:val="20"/>
        <w:tabs>
          <w:tab w:val="right" w:leader="dot" w:pos="8306"/>
        </w:tabs>
      </w:pPr>
      <w:hyperlink w:anchor="_Toc8040" w:history="1">
        <w:r w:rsidR="00E465EC">
          <w:t>37</w:t>
        </w:r>
        <w:r w:rsidR="00E465EC">
          <w:t>、</w:t>
        </w:r>
        <w:r w:rsidR="00E465EC">
          <w:t>AMD</w:t>
        </w:r>
        <w:r w:rsidR="00E465EC">
          <w:t>（</w:t>
        </w:r>
        <w:r w:rsidR="00E465EC">
          <w:t>Modules/Asynchronous-Definition</w:t>
        </w:r>
        <w:r w:rsidR="00E465EC">
          <w:t>）、</w:t>
        </w:r>
        <w:r w:rsidR="00E465EC">
          <w:t>CMD</w:t>
        </w:r>
        <w:r w:rsidR="00E465EC">
          <w:t>（</w:t>
        </w:r>
        <w:r w:rsidR="00E465EC">
          <w:t>Common Module Definition</w:t>
        </w:r>
        <w:r w:rsidR="00E465EC">
          <w:t>）规范区别？</w:t>
        </w:r>
        <w:r w:rsidR="00E465EC">
          <w:tab/>
        </w:r>
        <w:r>
          <w:fldChar w:fldCharType="begin"/>
        </w:r>
        <w:r>
          <w:instrText xml:space="preserve"> PAGEREF _Toc8040 </w:instrText>
        </w:r>
        <w:r>
          <w:fldChar w:fldCharType="separate"/>
        </w:r>
        <w:r w:rsidR="00E465EC">
          <w:t>149</w:t>
        </w:r>
        <w:r>
          <w:fldChar w:fldCharType="end"/>
        </w:r>
      </w:hyperlink>
    </w:p>
    <w:p w:rsidR="002462AF" w:rsidRDefault="00B61E67">
      <w:pPr>
        <w:pStyle w:val="20"/>
        <w:tabs>
          <w:tab w:val="right" w:leader="dot" w:pos="8306"/>
        </w:tabs>
      </w:pPr>
      <w:hyperlink w:anchor="_Toc105" w:history="1">
        <w:r w:rsidR="00E465EC">
          <w:t>38</w:t>
        </w:r>
        <w:r w:rsidR="00E465EC">
          <w:t>、</w:t>
        </w:r>
        <w:r w:rsidR="00E465EC">
          <w:t>requireJS</w:t>
        </w:r>
        <w:r w:rsidR="00E465EC">
          <w:t>的核心原理是什么？（如何动态加载的？如何避免多次加载的？如何</w:t>
        </w:r>
        <w:r w:rsidR="00E465EC">
          <w:t xml:space="preserve"> </w:t>
        </w:r>
        <w:r w:rsidR="00E465EC">
          <w:t>缓</w:t>
        </w:r>
        <w:r w:rsidR="00E465EC">
          <w:lastRenderedPageBreak/>
          <w:t>存的？）</w:t>
        </w:r>
        <w:r w:rsidR="00E465EC">
          <w:tab/>
        </w:r>
        <w:r>
          <w:fldChar w:fldCharType="begin"/>
        </w:r>
        <w:r>
          <w:instrText xml:space="preserve"> PAGEREF _Toc105 </w:instrText>
        </w:r>
        <w:r>
          <w:fldChar w:fldCharType="separate"/>
        </w:r>
        <w:r w:rsidR="00E465EC">
          <w:t>149</w:t>
        </w:r>
        <w:r>
          <w:fldChar w:fldCharType="end"/>
        </w:r>
      </w:hyperlink>
    </w:p>
    <w:p w:rsidR="002462AF" w:rsidRDefault="00B61E67">
      <w:pPr>
        <w:pStyle w:val="20"/>
        <w:tabs>
          <w:tab w:val="right" w:leader="dot" w:pos="8306"/>
        </w:tabs>
      </w:pPr>
      <w:hyperlink w:anchor="_Toc26491" w:history="1">
        <w:r w:rsidR="00E465EC">
          <w:t>39</w:t>
        </w:r>
        <w:r w:rsidR="00E465EC">
          <w:t>、让你自己设计实现一个</w:t>
        </w:r>
        <w:r w:rsidR="00E465EC">
          <w:t>requireJS</w:t>
        </w:r>
        <w:r w:rsidR="00E465EC">
          <w:t>，你会怎么做？</w:t>
        </w:r>
        <w:r w:rsidR="00E465EC">
          <w:tab/>
        </w:r>
        <w:r>
          <w:fldChar w:fldCharType="begin"/>
        </w:r>
        <w:r>
          <w:instrText xml:space="preserve"> PAGEREF _Toc26491 </w:instrText>
        </w:r>
        <w:r>
          <w:fldChar w:fldCharType="separate"/>
        </w:r>
        <w:r w:rsidR="00E465EC">
          <w:t>149</w:t>
        </w:r>
        <w:r>
          <w:fldChar w:fldCharType="end"/>
        </w:r>
      </w:hyperlink>
    </w:p>
    <w:p w:rsidR="002462AF" w:rsidRDefault="00B61E67">
      <w:pPr>
        <w:pStyle w:val="20"/>
        <w:tabs>
          <w:tab w:val="right" w:leader="dot" w:pos="8306"/>
        </w:tabs>
      </w:pPr>
      <w:hyperlink w:anchor="_Toc10231" w:history="1">
        <w:r w:rsidR="00E465EC">
          <w:t>40</w:t>
        </w:r>
        <w:r w:rsidR="00E465EC">
          <w:t>、谈一谈你对</w:t>
        </w:r>
        <w:r w:rsidR="00E465EC">
          <w:t>ECMAScript6</w:t>
        </w:r>
        <w:r w:rsidR="00E465EC">
          <w:t>的了解？</w:t>
        </w:r>
        <w:r w:rsidR="00E465EC">
          <w:tab/>
        </w:r>
        <w:r>
          <w:fldChar w:fldCharType="begin"/>
        </w:r>
        <w:r>
          <w:instrText xml:space="preserve"> PAGEREF _Toc10231 </w:instrText>
        </w:r>
        <w:r>
          <w:fldChar w:fldCharType="separate"/>
        </w:r>
        <w:r w:rsidR="00E465EC">
          <w:t>149</w:t>
        </w:r>
        <w:r>
          <w:fldChar w:fldCharType="end"/>
        </w:r>
      </w:hyperlink>
    </w:p>
    <w:p w:rsidR="002462AF" w:rsidRDefault="00B61E67">
      <w:pPr>
        <w:pStyle w:val="10"/>
        <w:tabs>
          <w:tab w:val="right" w:leader="dot" w:pos="8306"/>
        </w:tabs>
      </w:pPr>
      <w:hyperlink w:anchor="_Toc2457" w:history="1">
        <w:r w:rsidR="00E465EC">
          <w:rPr>
            <w:rFonts w:hint="eastAsia"/>
          </w:rPr>
          <w:t>ES6</w:t>
        </w:r>
        <w:r w:rsidR="00E465EC">
          <w:rPr>
            <w:rFonts w:hint="eastAsia"/>
          </w:rPr>
          <w:t>新的语法糖，类，模块化等新特性</w:t>
        </w:r>
        <w:r w:rsidR="00E465EC">
          <w:tab/>
        </w:r>
        <w:r>
          <w:fldChar w:fldCharType="begin"/>
        </w:r>
        <w:r>
          <w:instrText xml:space="preserve"> PAGEREF _Toc2457 </w:instrText>
        </w:r>
        <w:r>
          <w:fldChar w:fldCharType="separate"/>
        </w:r>
        <w:r w:rsidR="00E465EC">
          <w:t>149</w:t>
        </w:r>
        <w:r>
          <w:fldChar w:fldCharType="end"/>
        </w:r>
      </w:hyperlink>
    </w:p>
    <w:p w:rsidR="002462AF" w:rsidRDefault="00B61E67">
      <w:pPr>
        <w:pStyle w:val="20"/>
        <w:tabs>
          <w:tab w:val="right" w:leader="dot" w:pos="8306"/>
        </w:tabs>
      </w:pPr>
      <w:hyperlink w:anchor="_Toc12002" w:history="1">
        <w:r w:rsidR="00E465EC">
          <w:t>41</w:t>
        </w:r>
        <w:r w:rsidR="00E465EC">
          <w:t>、</w:t>
        </w:r>
        <w:r w:rsidR="00E465EC">
          <w:t xml:space="preserve">ECMAScript6 </w:t>
        </w:r>
        <w:r w:rsidR="00E465EC">
          <w:t>怎么写</w:t>
        </w:r>
        <w:r w:rsidR="00E465EC">
          <w:t>class</w:t>
        </w:r>
        <w:r w:rsidR="00E465EC">
          <w:t>么，为什么会出现</w:t>
        </w:r>
        <w:r w:rsidR="00E465EC">
          <w:t>class</w:t>
        </w:r>
        <w:r w:rsidR="00E465EC">
          <w:t>这种东西</w:t>
        </w:r>
        <w:r w:rsidR="00E465EC">
          <w:t>?</w:t>
        </w:r>
        <w:r w:rsidR="00E465EC">
          <w:tab/>
        </w:r>
        <w:r>
          <w:fldChar w:fldCharType="begin"/>
        </w:r>
        <w:r>
          <w:instrText xml:space="preserve"> PAGEREF _Toc12002 </w:instrText>
        </w:r>
        <w:r>
          <w:fldChar w:fldCharType="separate"/>
        </w:r>
        <w:r w:rsidR="00E465EC">
          <w:t>149</w:t>
        </w:r>
        <w:r>
          <w:fldChar w:fldCharType="end"/>
        </w:r>
      </w:hyperlink>
    </w:p>
    <w:p w:rsidR="002462AF" w:rsidRDefault="00B61E67">
      <w:pPr>
        <w:pStyle w:val="20"/>
        <w:tabs>
          <w:tab w:val="right" w:leader="dot" w:pos="8306"/>
        </w:tabs>
      </w:pPr>
      <w:hyperlink w:anchor="_Toc1581" w:history="1">
        <w:r w:rsidR="00E465EC">
          <w:t>42</w:t>
        </w:r>
        <w:r w:rsidR="00E465EC">
          <w:t>、异步加载的方式有哪些？</w:t>
        </w:r>
        <w:r w:rsidR="00E465EC">
          <w:tab/>
        </w:r>
        <w:r>
          <w:fldChar w:fldCharType="begin"/>
        </w:r>
        <w:r>
          <w:instrText xml:space="preserve"> PAGEREF _Toc1581 </w:instrText>
        </w:r>
        <w:r>
          <w:fldChar w:fldCharType="separate"/>
        </w:r>
        <w:r w:rsidR="00E465EC">
          <w:t>150</w:t>
        </w:r>
        <w:r>
          <w:fldChar w:fldCharType="end"/>
        </w:r>
      </w:hyperlink>
    </w:p>
    <w:p w:rsidR="002462AF" w:rsidRDefault="00B61E67">
      <w:pPr>
        <w:pStyle w:val="20"/>
        <w:tabs>
          <w:tab w:val="right" w:leader="dot" w:pos="8306"/>
        </w:tabs>
      </w:pPr>
      <w:hyperlink w:anchor="_Toc31175" w:history="1">
        <w:r w:rsidR="00E465EC">
          <w:t>43</w:t>
        </w:r>
        <w:r w:rsidR="00E465EC">
          <w:t>、</w:t>
        </w:r>
        <w:r w:rsidR="00E465EC">
          <w:t>documen.write</w:t>
        </w:r>
        <w:r w:rsidR="00E465EC">
          <w:t>和</w:t>
        </w:r>
        <w:r w:rsidR="00E465EC">
          <w:t xml:space="preserve"> innerHTML</w:t>
        </w:r>
        <w:r w:rsidR="00E465EC">
          <w:t>的区别</w:t>
        </w:r>
        <w:r w:rsidR="00E465EC">
          <w:t>?</w:t>
        </w:r>
        <w:r w:rsidR="00E465EC">
          <w:tab/>
        </w:r>
        <w:r>
          <w:fldChar w:fldCharType="begin"/>
        </w:r>
        <w:r>
          <w:instrText xml:space="preserve"> PAGEREF _Toc31175 </w:instrText>
        </w:r>
        <w:r>
          <w:fldChar w:fldCharType="separate"/>
        </w:r>
        <w:r w:rsidR="00E465EC">
          <w:t>150</w:t>
        </w:r>
        <w:r>
          <w:fldChar w:fldCharType="end"/>
        </w:r>
      </w:hyperlink>
    </w:p>
    <w:p w:rsidR="002462AF" w:rsidRDefault="00B61E67">
      <w:pPr>
        <w:pStyle w:val="20"/>
        <w:tabs>
          <w:tab w:val="right" w:leader="dot" w:pos="8306"/>
        </w:tabs>
      </w:pPr>
      <w:hyperlink w:anchor="_Toc1465" w:history="1">
        <w:r w:rsidR="00E465EC">
          <w:t>44</w:t>
        </w:r>
        <w:r w:rsidR="00E465EC">
          <w:t>、</w:t>
        </w:r>
        <w:r w:rsidR="00E465EC">
          <w:t>DOM</w:t>
        </w:r>
        <w:r w:rsidR="00E465EC">
          <w:t>操作</w:t>
        </w:r>
        <w:r w:rsidR="00E465EC">
          <w:t>——</w:t>
        </w:r>
        <w:r w:rsidR="00E465EC">
          <w:t>怎样添加、移除、移动、复制、创建和查找节点</w:t>
        </w:r>
        <w:r w:rsidR="00E465EC">
          <w:t>?</w:t>
        </w:r>
        <w:r w:rsidR="00E465EC">
          <w:tab/>
        </w:r>
        <w:r>
          <w:fldChar w:fldCharType="begin"/>
        </w:r>
        <w:r>
          <w:instrText xml:space="preserve"> PAGEREF _Toc1465 </w:instrText>
        </w:r>
        <w:r>
          <w:fldChar w:fldCharType="separate"/>
        </w:r>
        <w:r w:rsidR="00E465EC">
          <w:t>150</w:t>
        </w:r>
        <w:r>
          <w:fldChar w:fldCharType="end"/>
        </w:r>
      </w:hyperlink>
    </w:p>
    <w:p w:rsidR="002462AF" w:rsidRDefault="00B61E67">
      <w:pPr>
        <w:pStyle w:val="20"/>
        <w:tabs>
          <w:tab w:val="right" w:leader="dot" w:pos="8306"/>
        </w:tabs>
      </w:pPr>
      <w:hyperlink w:anchor="_Toc29718" w:history="1">
        <w:r w:rsidR="00E465EC">
          <w:t>45</w:t>
        </w:r>
        <w:r w:rsidR="00E465EC">
          <w:t>、</w:t>
        </w:r>
        <w:r w:rsidR="00E465EC">
          <w:t xml:space="preserve">call() </w:t>
        </w:r>
        <w:r w:rsidR="00E465EC">
          <w:t>和</w:t>
        </w:r>
        <w:r w:rsidR="00E465EC">
          <w:t xml:space="preserve"> .apply() </w:t>
        </w:r>
        <w:r w:rsidR="00E465EC">
          <w:t>的含义和区别？</w:t>
        </w:r>
        <w:r w:rsidR="00E465EC">
          <w:tab/>
        </w:r>
        <w:r>
          <w:fldChar w:fldCharType="begin"/>
        </w:r>
        <w:r>
          <w:instrText xml:space="preserve"> PAGEREF _Toc29718 </w:instrText>
        </w:r>
        <w:r>
          <w:fldChar w:fldCharType="separate"/>
        </w:r>
        <w:r w:rsidR="00E465EC">
          <w:t>151</w:t>
        </w:r>
        <w:r>
          <w:fldChar w:fldCharType="end"/>
        </w:r>
      </w:hyperlink>
    </w:p>
    <w:p w:rsidR="002462AF" w:rsidRDefault="00B61E67">
      <w:pPr>
        <w:pStyle w:val="20"/>
        <w:tabs>
          <w:tab w:val="right" w:leader="dot" w:pos="8306"/>
        </w:tabs>
      </w:pPr>
      <w:hyperlink w:anchor="_Toc24341" w:history="1">
        <w:r w:rsidR="00E465EC">
          <w:t>46</w:t>
        </w:r>
        <w:r w:rsidR="00E465EC">
          <w:t>、数组和对象有哪些原生方法，列举一下？</w:t>
        </w:r>
        <w:r w:rsidR="00E465EC">
          <w:tab/>
        </w:r>
        <w:r>
          <w:fldChar w:fldCharType="begin"/>
        </w:r>
        <w:r>
          <w:instrText xml:space="preserve"> PAGEREF _Toc24341 </w:instrText>
        </w:r>
        <w:r>
          <w:fldChar w:fldCharType="separate"/>
        </w:r>
        <w:r w:rsidR="00E465EC">
          <w:t>151</w:t>
        </w:r>
        <w:r>
          <w:fldChar w:fldCharType="end"/>
        </w:r>
      </w:hyperlink>
    </w:p>
    <w:p w:rsidR="002462AF" w:rsidRDefault="00B61E67">
      <w:pPr>
        <w:pStyle w:val="10"/>
        <w:tabs>
          <w:tab w:val="right" w:leader="dot" w:pos="8306"/>
        </w:tabs>
      </w:pPr>
      <w:hyperlink w:anchor="_Toc30149" w:history="1">
        <w:r w:rsidR="00E465EC">
          <w:rPr>
            <w:rFonts w:hint="eastAsia"/>
          </w:rPr>
          <w:t xml:space="preserve">Array.concat( ) </w:t>
        </w:r>
        <w:r w:rsidR="00E465EC">
          <w:rPr>
            <w:rFonts w:hint="eastAsia"/>
          </w:rPr>
          <w:t>连接数组</w:t>
        </w:r>
        <w:r w:rsidR="00E465EC">
          <w:tab/>
        </w:r>
        <w:r>
          <w:fldChar w:fldCharType="begin"/>
        </w:r>
        <w:r>
          <w:instrText xml:space="preserve"> PAGEREF _Toc30149 </w:instrText>
        </w:r>
        <w:r>
          <w:fldChar w:fldCharType="separate"/>
        </w:r>
        <w:r w:rsidR="00E465EC">
          <w:t>151</w:t>
        </w:r>
        <w:r>
          <w:fldChar w:fldCharType="end"/>
        </w:r>
      </w:hyperlink>
    </w:p>
    <w:p w:rsidR="002462AF" w:rsidRDefault="00B61E67">
      <w:pPr>
        <w:pStyle w:val="10"/>
        <w:tabs>
          <w:tab w:val="right" w:leader="dot" w:pos="8306"/>
        </w:tabs>
      </w:pPr>
      <w:hyperlink w:anchor="_Toc31961" w:history="1">
        <w:r w:rsidR="00E465EC">
          <w:rPr>
            <w:rFonts w:hint="eastAsia"/>
          </w:rPr>
          <w:t xml:space="preserve">Object.hasOwnProperty( ) </w:t>
        </w:r>
        <w:r w:rsidR="00E465EC">
          <w:rPr>
            <w:rFonts w:hint="eastAsia"/>
          </w:rPr>
          <w:t>检查属性是否被继承</w:t>
        </w:r>
        <w:r w:rsidR="00E465EC">
          <w:tab/>
        </w:r>
        <w:r>
          <w:fldChar w:fldCharType="begin"/>
        </w:r>
        <w:r>
          <w:instrText xml:space="preserve"> PAGEREF _Toc31961 </w:instrText>
        </w:r>
        <w:r>
          <w:fldChar w:fldCharType="separate"/>
        </w:r>
        <w:r w:rsidR="00E465EC">
          <w:t>151</w:t>
        </w:r>
        <w:r>
          <w:fldChar w:fldCharType="end"/>
        </w:r>
      </w:hyperlink>
    </w:p>
    <w:p w:rsidR="002462AF" w:rsidRDefault="00B61E67">
      <w:pPr>
        <w:pStyle w:val="20"/>
        <w:tabs>
          <w:tab w:val="right" w:leader="dot" w:pos="8306"/>
        </w:tabs>
      </w:pPr>
      <w:hyperlink w:anchor="_Toc20386" w:history="1">
        <w:r w:rsidR="00E465EC">
          <w:t>47</w:t>
        </w:r>
        <w:r w:rsidR="00E465EC">
          <w:t>、</w:t>
        </w:r>
        <w:r w:rsidR="00E465EC">
          <w:t xml:space="preserve">JS </w:t>
        </w:r>
        <w:r w:rsidR="00E465EC">
          <w:t>怎么实现一个类。怎么实例化这个类</w:t>
        </w:r>
        <w:r w:rsidR="00E465EC">
          <w:tab/>
        </w:r>
        <w:r>
          <w:fldChar w:fldCharType="begin"/>
        </w:r>
        <w:r>
          <w:instrText xml:space="preserve"> PAGEREF _Toc20386 </w:instrText>
        </w:r>
        <w:r>
          <w:fldChar w:fldCharType="separate"/>
        </w:r>
        <w:r w:rsidR="00E465EC">
          <w:t>151</w:t>
        </w:r>
        <w:r>
          <w:fldChar w:fldCharType="end"/>
        </w:r>
      </w:hyperlink>
    </w:p>
    <w:p w:rsidR="002462AF" w:rsidRDefault="00B61E67">
      <w:pPr>
        <w:pStyle w:val="20"/>
        <w:tabs>
          <w:tab w:val="right" w:leader="dot" w:pos="8306"/>
        </w:tabs>
      </w:pPr>
      <w:hyperlink w:anchor="_Toc743" w:history="1">
        <w:r w:rsidR="00E465EC">
          <w:t>48</w:t>
        </w:r>
        <w:r w:rsidR="00E465EC">
          <w:t>、</w:t>
        </w:r>
        <w:r w:rsidR="00E465EC">
          <w:t>JavaScript</w:t>
        </w:r>
        <w:r w:rsidR="00E465EC">
          <w:t>中的作用域与变量声明提升？</w:t>
        </w:r>
        <w:r w:rsidR="00E465EC">
          <w:tab/>
        </w:r>
        <w:r>
          <w:fldChar w:fldCharType="begin"/>
        </w:r>
        <w:r>
          <w:instrText xml:space="preserve"> PAGEREF _Toc743 </w:instrText>
        </w:r>
        <w:r>
          <w:fldChar w:fldCharType="separate"/>
        </w:r>
        <w:r w:rsidR="00E465EC">
          <w:t>152</w:t>
        </w:r>
        <w:r>
          <w:fldChar w:fldCharType="end"/>
        </w:r>
      </w:hyperlink>
    </w:p>
    <w:p w:rsidR="002462AF" w:rsidRDefault="00B61E67">
      <w:pPr>
        <w:pStyle w:val="20"/>
        <w:tabs>
          <w:tab w:val="right" w:leader="dot" w:pos="8306"/>
        </w:tabs>
      </w:pPr>
      <w:hyperlink w:anchor="_Toc31526" w:history="1">
        <w:r w:rsidR="00E465EC">
          <w:t>49</w:t>
        </w:r>
        <w:r w:rsidR="00E465EC">
          <w:t>、如何编写高性能的</w:t>
        </w:r>
        <w:r w:rsidR="00E465EC">
          <w:t>Javascript</w:t>
        </w:r>
        <w:r w:rsidR="00E465EC">
          <w:t>？</w:t>
        </w:r>
        <w:r w:rsidR="00E465EC">
          <w:tab/>
        </w:r>
        <w:r>
          <w:fldChar w:fldCharType="begin"/>
        </w:r>
        <w:r>
          <w:instrText xml:space="preserve"> PAGEREF _Toc31526 </w:instrText>
        </w:r>
        <w:r>
          <w:fldChar w:fldCharType="separate"/>
        </w:r>
        <w:r w:rsidR="00E465EC">
          <w:t>152</w:t>
        </w:r>
        <w:r>
          <w:fldChar w:fldCharType="end"/>
        </w:r>
      </w:hyperlink>
    </w:p>
    <w:p w:rsidR="002462AF" w:rsidRDefault="00B61E67">
      <w:pPr>
        <w:pStyle w:val="20"/>
        <w:tabs>
          <w:tab w:val="right" w:leader="dot" w:pos="8306"/>
        </w:tabs>
      </w:pPr>
      <w:hyperlink w:anchor="_Toc23918" w:history="1">
        <w:r w:rsidR="00E465EC">
          <w:t>50</w:t>
        </w:r>
        <w:r w:rsidR="00E465EC">
          <w:t>、那些操作会造成内存泄漏？</w:t>
        </w:r>
        <w:r w:rsidR="00E465EC">
          <w:tab/>
        </w:r>
        <w:r>
          <w:fldChar w:fldCharType="begin"/>
        </w:r>
        <w:r>
          <w:instrText xml:space="preserve"> PAGEREF _Toc23918 </w:instrText>
        </w:r>
        <w:r>
          <w:fldChar w:fldCharType="separate"/>
        </w:r>
        <w:r w:rsidR="00E465EC">
          <w:t>152</w:t>
        </w:r>
        <w:r>
          <w:fldChar w:fldCharType="end"/>
        </w:r>
      </w:hyperlink>
    </w:p>
    <w:p w:rsidR="002462AF" w:rsidRDefault="00B61E67">
      <w:pPr>
        <w:pStyle w:val="20"/>
        <w:tabs>
          <w:tab w:val="right" w:leader="dot" w:pos="8306"/>
        </w:tabs>
      </w:pPr>
      <w:hyperlink w:anchor="_Toc4602" w:history="1">
        <w:r w:rsidR="00E465EC">
          <w:rPr>
            <w:rFonts w:hint="eastAsia"/>
          </w:rPr>
          <w:t>51</w:t>
        </w:r>
        <w:r w:rsidR="00E465EC">
          <w:rPr>
            <w:rFonts w:hint="eastAsia"/>
          </w:rPr>
          <w:t>、</w:t>
        </w:r>
        <w:r w:rsidR="00E465EC">
          <w:rPr>
            <w:rFonts w:hint="eastAsia"/>
          </w:rPr>
          <w:t>javascript</w:t>
        </w:r>
        <w:r w:rsidR="00E465EC">
          <w:rPr>
            <w:rFonts w:hint="eastAsia"/>
          </w:rPr>
          <w:t>对象的几种创建方式？</w:t>
        </w:r>
        <w:r w:rsidR="00E465EC">
          <w:tab/>
        </w:r>
        <w:r>
          <w:fldChar w:fldCharType="begin"/>
        </w:r>
        <w:r>
          <w:instrText xml:space="preserve"> PAGEREF _Toc4602 </w:instrText>
        </w:r>
        <w:r>
          <w:fldChar w:fldCharType="separate"/>
        </w:r>
        <w:r w:rsidR="00E465EC">
          <w:t>152</w:t>
        </w:r>
        <w:r>
          <w:fldChar w:fldCharType="end"/>
        </w:r>
      </w:hyperlink>
    </w:p>
    <w:p w:rsidR="002462AF" w:rsidRDefault="00B61E67">
      <w:pPr>
        <w:pStyle w:val="20"/>
        <w:tabs>
          <w:tab w:val="right" w:leader="dot" w:pos="8306"/>
        </w:tabs>
      </w:pPr>
      <w:hyperlink w:anchor="_Toc27870" w:history="1">
        <w:r w:rsidR="00E465EC">
          <w:rPr>
            <w:rFonts w:hint="eastAsia"/>
          </w:rPr>
          <w:t>52</w:t>
        </w:r>
        <w:r w:rsidR="00E465EC">
          <w:rPr>
            <w:rFonts w:hint="eastAsia"/>
          </w:rPr>
          <w:t>、</w:t>
        </w:r>
        <w:r w:rsidR="00E465EC">
          <w:rPr>
            <w:rFonts w:hint="eastAsia"/>
          </w:rPr>
          <w:t>javascript</w:t>
        </w:r>
        <w:r w:rsidR="00E465EC">
          <w:rPr>
            <w:rFonts w:hint="eastAsia"/>
          </w:rPr>
          <w:t>继承的</w:t>
        </w:r>
        <w:r w:rsidR="00E465EC">
          <w:rPr>
            <w:rFonts w:hint="eastAsia"/>
          </w:rPr>
          <w:t xml:space="preserve"> 6 </w:t>
        </w:r>
        <w:r w:rsidR="00E465EC">
          <w:rPr>
            <w:rFonts w:hint="eastAsia"/>
          </w:rPr>
          <w:t>种方法？</w:t>
        </w:r>
        <w:r w:rsidR="00E465EC">
          <w:tab/>
        </w:r>
        <w:r>
          <w:fldChar w:fldCharType="begin"/>
        </w:r>
        <w:r>
          <w:instrText xml:space="preserve"> PAGEREF _Toc27870 </w:instrText>
        </w:r>
        <w:r>
          <w:fldChar w:fldCharType="separate"/>
        </w:r>
        <w:r w:rsidR="00E465EC">
          <w:t>153</w:t>
        </w:r>
        <w:r>
          <w:fldChar w:fldCharType="end"/>
        </w:r>
      </w:hyperlink>
    </w:p>
    <w:p w:rsidR="002462AF" w:rsidRDefault="00B61E67">
      <w:pPr>
        <w:pStyle w:val="20"/>
        <w:tabs>
          <w:tab w:val="right" w:leader="dot" w:pos="8306"/>
        </w:tabs>
      </w:pPr>
      <w:hyperlink w:anchor="_Toc4747" w:history="1">
        <w:r w:rsidR="00E465EC">
          <w:rPr>
            <w:rFonts w:hint="eastAsia"/>
          </w:rPr>
          <w:t>53</w:t>
        </w:r>
        <w:r w:rsidR="00E465EC">
          <w:rPr>
            <w:rFonts w:hint="eastAsia"/>
          </w:rPr>
          <w:t>、</w:t>
        </w:r>
        <w:r w:rsidR="00E465EC">
          <w:rPr>
            <w:rFonts w:hint="eastAsia"/>
          </w:rPr>
          <w:t>eval</w:t>
        </w:r>
        <w:r w:rsidR="00E465EC">
          <w:rPr>
            <w:rFonts w:hint="eastAsia"/>
          </w:rPr>
          <w:t>是做什么的？</w:t>
        </w:r>
        <w:r w:rsidR="00E465EC">
          <w:tab/>
        </w:r>
        <w:r>
          <w:fldChar w:fldCharType="begin"/>
        </w:r>
        <w:r>
          <w:instrText xml:space="preserve"> PAGEREF _Toc4747 </w:instrText>
        </w:r>
        <w:r>
          <w:fldChar w:fldCharType="separate"/>
        </w:r>
        <w:r w:rsidR="00E465EC">
          <w:t>153</w:t>
        </w:r>
        <w:r>
          <w:fldChar w:fldCharType="end"/>
        </w:r>
      </w:hyperlink>
    </w:p>
    <w:p w:rsidR="002462AF" w:rsidRDefault="00B61E67">
      <w:pPr>
        <w:pStyle w:val="20"/>
        <w:tabs>
          <w:tab w:val="right" w:leader="dot" w:pos="8306"/>
        </w:tabs>
      </w:pPr>
      <w:hyperlink w:anchor="_Toc24229" w:history="1">
        <w:r w:rsidR="00E465EC">
          <w:rPr>
            <w:rFonts w:hint="eastAsia"/>
          </w:rPr>
          <w:t>54</w:t>
        </w:r>
        <w:r w:rsidR="00E465EC">
          <w:rPr>
            <w:rFonts w:hint="eastAsia"/>
          </w:rPr>
          <w:t>、</w:t>
        </w:r>
        <w:r w:rsidR="00E465EC">
          <w:rPr>
            <w:rFonts w:hint="eastAsia"/>
          </w:rPr>
          <w:t xml:space="preserve">JavaScript </w:t>
        </w:r>
        <w:r w:rsidR="00E465EC">
          <w:rPr>
            <w:rFonts w:hint="eastAsia"/>
          </w:rPr>
          <w:t>原型，原型链</w:t>
        </w:r>
        <w:r w:rsidR="00E465EC">
          <w:rPr>
            <w:rFonts w:hint="eastAsia"/>
          </w:rPr>
          <w:t xml:space="preserve"> ? </w:t>
        </w:r>
        <w:r w:rsidR="00E465EC">
          <w:rPr>
            <w:rFonts w:hint="eastAsia"/>
          </w:rPr>
          <w:t>有什么特点？</w:t>
        </w:r>
        <w:r w:rsidR="00E465EC">
          <w:tab/>
        </w:r>
        <w:r>
          <w:fldChar w:fldCharType="begin"/>
        </w:r>
        <w:r>
          <w:instrText xml:space="preserve"> PAGEREF _Toc24229 </w:instrText>
        </w:r>
        <w:r>
          <w:fldChar w:fldCharType="separate"/>
        </w:r>
        <w:r w:rsidR="00E465EC">
          <w:t>153</w:t>
        </w:r>
        <w:r>
          <w:fldChar w:fldCharType="end"/>
        </w:r>
      </w:hyperlink>
    </w:p>
    <w:p w:rsidR="002462AF" w:rsidRDefault="00B61E67">
      <w:pPr>
        <w:pStyle w:val="20"/>
        <w:tabs>
          <w:tab w:val="right" w:leader="dot" w:pos="8306"/>
        </w:tabs>
      </w:pPr>
      <w:hyperlink w:anchor="_Toc25189" w:history="1">
        <w:r w:rsidR="00E465EC">
          <w:rPr>
            <w:rFonts w:hint="eastAsia"/>
          </w:rPr>
          <w:t>55</w:t>
        </w:r>
        <w:r w:rsidR="00E465EC">
          <w:rPr>
            <w:rFonts w:hint="eastAsia"/>
          </w:rPr>
          <w:t>、事件、</w:t>
        </w:r>
        <w:r w:rsidR="00E465EC">
          <w:rPr>
            <w:rFonts w:hint="eastAsia"/>
          </w:rPr>
          <w:t>IE</w:t>
        </w:r>
        <w:r w:rsidR="00E465EC">
          <w:rPr>
            <w:rFonts w:hint="eastAsia"/>
          </w:rPr>
          <w:t>与火狐的事件机制有什么区别？</w:t>
        </w:r>
        <w:r w:rsidR="00E465EC">
          <w:rPr>
            <w:rFonts w:hint="eastAsia"/>
          </w:rPr>
          <w:t xml:space="preserve"> </w:t>
        </w:r>
        <w:r w:rsidR="00E465EC">
          <w:rPr>
            <w:rFonts w:hint="eastAsia"/>
          </w:rPr>
          <w:t>如何阻止冒泡？</w:t>
        </w:r>
        <w:r w:rsidR="00E465EC">
          <w:tab/>
        </w:r>
        <w:r>
          <w:fldChar w:fldCharType="begin"/>
        </w:r>
        <w:r>
          <w:instrText xml:space="preserve"> PAGEREF _Toc25189 </w:instrText>
        </w:r>
        <w:r>
          <w:fldChar w:fldCharType="separate"/>
        </w:r>
        <w:r w:rsidR="00E465EC">
          <w:t>153</w:t>
        </w:r>
        <w:r>
          <w:fldChar w:fldCharType="end"/>
        </w:r>
      </w:hyperlink>
    </w:p>
    <w:p w:rsidR="002462AF" w:rsidRDefault="00B61E67">
      <w:pPr>
        <w:pStyle w:val="20"/>
        <w:tabs>
          <w:tab w:val="right" w:leader="dot" w:pos="8306"/>
        </w:tabs>
      </w:pPr>
      <w:hyperlink w:anchor="_Toc174" w:history="1">
        <w:r w:rsidR="00E465EC">
          <w:rPr>
            <w:rFonts w:hint="eastAsia"/>
          </w:rPr>
          <w:t>56</w:t>
        </w:r>
        <w:r w:rsidR="00E465EC">
          <w:rPr>
            <w:rFonts w:hint="eastAsia"/>
          </w:rPr>
          <w:t>、简述一下</w:t>
        </w:r>
        <w:r w:rsidR="00E465EC">
          <w:rPr>
            <w:rFonts w:hint="eastAsia"/>
          </w:rPr>
          <w:t>Sass</w:t>
        </w:r>
        <w:r w:rsidR="00E465EC">
          <w:rPr>
            <w:rFonts w:hint="eastAsia"/>
          </w:rPr>
          <w:t>、</w:t>
        </w:r>
        <w:r w:rsidR="00E465EC">
          <w:rPr>
            <w:rFonts w:hint="eastAsia"/>
          </w:rPr>
          <w:t>Less</w:t>
        </w:r>
        <w:r w:rsidR="00E465EC">
          <w:rPr>
            <w:rFonts w:hint="eastAsia"/>
          </w:rPr>
          <w:t>，且说明区别？</w:t>
        </w:r>
        <w:r w:rsidR="00E465EC">
          <w:tab/>
        </w:r>
        <w:r>
          <w:fldChar w:fldCharType="begin"/>
        </w:r>
        <w:r>
          <w:instrText xml:space="preserve"> PAGEREF _Toc174 </w:instrText>
        </w:r>
        <w:r>
          <w:fldChar w:fldCharType="separate"/>
        </w:r>
        <w:r w:rsidR="00E465EC">
          <w:t>153</w:t>
        </w:r>
        <w:r>
          <w:fldChar w:fldCharType="end"/>
        </w:r>
      </w:hyperlink>
    </w:p>
    <w:p w:rsidR="002462AF" w:rsidRDefault="00B61E67">
      <w:pPr>
        <w:pStyle w:val="20"/>
        <w:tabs>
          <w:tab w:val="right" w:leader="dot" w:pos="8306"/>
        </w:tabs>
      </w:pPr>
      <w:hyperlink w:anchor="_Toc17446" w:history="1">
        <w:r w:rsidR="00E465EC">
          <w:rPr>
            <w:rFonts w:hint="eastAsia"/>
          </w:rPr>
          <w:t>57</w:t>
        </w:r>
        <w:r w:rsidR="00E465EC">
          <w:rPr>
            <w:rFonts w:hint="eastAsia"/>
          </w:rPr>
          <w:t>、关于</w:t>
        </w:r>
        <w:r w:rsidR="00E465EC">
          <w:rPr>
            <w:rFonts w:hint="eastAsia"/>
          </w:rPr>
          <w:t>javascript</w:t>
        </w:r>
        <w:r w:rsidR="00E465EC">
          <w:rPr>
            <w:rFonts w:hint="eastAsia"/>
          </w:rPr>
          <w:t>中</w:t>
        </w:r>
        <w:r w:rsidR="00E465EC">
          <w:rPr>
            <w:rFonts w:hint="eastAsia"/>
          </w:rPr>
          <w:t>apply()</w:t>
        </w:r>
        <w:r w:rsidR="00E465EC">
          <w:rPr>
            <w:rFonts w:hint="eastAsia"/>
          </w:rPr>
          <w:t>和</w:t>
        </w:r>
        <w:r w:rsidR="00E465EC">
          <w:rPr>
            <w:rFonts w:hint="eastAsia"/>
          </w:rPr>
          <w:t>call()</w:t>
        </w:r>
        <w:r w:rsidR="00E465EC">
          <w:rPr>
            <w:rFonts w:hint="eastAsia"/>
          </w:rPr>
          <w:t>方法的区别？</w:t>
        </w:r>
        <w:r w:rsidR="00E465EC">
          <w:tab/>
        </w:r>
        <w:r>
          <w:fldChar w:fldCharType="begin"/>
        </w:r>
        <w:r>
          <w:instrText xml:space="preserve"> PAGEREF _Toc17446 </w:instrText>
        </w:r>
        <w:r>
          <w:fldChar w:fldCharType="separate"/>
        </w:r>
        <w:r w:rsidR="00E465EC">
          <w:t>154</w:t>
        </w:r>
        <w:r>
          <w:fldChar w:fldCharType="end"/>
        </w:r>
      </w:hyperlink>
    </w:p>
    <w:p w:rsidR="002462AF" w:rsidRDefault="00B61E67">
      <w:pPr>
        <w:pStyle w:val="20"/>
        <w:tabs>
          <w:tab w:val="right" w:leader="dot" w:pos="8306"/>
        </w:tabs>
      </w:pPr>
      <w:hyperlink w:anchor="_Toc3574" w:history="1">
        <w:r w:rsidR="00E465EC">
          <w:rPr>
            <w:rFonts w:hint="eastAsia"/>
          </w:rPr>
          <w:t>58</w:t>
        </w:r>
        <w:r w:rsidR="00E465EC">
          <w:rPr>
            <w:rFonts w:hint="eastAsia"/>
          </w:rPr>
          <w:t>、简述一下</w:t>
        </w:r>
        <w:r w:rsidR="00E465EC">
          <w:rPr>
            <w:rFonts w:hint="eastAsia"/>
          </w:rPr>
          <w:t>JS</w:t>
        </w:r>
        <w:r w:rsidR="00E465EC">
          <w:rPr>
            <w:rFonts w:hint="eastAsia"/>
          </w:rPr>
          <w:t>中的闭包？</w:t>
        </w:r>
        <w:r w:rsidR="00E465EC">
          <w:tab/>
        </w:r>
        <w:r>
          <w:fldChar w:fldCharType="begin"/>
        </w:r>
        <w:r>
          <w:instrText xml:space="preserve"> PAGEREF _Toc3574 </w:instrText>
        </w:r>
        <w:r>
          <w:fldChar w:fldCharType="separate"/>
        </w:r>
        <w:r w:rsidR="00E465EC">
          <w:t>154</w:t>
        </w:r>
        <w:r>
          <w:fldChar w:fldCharType="end"/>
        </w:r>
      </w:hyperlink>
    </w:p>
    <w:p w:rsidR="002462AF" w:rsidRDefault="00B61E67">
      <w:pPr>
        <w:pStyle w:val="20"/>
        <w:tabs>
          <w:tab w:val="right" w:leader="dot" w:pos="8306"/>
        </w:tabs>
      </w:pPr>
      <w:hyperlink w:anchor="_Toc26185" w:history="1">
        <w:r w:rsidR="00E465EC">
          <w:rPr>
            <w:rFonts w:hint="eastAsia"/>
          </w:rPr>
          <w:t>59</w:t>
        </w:r>
        <w:r w:rsidR="00E465EC">
          <w:rPr>
            <w:rFonts w:hint="eastAsia"/>
          </w:rPr>
          <w:t>、说说你对</w:t>
        </w:r>
        <w:r w:rsidR="00E465EC">
          <w:rPr>
            <w:rFonts w:hint="eastAsia"/>
          </w:rPr>
          <w:t>this</w:t>
        </w:r>
        <w:r w:rsidR="00E465EC">
          <w:rPr>
            <w:rFonts w:hint="eastAsia"/>
          </w:rPr>
          <w:t>的理解？</w:t>
        </w:r>
        <w:r w:rsidR="00E465EC">
          <w:tab/>
        </w:r>
        <w:r>
          <w:fldChar w:fldCharType="begin"/>
        </w:r>
        <w:r>
          <w:instrText xml:space="preserve"> PAGEREF _Toc2618</w:instrText>
        </w:r>
        <w:r>
          <w:instrText xml:space="preserve">5 </w:instrText>
        </w:r>
        <w:r>
          <w:fldChar w:fldCharType="separate"/>
        </w:r>
        <w:r w:rsidR="00E465EC">
          <w:t>154</w:t>
        </w:r>
        <w:r>
          <w:fldChar w:fldCharType="end"/>
        </w:r>
      </w:hyperlink>
    </w:p>
    <w:p w:rsidR="002462AF" w:rsidRDefault="00B61E67">
      <w:pPr>
        <w:pStyle w:val="20"/>
        <w:tabs>
          <w:tab w:val="right" w:leader="dot" w:pos="8306"/>
        </w:tabs>
      </w:pPr>
      <w:hyperlink w:anchor="_Toc9401" w:history="1">
        <w:r w:rsidR="00E465EC">
          <w:rPr>
            <w:rFonts w:hint="eastAsia"/>
          </w:rPr>
          <w:t>60</w:t>
        </w:r>
        <w:r w:rsidR="00E465EC">
          <w:rPr>
            <w:rFonts w:hint="eastAsia"/>
          </w:rPr>
          <w:t>、分别阐述</w:t>
        </w:r>
        <w:r w:rsidR="00E465EC">
          <w:rPr>
            <w:rFonts w:hint="eastAsia"/>
          </w:rPr>
          <w:t>split(),slice(),splice(),join()</w:t>
        </w:r>
        <w:r w:rsidR="00E465EC">
          <w:rPr>
            <w:rFonts w:hint="eastAsia"/>
          </w:rPr>
          <w:t>？</w:t>
        </w:r>
        <w:r w:rsidR="00E465EC">
          <w:tab/>
        </w:r>
        <w:r>
          <w:fldChar w:fldCharType="begin"/>
        </w:r>
        <w:r>
          <w:instrText xml:space="preserve"> PAGEREF _Toc9401 </w:instrText>
        </w:r>
        <w:r>
          <w:fldChar w:fldCharType="separate"/>
        </w:r>
        <w:r w:rsidR="00E465EC">
          <w:t>154</w:t>
        </w:r>
        <w:r>
          <w:fldChar w:fldCharType="end"/>
        </w:r>
      </w:hyperlink>
    </w:p>
    <w:p w:rsidR="002462AF" w:rsidRDefault="00B61E67">
      <w:pPr>
        <w:pStyle w:val="20"/>
        <w:tabs>
          <w:tab w:val="right" w:leader="dot" w:pos="8306"/>
        </w:tabs>
      </w:pPr>
      <w:hyperlink w:anchor="_Toc6431" w:history="1">
        <w:r w:rsidR="00E465EC">
          <w:rPr>
            <w:rFonts w:hint="eastAsia"/>
          </w:rPr>
          <w:t>61</w:t>
        </w:r>
        <w:r w:rsidR="00E465EC">
          <w:rPr>
            <w:rFonts w:hint="eastAsia"/>
          </w:rPr>
          <w:t>、事件委托是什么？</w:t>
        </w:r>
        <w:r w:rsidR="00E465EC">
          <w:tab/>
        </w:r>
        <w:r>
          <w:fldChar w:fldCharType="begin"/>
        </w:r>
        <w:r>
          <w:instrText xml:space="preserve"> PAGEREF _Toc6431 </w:instrText>
        </w:r>
        <w:r>
          <w:fldChar w:fldCharType="separate"/>
        </w:r>
        <w:r w:rsidR="00E465EC">
          <w:t>154</w:t>
        </w:r>
        <w:r>
          <w:fldChar w:fldCharType="end"/>
        </w:r>
      </w:hyperlink>
    </w:p>
    <w:p w:rsidR="002462AF" w:rsidRDefault="00B61E67">
      <w:pPr>
        <w:pStyle w:val="20"/>
        <w:tabs>
          <w:tab w:val="right" w:leader="dot" w:pos="8306"/>
        </w:tabs>
      </w:pPr>
      <w:hyperlink w:anchor="_Toc23292" w:history="1">
        <w:r w:rsidR="00E465EC">
          <w:rPr>
            <w:rFonts w:hint="eastAsia"/>
          </w:rPr>
          <w:t>62</w:t>
        </w:r>
        <w:r w:rsidR="00E465EC">
          <w:rPr>
            <w:rFonts w:hint="eastAsia"/>
          </w:rPr>
          <w:t>、如何阻止事件冒泡和默认事件？</w:t>
        </w:r>
        <w:r w:rsidR="00E465EC">
          <w:tab/>
        </w:r>
        <w:r>
          <w:fldChar w:fldCharType="begin"/>
        </w:r>
        <w:r>
          <w:instrText xml:space="preserve"> PAGEREF _Toc23292 </w:instrText>
        </w:r>
        <w:r>
          <w:fldChar w:fldCharType="separate"/>
        </w:r>
        <w:r w:rsidR="00E465EC">
          <w:t>155</w:t>
        </w:r>
        <w:r>
          <w:fldChar w:fldCharType="end"/>
        </w:r>
      </w:hyperlink>
    </w:p>
    <w:p w:rsidR="002462AF" w:rsidRDefault="00B61E67">
      <w:pPr>
        <w:pStyle w:val="20"/>
        <w:tabs>
          <w:tab w:val="right" w:leader="dot" w:pos="8306"/>
        </w:tabs>
      </w:pPr>
      <w:hyperlink w:anchor="_Toc28073" w:history="1">
        <w:r w:rsidR="00E465EC">
          <w:rPr>
            <w:rFonts w:hint="eastAsia"/>
          </w:rPr>
          <w:t>63</w:t>
        </w:r>
        <w:r w:rsidR="00E465EC">
          <w:rPr>
            <w:rFonts w:hint="eastAsia"/>
          </w:rPr>
          <w:t>、添加</w:t>
        </w:r>
        <w:r w:rsidR="00E465EC">
          <w:rPr>
            <w:rFonts w:hint="eastAsia"/>
          </w:rPr>
          <w:t xml:space="preserve"> </w:t>
        </w:r>
        <w:r w:rsidR="00E465EC">
          <w:rPr>
            <w:rFonts w:hint="eastAsia"/>
          </w:rPr>
          <w:t>删除</w:t>
        </w:r>
        <w:r w:rsidR="00E465EC">
          <w:rPr>
            <w:rFonts w:hint="eastAsia"/>
          </w:rPr>
          <w:t xml:space="preserve"> </w:t>
        </w:r>
        <w:r w:rsidR="00E465EC">
          <w:rPr>
            <w:rFonts w:hint="eastAsia"/>
          </w:rPr>
          <w:t>替换</w:t>
        </w:r>
        <w:r w:rsidR="00E465EC">
          <w:rPr>
            <w:rFonts w:hint="eastAsia"/>
          </w:rPr>
          <w:t xml:space="preserve"> </w:t>
        </w:r>
        <w:r w:rsidR="00E465EC">
          <w:rPr>
            <w:rFonts w:hint="eastAsia"/>
          </w:rPr>
          <w:t>插入到某个接点的方法？</w:t>
        </w:r>
        <w:r w:rsidR="00E465EC">
          <w:tab/>
        </w:r>
        <w:r>
          <w:fldChar w:fldCharType="begin"/>
        </w:r>
        <w:r>
          <w:instrText xml:space="preserve"> PAGEREF _Toc28073 </w:instrText>
        </w:r>
        <w:r>
          <w:fldChar w:fldCharType="separate"/>
        </w:r>
        <w:r w:rsidR="00E465EC">
          <w:t>155</w:t>
        </w:r>
        <w:r>
          <w:fldChar w:fldCharType="end"/>
        </w:r>
      </w:hyperlink>
    </w:p>
    <w:p w:rsidR="002462AF" w:rsidRDefault="00B61E67">
      <w:pPr>
        <w:pStyle w:val="20"/>
        <w:tabs>
          <w:tab w:val="right" w:leader="dot" w:pos="8306"/>
        </w:tabs>
      </w:pPr>
      <w:hyperlink w:anchor="_Toc19589" w:history="1">
        <w:r w:rsidR="00E465EC">
          <w:rPr>
            <w:rFonts w:hint="eastAsia"/>
          </w:rPr>
          <w:t>64</w:t>
        </w:r>
        <w:r w:rsidR="00E465EC">
          <w:rPr>
            <w:rFonts w:hint="eastAsia"/>
          </w:rPr>
          <w:t>、你用过</w:t>
        </w:r>
        <w:r w:rsidR="00E465EC">
          <w:rPr>
            <w:rFonts w:hint="eastAsia"/>
          </w:rPr>
          <w:t>require.js</w:t>
        </w:r>
        <w:r w:rsidR="00E465EC">
          <w:rPr>
            <w:rFonts w:hint="eastAsia"/>
          </w:rPr>
          <w:t>吗？它有什么特性？</w:t>
        </w:r>
        <w:r w:rsidR="00E465EC">
          <w:tab/>
        </w:r>
        <w:r>
          <w:fldChar w:fldCharType="begin"/>
        </w:r>
        <w:r>
          <w:instrText xml:space="preserve"> PAGEREF _Toc19589 </w:instrText>
        </w:r>
        <w:r>
          <w:fldChar w:fldCharType="separate"/>
        </w:r>
        <w:r w:rsidR="00E465EC">
          <w:t>155</w:t>
        </w:r>
        <w:r>
          <w:fldChar w:fldCharType="end"/>
        </w:r>
      </w:hyperlink>
    </w:p>
    <w:p w:rsidR="002462AF" w:rsidRDefault="00B61E67">
      <w:pPr>
        <w:pStyle w:val="20"/>
        <w:tabs>
          <w:tab w:val="right" w:leader="dot" w:pos="8306"/>
        </w:tabs>
      </w:pPr>
      <w:hyperlink w:anchor="_Toc19510" w:history="1">
        <w:r w:rsidR="00E465EC">
          <w:rPr>
            <w:rFonts w:hint="eastAsia"/>
          </w:rPr>
          <w:t>65</w:t>
        </w:r>
        <w:r w:rsidR="00E465EC">
          <w:rPr>
            <w:rFonts w:hint="eastAsia"/>
          </w:rPr>
          <w:t>、谈一下</w:t>
        </w:r>
        <w:r w:rsidR="00E465EC">
          <w:rPr>
            <w:rFonts w:hint="eastAsia"/>
          </w:rPr>
          <w:t>JS</w:t>
        </w:r>
        <w:r w:rsidR="00E465EC">
          <w:rPr>
            <w:rFonts w:hint="eastAsia"/>
          </w:rPr>
          <w:t>中的递归函数，并且用递归简单实现阶乘？</w:t>
        </w:r>
        <w:r w:rsidR="00E465EC">
          <w:tab/>
        </w:r>
        <w:r>
          <w:fldChar w:fldCharType="begin"/>
        </w:r>
        <w:r>
          <w:instrText xml:space="preserve"> PAGEREF _Toc19510 </w:instrText>
        </w:r>
        <w:r>
          <w:fldChar w:fldCharType="separate"/>
        </w:r>
        <w:r w:rsidR="00E465EC">
          <w:t>155</w:t>
        </w:r>
        <w:r>
          <w:fldChar w:fldCharType="end"/>
        </w:r>
      </w:hyperlink>
    </w:p>
    <w:p w:rsidR="002462AF" w:rsidRDefault="00B61E67">
      <w:pPr>
        <w:pStyle w:val="20"/>
        <w:tabs>
          <w:tab w:val="right" w:leader="dot" w:pos="8306"/>
        </w:tabs>
      </w:pPr>
      <w:hyperlink w:anchor="_Toc18668" w:history="1">
        <w:r w:rsidR="00E465EC">
          <w:rPr>
            <w:rFonts w:hint="eastAsia"/>
          </w:rPr>
          <w:t>66</w:t>
        </w:r>
        <w:r w:rsidR="00E465EC">
          <w:rPr>
            <w:rFonts w:hint="eastAsia"/>
          </w:rPr>
          <w:t>、请用正则表达式写一个简单的邮箱验证。</w:t>
        </w:r>
        <w:r w:rsidR="00E465EC">
          <w:tab/>
        </w:r>
        <w:r>
          <w:fldChar w:fldCharType="begin"/>
        </w:r>
        <w:r>
          <w:instrText xml:space="preserve"> PAGEREF _Toc18668 </w:instrText>
        </w:r>
        <w:r>
          <w:fldChar w:fldCharType="separate"/>
        </w:r>
        <w:r w:rsidR="00E465EC">
          <w:t>155</w:t>
        </w:r>
        <w:r>
          <w:fldChar w:fldCharType="end"/>
        </w:r>
      </w:hyperlink>
    </w:p>
    <w:p w:rsidR="002462AF" w:rsidRDefault="00B61E67">
      <w:pPr>
        <w:pStyle w:val="20"/>
        <w:tabs>
          <w:tab w:val="right" w:leader="dot" w:pos="8306"/>
        </w:tabs>
      </w:pPr>
      <w:hyperlink w:anchor="_Toc1902" w:history="1">
        <w:r w:rsidR="00E465EC">
          <w:rPr>
            <w:rFonts w:hint="eastAsia"/>
          </w:rPr>
          <w:t>67</w:t>
        </w:r>
        <w:r w:rsidR="00E465EC">
          <w:rPr>
            <w:rFonts w:hint="eastAsia"/>
          </w:rPr>
          <w:t>、简述一下你对</w:t>
        </w:r>
        <w:r w:rsidR="00E465EC">
          <w:rPr>
            <w:rFonts w:hint="eastAsia"/>
          </w:rPr>
          <w:t>web</w:t>
        </w:r>
        <w:r w:rsidR="00E465EC">
          <w:rPr>
            <w:rFonts w:hint="eastAsia"/>
          </w:rPr>
          <w:t>性能优化的方案？</w:t>
        </w:r>
        <w:r w:rsidR="00E465EC">
          <w:tab/>
        </w:r>
        <w:r>
          <w:fldChar w:fldCharType="begin"/>
        </w:r>
        <w:r>
          <w:instrText xml:space="preserve"> PAGEREF _Toc1902 </w:instrText>
        </w:r>
        <w:r>
          <w:fldChar w:fldCharType="separate"/>
        </w:r>
        <w:r w:rsidR="00E465EC">
          <w:t>155</w:t>
        </w:r>
        <w:r>
          <w:fldChar w:fldCharType="end"/>
        </w:r>
      </w:hyperlink>
    </w:p>
    <w:p w:rsidR="002462AF" w:rsidRDefault="00B61E67">
      <w:pPr>
        <w:pStyle w:val="20"/>
        <w:tabs>
          <w:tab w:val="right" w:leader="dot" w:pos="8306"/>
        </w:tabs>
      </w:pPr>
      <w:hyperlink w:anchor="_Toc4580" w:history="1">
        <w:r w:rsidR="00E465EC">
          <w:rPr>
            <w:rFonts w:hint="eastAsia"/>
          </w:rPr>
          <w:t>68</w:t>
        </w:r>
        <w:r w:rsidR="00E465EC">
          <w:rPr>
            <w:rFonts w:hint="eastAsia"/>
          </w:rPr>
          <w:t>、在</w:t>
        </w:r>
        <w:r w:rsidR="00E465EC">
          <w:rPr>
            <w:rFonts w:hint="eastAsia"/>
          </w:rPr>
          <w:t>JS</w:t>
        </w:r>
        <w:r w:rsidR="00E465EC">
          <w:rPr>
            <w:rFonts w:hint="eastAsia"/>
          </w:rPr>
          <w:t>中有哪些会被隐式转换为</w:t>
        </w:r>
        <w:r w:rsidR="00E465EC">
          <w:rPr>
            <w:rFonts w:hint="eastAsia"/>
          </w:rPr>
          <w:t>false</w:t>
        </w:r>
        <w:r w:rsidR="00E465EC">
          <w:tab/>
        </w:r>
        <w:r>
          <w:fldChar w:fldCharType="begin"/>
        </w:r>
        <w:r>
          <w:instrText xml:space="preserve"> PAGEREF _Toc4580 </w:instrText>
        </w:r>
        <w:r>
          <w:fldChar w:fldCharType="separate"/>
        </w:r>
        <w:r w:rsidR="00E465EC">
          <w:t>156</w:t>
        </w:r>
        <w:r>
          <w:fldChar w:fldCharType="end"/>
        </w:r>
      </w:hyperlink>
    </w:p>
    <w:p w:rsidR="002462AF" w:rsidRDefault="00B61E67">
      <w:pPr>
        <w:pStyle w:val="10"/>
        <w:tabs>
          <w:tab w:val="right" w:leader="dot" w:pos="8306"/>
        </w:tabs>
      </w:pPr>
      <w:hyperlink w:anchor="_Toc11232" w:history="1">
        <w:r w:rsidR="00E465EC">
          <w:t>U</w:t>
        </w:r>
        <w:r w:rsidR="00E465EC">
          <w:rPr>
            <w:rFonts w:hint="eastAsia"/>
          </w:rPr>
          <w:t>ndefined</w:t>
        </w:r>
        <w:r w:rsidR="00E465EC">
          <w:rPr>
            <w:rFonts w:hint="eastAsia"/>
          </w:rPr>
          <w:t>、</w:t>
        </w:r>
        <w:r w:rsidR="00E465EC">
          <w:rPr>
            <w:rFonts w:hint="eastAsia"/>
          </w:rPr>
          <w:t>null</w:t>
        </w:r>
        <w:r w:rsidR="00E465EC">
          <w:rPr>
            <w:rFonts w:hint="eastAsia"/>
          </w:rPr>
          <w:t>、关键字</w:t>
        </w:r>
        <w:r w:rsidR="00E465EC">
          <w:rPr>
            <w:rFonts w:hint="eastAsia"/>
          </w:rPr>
          <w:t>false</w:t>
        </w:r>
        <w:r w:rsidR="00E465EC">
          <w:rPr>
            <w:rFonts w:hint="eastAsia"/>
          </w:rPr>
          <w:t>、</w:t>
        </w:r>
        <w:r w:rsidR="00E465EC">
          <w:rPr>
            <w:rFonts w:hint="eastAsia"/>
          </w:rPr>
          <w:t>NaN</w:t>
        </w:r>
        <w:r w:rsidR="00E465EC">
          <w:rPr>
            <w:rFonts w:hint="eastAsia"/>
          </w:rPr>
          <w:t>、零、空字符串</w:t>
        </w:r>
        <w:r w:rsidR="00E465EC">
          <w:tab/>
        </w:r>
        <w:r>
          <w:fldChar w:fldCharType="begin"/>
        </w:r>
        <w:r>
          <w:instrText xml:space="preserve"> PAGEREF _Toc11232 </w:instrText>
        </w:r>
        <w:r>
          <w:fldChar w:fldCharType="separate"/>
        </w:r>
        <w:r w:rsidR="00E465EC">
          <w:t>156</w:t>
        </w:r>
        <w:r>
          <w:fldChar w:fldCharType="end"/>
        </w:r>
      </w:hyperlink>
    </w:p>
    <w:p w:rsidR="002462AF" w:rsidRDefault="00B61E67">
      <w:pPr>
        <w:pStyle w:val="20"/>
        <w:tabs>
          <w:tab w:val="right" w:leader="dot" w:pos="8306"/>
        </w:tabs>
      </w:pPr>
      <w:hyperlink w:anchor="_Toc26520" w:history="1">
        <w:r w:rsidR="00E465EC">
          <w:rPr>
            <w:rFonts w:hint="eastAsia"/>
          </w:rPr>
          <w:t>69</w:t>
        </w:r>
        <w:r w:rsidR="00E465EC">
          <w:rPr>
            <w:rFonts w:hint="eastAsia"/>
          </w:rPr>
          <w:t>、定时器</w:t>
        </w:r>
        <w:r w:rsidR="00E465EC">
          <w:rPr>
            <w:rFonts w:hint="eastAsia"/>
          </w:rPr>
          <w:t>setInterval</w:t>
        </w:r>
        <w:r w:rsidR="00E465EC">
          <w:rPr>
            <w:rFonts w:hint="eastAsia"/>
          </w:rPr>
          <w:t>有一个有名函数</w:t>
        </w:r>
        <w:r w:rsidR="00E465EC">
          <w:rPr>
            <w:rFonts w:hint="eastAsia"/>
          </w:rPr>
          <w:t>fn1</w:t>
        </w:r>
        <w:r w:rsidR="00E465EC">
          <w:rPr>
            <w:rFonts w:hint="eastAsia"/>
          </w:rPr>
          <w:t>，</w:t>
        </w:r>
        <w:r w:rsidR="00E465EC">
          <w:rPr>
            <w:rFonts w:hint="eastAsia"/>
          </w:rPr>
          <w:t>setInterval</w:t>
        </w:r>
        <w:r w:rsidR="00E465EC">
          <w:rPr>
            <w:rFonts w:hint="eastAsia"/>
          </w:rPr>
          <w:t>（</w:t>
        </w:r>
        <w:r w:rsidR="00E465EC">
          <w:rPr>
            <w:rFonts w:hint="eastAsia"/>
          </w:rPr>
          <w:t>fn1,500</w:t>
        </w:r>
        <w:r w:rsidR="00E465EC">
          <w:rPr>
            <w:rFonts w:hint="eastAsia"/>
          </w:rPr>
          <w:t>）与</w:t>
        </w:r>
        <w:r w:rsidR="00E465EC">
          <w:rPr>
            <w:rFonts w:hint="eastAsia"/>
          </w:rPr>
          <w:t>setInterval</w:t>
        </w:r>
        <w:r w:rsidR="00E465EC">
          <w:rPr>
            <w:rFonts w:hint="eastAsia"/>
          </w:rPr>
          <w:t>（</w:t>
        </w:r>
        <w:r w:rsidR="00E465EC">
          <w:rPr>
            <w:rFonts w:hint="eastAsia"/>
          </w:rPr>
          <w:t>fn1(),500</w:t>
        </w:r>
        <w:r w:rsidR="00E465EC">
          <w:rPr>
            <w:rFonts w:hint="eastAsia"/>
          </w:rPr>
          <w:t>）有什么区别？</w:t>
        </w:r>
        <w:r w:rsidR="00E465EC">
          <w:tab/>
        </w:r>
        <w:r>
          <w:fldChar w:fldCharType="begin"/>
        </w:r>
        <w:r>
          <w:instrText xml:space="preserve"> PAGEREF _Toc26520 </w:instrText>
        </w:r>
        <w:r>
          <w:fldChar w:fldCharType="separate"/>
        </w:r>
        <w:r w:rsidR="00E465EC">
          <w:t>156</w:t>
        </w:r>
        <w:r>
          <w:fldChar w:fldCharType="end"/>
        </w:r>
      </w:hyperlink>
    </w:p>
    <w:p w:rsidR="002462AF" w:rsidRDefault="00B61E67">
      <w:pPr>
        <w:pStyle w:val="20"/>
        <w:tabs>
          <w:tab w:val="right" w:leader="dot" w:pos="8306"/>
        </w:tabs>
      </w:pPr>
      <w:hyperlink w:anchor="_Toc32344" w:history="1">
        <w:r w:rsidR="00E465EC">
          <w:rPr>
            <w:rFonts w:hint="eastAsia"/>
          </w:rPr>
          <w:t>70</w:t>
        </w:r>
        <w:r w:rsidR="00E465EC">
          <w:rPr>
            <w:rFonts w:hint="eastAsia"/>
          </w:rPr>
          <w:t>、外部</w:t>
        </w:r>
        <w:r w:rsidR="00E465EC">
          <w:rPr>
            <w:rFonts w:hint="eastAsia"/>
          </w:rPr>
          <w:t>JS</w:t>
        </w:r>
        <w:r w:rsidR="00E465EC">
          <w:rPr>
            <w:rFonts w:hint="eastAsia"/>
          </w:rPr>
          <w:t>文件出现中文字符，会出现什么问题，怎么解决？</w:t>
        </w:r>
        <w:r w:rsidR="00E465EC">
          <w:tab/>
        </w:r>
        <w:r>
          <w:fldChar w:fldCharType="begin"/>
        </w:r>
        <w:r>
          <w:instrText xml:space="preserve"> PAGEREF _Toc32344 </w:instrText>
        </w:r>
        <w:r>
          <w:fldChar w:fldCharType="separate"/>
        </w:r>
        <w:r w:rsidR="00E465EC">
          <w:t>156</w:t>
        </w:r>
        <w:r>
          <w:fldChar w:fldCharType="end"/>
        </w:r>
      </w:hyperlink>
    </w:p>
    <w:p w:rsidR="002462AF" w:rsidRDefault="00B61E67">
      <w:pPr>
        <w:pStyle w:val="20"/>
        <w:tabs>
          <w:tab w:val="right" w:leader="dot" w:pos="8306"/>
        </w:tabs>
      </w:pPr>
      <w:hyperlink w:anchor="_Toc26510" w:history="1">
        <w:r w:rsidR="00E465EC">
          <w:rPr>
            <w:rFonts w:hint="eastAsia"/>
          </w:rPr>
          <w:t>71</w:t>
        </w:r>
        <w:r w:rsidR="00E465EC">
          <w:rPr>
            <w:rFonts w:hint="eastAsia"/>
          </w:rPr>
          <w:t>、谈谈浏览器的内核，并且说一下什么是内核？</w:t>
        </w:r>
        <w:r w:rsidR="00E465EC">
          <w:tab/>
        </w:r>
        <w:r>
          <w:fldChar w:fldCharType="begin"/>
        </w:r>
        <w:r>
          <w:instrText xml:space="preserve"> PAGEREF _Toc26510 </w:instrText>
        </w:r>
        <w:r>
          <w:fldChar w:fldCharType="separate"/>
        </w:r>
        <w:r w:rsidR="00E465EC">
          <w:t>156</w:t>
        </w:r>
        <w:r>
          <w:fldChar w:fldCharType="end"/>
        </w:r>
      </w:hyperlink>
    </w:p>
    <w:p w:rsidR="002462AF" w:rsidRDefault="00B61E67">
      <w:pPr>
        <w:pStyle w:val="20"/>
        <w:tabs>
          <w:tab w:val="right" w:leader="dot" w:pos="8306"/>
        </w:tabs>
      </w:pPr>
      <w:hyperlink w:anchor="_Toc16894" w:history="1">
        <w:r w:rsidR="00E465EC">
          <w:rPr>
            <w:rFonts w:hint="eastAsia"/>
          </w:rPr>
          <w:t>72</w:t>
        </w:r>
        <w:r w:rsidR="00E465EC">
          <w:rPr>
            <w:rFonts w:hint="eastAsia"/>
          </w:rPr>
          <w:t>、</w:t>
        </w:r>
        <w:r w:rsidR="00E465EC">
          <w:rPr>
            <w:rFonts w:hint="eastAsia"/>
          </w:rPr>
          <w:t>JavaScript</w:t>
        </w:r>
        <w:r w:rsidR="00E465EC">
          <w:rPr>
            <w:rFonts w:hint="eastAsia"/>
          </w:rPr>
          <w:t>原型，原型链</w:t>
        </w:r>
        <w:r w:rsidR="00E465EC">
          <w:rPr>
            <w:rFonts w:hint="eastAsia"/>
          </w:rPr>
          <w:t xml:space="preserve"> ? </w:t>
        </w:r>
        <w:r w:rsidR="00E465EC">
          <w:rPr>
            <w:rFonts w:hint="eastAsia"/>
          </w:rPr>
          <w:t>有什么特点？</w:t>
        </w:r>
        <w:r w:rsidR="00E465EC">
          <w:tab/>
        </w:r>
        <w:r>
          <w:fldChar w:fldCharType="begin"/>
        </w:r>
        <w:r>
          <w:instrText xml:space="preserve"> PAGEREF _Toc16894 </w:instrText>
        </w:r>
        <w:r>
          <w:fldChar w:fldCharType="separate"/>
        </w:r>
        <w:r w:rsidR="00E465EC">
          <w:t>156</w:t>
        </w:r>
        <w:r>
          <w:fldChar w:fldCharType="end"/>
        </w:r>
      </w:hyperlink>
    </w:p>
    <w:p w:rsidR="002462AF" w:rsidRDefault="00B61E67">
      <w:pPr>
        <w:pStyle w:val="20"/>
        <w:tabs>
          <w:tab w:val="right" w:leader="dot" w:pos="8306"/>
        </w:tabs>
      </w:pPr>
      <w:hyperlink w:anchor="_Toc21800" w:history="1">
        <w:r w:rsidR="00E465EC">
          <w:rPr>
            <w:rFonts w:hint="eastAsia"/>
          </w:rPr>
          <w:t>73</w:t>
        </w:r>
        <w:r w:rsidR="00E465EC">
          <w:rPr>
            <w:rFonts w:hint="eastAsia"/>
          </w:rPr>
          <w:t>、写一个通用的事件侦听器函数</w:t>
        </w:r>
        <w:r w:rsidR="00E465EC">
          <w:tab/>
        </w:r>
        <w:r>
          <w:fldChar w:fldCharType="begin"/>
        </w:r>
        <w:r>
          <w:instrText xml:space="preserve"> PAGEREF _Toc21800 </w:instrText>
        </w:r>
        <w:r>
          <w:fldChar w:fldCharType="separate"/>
        </w:r>
        <w:r w:rsidR="00E465EC">
          <w:t>157</w:t>
        </w:r>
        <w:r>
          <w:fldChar w:fldCharType="end"/>
        </w:r>
      </w:hyperlink>
    </w:p>
    <w:p w:rsidR="002462AF" w:rsidRDefault="00B61E67">
      <w:pPr>
        <w:pStyle w:val="20"/>
        <w:tabs>
          <w:tab w:val="right" w:leader="dot" w:pos="8306"/>
        </w:tabs>
      </w:pPr>
      <w:hyperlink w:anchor="_Toc17959" w:history="1">
        <w:r w:rsidR="00E465EC">
          <w:rPr>
            <w:rFonts w:hint="eastAsia"/>
          </w:rPr>
          <w:t>74</w:t>
        </w:r>
        <w:r w:rsidR="00E465EC">
          <w:rPr>
            <w:rFonts w:hint="eastAsia"/>
          </w:rPr>
          <w:t>、事件、</w:t>
        </w:r>
        <w:r w:rsidR="00E465EC">
          <w:rPr>
            <w:rFonts w:hint="eastAsia"/>
          </w:rPr>
          <w:t>IE</w:t>
        </w:r>
        <w:r w:rsidR="00E465EC">
          <w:rPr>
            <w:rFonts w:hint="eastAsia"/>
          </w:rPr>
          <w:t>与火狐的事件机制有什么区别？</w:t>
        </w:r>
        <w:r w:rsidR="00E465EC">
          <w:rPr>
            <w:rFonts w:hint="eastAsia"/>
          </w:rPr>
          <w:t xml:space="preserve"> </w:t>
        </w:r>
        <w:r w:rsidR="00E465EC">
          <w:rPr>
            <w:rFonts w:hint="eastAsia"/>
          </w:rPr>
          <w:t>如何阻止冒泡？</w:t>
        </w:r>
        <w:r w:rsidR="00E465EC">
          <w:tab/>
        </w:r>
        <w:r>
          <w:fldChar w:fldCharType="begin"/>
        </w:r>
        <w:r>
          <w:instrText xml:space="preserve"> PAGEREF _Toc17959 </w:instrText>
        </w:r>
        <w:r>
          <w:fldChar w:fldCharType="separate"/>
        </w:r>
        <w:r w:rsidR="00E465EC">
          <w:t>159</w:t>
        </w:r>
        <w:r>
          <w:fldChar w:fldCharType="end"/>
        </w:r>
      </w:hyperlink>
    </w:p>
    <w:p w:rsidR="002462AF" w:rsidRDefault="00B61E67">
      <w:pPr>
        <w:pStyle w:val="20"/>
        <w:tabs>
          <w:tab w:val="right" w:leader="dot" w:pos="8306"/>
        </w:tabs>
      </w:pPr>
      <w:hyperlink w:anchor="_Toc32228" w:history="1">
        <w:r w:rsidR="00E465EC">
          <w:rPr>
            <w:rFonts w:hint="eastAsia"/>
          </w:rPr>
          <w:t>75</w:t>
        </w:r>
        <w:r w:rsidR="00E465EC">
          <w:rPr>
            <w:rFonts w:hint="eastAsia"/>
          </w:rPr>
          <w:t>、什么是闭包（</w:t>
        </w:r>
        <w:r w:rsidR="00E465EC">
          <w:rPr>
            <w:rFonts w:hint="eastAsia"/>
          </w:rPr>
          <w:t>closure</w:t>
        </w:r>
        <w:r w:rsidR="00E465EC">
          <w:rPr>
            <w:rFonts w:hint="eastAsia"/>
          </w:rPr>
          <w:t>），为什么要用？</w:t>
        </w:r>
        <w:r w:rsidR="00E465EC">
          <w:tab/>
        </w:r>
        <w:r>
          <w:fldChar w:fldCharType="begin"/>
        </w:r>
        <w:r>
          <w:instrText xml:space="preserve"> PAGEREF _Toc32228 </w:instrText>
        </w:r>
        <w:r>
          <w:fldChar w:fldCharType="separate"/>
        </w:r>
        <w:r w:rsidR="00E465EC">
          <w:t>159</w:t>
        </w:r>
        <w:r>
          <w:fldChar w:fldCharType="end"/>
        </w:r>
      </w:hyperlink>
    </w:p>
    <w:p w:rsidR="002462AF" w:rsidRDefault="00B61E67">
      <w:pPr>
        <w:pStyle w:val="20"/>
        <w:tabs>
          <w:tab w:val="right" w:leader="dot" w:pos="8306"/>
        </w:tabs>
      </w:pPr>
      <w:hyperlink w:anchor="_Toc22512" w:history="1">
        <w:r w:rsidR="00E465EC">
          <w:rPr>
            <w:rFonts w:hint="eastAsia"/>
          </w:rPr>
          <w:t>76</w:t>
        </w:r>
        <w:r w:rsidR="00E465EC">
          <w:rPr>
            <w:rFonts w:hint="eastAsia"/>
          </w:rPr>
          <w:t>、如何判断一个对象是否属于某个类？</w:t>
        </w:r>
        <w:r w:rsidR="00E465EC">
          <w:tab/>
        </w:r>
        <w:r>
          <w:fldChar w:fldCharType="begin"/>
        </w:r>
        <w:r>
          <w:instrText xml:space="preserve"> PAGEREF _Toc22512 </w:instrText>
        </w:r>
        <w:r>
          <w:fldChar w:fldCharType="separate"/>
        </w:r>
        <w:r w:rsidR="00E465EC">
          <w:t>160</w:t>
        </w:r>
        <w:r>
          <w:fldChar w:fldCharType="end"/>
        </w:r>
      </w:hyperlink>
    </w:p>
    <w:p w:rsidR="002462AF" w:rsidRDefault="00B61E67">
      <w:pPr>
        <w:pStyle w:val="20"/>
        <w:tabs>
          <w:tab w:val="right" w:leader="dot" w:pos="8306"/>
        </w:tabs>
      </w:pPr>
      <w:hyperlink w:anchor="_Toc8628" w:history="1">
        <w:r w:rsidR="00E465EC">
          <w:rPr>
            <w:rFonts w:hint="eastAsia"/>
          </w:rPr>
          <w:t>77</w:t>
        </w:r>
        <w:r w:rsidR="00E465EC">
          <w:rPr>
            <w:rFonts w:hint="eastAsia"/>
          </w:rPr>
          <w:t>、</w:t>
        </w:r>
        <w:r w:rsidR="00E465EC">
          <w:rPr>
            <w:rFonts w:hint="eastAsia"/>
          </w:rPr>
          <w:t>new</w:t>
        </w:r>
        <w:r w:rsidR="00E465EC">
          <w:rPr>
            <w:rFonts w:hint="eastAsia"/>
          </w:rPr>
          <w:t>操作符具体干了什么呢</w:t>
        </w:r>
        <w:r w:rsidR="00E465EC">
          <w:rPr>
            <w:rFonts w:hint="eastAsia"/>
          </w:rPr>
          <w:t>?</w:t>
        </w:r>
        <w:r w:rsidR="00E465EC">
          <w:tab/>
        </w:r>
        <w:r>
          <w:fldChar w:fldCharType="begin"/>
        </w:r>
        <w:r>
          <w:instrText xml:space="preserve"> PAGEREF _Toc8628 </w:instrText>
        </w:r>
        <w:r>
          <w:fldChar w:fldCharType="separate"/>
        </w:r>
        <w:r w:rsidR="00E465EC">
          <w:t>160</w:t>
        </w:r>
        <w:r>
          <w:fldChar w:fldCharType="end"/>
        </w:r>
      </w:hyperlink>
    </w:p>
    <w:p w:rsidR="002462AF" w:rsidRDefault="00B61E67">
      <w:pPr>
        <w:pStyle w:val="20"/>
        <w:tabs>
          <w:tab w:val="right" w:leader="dot" w:pos="8306"/>
        </w:tabs>
      </w:pPr>
      <w:hyperlink w:anchor="_Toc27044" w:history="1">
        <w:r w:rsidR="00E465EC">
          <w:rPr>
            <w:rFonts w:hint="eastAsia"/>
          </w:rPr>
          <w:t>78</w:t>
        </w:r>
        <w:r w:rsidR="00E465EC">
          <w:rPr>
            <w:rFonts w:hint="eastAsia"/>
          </w:rPr>
          <w:t>、</w:t>
        </w:r>
        <w:r w:rsidR="00E465EC">
          <w:rPr>
            <w:rFonts w:hint="eastAsia"/>
          </w:rPr>
          <w:t xml:space="preserve">JSON </w:t>
        </w:r>
        <w:r w:rsidR="00E465EC">
          <w:rPr>
            <w:rFonts w:hint="eastAsia"/>
          </w:rPr>
          <w:t>的了解</w:t>
        </w:r>
        <w:r w:rsidR="00E465EC">
          <w:tab/>
        </w:r>
        <w:r>
          <w:fldChar w:fldCharType="begin"/>
        </w:r>
        <w:r>
          <w:instrText xml:space="preserve"> PAGEREF _Toc27044 </w:instrText>
        </w:r>
        <w:r>
          <w:fldChar w:fldCharType="separate"/>
        </w:r>
        <w:r w:rsidR="00E465EC">
          <w:t>160</w:t>
        </w:r>
        <w:r>
          <w:fldChar w:fldCharType="end"/>
        </w:r>
      </w:hyperlink>
    </w:p>
    <w:p w:rsidR="002462AF" w:rsidRDefault="00B61E67">
      <w:pPr>
        <w:pStyle w:val="20"/>
        <w:tabs>
          <w:tab w:val="right" w:leader="dot" w:pos="8306"/>
        </w:tabs>
      </w:pPr>
      <w:hyperlink w:anchor="_Toc23374" w:history="1">
        <w:r w:rsidR="00E465EC">
          <w:rPr>
            <w:rFonts w:hint="eastAsia"/>
          </w:rPr>
          <w:t>79</w:t>
        </w:r>
        <w:r w:rsidR="00E465EC">
          <w:rPr>
            <w:rFonts w:hint="eastAsia"/>
          </w:rPr>
          <w:t>、</w:t>
        </w:r>
        <w:r w:rsidR="00E465EC">
          <w:rPr>
            <w:rFonts w:hint="eastAsia"/>
          </w:rPr>
          <w:t>js</w:t>
        </w:r>
        <w:r w:rsidR="00E465EC">
          <w:rPr>
            <w:rFonts w:hint="eastAsia"/>
          </w:rPr>
          <w:t>延迟加载的方式有哪些</w:t>
        </w:r>
        <w:r w:rsidR="00E465EC">
          <w:tab/>
        </w:r>
        <w:r>
          <w:fldChar w:fldCharType="begin"/>
        </w:r>
        <w:r>
          <w:instrText xml:space="preserve"> PAGEREF _Toc23374 </w:instrText>
        </w:r>
        <w:r>
          <w:fldChar w:fldCharType="separate"/>
        </w:r>
        <w:r w:rsidR="00E465EC">
          <w:t>160</w:t>
        </w:r>
        <w:r>
          <w:fldChar w:fldCharType="end"/>
        </w:r>
      </w:hyperlink>
    </w:p>
    <w:p w:rsidR="002462AF" w:rsidRDefault="00B61E67">
      <w:pPr>
        <w:pStyle w:val="20"/>
        <w:tabs>
          <w:tab w:val="right" w:leader="dot" w:pos="8306"/>
        </w:tabs>
      </w:pPr>
      <w:hyperlink w:anchor="_Toc15952" w:history="1">
        <w:r w:rsidR="00E465EC">
          <w:rPr>
            <w:rFonts w:hint="eastAsia"/>
          </w:rPr>
          <w:t>80</w:t>
        </w:r>
        <w:r w:rsidR="00E465EC">
          <w:rPr>
            <w:rFonts w:hint="eastAsia"/>
          </w:rPr>
          <w:t>、模块化怎么做？</w:t>
        </w:r>
        <w:r w:rsidR="00E465EC">
          <w:tab/>
        </w:r>
        <w:r>
          <w:fldChar w:fldCharType="begin"/>
        </w:r>
        <w:r>
          <w:instrText xml:space="preserve"> PAGEREF _Toc15952 </w:instrText>
        </w:r>
        <w:r>
          <w:fldChar w:fldCharType="separate"/>
        </w:r>
        <w:r w:rsidR="00E465EC">
          <w:t>160</w:t>
        </w:r>
        <w:r>
          <w:fldChar w:fldCharType="end"/>
        </w:r>
      </w:hyperlink>
    </w:p>
    <w:p w:rsidR="002462AF" w:rsidRDefault="00B61E67">
      <w:pPr>
        <w:pStyle w:val="20"/>
        <w:tabs>
          <w:tab w:val="right" w:leader="dot" w:pos="8306"/>
        </w:tabs>
      </w:pPr>
      <w:hyperlink w:anchor="_Toc28663" w:history="1">
        <w:r w:rsidR="00E465EC">
          <w:rPr>
            <w:rFonts w:hint="eastAsia"/>
          </w:rPr>
          <w:t>81</w:t>
        </w:r>
        <w:r w:rsidR="00E465EC">
          <w:rPr>
            <w:rFonts w:hint="eastAsia"/>
          </w:rPr>
          <w:t>、异步加载的方式</w:t>
        </w:r>
        <w:r w:rsidR="00E465EC">
          <w:tab/>
        </w:r>
        <w:r>
          <w:fldChar w:fldCharType="begin"/>
        </w:r>
        <w:r>
          <w:instrText xml:space="preserve"> PAGEREF _Toc28663 </w:instrText>
        </w:r>
        <w:r>
          <w:fldChar w:fldCharType="separate"/>
        </w:r>
        <w:r w:rsidR="00E465EC">
          <w:t>161</w:t>
        </w:r>
        <w:r>
          <w:fldChar w:fldCharType="end"/>
        </w:r>
      </w:hyperlink>
    </w:p>
    <w:p w:rsidR="002462AF" w:rsidRDefault="00B61E67">
      <w:pPr>
        <w:pStyle w:val="20"/>
        <w:tabs>
          <w:tab w:val="right" w:leader="dot" w:pos="8306"/>
        </w:tabs>
      </w:pPr>
      <w:hyperlink w:anchor="_Toc746" w:history="1">
        <w:r w:rsidR="00E465EC">
          <w:rPr>
            <w:rFonts w:hint="eastAsia"/>
          </w:rPr>
          <w:t>82</w:t>
        </w:r>
        <w:r w:rsidR="00E465EC">
          <w:rPr>
            <w:rFonts w:hint="eastAsia"/>
          </w:rPr>
          <w:t>、告诉我答案是多少？</w:t>
        </w:r>
        <w:r w:rsidR="00E465EC">
          <w:tab/>
        </w:r>
        <w:r>
          <w:fldChar w:fldCharType="begin"/>
        </w:r>
        <w:r>
          <w:instrText xml:space="preserve"> PAGEREF _Toc746 </w:instrText>
        </w:r>
        <w:r>
          <w:fldChar w:fldCharType="separate"/>
        </w:r>
        <w:r w:rsidR="00E465EC">
          <w:t>161</w:t>
        </w:r>
        <w:r>
          <w:fldChar w:fldCharType="end"/>
        </w:r>
      </w:hyperlink>
    </w:p>
    <w:p w:rsidR="002462AF" w:rsidRDefault="00B61E67">
      <w:pPr>
        <w:pStyle w:val="20"/>
        <w:tabs>
          <w:tab w:val="right" w:leader="dot" w:pos="8306"/>
        </w:tabs>
      </w:pPr>
      <w:hyperlink w:anchor="_Toc27274" w:history="1">
        <w:r w:rsidR="00E465EC">
          <w:rPr>
            <w:rFonts w:hint="eastAsia"/>
          </w:rPr>
          <w:t>83</w:t>
        </w:r>
        <w:r w:rsidR="00E465EC">
          <w:rPr>
            <w:rFonts w:hint="eastAsia"/>
          </w:rPr>
          <w:t>、</w:t>
        </w:r>
        <w:r w:rsidR="00E465EC">
          <w:rPr>
            <w:rFonts w:hint="eastAsia"/>
          </w:rPr>
          <w:t>JS</w:t>
        </w:r>
        <w:r w:rsidR="00E465EC">
          <w:rPr>
            <w:rFonts w:hint="eastAsia"/>
          </w:rPr>
          <w:t>中的</w:t>
        </w:r>
        <w:r w:rsidR="00E465EC">
          <w:rPr>
            <w:rFonts w:hint="eastAsia"/>
          </w:rPr>
          <w:t>call()</w:t>
        </w:r>
        <w:r w:rsidR="00E465EC">
          <w:rPr>
            <w:rFonts w:hint="eastAsia"/>
          </w:rPr>
          <w:t>和</w:t>
        </w:r>
        <w:r w:rsidR="00E465EC">
          <w:rPr>
            <w:rFonts w:hint="eastAsia"/>
          </w:rPr>
          <w:t>apply()</w:t>
        </w:r>
        <w:r w:rsidR="00E465EC">
          <w:rPr>
            <w:rFonts w:hint="eastAsia"/>
          </w:rPr>
          <w:t>方法的区别？</w:t>
        </w:r>
        <w:r w:rsidR="00E465EC">
          <w:tab/>
        </w:r>
        <w:r>
          <w:fldChar w:fldCharType="begin"/>
        </w:r>
        <w:r>
          <w:instrText xml:space="preserve"> PAGEREF _Toc27274 </w:instrText>
        </w:r>
        <w:r>
          <w:fldChar w:fldCharType="separate"/>
        </w:r>
        <w:r w:rsidR="00E465EC">
          <w:t>161</w:t>
        </w:r>
        <w:r>
          <w:fldChar w:fldCharType="end"/>
        </w:r>
      </w:hyperlink>
    </w:p>
    <w:p w:rsidR="002462AF" w:rsidRDefault="00B61E67">
      <w:pPr>
        <w:pStyle w:val="20"/>
        <w:tabs>
          <w:tab w:val="right" w:leader="dot" w:pos="8306"/>
        </w:tabs>
      </w:pPr>
      <w:hyperlink w:anchor="_Toc18867" w:history="1">
        <w:r w:rsidR="00E465EC">
          <w:rPr>
            <w:rFonts w:hint="eastAsia"/>
          </w:rPr>
          <w:t>84</w:t>
        </w:r>
        <w:r w:rsidR="00E465EC">
          <w:rPr>
            <w:rFonts w:hint="eastAsia"/>
          </w:rPr>
          <w:t>、</w:t>
        </w:r>
        <w:r w:rsidR="00E465EC">
          <w:rPr>
            <w:rFonts w:hint="eastAsia"/>
          </w:rPr>
          <w:t>Jquery</w:t>
        </w:r>
        <w:r w:rsidR="00E465EC">
          <w:rPr>
            <w:rFonts w:hint="eastAsia"/>
          </w:rPr>
          <w:t>与</w:t>
        </w:r>
        <w:r w:rsidR="00E465EC">
          <w:rPr>
            <w:rFonts w:hint="eastAsia"/>
          </w:rPr>
          <w:t xml:space="preserve">jQuery UI </w:t>
        </w:r>
        <w:r w:rsidR="00E465EC">
          <w:rPr>
            <w:rFonts w:hint="eastAsia"/>
          </w:rPr>
          <w:t>有啥区别？</w:t>
        </w:r>
        <w:r w:rsidR="00E465EC">
          <w:tab/>
        </w:r>
        <w:r>
          <w:fldChar w:fldCharType="begin"/>
        </w:r>
        <w:r>
          <w:instrText xml:space="preserve"> PAGEREF _Toc18867 </w:instrText>
        </w:r>
        <w:r>
          <w:fldChar w:fldCharType="separate"/>
        </w:r>
        <w:r w:rsidR="00E465EC">
          <w:t>161</w:t>
        </w:r>
        <w:r>
          <w:fldChar w:fldCharType="end"/>
        </w:r>
      </w:hyperlink>
    </w:p>
    <w:p w:rsidR="002462AF" w:rsidRDefault="00B61E67">
      <w:pPr>
        <w:pStyle w:val="20"/>
        <w:tabs>
          <w:tab w:val="right" w:leader="dot" w:pos="8306"/>
        </w:tabs>
      </w:pPr>
      <w:hyperlink w:anchor="_Toc17354" w:history="1">
        <w:r w:rsidR="00E465EC">
          <w:rPr>
            <w:rFonts w:hint="eastAsia"/>
          </w:rPr>
          <w:t>85</w:t>
        </w:r>
        <w:r w:rsidR="00E465EC">
          <w:rPr>
            <w:rFonts w:hint="eastAsia"/>
          </w:rPr>
          <w:t>、</w:t>
        </w:r>
        <w:r w:rsidR="00E465EC">
          <w:rPr>
            <w:rFonts w:hint="eastAsia"/>
          </w:rPr>
          <w:t xml:space="preserve">jquery </w:t>
        </w:r>
        <w:r w:rsidR="00E465EC">
          <w:rPr>
            <w:rFonts w:hint="eastAsia"/>
          </w:rPr>
          <w:t>中如何将数组转化为</w:t>
        </w:r>
        <w:r w:rsidR="00E465EC">
          <w:rPr>
            <w:rFonts w:hint="eastAsia"/>
          </w:rPr>
          <w:t>json</w:t>
        </w:r>
        <w:r w:rsidR="00E465EC">
          <w:rPr>
            <w:rFonts w:hint="eastAsia"/>
          </w:rPr>
          <w:t>字符串，然后再转化回来？</w:t>
        </w:r>
        <w:r w:rsidR="00E465EC">
          <w:tab/>
        </w:r>
        <w:r>
          <w:fldChar w:fldCharType="begin"/>
        </w:r>
        <w:r>
          <w:instrText xml:space="preserve"> PAGEREF _Toc17354 </w:instrText>
        </w:r>
        <w:r>
          <w:fldChar w:fldCharType="separate"/>
        </w:r>
        <w:r w:rsidR="00E465EC">
          <w:t>162</w:t>
        </w:r>
        <w:r>
          <w:fldChar w:fldCharType="end"/>
        </w:r>
      </w:hyperlink>
    </w:p>
    <w:p w:rsidR="002462AF" w:rsidRDefault="00B61E67">
      <w:pPr>
        <w:pStyle w:val="10"/>
        <w:tabs>
          <w:tab w:val="right" w:leader="dot" w:pos="8306"/>
        </w:tabs>
      </w:pPr>
      <w:hyperlink w:anchor="_Toc16837" w:history="1">
        <w:r w:rsidR="00E465EC">
          <w:rPr>
            <w:rFonts w:hint="eastAsia"/>
          </w:rPr>
          <w:t>$.fn.stringifyArray = function(array) {</w:t>
        </w:r>
        <w:r w:rsidR="00E465EC">
          <w:tab/>
        </w:r>
        <w:r>
          <w:fldChar w:fldCharType="begin"/>
        </w:r>
        <w:r>
          <w:instrText xml:space="preserve"> PAGEREF _Toc16837 </w:instrText>
        </w:r>
        <w:r>
          <w:fldChar w:fldCharType="separate"/>
        </w:r>
        <w:r w:rsidR="00E465EC">
          <w:t>162</w:t>
        </w:r>
        <w:r>
          <w:fldChar w:fldCharType="end"/>
        </w:r>
      </w:hyperlink>
    </w:p>
    <w:p w:rsidR="002462AF" w:rsidRDefault="00B61E67">
      <w:pPr>
        <w:pStyle w:val="20"/>
        <w:tabs>
          <w:tab w:val="right" w:leader="dot" w:pos="8306"/>
        </w:tabs>
      </w:pPr>
      <w:hyperlink w:anchor="_Toc10820" w:history="1">
        <w:r w:rsidR="00E465EC">
          <w:rPr>
            <w:rFonts w:hint="eastAsia"/>
          </w:rPr>
          <w:t>86</w:t>
        </w:r>
        <w:r w:rsidR="00E465EC">
          <w:rPr>
            <w:rFonts w:hint="eastAsia"/>
          </w:rPr>
          <w:t>、</w:t>
        </w:r>
        <w:r w:rsidR="00E465EC">
          <w:rPr>
            <w:rFonts w:hint="eastAsia"/>
          </w:rPr>
          <w:t>JavaScript</w:t>
        </w:r>
        <w:r w:rsidR="00E465EC">
          <w:rPr>
            <w:rFonts w:hint="eastAsia"/>
          </w:rPr>
          <w:t>中的作用域与变量声明提升？</w:t>
        </w:r>
        <w:r w:rsidR="00E465EC">
          <w:tab/>
        </w:r>
        <w:r>
          <w:fldChar w:fldCharType="begin"/>
        </w:r>
        <w:r>
          <w:instrText xml:space="preserve"> PAGEREF _Toc10820 </w:instrText>
        </w:r>
        <w:r>
          <w:fldChar w:fldCharType="separate"/>
        </w:r>
        <w:r w:rsidR="00E465EC">
          <w:t>162</w:t>
        </w:r>
        <w:r>
          <w:fldChar w:fldCharType="end"/>
        </w:r>
      </w:hyperlink>
    </w:p>
    <w:p w:rsidR="002462AF" w:rsidRDefault="00B61E67">
      <w:pPr>
        <w:pStyle w:val="20"/>
        <w:tabs>
          <w:tab w:val="right" w:leader="dot" w:pos="8306"/>
        </w:tabs>
      </w:pPr>
      <w:hyperlink w:anchor="_Toc5094" w:history="1">
        <w:r w:rsidR="00E465EC">
          <w:rPr>
            <w:rFonts w:hint="eastAsia"/>
          </w:rPr>
          <w:t>87</w:t>
        </w:r>
        <w:r w:rsidR="00E465EC">
          <w:rPr>
            <w:rFonts w:hint="eastAsia"/>
          </w:rPr>
          <w:t>、前端开发的优化问题（看雅虎</w:t>
        </w:r>
        <w:r w:rsidR="00E465EC">
          <w:rPr>
            <w:rFonts w:hint="eastAsia"/>
          </w:rPr>
          <w:t>14</w:t>
        </w:r>
        <w:r w:rsidR="00E465EC">
          <w:rPr>
            <w:rFonts w:hint="eastAsia"/>
          </w:rPr>
          <w:t>条性能优化原则）。</w:t>
        </w:r>
        <w:r w:rsidR="00E465EC">
          <w:tab/>
        </w:r>
        <w:r>
          <w:fldChar w:fldCharType="begin"/>
        </w:r>
        <w:r>
          <w:instrText xml:space="preserve"> PAGEREF _Toc5094 </w:instrText>
        </w:r>
        <w:r>
          <w:fldChar w:fldCharType="separate"/>
        </w:r>
        <w:r w:rsidR="00E465EC">
          <w:t>162</w:t>
        </w:r>
        <w:r>
          <w:fldChar w:fldCharType="end"/>
        </w:r>
      </w:hyperlink>
    </w:p>
    <w:p w:rsidR="002462AF" w:rsidRDefault="00B61E67">
      <w:pPr>
        <w:pStyle w:val="20"/>
        <w:tabs>
          <w:tab w:val="right" w:leader="dot" w:pos="8306"/>
        </w:tabs>
      </w:pPr>
      <w:hyperlink w:anchor="_Toc20048" w:history="1">
        <w:r w:rsidR="00E465EC">
          <w:rPr>
            <w:rFonts w:hint="eastAsia"/>
          </w:rPr>
          <w:t>88</w:t>
        </w:r>
        <w:r w:rsidR="00E465EC">
          <w:rPr>
            <w:rFonts w:hint="eastAsia"/>
          </w:rPr>
          <w:t>、</w:t>
        </w:r>
        <w:r w:rsidR="00E465EC">
          <w:rPr>
            <w:rFonts w:hint="eastAsia"/>
          </w:rPr>
          <w:t>http</w:t>
        </w:r>
        <w:r w:rsidR="00E465EC">
          <w:rPr>
            <w:rFonts w:hint="eastAsia"/>
          </w:rPr>
          <w:t>状态码有那些？分别代表是什么意思？</w:t>
        </w:r>
        <w:r w:rsidR="00E465EC">
          <w:tab/>
        </w:r>
        <w:r>
          <w:fldChar w:fldCharType="begin"/>
        </w:r>
        <w:r>
          <w:instrText xml:space="preserve"> PAGEREF _Toc20048 </w:instrText>
        </w:r>
        <w:r>
          <w:fldChar w:fldCharType="separate"/>
        </w:r>
        <w:r w:rsidR="00E465EC">
          <w:t>163</w:t>
        </w:r>
        <w:r>
          <w:fldChar w:fldCharType="end"/>
        </w:r>
      </w:hyperlink>
    </w:p>
    <w:p w:rsidR="002462AF" w:rsidRDefault="00B61E67">
      <w:pPr>
        <w:pStyle w:val="20"/>
        <w:tabs>
          <w:tab w:val="right" w:leader="dot" w:pos="8306"/>
        </w:tabs>
      </w:pPr>
      <w:hyperlink w:anchor="_Toc22294" w:history="1">
        <w:r w:rsidR="00E465EC">
          <w:rPr>
            <w:rFonts w:hint="eastAsia"/>
          </w:rPr>
          <w:t>89</w:t>
        </w:r>
        <w:r w:rsidR="00E465EC">
          <w:rPr>
            <w:rFonts w:hint="eastAsia"/>
          </w:rPr>
          <w:t>、一个页面从输入</w:t>
        </w:r>
        <w:r w:rsidR="00E465EC">
          <w:rPr>
            <w:rFonts w:hint="eastAsia"/>
          </w:rPr>
          <w:t xml:space="preserve"> URL </w:t>
        </w:r>
        <w:r w:rsidR="00E465EC">
          <w:rPr>
            <w:rFonts w:hint="eastAsia"/>
          </w:rPr>
          <w:t>到页面加载显示完成，这个过程中都发生了什么？（流程说的越详细越好）</w:t>
        </w:r>
        <w:r w:rsidR="00E465EC">
          <w:tab/>
        </w:r>
        <w:r>
          <w:fldChar w:fldCharType="begin"/>
        </w:r>
        <w:r>
          <w:instrText xml:space="preserve"> PAGEREF _Toc22294 </w:instrText>
        </w:r>
        <w:r>
          <w:fldChar w:fldCharType="separate"/>
        </w:r>
        <w:r w:rsidR="00E465EC">
          <w:t>163</w:t>
        </w:r>
        <w:r>
          <w:fldChar w:fldCharType="end"/>
        </w:r>
      </w:hyperlink>
    </w:p>
    <w:p w:rsidR="002462AF" w:rsidRDefault="00B61E67">
      <w:pPr>
        <w:pStyle w:val="10"/>
        <w:tabs>
          <w:tab w:val="right" w:leader="dot" w:pos="8306"/>
        </w:tabs>
      </w:pPr>
      <w:hyperlink w:anchor="_Toc31463" w:history="1">
        <w:r w:rsidR="00E465EC">
          <w:rPr>
            <w:rFonts w:asciiTheme="minorEastAsia" w:hAnsiTheme="minorEastAsia" w:hint="eastAsia"/>
          </w:rPr>
          <w:t>七、流行框架</w:t>
        </w:r>
        <w:r w:rsidR="00E465EC">
          <w:tab/>
        </w:r>
        <w:r>
          <w:fldChar w:fldCharType="begin"/>
        </w:r>
        <w:r>
          <w:instrText xml:space="preserve"> PAGEREF _Toc31463 </w:instrText>
        </w:r>
        <w:r>
          <w:fldChar w:fldCharType="separate"/>
        </w:r>
        <w:r w:rsidR="00E465EC">
          <w:t>163</w:t>
        </w:r>
        <w:r>
          <w:fldChar w:fldCharType="end"/>
        </w:r>
      </w:hyperlink>
    </w:p>
    <w:p w:rsidR="002462AF" w:rsidRDefault="00B61E67">
      <w:pPr>
        <w:pStyle w:val="20"/>
        <w:tabs>
          <w:tab w:val="right" w:leader="dot" w:pos="8306"/>
        </w:tabs>
      </w:pPr>
      <w:hyperlink w:anchor="_Toc25207" w:history="1">
        <w:r w:rsidR="00E465EC">
          <w:t>1</w:t>
        </w:r>
        <w:r w:rsidR="00E465EC">
          <w:t>、</w:t>
        </w:r>
        <w:r w:rsidR="00E465EC">
          <w:t>JQuery</w:t>
        </w:r>
        <w:r w:rsidR="00E465EC">
          <w:t>的源码看过吗？能不能简单概况一下它的实现原理？</w:t>
        </w:r>
        <w:r w:rsidR="00E465EC">
          <w:tab/>
        </w:r>
        <w:r>
          <w:fldChar w:fldCharType="begin"/>
        </w:r>
        <w:r>
          <w:instrText xml:space="preserve"> PAGEREF _Toc25207 </w:instrText>
        </w:r>
        <w:r>
          <w:fldChar w:fldCharType="separate"/>
        </w:r>
        <w:r w:rsidR="00E465EC">
          <w:t>163</w:t>
        </w:r>
        <w:r>
          <w:fldChar w:fldCharType="end"/>
        </w:r>
      </w:hyperlink>
    </w:p>
    <w:p w:rsidR="002462AF" w:rsidRDefault="00B61E67">
      <w:pPr>
        <w:pStyle w:val="20"/>
        <w:tabs>
          <w:tab w:val="right" w:leader="dot" w:pos="8306"/>
        </w:tabs>
      </w:pPr>
      <w:hyperlink w:anchor="_Toc19056" w:history="1">
        <w:r w:rsidR="00E465EC">
          <w:rPr>
            <w:rFonts w:hint="eastAsia"/>
          </w:rPr>
          <w:t>2</w:t>
        </w:r>
        <w:r w:rsidR="00E465EC">
          <w:rPr>
            <w:rFonts w:hint="eastAsia"/>
          </w:rPr>
          <w:t>、</w:t>
        </w:r>
        <w:r w:rsidR="00E465EC">
          <w:t>jQuery.fn</w:t>
        </w:r>
        <w:r w:rsidR="00E465EC">
          <w:t>的</w:t>
        </w:r>
        <w:r w:rsidR="00E465EC">
          <w:t>init</w:t>
        </w:r>
        <w:r w:rsidR="00E465EC">
          <w:t>方法返回的</w:t>
        </w:r>
        <w:r w:rsidR="00E465EC">
          <w:t>this</w:t>
        </w:r>
        <w:r w:rsidR="00E465EC">
          <w:t>指的是什么对象？为什么要返回</w:t>
        </w:r>
        <w:r w:rsidR="00E465EC">
          <w:t>this</w:t>
        </w:r>
        <w:r w:rsidR="00E465EC">
          <w:t>？</w:t>
        </w:r>
        <w:r w:rsidR="00E465EC">
          <w:tab/>
        </w:r>
        <w:r>
          <w:fldChar w:fldCharType="begin"/>
        </w:r>
        <w:r>
          <w:instrText xml:space="preserve"> PAGEREF _Toc19056 </w:instrText>
        </w:r>
        <w:r>
          <w:fldChar w:fldCharType="separate"/>
        </w:r>
        <w:r w:rsidR="00E465EC">
          <w:t>163</w:t>
        </w:r>
        <w:r>
          <w:fldChar w:fldCharType="end"/>
        </w:r>
      </w:hyperlink>
    </w:p>
    <w:p w:rsidR="002462AF" w:rsidRDefault="00B61E67">
      <w:pPr>
        <w:pStyle w:val="20"/>
        <w:tabs>
          <w:tab w:val="right" w:leader="dot" w:pos="8306"/>
        </w:tabs>
      </w:pPr>
      <w:hyperlink w:anchor="_Toc12153" w:history="1">
        <w:r w:rsidR="00E465EC">
          <w:rPr>
            <w:rFonts w:asciiTheme="minorEastAsia" w:eastAsiaTheme="minorEastAsia" w:hAnsiTheme="minorEastAsia"/>
          </w:rPr>
          <w:t>3、 jquery中如何将数组转化为json字符串，然后再转化回来？</w:t>
        </w:r>
        <w:r w:rsidR="00E465EC">
          <w:tab/>
        </w:r>
        <w:r>
          <w:fldChar w:fldCharType="begin"/>
        </w:r>
        <w:r>
          <w:instrText xml:space="preserve"> PAGEREF _Toc12153 </w:instrText>
        </w:r>
        <w:r>
          <w:fldChar w:fldCharType="separate"/>
        </w:r>
        <w:r w:rsidR="00E465EC">
          <w:t>163</w:t>
        </w:r>
        <w:r>
          <w:fldChar w:fldCharType="end"/>
        </w:r>
      </w:hyperlink>
    </w:p>
    <w:p w:rsidR="002462AF" w:rsidRDefault="00B61E67">
      <w:pPr>
        <w:pStyle w:val="20"/>
        <w:tabs>
          <w:tab w:val="right" w:leader="dot" w:pos="8306"/>
        </w:tabs>
      </w:pPr>
      <w:hyperlink w:anchor="_Toc32434" w:history="1">
        <w:r w:rsidR="00E465EC">
          <w:rPr>
            <w:rFonts w:asciiTheme="minorEastAsia" w:eastAsiaTheme="minorEastAsia" w:hAnsiTheme="minorEastAsia"/>
          </w:rPr>
          <w:t>4、 jQuery 的属性拷贝(extend)的实现原理是什么，如何实现深拷贝？</w:t>
        </w:r>
        <w:r w:rsidR="00E465EC">
          <w:tab/>
        </w:r>
        <w:r>
          <w:fldChar w:fldCharType="begin"/>
        </w:r>
        <w:r>
          <w:instrText xml:space="preserve"> PAGEREF _Toc32434 </w:instrText>
        </w:r>
        <w:r>
          <w:fldChar w:fldCharType="separate"/>
        </w:r>
        <w:r w:rsidR="00E465EC">
          <w:t>164</w:t>
        </w:r>
        <w:r>
          <w:fldChar w:fldCharType="end"/>
        </w:r>
      </w:hyperlink>
    </w:p>
    <w:p w:rsidR="002462AF" w:rsidRDefault="00B61E67">
      <w:pPr>
        <w:pStyle w:val="20"/>
        <w:tabs>
          <w:tab w:val="right" w:leader="dot" w:pos="8306"/>
        </w:tabs>
      </w:pPr>
      <w:hyperlink w:anchor="_Toc22135" w:history="1">
        <w:r w:rsidR="00E465EC">
          <w:rPr>
            <w:rFonts w:asciiTheme="minorEastAsia" w:eastAsiaTheme="minorEastAsia" w:hAnsiTheme="minorEastAsia"/>
          </w:rPr>
          <w:t>5、 jquery.extend 与 jquery.fn.extend的区别？</w:t>
        </w:r>
        <w:r w:rsidR="00E465EC">
          <w:tab/>
        </w:r>
        <w:r>
          <w:fldChar w:fldCharType="begin"/>
        </w:r>
        <w:r>
          <w:instrText xml:space="preserve"> PAGEREF _Toc22135 </w:instrText>
        </w:r>
        <w:r>
          <w:fldChar w:fldCharType="separate"/>
        </w:r>
        <w:r w:rsidR="00E465EC">
          <w:t>164</w:t>
        </w:r>
        <w:r>
          <w:fldChar w:fldCharType="end"/>
        </w:r>
      </w:hyperlink>
    </w:p>
    <w:p w:rsidR="002462AF" w:rsidRDefault="00B61E67">
      <w:pPr>
        <w:pStyle w:val="10"/>
        <w:tabs>
          <w:tab w:val="right" w:leader="dot" w:pos="8306"/>
        </w:tabs>
      </w:pPr>
      <w:hyperlink w:anchor="_Toc32136" w:history="1">
        <w:r w:rsidR="00E465EC">
          <w:t>J</w:t>
        </w:r>
        <w:r w:rsidR="00E465EC">
          <w:rPr>
            <w:rFonts w:hint="eastAsia"/>
          </w:rPr>
          <w:t>query.extend</w:t>
        </w:r>
        <w:r w:rsidR="00E465EC">
          <w:rPr>
            <w:rFonts w:hint="eastAsia"/>
          </w:rPr>
          <w:t>用来扩展</w:t>
        </w:r>
        <w:r w:rsidR="00E465EC">
          <w:rPr>
            <w:rFonts w:hint="eastAsia"/>
          </w:rPr>
          <w:t>jQuery</w:t>
        </w:r>
        <w:r w:rsidR="00E465EC">
          <w:rPr>
            <w:rFonts w:hint="eastAsia"/>
          </w:rPr>
          <w:t>对象本身；</w:t>
        </w:r>
        <w:r w:rsidR="00E465EC">
          <w:rPr>
            <w:rFonts w:hint="eastAsia"/>
          </w:rPr>
          <w:t>jquery.fn.extend</w:t>
        </w:r>
        <w:r w:rsidR="00E465EC">
          <w:rPr>
            <w:rFonts w:hint="eastAsia"/>
          </w:rPr>
          <w:t>用来扩展</w:t>
        </w:r>
        <w:r w:rsidR="00E465EC">
          <w:rPr>
            <w:rFonts w:hint="eastAsia"/>
          </w:rPr>
          <w:t>jQuery</w:t>
        </w:r>
        <w:r w:rsidR="00E465EC">
          <w:rPr>
            <w:rFonts w:hint="eastAsia"/>
          </w:rPr>
          <w:t>实例</w:t>
        </w:r>
        <w:r w:rsidR="00E465EC">
          <w:tab/>
        </w:r>
        <w:r>
          <w:fldChar w:fldCharType="begin"/>
        </w:r>
        <w:r>
          <w:instrText xml:space="preserve"> PAGEREF _Toc32136 </w:instrText>
        </w:r>
        <w:r>
          <w:fldChar w:fldCharType="separate"/>
        </w:r>
        <w:r w:rsidR="00E465EC">
          <w:t>164</w:t>
        </w:r>
        <w:r>
          <w:fldChar w:fldCharType="end"/>
        </w:r>
      </w:hyperlink>
    </w:p>
    <w:p w:rsidR="002462AF" w:rsidRDefault="00B61E67">
      <w:pPr>
        <w:pStyle w:val="20"/>
        <w:tabs>
          <w:tab w:val="right" w:leader="dot" w:pos="8306"/>
        </w:tabs>
      </w:pPr>
      <w:hyperlink w:anchor="_Toc16678" w:history="1">
        <w:r w:rsidR="00E465EC">
          <w:t>6</w:t>
        </w:r>
        <w:r w:rsidR="00E465EC">
          <w:t>、谈一下</w:t>
        </w:r>
        <w:r w:rsidR="00E465EC">
          <w:t>Jquery</w:t>
        </w:r>
        <w:r w:rsidR="00E465EC">
          <w:t>中的</w:t>
        </w:r>
        <w:r w:rsidR="00E465EC">
          <w:t>bind(),live(),delegate(),on()</w:t>
        </w:r>
        <w:r w:rsidR="00E465EC">
          <w:t>的区别？</w:t>
        </w:r>
        <w:r w:rsidR="00E465EC">
          <w:tab/>
        </w:r>
        <w:r>
          <w:fldChar w:fldCharType="begin"/>
        </w:r>
        <w:r>
          <w:instrText xml:space="preserve"> PAGEREF _Toc16678 </w:instrText>
        </w:r>
        <w:r>
          <w:fldChar w:fldCharType="separate"/>
        </w:r>
        <w:r w:rsidR="00E465EC">
          <w:t>164</w:t>
        </w:r>
        <w:r>
          <w:fldChar w:fldCharType="end"/>
        </w:r>
      </w:hyperlink>
    </w:p>
    <w:p w:rsidR="002462AF" w:rsidRDefault="00B61E67">
      <w:pPr>
        <w:pStyle w:val="20"/>
        <w:tabs>
          <w:tab w:val="right" w:leader="dot" w:pos="8306"/>
        </w:tabs>
      </w:pPr>
      <w:hyperlink w:anchor="_Toc16398" w:history="1">
        <w:r w:rsidR="00E465EC">
          <w:t>7</w:t>
        </w:r>
        <w:r w:rsidR="00E465EC">
          <w:t>、</w:t>
        </w:r>
        <w:r w:rsidR="00E465EC">
          <w:t>JQuery</w:t>
        </w:r>
        <w:r w:rsidR="00E465EC">
          <w:t>一个对象可以同时绑定多个事件，这是如何实现的？</w:t>
        </w:r>
        <w:r w:rsidR="00E465EC">
          <w:tab/>
        </w:r>
        <w:r>
          <w:fldChar w:fldCharType="begin"/>
        </w:r>
        <w:r>
          <w:instrText xml:space="preserve"> PAGEREF _Toc16398 </w:instrText>
        </w:r>
        <w:r>
          <w:fldChar w:fldCharType="separate"/>
        </w:r>
        <w:r w:rsidR="00E465EC">
          <w:t>164</w:t>
        </w:r>
        <w:r>
          <w:fldChar w:fldCharType="end"/>
        </w:r>
      </w:hyperlink>
    </w:p>
    <w:p w:rsidR="002462AF" w:rsidRDefault="00B61E67">
      <w:pPr>
        <w:pStyle w:val="20"/>
        <w:tabs>
          <w:tab w:val="right" w:leader="dot" w:pos="8306"/>
        </w:tabs>
      </w:pPr>
      <w:hyperlink w:anchor="_Toc18815" w:history="1">
        <w:r w:rsidR="00E465EC">
          <w:rPr>
            <w:rFonts w:asciiTheme="minorEastAsia" w:eastAsiaTheme="minorEastAsia" w:hAnsiTheme="minorEastAsia"/>
          </w:rPr>
          <w:t>10、 Jquery与jQuery UI有啥区别？</w:t>
        </w:r>
        <w:r w:rsidR="00E465EC">
          <w:tab/>
        </w:r>
        <w:r>
          <w:fldChar w:fldCharType="begin"/>
        </w:r>
        <w:r>
          <w:instrText xml:space="preserve"> PAGEREF _Toc18815 </w:instrText>
        </w:r>
        <w:r>
          <w:fldChar w:fldCharType="separate"/>
        </w:r>
        <w:r w:rsidR="00E465EC">
          <w:t>164</w:t>
        </w:r>
        <w:r>
          <w:fldChar w:fldCharType="end"/>
        </w:r>
      </w:hyperlink>
    </w:p>
    <w:p w:rsidR="002462AF" w:rsidRDefault="00B61E67">
      <w:pPr>
        <w:pStyle w:val="20"/>
        <w:tabs>
          <w:tab w:val="right" w:leader="dot" w:pos="8306"/>
        </w:tabs>
      </w:pPr>
      <w:hyperlink w:anchor="_Toc12383" w:history="1">
        <w:r w:rsidR="00E465EC">
          <w:rPr>
            <w:rFonts w:asciiTheme="minorEastAsia" w:eastAsiaTheme="minorEastAsia" w:hAnsiTheme="minorEastAsia"/>
          </w:rPr>
          <w:t>11、 jQuery和Zepto的区别？各自的使用场景？</w:t>
        </w:r>
        <w:r w:rsidR="00E465EC">
          <w:tab/>
        </w:r>
        <w:r>
          <w:fldChar w:fldCharType="begin"/>
        </w:r>
        <w:r>
          <w:instrText xml:space="preserve"> PAGEREF _Toc12383 </w:instrText>
        </w:r>
        <w:r>
          <w:fldChar w:fldCharType="separate"/>
        </w:r>
        <w:r w:rsidR="00E465EC">
          <w:t>164</w:t>
        </w:r>
        <w:r>
          <w:fldChar w:fldCharType="end"/>
        </w:r>
      </w:hyperlink>
    </w:p>
    <w:p w:rsidR="002462AF" w:rsidRDefault="00B61E67">
      <w:pPr>
        <w:pStyle w:val="20"/>
        <w:tabs>
          <w:tab w:val="right" w:leader="dot" w:pos="8306"/>
        </w:tabs>
      </w:pPr>
      <w:hyperlink w:anchor="_Toc28949" w:history="1">
        <w:r w:rsidR="00E465EC">
          <w:rPr>
            <w:rFonts w:asciiTheme="minorEastAsia" w:eastAsiaTheme="minorEastAsia" w:hAnsiTheme="minorEastAsia"/>
          </w:rPr>
          <w:t>12、 针对 jQuery 的优化方法？</w:t>
        </w:r>
        <w:r w:rsidR="00E465EC">
          <w:tab/>
        </w:r>
        <w:r>
          <w:fldChar w:fldCharType="begin"/>
        </w:r>
        <w:r>
          <w:instrText xml:space="preserve"> PAGEREF _Toc28949 </w:instrText>
        </w:r>
        <w:r>
          <w:fldChar w:fldCharType="separate"/>
        </w:r>
        <w:r w:rsidR="00E465EC">
          <w:t>164</w:t>
        </w:r>
        <w:r>
          <w:fldChar w:fldCharType="end"/>
        </w:r>
      </w:hyperlink>
    </w:p>
    <w:p w:rsidR="002462AF" w:rsidRDefault="00B61E67">
      <w:pPr>
        <w:pStyle w:val="20"/>
        <w:tabs>
          <w:tab w:val="right" w:leader="dot" w:pos="8306"/>
        </w:tabs>
      </w:pPr>
      <w:hyperlink w:anchor="_Toc4639" w:history="1">
        <w:r w:rsidR="00E465EC">
          <w:rPr>
            <w:rFonts w:asciiTheme="minorEastAsia" w:eastAsiaTheme="minorEastAsia" w:hAnsiTheme="minorEastAsia"/>
          </w:rPr>
          <w:t>13、 Zepto的点透问题如何解决？</w:t>
        </w:r>
        <w:r w:rsidR="00E465EC">
          <w:tab/>
        </w:r>
        <w:r>
          <w:fldChar w:fldCharType="begin"/>
        </w:r>
        <w:r>
          <w:instrText xml:space="preserve"> PAGEREF _Toc4639 </w:instrText>
        </w:r>
        <w:r>
          <w:fldChar w:fldCharType="separate"/>
        </w:r>
        <w:r w:rsidR="00E465EC">
          <w:t>164</w:t>
        </w:r>
        <w:r>
          <w:fldChar w:fldCharType="end"/>
        </w:r>
      </w:hyperlink>
    </w:p>
    <w:p w:rsidR="002462AF" w:rsidRDefault="00B61E67">
      <w:pPr>
        <w:pStyle w:val="20"/>
        <w:tabs>
          <w:tab w:val="right" w:leader="dot" w:pos="8306"/>
        </w:tabs>
      </w:pPr>
      <w:hyperlink w:anchor="_Toc31729" w:history="1">
        <w:r w:rsidR="00E465EC">
          <w:t>1</w:t>
        </w:r>
        <w:r w:rsidR="00E465EC">
          <w:rPr>
            <w:rFonts w:hint="eastAsia"/>
          </w:rPr>
          <w:t>4</w:t>
        </w:r>
        <w:r w:rsidR="00E465EC">
          <w:t>、知道各种</w:t>
        </w:r>
        <w:r w:rsidR="00E465EC">
          <w:t>JS</w:t>
        </w:r>
        <w:r w:rsidR="00E465EC">
          <w:t>框架</w:t>
        </w:r>
        <w:r w:rsidR="00E465EC">
          <w:t>(Angular, Backbone, Ember, React, Meteor, Knockout...)</w:t>
        </w:r>
        <w:r w:rsidR="00E465EC">
          <w:t>么</w:t>
        </w:r>
        <w:r w:rsidR="00E465EC">
          <w:t xml:space="preserve">? </w:t>
        </w:r>
        <w:r w:rsidR="00E465EC">
          <w:t>能讲出他们各自的优点和缺点么</w:t>
        </w:r>
        <w:r w:rsidR="00E465EC">
          <w:t>?</w:t>
        </w:r>
        <w:r w:rsidR="00E465EC">
          <w:tab/>
        </w:r>
        <w:r>
          <w:fldChar w:fldCharType="begin"/>
        </w:r>
        <w:r>
          <w:instrText xml:space="preserve"> PAGEREF _Toc31729 </w:instrText>
        </w:r>
        <w:r>
          <w:fldChar w:fldCharType="separate"/>
        </w:r>
        <w:r w:rsidR="00E465EC">
          <w:t>165</w:t>
        </w:r>
        <w:r>
          <w:fldChar w:fldCharType="end"/>
        </w:r>
      </w:hyperlink>
    </w:p>
    <w:p w:rsidR="002462AF" w:rsidRDefault="00B61E67">
      <w:pPr>
        <w:pStyle w:val="20"/>
        <w:tabs>
          <w:tab w:val="right" w:leader="dot" w:pos="8306"/>
        </w:tabs>
      </w:pPr>
      <w:hyperlink w:anchor="_Toc13404" w:history="1">
        <w:r w:rsidR="00E465EC">
          <w:t>1</w:t>
        </w:r>
        <w:r w:rsidR="00E465EC">
          <w:rPr>
            <w:rFonts w:hint="eastAsia"/>
          </w:rPr>
          <w:t>5</w:t>
        </w:r>
        <w:r w:rsidR="00E465EC">
          <w:t>、</w:t>
        </w:r>
        <w:r w:rsidR="00E465EC">
          <w:t xml:space="preserve">Underscore </w:t>
        </w:r>
        <w:r w:rsidR="00E465EC">
          <w:t>对哪些</w:t>
        </w:r>
        <w:r w:rsidR="00E465EC">
          <w:t xml:space="preserve"> JS </w:t>
        </w:r>
        <w:r w:rsidR="00E465EC">
          <w:t>原生对象进行了扩展以及提供了哪些好用的函数方法？</w:t>
        </w:r>
        <w:r w:rsidR="00E465EC">
          <w:tab/>
        </w:r>
        <w:r>
          <w:fldChar w:fldCharType="begin"/>
        </w:r>
        <w:r>
          <w:instrText xml:space="preserve"> PAGEREF _Toc13404 </w:instrText>
        </w:r>
        <w:r>
          <w:fldChar w:fldCharType="separate"/>
        </w:r>
        <w:r w:rsidR="00E465EC">
          <w:t>165</w:t>
        </w:r>
        <w:r>
          <w:fldChar w:fldCharType="end"/>
        </w:r>
      </w:hyperlink>
    </w:p>
    <w:p w:rsidR="002462AF" w:rsidRDefault="00B61E67">
      <w:pPr>
        <w:pStyle w:val="10"/>
        <w:tabs>
          <w:tab w:val="right" w:leader="dot" w:pos="8306"/>
        </w:tabs>
      </w:pPr>
      <w:hyperlink w:anchor="_Toc21350" w:history="1">
        <w:r w:rsidR="00E465EC">
          <w:t>U</w:t>
        </w:r>
        <w:r w:rsidR="00E465EC">
          <w:rPr>
            <w:rFonts w:hint="eastAsia"/>
          </w:rPr>
          <w:t>nderscore</w:t>
        </w:r>
        <w:r w:rsidR="00E465EC">
          <w:rPr>
            <w:rFonts w:hint="eastAsia"/>
          </w:rPr>
          <w:t>的熟悉程度</w:t>
        </w:r>
        <w:r w:rsidR="00E465EC">
          <w:tab/>
        </w:r>
        <w:r>
          <w:fldChar w:fldCharType="begin"/>
        </w:r>
        <w:r>
          <w:instrText xml:space="preserve"> PAGEREF _Toc21350 </w:instrText>
        </w:r>
        <w:r>
          <w:fldChar w:fldCharType="separate"/>
        </w:r>
        <w:r w:rsidR="00E465EC">
          <w:t>165</w:t>
        </w:r>
        <w:r>
          <w:fldChar w:fldCharType="end"/>
        </w:r>
      </w:hyperlink>
    </w:p>
    <w:p w:rsidR="002462AF" w:rsidRDefault="00B61E67">
      <w:pPr>
        <w:pStyle w:val="20"/>
        <w:tabs>
          <w:tab w:val="right" w:leader="dot" w:pos="8306"/>
        </w:tabs>
      </w:pPr>
      <w:hyperlink w:anchor="_Toc24473" w:history="1">
        <w:r w:rsidR="00E465EC">
          <w:rPr>
            <w:rFonts w:hint="eastAsia"/>
          </w:rPr>
          <w:t>16</w:t>
        </w:r>
        <w:r w:rsidR="00E465EC">
          <w:rPr>
            <w:rFonts w:hint="eastAsia"/>
          </w:rPr>
          <w:t>、使用过</w:t>
        </w:r>
        <w:r w:rsidR="00E465EC">
          <w:rPr>
            <w:rFonts w:hint="eastAsia"/>
          </w:rPr>
          <w:t>angular</w:t>
        </w:r>
        <w:r w:rsidR="00E465EC">
          <w:rPr>
            <w:rFonts w:hint="eastAsia"/>
          </w:rPr>
          <w:t>吗？</w:t>
        </w:r>
        <w:r w:rsidR="00E465EC">
          <w:rPr>
            <w:rFonts w:hint="eastAsia"/>
          </w:rPr>
          <w:t>angular</w:t>
        </w:r>
        <w:r w:rsidR="00E465EC">
          <w:rPr>
            <w:rFonts w:hint="eastAsia"/>
          </w:rPr>
          <w:t>中的过滤器是干什么用的</w:t>
        </w:r>
        <w:r w:rsidR="00E465EC">
          <w:tab/>
        </w:r>
        <w:r>
          <w:fldChar w:fldCharType="begin"/>
        </w:r>
        <w:r>
          <w:instrText xml:space="preserve"> PAGEREF _Toc24473 </w:instrText>
        </w:r>
        <w:r>
          <w:fldChar w:fldCharType="separate"/>
        </w:r>
        <w:r w:rsidR="00E465EC">
          <w:t>165</w:t>
        </w:r>
        <w:r>
          <w:fldChar w:fldCharType="end"/>
        </w:r>
      </w:hyperlink>
    </w:p>
    <w:p w:rsidR="002462AF" w:rsidRDefault="00B61E67">
      <w:pPr>
        <w:pStyle w:val="10"/>
        <w:tabs>
          <w:tab w:val="right" w:leader="dot" w:pos="8306"/>
        </w:tabs>
      </w:pPr>
      <w:hyperlink w:anchor="_Toc30848" w:history="1">
        <w:r w:rsidR="00E465EC">
          <w:rPr>
            <w:rFonts w:asciiTheme="minorEastAsia" w:hAnsiTheme="minorEastAsia" w:hint="eastAsia"/>
          </w:rPr>
          <w:t>八</w:t>
        </w:r>
        <w:r w:rsidR="00E465EC">
          <w:rPr>
            <w:rFonts w:asciiTheme="minorEastAsia" w:hAnsiTheme="minorEastAsia"/>
          </w:rPr>
          <w:t>、移动</w:t>
        </w:r>
        <w:r w:rsidR="00E465EC">
          <w:rPr>
            <w:rFonts w:asciiTheme="minorEastAsia" w:hAnsiTheme="minorEastAsia" w:hint="eastAsia"/>
          </w:rPr>
          <w:t>APP开发</w:t>
        </w:r>
        <w:r w:rsidR="00E465EC">
          <w:tab/>
        </w:r>
        <w:r>
          <w:fldChar w:fldCharType="begin"/>
        </w:r>
        <w:r>
          <w:instrText xml:space="preserve"> PAGEREF _Toc30848 </w:instrText>
        </w:r>
        <w:r>
          <w:fldChar w:fldCharType="separate"/>
        </w:r>
        <w:r w:rsidR="00E465EC">
          <w:t>165</w:t>
        </w:r>
        <w:r>
          <w:fldChar w:fldCharType="end"/>
        </w:r>
      </w:hyperlink>
    </w:p>
    <w:p w:rsidR="002462AF" w:rsidRDefault="00B61E67">
      <w:pPr>
        <w:pStyle w:val="20"/>
        <w:tabs>
          <w:tab w:val="right" w:leader="dot" w:pos="8306"/>
        </w:tabs>
      </w:pPr>
      <w:hyperlink w:anchor="_Toc18678" w:history="1">
        <w:r w:rsidR="00E465EC">
          <w:t>1</w:t>
        </w:r>
        <w:r w:rsidR="00E465EC">
          <w:t>、移动端最小触控区域是多大？</w:t>
        </w:r>
        <w:r w:rsidR="00E465EC">
          <w:tab/>
        </w:r>
        <w:r>
          <w:fldChar w:fldCharType="begin"/>
        </w:r>
        <w:r>
          <w:instrText xml:space="preserve"> PAGEREF _Toc18678 </w:instrText>
        </w:r>
        <w:r>
          <w:fldChar w:fldCharType="separate"/>
        </w:r>
        <w:r w:rsidR="00E465EC">
          <w:t>165</w:t>
        </w:r>
        <w:r>
          <w:fldChar w:fldCharType="end"/>
        </w:r>
      </w:hyperlink>
    </w:p>
    <w:p w:rsidR="002462AF" w:rsidRDefault="00B61E67">
      <w:pPr>
        <w:pStyle w:val="10"/>
        <w:tabs>
          <w:tab w:val="right" w:leader="dot" w:pos="8306"/>
        </w:tabs>
      </w:pPr>
      <w:hyperlink w:anchor="_Toc19199" w:history="1">
        <w:r w:rsidR="00E465EC">
          <w:rPr>
            <w:rFonts w:asciiTheme="minorEastAsia" w:hAnsiTheme="minorEastAsia" w:hint="eastAsia"/>
          </w:rPr>
          <w:t>九</w:t>
        </w:r>
        <w:r w:rsidR="00E465EC">
          <w:rPr>
            <w:rFonts w:asciiTheme="minorEastAsia" w:hAnsiTheme="minorEastAsia"/>
          </w:rPr>
          <w:t>、NodeJs</w:t>
        </w:r>
        <w:r w:rsidR="00E465EC">
          <w:tab/>
        </w:r>
        <w:r>
          <w:fldChar w:fldCharType="begin"/>
        </w:r>
        <w:r>
          <w:instrText xml:space="preserve"> PAGEREF _Toc19199 </w:instrText>
        </w:r>
        <w:r>
          <w:fldChar w:fldCharType="separate"/>
        </w:r>
        <w:r w:rsidR="00E465EC">
          <w:t>166</w:t>
        </w:r>
        <w:r>
          <w:fldChar w:fldCharType="end"/>
        </w:r>
      </w:hyperlink>
    </w:p>
    <w:p w:rsidR="002462AF" w:rsidRDefault="00B61E67">
      <w:pPr>
        <w:pStyle w:val="20"/>
        <w:tabs>
          <w:tab w:val="right" w:leader="dot" w:pos="8306"/>
        </w:tabs>
      </w:pPr>
      <w:hyperlink w:anchor="_Toc23509" w:history="1">
        <w:r w:rsidR="00E465EC">
          <w:t xml:space="preserve">68. </w:t>
        </w:r>
        <w:r w:rsidR="00E465EC">
          <w:rPr>
            <w:rFonts w:hint="eastAsia"/>
          </w:rPr>
          <w:t>对</w:t>
        </w:r>
        <w:r w:rsidR="00E465EC">
          <w:rPr>
            <w:rFonts w:hint="eastAsia"/>
          </w:rPr>
          <w:t>Node</w:t>
        </w:r>
        <w:r w:rsidR="00E465EC">
          <w:rPr>
            <w:rFonts w:hint="eastAsia"/>
          </w:rPr>
          <w:t>的优点和缺点提出了自己的看法：</w:t>
        </w:r>
        <w:r w:rsidR="00E465EC">
          <w:tab/>
        </w:r>
        <w:r>
          <w:fldChar w:fldCharType="begin"/>
        </w:r>
        <w:r>
          <w:instrText xml:space="preserve"> PAGEREF _Toc23509 </w:instrText>
        </w:r>
        <w:r>
          <w:fldChar w:fldCharType="separate"/>
        </w:r>
        <w:r w:rsidR="00E465EC">
          <w:t>166</w:t>
        </w:r>
        <w:r>
          <w:fldChar w:fldCharType="end"/>
        </w:r>
      </w:hyperlink>
    </w:p>
    <w:p w:rsidR="002462AF" w:rsidRDefault="00B61E67">
      <w:pPr>
        <w:pStyle w:val="20"/>
        <w:tabs>
          <w:tab w:val="right" w:leader="dot" w:pos="8306"/>
        </w:tabs>
      </w:pPr>
      <w:hyperlink w:anchor="_Toc20723" w:history="1">
        <w:r w:rsidR="00E465EC">
          <w:t xml:space="preserve">69. </w:t>
        </w:r>
        <w:r w:rsidR="00E465EC">
          <w:t>需求：实现一个页面操作不会整页刷新的网站，并且能在浏览器前进、后退时正确响应。给出你的技术实现方案？</w:t>
        </w:r>
        <w:r w:rsidR="00E465EC">
          <w:tab/>
        </w:r>
        <w:r>
          <w:fldChar w:fldCharType="begin"/>
        </w:r>
        <w:r>
          <w:instrText xml:space="preserve"> PAGEREF _Toc20723 </w:instrText>
        </w:r>
        <w:r>
          <w:fldChar w:fldCharType="separate"/>
        </w:r>
        <w:r w:rsidR="00E465EC">
          <w:t>166</w:t>
        </w:r>
        <w:r>
          <w:fldChar w:fldCharType="end"/>
        </w:r>
      </w:hyperlink>
    </w:p>
    <w:p w:rsidR="002462AF" w:rsidRDefault="00B61E67">
      <w:pPr>
        <w:pStyle w:val="20"/>
        <w:tabs>
          <w:tab w:val="right" w:leader="dot" w:pos="8306"/>
        </w:tabs>
      </w:pPr>
      <w:hyperlink w:anchor="_Toc30060" w:history="1">
        <w:r w:rsidR="00E465EC">
          <w:t>70. Node.js</w:t>
        </w:r>
        <w:r w:rsidR="00E465EC">
          <w:t>的适用场景？</w:t>
        </w:r>
        <w:r w:rsidR="00E465EC">
          <w:tab/>
        </w:r>
        <w:r>
          <w:fldChar w:fldCharType="begin"/>
        </w:r>
        <w:r>
          <w:instrText xml:space="preserve"> PAGEREF _Toc30060 </w:instrText>
        </w:r>
        <w:r>
          <w:fldChar w:fldCharType="separate"/>
        </w:r>
        <w:r w:rsidR="00E465EC">
          <w:t>166</w:t>
        </w:r>
        <w:r>
          <w:fldChar w:fldCharType="end"/>
        </w:r>
      </w:hyperlink>
    </w:p>
    <w:p w:rsidR="002462AF" w:rsidRDefault="00B61E67">
      <w:pPr>
        <w:pStyle w:val="20"/>
        <w:tabs>
          <w:tab w:val="right" w:leader="dot" w:pos="8306"/>
        </w:tabs>
      </w:pPr>
      <w:hyperlink w:anchor="_Toc19575" w:history="1">
        <w:r w:rsidR="00E465EC">
          <w:t>71. (</w:t>
        </w:r>
        <w:r w:rsidR="00E465EC">
          <w:t>如果会用</w:t>
        </w:r>
        <w:r w:rsidR="00E465EC">
          <w:t>node)</w:t>
        </w:r>
        <w:r w:rsidR="00E465EC">
          <w:t>知道</w:t>
        </w:r>
        <w:r w:rsidR="00E465EC">
          <w:t>route, middleware, cluster, nodemon, pm2, server-side rendering</w:t>
        </w:r>
        <w:r w:rsidR="00E465EC">
          <w:t>么</w:t>
        </w:r>
        <w:r w:rsidR="00E465EC">
          <w:t>?</w:t>
        </w:r>
        <w:r w:rsidR="00E465EC">
          <w:tab/>
        </w:r>
        <w:r>
          <w:fldChar w:fldCharType="begin"/>
        </w:r>
        <w:r>
          <w:instrText xml:space="preserve"> PAGEREF _Toc19575 </w:instrText>
        </w:r>
        <w:r>
          <w:fldChar w:fldCharType="separate"/>
        </w:r>
        <w:r w:rsidR="00E465EC">
          <w:t>166</w:t>
        </w:r>
        <w:r>
          <w:fldChar w:fldCharType="end"/>
        </w:r>
      </w:hyperlink>
    </w:p>
    <w:p w:rsidR="002462AF" w:rsidRDefault="00B61E67">
      <w:pPr>
        <w:pStyle w:val="10"/>
        <w:tabs>
          <w:tab w:val="right" w:leader="dot" w:pos="8306"/>
        </w:tabs>
      </w:pPr>
      <w:hyperlink w:anchor="_Toc18980" w:history="1">
        <w:r w:rsidR="00E465EC">
          <w:t>N</w:t>
        </w:r>
        <w:r w:rsidR="00E465EC">
          <w:rPr>
            <w:rFonts w:hint="eastAsia"/>
          </w:rPr>
          <w:t>odejs</w:t>
        </w:r>
        <w:r w:rsidR="00E465EC">
          <w:rPr>
            <w:rFonts w:hint="eastAsia"/>
          </w:rPr>
          <w:t>相关概念的理解程度</w:t>
        </w:r>
        <w:r w:rsidR="00E465EC">
          <w:tab/>
        </w:r>
        <w:r>
          <w:fldChar w:fldCharType="begin"/>
        </w:r>
        <w:r>
          <w:instrText xml:space="preserve"> PAGEREF _Toc18980 </w:instrText>
        </w:r>
        <w:r>
          <w:fldChar w:fldCharType="separate"/>
        </w:r>
        <w:r w:rsidR="00E465EC">
          <w:t>166</w:t>
        </w:r>
        <w:r>
          <w:fldChar w:fldCharType="end"/>
        </w:r>
      </w:hyperlink>
    </w:p>
    <w:p w:rsidR="002462AF" w:rsidRDefault="00B61E67">
      <w:pPr>
        <w:pStyle w:val="20"/>
        <w:tabs>
          <w:tab w:val="right" w:leader="dot" w:pos="8306"/>
        </w:tabs>
      </w:pPr>
      <w:hyperlink w:anchor="_Toc6181" w:history="1">
        <w:r w:rsidR="00E465EC">
          <w:t xml:space="preserve">72. </w:t>
        </w:r>
        <w:r w:rsidR="00E465EC">
          <w:t>解释一下</w:t>
        </w:r>
        <w:r w:rsidR="00E465EC">
          <w:t xml:space="preserve"> Backbone </w:t>
        </w:r>
        <w:r w:rsidR="00E465EC">
          <w:t>的</w:t>
        </w:r>
        <w:r w:rsidR="00E465EC">
          <w:t xml:space="preserve"> MVC </w:t>
        </w:r>
        <w:r w:rsidR="00E465EC">
          <w:t>实现方式？</w:t>
        </w:r>
        <w:r w:rsidR="00E465EC">
          <w:tab/>
        </w:r>
        <w:r>
          <w:fldChar w:fldCharType="begin"/>
        </w:r>
        <w:r>
          <w:instrText xml:space="preserve"> PAGEREF _Toc6181 </w:instrText>
        </w:r>
        <w:r>
          <w:fldChar w:fldCharType="separate"/>
        </w:r>
        <w:r w:rsidR="00E465EC">
          <w:t>167</w:t>
        </w:r>
        <w:r>
          <w:fldChar w:fldCharType="end"/>
        </w:r>
      </w:hyperlink>
    </w:p>
    <w:p w:rsidR="002462AF" w:rsidRDefault="00B61E67">
      <w:pPr>
        <w:pStyle w:val="20"/>
        <w:tabs>
          <w:tab w:val="right" w:leader="dot" w:pos="8306"/>
        </w:tabs>
      </w:pPr>
      <w:hyperlink w:anchor="_Toc10934" w:history="1">
        <w:r w:rsidR="00E465EC">
          <w:t xml:space="preserve">73. </w:t>
        </w:r>
        <w:r w:rsidR="00E465EC">
          <w:t>什么是</w:t>
        </w:r>
        <w:r w:rsidR="00E465EC">
          <w:t>“</w:t>
        </w:r>
        <w:r w:rsidR="00E465EC">
          <w:t>前端路由</w:t>
        </w:r>
        <w:r w:rsidR="00E465EC">
          <w:t>”?</w:t>
        </w:r>
        <w:r w:rsidR="00E465EC">
          <w:t>什么时候适合使用</w:t>
        </w:r>
        <w:r w:rsidR="00E465EC">
          <w:t>“</w:t>
        </w:r>
        <w:r w:rsidR="00E465EC">
          <w:t>前端路由</w:t>
        </w:r>
        <w:r w:rsidR="00E465EC">
          <w:t>”? “</w:t>
        </w:r>
        <w:r w:rsidR="00E465EC">
          <w:t>前端路由</w:t>
        </w:r>
        <w:r w:rsidR="00E465EC">
          <w:t>”</w:t>
        </w:r>
        <w:r w:rsidR="00E465EC">
          <w:t>有哪些优点和缺点</w:t>
        </w:r>
        <w:r w:rsidR="00E465EC">
          <w:t>?</w:t>
        </w:r>
        <w:r w:rsidR="00E465EC">
          <w:tab/>
        </w:r>
        <w:r>
          <w:fldChar w:fldCharType="begin"/>
        </w:r>
        <w:r>
          <w:instrText xml:space="preserve"> PAGEREF _Toc10934 </w:instrText>
        </w:r>
        <w:r>
          <w:fldChar w:fldCharType="separate"/>
        </w:r>
        <w:r w:rsidR="00E465EC">
          <w:t>167</w:t>
        </w:r>
        <w:r>
          <w:fldChar w:fldCharType="end"/>
        </w:r>
      </w:hyperlink>
    </w:p>
    <w:p w:rsidR="002462AF" w:rsidRDefault="00B61E67">
      <w:pPr>
        <w:pStyle w:val="20"/>
        <w:tabs>
          <w:tab w:val="right" w:leader="dot" w:pos="8306"/>
        </w:tabs>
      </w:pPr>
      <w:hyperlink w:anchor="_Toc18483" w:history="1">
        <w:r w:rsidR="00E465EC">
          <w:t xml:space="preserve">74. </w:t>
        </w:r>
        <w:r w:rsidR="00E465EC">
          <w:rPr>
            <w:rFonts w:hint="eastAsia"/>
          </w:rPr>
          <w:t>对</w:t>
        </w:r>
        <w:r w:rsidR="00E465EC">
          <w:rPr>
            <w:rFonts w:hint="eastAsia"/>
          </w:rPr>
          <w:t>Node</w:t>
        </w:r>
        <w:r w:rsidR="00E465EC">
          <w:rPr>
            <w:rFonts w:hint="eastAsia"/>
          </w:rPr>
          <w:t>的优点和缺点提出了自己的看法？</w:t>
        </w:r>
        <w:r w:rsidR="00E465EC">
          <w:tab/>
        </w:r>
        <w:r>
          <w:fldChar w:fldCharType="begin"/>
        </w:r>
        <w:r>
          <w:instrText xml:space="preserve"> PAGEREF _Toc18483 </w:instrText>
        </w:r>
        <w:r>
          <w:fldChar w:fldCharType="separate"/>
        </w:r>
        <w:r w:rsidR="00E465EC">
          <w:t>167</w:t>
        </w:r>
        <w:r>
          <w:fldChar w:fldCharType="end"/>
        </w:r>
      </w:hyperlink>
    </w:p>
    <w:p w:rsidR="002462AF" w:rsidRDefault="00B61E67">
      <w:pPr>
        <w:pStyle w:val="10"/>
        <w:tabs>
          <w:tab w:val="right" w:leader="dot" w:pos="8306"/>
        </w:tabs>
      </w:pPr>
      <w:hyperlink w:anchor="_Toc20323" w:history="1">
        <w:r w:rsidR="00E465EC">
          <w:rPr>
            <w:rFonts w:asciiTheme="minorEastAsia" w:hAnsiTheme="minorEastAsia"/>
          </w:rPr>
          <w:t>十、前端概括性问题</w:t>
        </w:r>
        <w:r w:rsidR="00E465EC">
          <w:tab/>
        </w:r>
        <w:r>
          <w:fldChar w:fldCharType="begin"/>
        </w:r>
        <w:r>
          <w:instrText xml:space="preserve"> PAGEREF _Toc20323 </w:instrText>
        </w:r>
        <w:r>
          <w:fldChar w:fldCharType="separate"/>
        </w:r>
        <w:r w:rsidR="00E465EC">
          <w:t>167</w:t>
        </w:r>
        <w:r>
          <w:fldChar w:fldCharType="end"/>
        </w:r>
      </w:hyperlink>
    </w:p>
    <w:p w:rsidR="002462AF" w:rsidRDefault="00B61E67">
      <w:pPr>
        <w:pStyle w:val="20"/>
        <w:tabs>
          <w:tab w:val="right" w:leader="dot" w:pos="8306"/>
        </w:tabs>
      </w:pPr>
      <w:hyperlink w:anchor="_Toc15697" w:history="1">
        <w:r w:rsidR="00E465EC">
          <w:t xml:space="preserve">75. </w:t>
        </w:r>
        <w:r w:rsidR="00E465EC">
          <w:rPr>
            <w:rFonts w:hint="eastAsia"/>
          </w:rPr>
          <w:t>常使用的库有哪些？常用的前端开发工具？开发过什么应用或组件？</w:t>
        </w:r>
        <w:r w:rsidR="00E465EC">
          <w:tab/>
        </w:r>
        <w:r>
          <w:fldChar w:fldCharType="begin"/>
        </w:r>
        <w:r>
          <w:instrText xml:space="preserve"> PAGEREF _Toc15697 </w:instrText>
        </w:r>
        <w:r>
          <w:fldChar w:fldCharType="separate"/>
        </w:r>
        <w:r w:rsidR="00E465EC">
          <w:t>167</w:t>
        </w:r>
        <w:r>
          <w:fldChar w:fldCharType="end"/>
        </w:r>
      </w:hyperlink>
    </w:p>
    <w:p w:rsidR="002462AF" w:rsidRDefault="00B61E67">
      <w:pPr>
        <w:pStyle w:val="20"/>
        <w:tabs>
          <w:tab w:val="right" w:leader="dot" w:pos="8306"/>
        </w:tabs>
      </w:pPr>
      <w:hyperlink w:anchor="_Toc16827" w:history="1">
        <w:r w:rsidR="00E465EC">
          <w:t xml:space="preserve">76. </w:t>
        </w:r>
        <w:r w:rsidR="00E465EC">
          <w:rPr>
            <w:rFonts w:hint="eastAsia"/>
          </w:rPr>
          <w:t>对</w:t>
        </w:r>
        <w:r w:rsidR="00E465EC">
          <w:rPr>
            <w:rFonts w:hint="eastAsia"/>
          </w:rPr>
          <w:t>BFC</w:t>
        </w:r>
        <w:r w:rsidR="00E465EC">
          <w:rPr>
            <w:rFonts w:hint="eastAsia"/>
          </w:rPr>
          <w:t>规范的理解？</w:t>
        </w:r>
        <w:r w:rsidR="00E465EC">
          <w:tab/>
        </w:r>
        <w:r>
          <w:fldChar w:fldCharType="begin"/>
        </w:r>
        <w:r>
          <w:instrText xml:space="preserve"> PAGEREF _Toc16827 </w:instrText>
        </w:r>
        <w:r>
          <w:fldChar w:fldCharType="separate"/>
        </w:r>
        <w:r w:rsidR="00E465EC">
          <w:t>167</w:t>
        </w:r>
        <w:r>
          <w:fldChar w:fldCharType="end"/>
        </w:r>
      </w:hyperlink>
    </w:p>
    <w:p w:rsidR="002462AF" w:rsidRDefault="00B61E67">
      <w:pPr>
        <w:pStyle w:val="20"/>
        <w:tabs>
          <w:tab w:val="right" w:leader="dot" w:pos="8306"/>
        </w:tabs>
      </w:pPr>
      <w:hyperlink w:anchor="_Toc32718" w:history="1">
        <w:r w:rsidR="00E465EC">
          <w:t xml:space="preserve">77. </w:t>
        </w:r>
        <w:r w:rsidR="00E465EC">
          <w:rPr>
            <w:rFonts w:hint="eastAsia"/>
          </w:rPr>
          <w:t>99%</w:t>
        </w:r>
        <w:r w:rsidR="00E465EC">
          <w:rPr>
            <w:rFonts w:hint="eastAsia"/>
          </w:rPr>
          <w:t>的网站都需要被重构是那本书上写的？</w:t>
        </w:r>
        <w:r w:rsidR="00E465EC">
          <w:tab/>
        </w:r>
        <w:r>
          <w:fldChar w:fldCharType="begin"/>
        </w:r>
        <w:r>
          <w:instrText xml:space="preserve"> PAGEREF _Toc32718 </w:instrText>
        </w:r>
        <w:r>
          <w:fldChar w:fldCharType="separate"/>
        </w:r>
        <w:r w:rsidR="00E465EC">
          <w:t>168</w:t>
        </w:r>
        <w:r>
          <w:fldChar w:fldCharType="end"/>
        </w:r>
      </w:hyperlink>
    </w:p>
    <w:p w:rsidR="002462AF" w:rsidRDefault="00B61E67">
      <w:pPr>
        <w:pStyle w:val="20"/>
        <w:tabs>
          <w:tab w:val="right" w:leader="dot" w:pos="8306"/>
        </w:tabs>
      </w:pPr>
      <w:hyperlink w:anchor="_Toc463" w:history="1">
        <w:r w:rsidR="00E465EC">
          <w:t xml:space="preserve">78. </w:t>
        </w:r>
        <w:r w:rsidR="00E465EC">
          <w:rPr>
            <w:rFonts w:hint="eastAsia"/>
          </w:rPr>
          <w:t>WEB</w:t>
        </w:r>
        <w:r w:rsidR="00E465EC">
          <w:rPr>
            <w:rFonts w:hint="eastAsia"/>
          </w:rPr>
          <w:t>应用从服务器主动推送</w:t>
        </w:r>
        <w:r w:rsidR="00E465EC">
          <w:rPr>
            <w:rFonts w:hint="eastAsia"/>
          </w:rPr>
          <w:t>Data</w:t>
        </w:r>
        <w:r w:rsidR="00E465EC">
          <w:rPr>
            <w:rFonts w:hint="eastAsia"/>
          </w:rPr>
          <w:t>到客户端有那些方式？</w:t>
        </w:r>
        <w:r w:rsidR="00E465EC">
          <w:tab/>
        </w:r>
        <w:r>
          <w:fldChar w:fldCharType="begin"/>
        </w:r>
        <w:r>
          <w:instrText xml:space="preserve"> PAGEREF _Toc463 </w:instrText>
        </w:r>
        <w:r>
          <w:fldChar w:fldCharType="separate"/>
        </w:r>
        <w:r w:rsidR="00E465EC">
          <w:t>168</w:t>
        </w:r>
        <w:r>
          <w:fldChar w:fldCharType="end"/>
        </w:r>
      </w:hyperlink>
    </w:p>
    <w:p w:rsidR="002462AF" w:rsidRDefault="00B61E67">
      <w:pPr>
        <w:pStyle w:val="20"/>
        <w:tabs>
          <w:tab w:val="right" w:leader="dot" w:pos="8306"/>
        </w:tabs>
      </w:pPr>
      <w:hyperlink w:anchor="_Toc11404" w:history="1">
        <w:r w:rsidR="00E465EC">
          <w:t xml:space="preserve">79. </w:t>
        </w:r>
        <w:r w:rsidR="00E465EC">
          <w:rPr>
            <w:rFonts w:hint="eastAsia"/>
          </w:rPr>
          <w:t>加班的看法</w:t>
        </w:r>
        <w:r w:rsidR="00E465EC">
          <w:tab/>
        </w:r>
        <w:r>
          <w:fldChar w:fldCharType="begin"/>
        </w:r>
        <w:r>
          <w:instrText xml:space="preserve"> PAGEREF _Toc11404 </w:instrText>
        </w:r>
        <w:r>
          <w:fldChar w:fldCharType="separate"/>
        </w:r>
        <w:r w:rsidR="00E465EC">
          <w:t>168</w:t>
        </w:r>
        <w:r>
          <w:fldChar w:fldCharType="end"/>
        </w:r>
      </w:hyperlink>
    </w:p>
    <w:p w:rsidR="002462AF" w:rsidRDefault="00B61E67">
      <w:pPr>
        <w:pStyle w:val="20"/>
        <w:tabs>
          <w:tab w:val="right" w:leader="dot" w:pos="8306"/>
        </w:tabs>
      </w:pPr>
      <w:hyperlink w:anchor="_Toc10692" w:history="1">
        <w:r w:rsidR="00E465EC">
          <w:t xml:space="preserve">80. </w:t>
        </w:r>
        <w:r w:rsidR="00E465EC">
          <w:rPr>
            <w:rFonts w:hint="eastAsia"/>
          </w:rPr>
          <w:t>平时如何管理你的项目，如何设计突发大规模并发架构？</w:t>
        </w:r>
        <w:r w:rsidR="00E465EC">
          <w:tab/>
        </w:r>
        <w:r>
          <w:fldChar w:fldCharType="begin"/>
        </w:r>
        <w:r>
          <w:instrText xml:space="preserve"> PAGEREF _Toc10692 </w:instrText>
        </w:r>
        <w:r>
          <w:fldChar w:fldCharType="separate"/>
        </w:r>
        <w:r w:rsidR="00E465EC">
          <w:t>168</w:t>
        </w:r>
        <w:r>
          <w:fldChar w:fldCharType="end"/>
        </w:r>
      </w:hyperlink>
    </w:p>
    <w:p w:rsidR="002462AF" w:rsidRDefault="00B61E67">
      <w:pPr>
        <w:pStyle w:val="20"/>
        <w:tabs>
          <w:tab w:val="right" w:leader="dot" w:pos="8306"/>
        </w:tabs>
      </w:pPr>
      <w:hyperlink w:anchor="_Toc19134" w:history="1">
        <w:r w:rsidR="00E465EC">
          <w:t xml:space="preserve">81. </w:t>
        </w:r>
        <w:r w:rsidR="00E465EC">
          <w:rPr>
            <w:rFonts w:hint="eastAsia"/>
          </w:rPr>
          <w:t>那些操作会造成内存泄漏？</w:t>
        </w:r>
        <w:r w:rsidR="00E465EC">
          <w:tab/>
        </w:r>
        <w:r>
          <w:fldChar w:fldCharType="begin"/>
        </w:r>
        <w:r>
          <w:instrText xml:space="preserve"> PAGEREF _Toc19134 </w:instrText>
        </w:r>
        <w:r>
          <w:fldChar w:fldCharType="separate"/>
        </w:r>
        <w:r w:rsidR="00E465EC">
          <w:t>168</w:t>
        </w:r>
        <w:r>
          <w:fldChar w:fldCharType="end"/>
        </w:r>
      </w:hyperlink>
    </w:p>
    <w:p w:rsidR="002462AF" w:rsidRDefault="00B61E67">
      <w:pPr>
        <w:pStyle w:val="20"/>
        <w:tabs>
          <w:tab w:val="right" w:leader="dot" w:pos="8306"/>
        </w:tabs>
      </w:pPr>
      <w:hyperlink w:anchor="_Toc11035" w:history="1">
        <w:r w:rsidR="00E465EC">
          <w:t xml:space="preserve">82. </w:t>
        </w:r>
        <w:r w:rsidR="00E465EC">
          <w:rPr>
            <w:rFonts w:hint="eastAsia"/>
          </w:rPr>
          <w:t>你说你热爱前端，那么应该</w:t>
        </w:r>
        <w:r w:rsidR="00E465EC">
          <w:rPr>
            <w:rFonts w:hint="eastAsia"/>
          </w:rPr>
          <w:t>WEB</w:t>
        </w:r>
        <w:r w:rsidR="00E465EC">
          <w:rPr>
            <w:rFonts w:hint="eastAsia"/>
          </w:rPr>
          <w:t>行业的发展很关注吧？</w:t>
        </w:r>
        <w:r w:rsidR="00E465EC">
          <w:rPr>
            <w:rFonts w:hint="eastAsia"/>
          </w:rPr>
          <w:t xml:space="preserve"> </w:t>
        </w:r>
        <w:r w:rsidR="00E465EC">
          <w:rPr>
            <w:rFonts w:hint="eastAsia"/>
          </w:rPr>
          <w:t>说说最近最流行的一些东西吧？</w:t>
        </w:r>
        <w:r w:rsidR="00E465EC">
          <w:tab/>
        </w:r>
        <w:r>
          <w:fldChar w:fldCharType="begin"/>
        </w:r>
        <w:r>
          <w:instrText xml:space="preserve"> PAGEREF _Toc11035 </w:instrText>
        </w:r>
        <w:r>
          <w:fldChar w:fldCharType="separate"/>
        </w:r>
        <w:r w:rsidR="00E465EC">
          <w:t>169</w:t>
        </w:r>
        <w:r>
          <w:fldChar w:fldCharType="end"/>
        </w:r>
      </w:hyperlink>
    </w:p>
    <w:p w:rsidR="002462AF" w:rsidRDefault="00B61E67">
      <w:pPr>
        <w:pStyle w:val="10"/>
        <w:tabs>
          <w:tab w:val="right" w:leader="dot" w:pos="8306"/>
        </w:tabs>
      </w:pPr>
      <w:hyperlink w:anchor="_Toc22675" w:history="1">
        <w:r w:rsidR="00E465EC">
          <w:rPr>
            <w:rFonts w:hint="eastAsia"/>
          </w:rPr>
          <w:t>Node.js</w:t>
        </w:r>
        <w:r w:rsidR="00E465EC">
          <w:rPr>
            <w:rFonts w:hint="eastAsia"/>
          </w:rPr>
          <w:t>、</w:t>
        </w:r>
        <w:r w:rsidR="00E465EC">
          <w:rPr>
            <w:rFonts w:hint="eastAsia"/>
          </w:rPr>
          <w:t>Mongodb</w:t>
        </w:r>
        <w:r w:rsidR="00E465EC">
          <w:rPr>
            <w:rFonts w:hint="eastAsia"/>
          </w:rPr>
          <w:t>、</w:t>
        </w:r>
        <w:r w:rsidR="00E465EC">
          <w:rPr>
            <w:rFonts w:hint="eastAsia"/>
          </w:rPr>
          <w:t>npm</w:t>
        </w:r>
        <w:r w:rsidR="00E465EC">
          <w:rPr>
            <w:rFonts w:hint="eastAsia"/>
          </w:rPr>
          <w:t>、</w:t>
        </w:r>
        <w:r w:rsidR="00E465EC">
          <w:rPr>
            <w:rFonts w:hint="eastAsia"/>
          </w:rPr>
          <w:t>MVVM</w:t>
        </w:r>
        <w:r w:rsidR="00E465EC">
          <w:rPr>
            <w:rFonts w:hint="eastAsia"/>
          </w:rPr>
          <w:t>、</w:t>
        </w:r>
        <w:r w:rsidR="00E465EC">
          <w:rPr>
            <w:rFonts w:hint="eastAsia"/>
          </w:rPr>
          <w:t>MEAN</w:t>
        </w:r>
        <w:r w:rsidR="00E465EC">
          <w:rPr>
            <w:rFonts w:hint="eastAsia"/>
          </w:rPr>
          <w:t>、</w:t>
        </w:r>
        <w:r w:rsidR="00E465EC">
          <w:rPr>
            <w:rFonts w:hint="eastAsia"/>
          </w:rPr>
          <w:t>react</w:t>
        </w:r>
        <w:r w:rsidR="00E465EC">
          <w:rPr>
            <w:rFonts w:hint="eastAsia"/>
          </w:rPr>
          <w:t>、</w:t>
        </w:r>
        <w:r w:rsidR="00E465EC">
          <w:rPr>
            <w:rFonts w:hint="eastAsia"/>
          </w:rPr>
          <w:t>angularjs</w:t>
        </w:r>
        <w:r w:rsidR="00E465EC">
          <w:tab/>
        </w:r>
        <w:r>
          <w:fldChar w:fldCharType="begin"/>
        </w:r>
        <w:r>
          <w:instrText xml:space="preserve"> PAGEREF _Toc22675 </w:instrText>
        </w:r>
        <w:r>
          <w:fldChar w:fldCharType="separate"/>
        </w:r>
        <w:r w:rsidR="00E465EC">
          <w:t>169</w:t>
        </w:r>
        <w:r>
          <w:fldChar w:fldCharType="end"/>
        </w:r>
      </w:hyperlink>
    </w:p>
    <w:p w:rsidR="002462AF" w:rsidRDefault="00B61E67">
      <w:pPr>
        <w:pStyle w:val="20"/>
        <w:tabs>
          <w:tab w:val="right" w:leader="dot" w:pos="8306"/>
        </w:tabs>
      </w:pPr>
      <w:hyperlink w:anchor="_Toc23345" w:history="1">
        <w:r w:rsidR="00E465EC">
          <w:t xml:space="preserve">83. </w:t>
        </w:r>
        <w:r w:rsidR="00E465EC">
          <w:rPr>
            <w:rFonts w:hint="eastAsia"/>
          </w:rPr>
          <w:t>你有了解我们公司吗？说说你的认识？</w:t>
        </w:r>
        <w:r w:rsidR="00E465EC">
          <w:tab/>
        </w:r>
        <w:r>
          <w:fldChar w:fldCharType="begin"/>
        </w:r>
        <w:r>
          <w:instrText xml:space="preserve"> PAGEREF _Toc23345 </w:instrText>
        </w:r>
        <w:r>
          <w:fldChar w:fldCharType="separate"/>
        </w:r>
        <w:r w:rsidR="00E465EC">
          <w:t>169</w:t>
        </w:r>
        <w:r>
          <w:fldChar w:fldCharType="end"/>
        </w:r>
      </w:hyperlink>
    </w:p>
    <w:p w:rsidR="002462AF" w:rsidRDefault="00B61E67">
      <w:pPr>
        <w:pStyle w:val="20"/>
        <w:tabs>
          <w:tab w:val="right" w:leader="dot" w:pos="8306"/>
        </w:tabs>
      </w:pPr>
      <w:hyperlink w:anchor="_Toc3637" w:history="1">
        <w:r w:rsidR="00E465EC">
          <w:t xml:space="preserve">84. </w:t>
        </w:r>
        <w:r w:rsidR="00E465EC">
          <w:rPr>
            <w:rFonts w:hint="eastAsia"/>
          </w:rPr>
          <w:t>移动端（比如：</w:t>
        </w:r>
        <w:r w:rsidR="00E465EC">
          <w:rPr>
            <w:rFonts w:hint="eastAsia"/>
          </w:rPr>
          <w:t>Android IOS</w:t>
        </w:r>
        <w:r w:rsidR="00E465EC">
          <w:rPr>
            <w:rFonts w:hint="eastAsia"/>
          </w:rPr>
          <w:t>）怎么做好用户体验</w:t>
        </w:r>
        <w:r w:rsidR="00E465EC">
          <w:rPr>
            <w:rFonts w:hint="eastAsia"/>
          </w:rPr>
          <w:t>?</w:t>
        </w:r>
        <w:r w:rsidR="00E465EC">
          <w:tab/>
        </w:r>
        <w:r>
          <w:fldChar w:fldCharType="begin"/>
        </w:r>
        <w:r>
          <w:instrText xml:space="preserve"> PAGEREF _Toc3637 </w:instrText>
        </w:r>
        <w:r>
          <w:fldChar w:fldCharType="separate"/>
        </w:r>
        <w:r w:rsidR="00E465EC">
          <w:t>169</w:t>
        </w:r>
        <w:r>
          <w:fldChar w:fldCharType="end"/>
        </w:r>
      </w:hyperlink>
    </w:p>
    <w:p w:rsidR="002462AF" w:rsidRDefault="00B61E67">
      <w:pPr>
        <w:pStyle w:val="20"/>
        <w:tabs>
          <w:tab w:val="right" w:leader="dot" w:pos="8306"/>
        </w:tabs>
      </w:pPr>
      <w:hyperlink w:anchor="_Toc28864" w:history="1">
        <w:r w:rsidR="00E465EC">
          <w:t xml:space="preserve">85. </w:t>
        </w:r>
        <w:r w:rsidR="00E465EC">
          <w:rPr>
            <w:rFonts w:hint="eastAsia"/>
          </w:rPr>
          <w:t>你所知道的页面性能优化方法有那些？</w:t>
        </w:r>
        <w:r w:rsidR="00E465EC">
          <w:tab/>
        </w:r>
        <w:r>
          <w:fldChar w:fldCharType="begin"/>
        </w:r>
        <w:r>
          <w:instrText xml:space="preserve"> PAGEREF _Toc28864 </w:instrText>
        </w:r>
        <w:r>
          <w:fldChar w:fldCharType="separate"/>
        </w:r>
        <w:r w:rsidR="00E465EC">
          <w:t>169</w:t>
        </w:r>
        <w:r>
          <w:fldChar w:fldCharType="end"/>
        </w:r>
      </w:hyperlink>
    </w:p>
    <w:p w:rsidR="002462AF" w:rsidRDefault="00B61E67">
      <w:pPr>
        <w:pStyle w:val="20"/>
        <w:tabs>
          <w:tab w:val="right" w:leader="dot" w:pos="8306"/>
        </w:tabs>
      </w:pPr>
      <w:hyperlink w:anchor="_Toc4551" w:history="1">
        <w:r w:rsidR="00E465EC">
          <w:t xml:space="preserve">86. </w:t>
        </w:r>
        <w:r w:rsidR="00E465EC">
          <w:rPr>
            <w:rFonts w:hint="eastAsia"/>
          </w:rPr>
          <w:t>除了前端以外还了解什么其它技术么？你最最厉害的技能是什么？</w:t>
        </w:r>
        <w:r w:rsidR="00E465EC">
          <w:tab/>
        </w:r>
        <w:r>
          <w:fldChar w:fldCharType="begin"/>
        </w:r>
        <w:r>
          <w:instrText xml:space="preserve"> PAGEREF _Toc4551 </w:instrText>
        </w:r>
        <w:r>
          <w:fldChar w:fldCharType="separate"/>
        </w:r>
        <w:r w:rsidR="00E465EC">
          <w:t>169</w:t>
        </w:r>
        <w:r>
          <w:fldChar w:fldCharType="end"/>
        </w:r>
      </w:hyperlink>
    </w:p>
    <w:p w:rsidR="002462AF" w:rsidRDefault="00B61E67">
      <w:pPr>
        <w:pStyle w:val="20"/>
        <w:tabs>
          <w:tab w:val="right" w:leader="dot" w:pos="8306"/>
        </w:tabs>
      </w:pPr>
      <w:hyperlink w:anchor="_Toc25195" w:history="1">
        <w:r w:rsidR="00E465EC">
          <w:t xml:space="preserve">87. </w:t>
        </w:r>
        <w:r w:rsidR="00E465EC">
          <w:rPr>
            <w:rFonts w:hint="eastAsia"/>
          </w:rPr>
          <w:t>AMD</w:t>
        </w:r>
        <w:r w:rsidR="00E465EC">
          <w:rPr>
            <w:rFonts w:hint="eastAsia"/>
          </w:rPr>
          <w:t>（</w:t>
        </w:r>
        <w:r w:rsidR="00E465EC">
          <w:rPr>
            <w:rFonts w:hint="eastAsia"/>
          </w:rPr>
          <w:t>Modules/Asynchronous-Definition</w:t>
        </w:r>
        <w:r w:rsidR="00E465EC">
          <w:rPr>
            <w:rFonts w:hint="eastAsia"/>
          </w:rPr>
          <w:t>）、</w:t>
        </w:r>
        <w:r w:rsidR="00E465EC">
          <w:rPr>
            <w:rFonts w:hint="eastAsia"/>
          </w:rPr>
          <w:t>CMD</w:t>
        </w:r>
        <w:r w:rsidR="00E465EC">
          <w:rPr>
            <w:rFonts w:hint="eastAsia"/>
          </w:rPr>
          <w:t>（</w:t>
        </w:r>
        <w:r w:rsidR="00E465EC">
          <w:rPr>
            <w:rFonts w:hint="eastAsia"/>
          </w:rPr>
          <w:t>Common Module Definition</w:t>
        </w:r>
        <w:r w:rsidR="00E465EC">
          <w:rPr>
            <w:rFonts w:hint="eastAsia"/>
          </w:rPr>
          <w:t>）规范区别？</w:t>
        </w:r>
        <w:r w:rsidR="00E465EC">
          <w:tab/>
        </w:r>
        <w:r>
          <w:fldChar w:fldCharType="begin"/>
        </w:r>
        <w:r>
          <w:instrText xml:space="preserve"> PAGEREF _Toc25195 </w:instrText>
        </w:r>
        <w:r>
          <w:fldChar w:fldCharType="separate"/>
        </w:r>
        <w:r w:rsidR="00E465EC">
          <w:t>169</w:t>
        </w:r>
        <w:r>
          <w:fldChar w:fldCharType="end"/>
        </w:r>
      </w:hyperlink>
    </w:p>
    <w:p w:rsidR="002462AF" w:rsidRDefault="00B61E67">
      <w:pPr>
        <w:pStyle w:val="20"/>
        <w:tabs>
          <w:tab w:val="right" w:leader="dot" w:pos="8306"/>
        </w:tabs>
      </w:pPr>
      <w:hyperlink w:anchor="_Toc27718" w:history="1">
        <w:r w:rsidR="00E465EC">
          <w:t xml:space="preserve">88. </w:t>
        </w:r>
        <w:r w:rsidR="00E465EC">
          <w:rPr>
            <w:rFonts w:hint="eastAsia"/>
          </w:rPr>
          <w:t>谈谈你认为怎样做能使项目做的更好？</w:t>
        </w:r>
        <w:r w:rsidR="00E465EC">
          <w:tab/>
        </w:r>
        <w:r>
          <w:fldChar w:fldCharType="begin"/>
        </w:r>
        <w:r>
          <w:instrText xml:space="preserve"> PAGEREF _Toc27718 </w:instrText>
        </w:r>
        <w:r>
          <w:fldChar w:fldCharType="separate"/>
        </w:r>
        <w:r w:rsidR="00E465EC">
          <w:t>169</w:t>
        </w:r>
        <w:r>
          <w:fldChar w:fldCharType="end"/>
        </w:r>
      </w:hyperlink>
    </w:p>
    <w:p w:rsidR="002462AF" w:rsidRDefault="00B61E67">
      <w:pPr>
        <w:pStyle w:val="20"/>
        <w:tabs>
          <w:tab w:val="right" w:leader="dot" w:pos="8306"/>
        </w:tabs>
      </w:pPr>
      <w:hyperlink w:anchor="_Toc22165" w:history="1">
        <w:r w:rsidR="00E465EC">
          <w:t xml:space="preserve">89. </w:t>
        </w:r>
        <w:r w:rsidR="00E465EC">
          <w:rPr>
            <w:rFonts w:hint="eastAsia"/>
          </w:rPr>
          <w:t>你对前端界面工程师这个职位是怎么样理解的？它的前景会怎么样？</w:t>
        </w:r>
        <w:r w:rsidR="00E465EC">
          <w:tab/>
        </w:r>
        <w:r>
          <w:fldChar w:fldCharType="begin"/>
        </w:r>
        <w:r>
          <w:instrText xml:space="preserve"> PAGEREF _Toc22165 </w:instrText>
        </w:r>
        <w:r>
          <w:fldChar w:fldCharType="separate"/>
        </w:r>
        <w:r w:rsidR="00E465EC">
          <w:t>169</w:t>
        </w:r>
        <w:r>
          <w:fldChar w:fldCharType="end"/>
        </w:r>
      </w:hyperlink>
    </w:p>
    <w:p w:rsidR="002462AF" w:rsidRDefault="00B61E67">
      <w:pPr>
        <w:pStyle w:val="20"/>
        <w:tabs>
          <w:tab w:val="right" w:leader="dot" w:pos="8306"/>
        </w:tabs>
      </w:pPr>
      <w:hyperlink w:anchor="_Toc20086" w:history="1">
        <w:r w:rsidR="00E465EC">
          <w:t xml:space="preserve">90. </w:t>
        </w:r>
        <w:r w:rsidR="00E465EC">
          <w:rPr>
            <w:rFonts w:hint="eastAsia"/>
          </w:rPr>
          <w:t>php</w:t>
        </w:r>
        <w:r w:rsidR="00E465EC">
          <w:rPr>
            <w:rFonts w:hint="eastAsia"/>
          </w:rPr>
          <w:t>中下面哪个函数可以打开一个文件，以对文件进行读和写操作？</w:t>
        </w:r>
        <w:r w:rsidR="00E465EC">
          <w:tab/>
        </w:r>
        <w:r>
          <w:fldChar w:fldCharType="begin"/>
        </w:r>
        <w:r>
          <w:instrText xml:space="preserve"> PAGEREF _Toc20086 </w:instrText>
        </w:r>
        <w:r>
          <w:fldChar w:fldCharType="separate"/>
        </w:r>
        <w:r w:rsidR="00E465EC">
          <w:t>170</w:t>
        </w:r>
        <w:r>
          <w:fldChar w:fldCharType="end"/>
        </w:r>
      </w:hyperlink>
    </w:p>
    <w:p w:rsidR="002462AF" w:rsidRDefault="00B61E67">
      <w:pPr>
        <w:pStyle w:val="20"/>
        <w:tabs>
          <w:tab w:val="right" w:leader="dot" w:pos="8306"/>
        </w:tabs>
      </w:pPr>
      <w:hyperlink w:anchor="_Toc5913" w:history="1">
        <w:r w:rsidR="00E465EC">
          <w:t xml:space="preserve">91. </w:t>
        </w:r>
        <w:r w:rsidR="00E465EC">
          <w:rPr>
            <w:rFonts w:hint="eastAsia"/>
          </w:rPr>
          <w:t>php</w:t>
        </w:r>
        <w:r w:rsidR="00E465EC">
          <w:rPr>
            <w:rFonts w:hint="eastAsia"/>
          </w:rPr>
          <w:t>中</w:t>
        </w:r>
        <w:r w:rsidR="00E465EC">
          <w:rPr>
            <w:rFonts w:hint="eastAsia"/>
          </w:rPr>
          <w:t>rmdir</w:t>
        </w:r>
        <w:r w:rsidR="00E465EC">
          <w:rPr>
            <w:rFonts w:hint="eastAsia"/>
          </w:rPr>
          <w:t>可以直接删除文件夹吗？该目录必须是空的，而且要有相应的权限</w:t>
        </w:r>
        <w:r w:rsidR="00E465EC">
          <w:rPr>
            <w:rFonts w:hint="eastAsia"/>
          </w:rPr>
          <w:t>--</w:t>
        </w:r>
        <w:r w:rsidR="00E465EC">
          <w:rPr>
            <w:rFonts w:hint="eastAsia"/>
          </w:rPr>
          <w:t>来自</w:t>
        </w:r>
        <w:r w:rsidR="00E465EC">
          <w:rPr>
            <w:rFonts w:hint="eastAsia"/>
          </w:rPr>
          <w:t>api</w:t>
        </w:r>
        <w:r w:rsidR="00E465EC">
          <w:tab/>
        </w:r>
        <w:r>
          <w:fldChar w:fldCharType="begin"/>
        </w:r>
        <w:r>
          <w:instrText xml:space="preserve"> PAGEREF _Toc5913 </w:instrText>
        </w:r>
        <w:r>
          <w:fldChar w:fldCharType="separate"/>
        </w:r>
        <w:r w:rsidR="00E465EC">
          <w:t>170</w:t>
        </w:r>
        <w:r>
          <w:fldChar w:fldCharType="end"/>
        </w:r>
      </w:hyperlink>
    </w:p>
    <w:p w:rsidR="002462AF" w:rsidRDefault="00B61E67">
      <w:pPr>
        <w:pStyle w:val="20"/>
        <w:tabs>
          <w:tab w:val="right" w:leader="dot" w:pos="8306"/>
        </w:tabs>
      </w:pPr>
      <w:hyperlink w:anchor="_Toc28233" w:history="1">
        <w:r w:rsidR="00E465EC">
          <w:t xml:space="preserve">92. </w:t>
        </w:r>
        <w:r w:rsidR="00E465EC">
          <w:rPr>
            <w:rFonts w:hint="eastAsia"/>
          </w:rPr>
          <w:t>phpinset</w:t>
        </w:r>
        <w:r w:rsidR="00E465EC">
          <w:rPr>
            <w:rFonts w:hint="eastAsia"/>
          </w:rPr>
          <w:t>和</w:t>
        </w:r>
        <w:r w:rsidR="00E465EC">
          <w:rPr>
            <w:rFonts w:hint="eastAsia"/>
          </w:rPr>
          <w:t>empty</w:t>
        </w:r>
        <w:r w:rsidR="00E465EC">
          <w:rPr>
            <w:rFonts w:hint="eastAsia"/>
          </w:rPr>
          <w:t>的区别，举例说明</w:t>
        </w:r>
        <w:r w:rsidR="00E465EC">
          <w:tab/>
        </w:r>
        <w:r>
          <w:fldChar w:fldCharType="begin"/>
        </w:r>
        <w:r>
          <w:instrText xml:space="preserve"> PAGEREF _Toc28233 </w:instrText>
        </w:r>
        <w:r>
          <w:fldChar w:fldCharType="separate"/>
        </w:r>
        <w:r w:rsidR="00E465EC">
          <w:t>170</w:t>
        </w:r>
        <w:r>
          <w:fldChar w:fldCharType="end"/>
        </w:r>
      </w:hyperlink>
    </w:p>
    <w:p w:rsidR="002462AF" w:rsidRDefault="00B61E67">
      <w:pPr>
        <w:pStyle w:val="20"/>
        <w:tabs>
          <w:tab w:val="right" w:leader="dot" w:pos="8306"/>
        </w:tabs>
      </w:pPr>
      <w:hyperlink w:anchor="_Toc20383" w:history="1">
        <w:r w:rsidR="00E465EC">
          <w:t xml:space="preserve">93. </w:t>
        </w:r>
        <w:r w:rsidR="00E465EC">
          <w:rPr>
            <w:rFonts w:hint="eastAsia"/>
          </w:rPr>
          <w:t>php</w:t>
        </w:r>
        <w:r w:rsidR="00E465EC">
          <w:rPr>
            <w:rFonts w:hint="eastAsia"/>
          </w:rPr>
          <w:t>中</w:t>
        </w:r>
        <w:r w:rsidR="00E465EC">
          <w:rPr>
            <w:rFonts w:hint="eastAsia"/>
          </w:rPr>
          <w:t>$_SERVER</w:t>
        </w:r>
        <w:r w:rsidR="00E465EC">
          <w:rPr>
            <w:rFonts w:hint="eastAsia"/>
          </w:rPr>
          <w:t>变量中如何得到当前执行脚本路劲</w:t>
        </w:r>
        <w:r w:rsidR="00E465EC">
          <w:tab/>
        </w:r>
        <w:r>
          <w:fldChar w:fldCharType="begin"/>
        </w:r>
        <w:r>
          <w:instrText xml:space="preserve"> PAGEREF _</w:instrText>
        </w:r>
        <w:r>
          <w:instrText xml:space="preserve">Toc20383 </w:instrText>
        </w:r>
        <w:r>
          <w:fldChar w:fldCharType="separate"/>
        </w:r>
        <w:r w:rsidR="00E465EC">
          <w:t>170</w:t>
        </w:r>
        <w:r>
          <w:fldChar w:fldCharType="end"/>
        </w:r>
      </w:hyperlink>
    </w:p>
    <w:p w:rsidR="002462AF" w:rsidRDefault="00B61E67">
      <w:pPr>
        <w:pStyle w:val="20"/>
        <w:tabs>
          <w:tab w:val="right" w:leader="dot" w:pos="8306"/>
        </w:tabs>
      </w:pPr>
      <w:hyperlink w:anchor="_Toc18524" w:history="1">
        <w:r w:rsidR="00E465EC">
          <w:t xml:space="preserve">94. </w:t>
        </w:r>
        <w:r w:rsidR="00E465EC">
          <w:rPr>
            <w:rFonts w:hint="eastAsia"/>
          </w:rPr>
          <w:t>写一个</w:t>
        </w:r>
        <w:r w:rsidR="00E465EC">
          <w:rPr>
            <w:rFonts w:hint="eastAsia"/>
          </w:rPr>
          <w:t>php</w:t>
        </w:r>
        <w:r w:rsidR="00E465EC">
          <w:rPr>
            <w:rFonts w:hint="eastAsia"/>
          </w:rPr>
          <w:t>函数，要求两个日期字符串的天数差，如</w:t>
        </w:r>
        <w:r w:rsidR="00E465EC">
          <w:rPr>
            <w:rFonts w:hint="eastAsia"/>
          </w:rPr>
          <w:t>2012-02-05~2012-03-06</w:t>
        </w:r>
        <w:r w:rsidR="00E465EC">
          <w:rPr>
            <w:rFonts w:hint="eastAsia"/>
          </w:rPr>
          <w:t>的日期差数</w:t>
        </w:r>
        <w:r w:rsidR="00E465EC">
          <w:tab/>
        </w:r>
        <w:r>
          <w:fldChar w:fldCharType="begin"/>
        </w:r>
        <w:r>
          <w:instrText xml:space="preserve"> PAGEREF _Toc18524 </w:instrText>
        </w:r>
        <w:r>
          <w:fldChar w:fldCharType="separate"/>
        </w:r>
        <w:r w:rsidR="00E465EC">
          <w:t>171</w:t>
        </w:r>
        <w:r>
          <w:fldChar w:fldCharType="end"/>
        </w:r>
      </w:hyperlink>
    </w:p>
    <w:p w:rsidR="002462AF" w:rsidRDefault="00B61E67">
      <w:pPr>
        <w:pStyle w:val="20"/>
        <w:tabs>
          <w:tab w:val="right" w:leader="dot" w:pos="8306"/>
        </w:tabs>
      </w:pPr>
      <w:hyperlink w:anchor="_Toc21399" w:history="1">
        <w:r w:rsidR="00E465EC">
          <w:t xml:space="preserve">95. </w:t>
        </w:r>
        <w:r w:rsidR="00E465EC">
          <w:rPr>
            <w:rFonts w:hint="eastAsia"/>
          </w:rPr>
          <w:t>一个衣柜中放了许多杂乱的衬衫，如果让你去整理一下，使得更容易找到你想要的衣服；你会怎么做？请写出你的做法和思路？</w:t>
        </w:r>
        <w:r w:rsidR="00E465EC">
          <w:tab/>
        </w:r>
        <w:r>
          <w:fldChar w:fldCharType="begin"/>
        </w:r>
        <w:r>
          <w:instrText xml:space="preserve"> PAGEREF _Toc21399 </w:instrText>
        </w:r>
        <w:r>
          <w:fldChar w:fldCharType="separate"/>
        </w:r>
        <w:r w:rsidR="00E465EC">
          <w:t>171</w:t>
        </w:r>
        <w:r>
          <w:fldChar w:fldCharType="end"/>
        </w:r>
      </w:hyperlink>
    </w:p>
    <w:p w:rsidR="002462AF" w:rsidRDefault="00B61E67">
      <w:pPr>
        <w:pStyle w:val="20"/>
        <w:tabs>
          <w:tab w:val="right" w:leader="dot" w:pos="8306"/>
        </w:tabs>
      </w:pPr>
      <w:hyperlink w:anchor="_Toc11904" w:history="1">
        <w:r w:rsidR="00E465EC">
          <w:t xml:space="preserve">96. </w:t>
        </w:r>
        <w:r w:rsidR="00E465EC">
          <w:rPr>
            <w:rFonts w:hint="eastAsia"/>
          </w:rPr>
          <w:t>如何优化网页加载速度？</w:t>
        </w:r>
        <w:r w:rsidR="00E465EC">
          <w:tab/>
        </w:r>
        <w:r>
          <w:fldChar w:fldCharType="begin"/>
        </w:r>
        <w:r>
          <w:instrText xml:space="preserve"> PAGEREF _Toc11904 </w:instrText>
        </w:r>
        <w:r>
          <w:fldChar w:fldCharType="separate"/>
        </w:r>
        <w:r w:rsidR="00E465EC">
          <w:t>171</w:t>
        </w:r>
        <w:r>
          <w:fldChar w:fldCharType="end"/>
        </w:r>
      </w:hyperlink>
    </w:p>
    <w:p w:rsidR="002462AF" w:rsidRDefault="00B61E67">
      <w:pPr>
        <w:pStyle w:val="20"/>
        <w:tabs>
          <w:tab w:val="right" w:leader="dot" w:pos="8306"/>
        </w:tabs>
      </w:pPr>
      <w:hyperlink w:anchor="_Toc20778" w:history="1">
        <w:r w:rsidR="00E465EC">
          <w:t xml:space="preserve">97. </w:t>
        </w:r>
        <w:r w:rsidR="00E465EC">
          <w:rPr>
            <w:rFonts w:hint="eastAsia"/>
          </w:rPr>
          <w:t>工作流程，你怎么来实现页面设计图，你认为前端应该如何高质量完成工作</w:t>
        </w:r>
        <w:r w:rsidR="00E465EC">
          <w:rPr>
            <w:rFonts w:hint="eastAsia"/>
          </w:rPr>
          <w:t>?</w:t>
        </w:r>
        <w:r w:rsidR="00E465EC">
          <w:tab/>
        </w:r>
        <w:r>
          <w:fldChar w:fldCharType="begin"/>
        </w:r>
        <w:r>
          <w:instrText xml:space="preserve"> PAGEREF _Toc20778 </w:instrText>
        </w:r>
        <w:r>
          <w:fldChar w:fldCharType="separate"/>
        </w:r>
        <w:r w:rsidR="00E465EC">
          <w:t>171</w:t>
        </w:r>
        <w:r>
          <w:fldChar w:fldCharType="end"/>
        </w:r>
      </w:hyperlink>
    </w:p>
    <w:p w:rsidR="002462AF" w:rsidRDefault="00B61E67">
      <w:pPr>
        <w:pStyle w:val="20"/>
        <w:tabs>
          <w:tab w:val="right" w:leader="dot" w:pos="8306"/>
        </w:tabs>
      </w:pPr>
      <w:hyperlink w:anchor="_Toc4970" w:history="1">
        <w:r w:rsidR="00E465EC">
          <w:t xml:space="preserve">98. </w:t>
        </w:r>
        <w:r w:rsidR="00E465EC">
          <w:rPr>
            <w:rFonts w:hint="eastAsia"/>
          </w:rPr>
          <w:t>介绍项目经验、合作开发、独立开发。</w:t>
        </w:r>
        <w:r w:rsidR="00E465EC">
          <w:tab/>
        </w:r>
        <w:r>
          <w:fldChar w:fldCharType="begin"/>
        </w:r>
        <w:r>
          <w:instrText xml:space="preserve"> PAGEREF _Toc4970 </w:instrText>
        </w:r>
        <w:r>
          <w:fldChar w:fldCharType="separate"/>
        </w:r>
        <w:r w:rsidR="00E465EC">
          <w:t>171</w:t>
        </w:r>
        <w:r>
          <w:fldChar w:fldCharType="end"/>
        </w:r>
      </w:hyperlink>
    </w:p>
    <w:p w:rsidR="002462AF" w:rsidRDefault="00B61E67">
      <w:pPr>
        <w:pStyle w:val="20"/>
        <w:tabs>
          <w:tab w:val="right" w:leader="dot" w:pos="8306"/>
        </w:tabs>
      </w:pPr>
      <w:hyperlink w:anchor="_Toc16547" w:history="1">
        <w:r w:rsidR="00E465EC">
          <w:t xml:space="preserve">99. </w:t>
        </w:r>
        <w:r w:rsidR="00E465EC">
          <w:rPr>
            <w:rFonts w:hint="eastAsia"/>
          </w:rPr>
          <w:t>开发过程中遇到困难，如何解决。</w:t>
        </w:r>
        <w:r w:rsidR="00E465EC">
          <w:tab/>
        </w:r>
        <w:r>
          <w:fldChar w:fldCharType="begin"/>
        </w:r>
        <w:r>
          <w:instrText xml:space="preserve"> PAGEREF _Toc16547 </w:instrText>
        </w:r>
        <w:r>
          <w:fldChar w:fldCharType="separate"/>
        </w:r>
        <w:r w:rsidR="00E465EC">
          <w:t>171</w:t>
        </w:r>
        <w:r>
          <w:fldChar w:fldCharType="end"/>
        </w:r>
      </w:hyperlink>
    </w:p>
    <w:p w:rsidR="002462AF" w:rsidRDefault="00B61E67">
      <w:pPr>
        <w:pStyle w:val="20"/>
        <w:tabs>
          <w:tab w:val="right" w:leader="dot" w:pos="8306"/>
        </w:tabs>
      </w:pPr>
      <w:hyperlink w:anchor="_Toc17659" w:history="1">
        <w:r w:rsidR="00E465EC">
          <w:t xml:space="preserve">100. </w:t>
        </w:r>
        <w:r w:rsidR="00E465EC">
          <w:rPr>
            <w:rFonts w:hint="eastAsia"/>
          </w:rPr>
          <w:t>对前端界面工程师这个职位是怎么样理解的？它的前景会怎么样？</w:t>
        </w:r>
        <w:r w:rsidR="00E465EC">
          <w:tab/>
        </w:r>
        <w:r>
          <w:fldChar w:fldCharType="begin"/>
        </w:r>
        <w:r>
          <w:instrText xml:space="preserve"> PAGEREF _Toc17659 </w:instrText>
        </w:r>
        <w:r>
          <w:fldChar w:fldCharType="separate"/>
        </w:r>
        <w:r w:rsidR="00E465EC">
          <w:t>171</w:t>
        </w:r>
        <w:r>
          <w:fldChar w:fldCharType="end"/>
        </w:r>
      </w:hyperlink>
    </w:p>
    <w:p w:rsidR="002462AF" w:rsidRDefault="00E465EC">
      <w:pPr>
        <w:spacing w:line="360" w:lineRule="exact"/>
        <w:jc w:val="center"/>
        <w:rPr>
          <w:rFonts w:asciiTheme="minorEastAsia" w:hAnsiTheme="minorEastAsia"/>
          <w:b/>
          <w:sz w:val="40"/>
        </w:rPr>
      </w:pPr>
      <w:r>
        <w:rPr>
          <w:rFonts w:asciiTheme="minorEastAsia" w:hAnsiTheme="minorEastAsia"/>
        </w:rPr>
        <w:fldChar w:fldCharType="end"/>
      </w:r>
    </w:p>
    <w:p w:rsidR="002462AF" w:rsidRDefault="002462AF">
      <w:pPr>
        <w:spacing w:line="360" w:lineRule="exact"/>
        <w:jc w:val="center"/>
        <w:rPr>
          <w:rFonts w:asciiTheme="minorEastAsia" w:hAnsiTheme="minorEastAsia"/>
          <w:b/>
          <w:sz w:val="40"/>
        </w:rPr>
        <w:sectPr w:rsidR="002462AF">
          <w:footerReference w:type="default" r:id="rId8"/>
          <w:pgSz w:w="11906" w:h="16838"/>
          <w:pgMar w:top="1440" w:right="1800" w:bottom="1440" w:left="1800" w:header="851" w:footer="992" w:gutter="0"/>
          <w:pgNumType w:fmt="chineseCounting"/>
          <w:cols w:space="425"/>
          <w:docGrid w:type="lines" w:linePitch="312"/>
        </w:sectPr>
      </w:pPr>
    </w:p>
    <w:p w:rsidR="002462AF" w:rsidRDefault="002462AF">
      <w:pPr>
        <w:spacing w:line="360" w:lineRule="exact"/>
        <w:jc w:val="center"/>
        <w:rPr>
          <w:rFonts w:asciiTheme="minorEastAsia" w:hAnsiTheme="minorEastAsia"/>
          <w:b/>
          <w:sz w:val="40"/>
        </w:rPr>
      </w:pPr>
    </w:p>
    <w:p w:rsidR="002462AF" w:rsidRDefault="00E465EC">
      <w:pPr>
        <w:pStyle w:val="1"/>
        <w:spacing w:line="360" w:lineRule="exact"/>
        <w:rPr>
          <w:rFonts w:asciiTheme="minorEastAsia" w:hAnsiTheme="minorEastAsia"/>
        </w:rPr>
      </w:pPr>
      <w:bookmarkStart w:id="0" w:name="_Toc10746"/>
      <w:r>
        <w:rPr>
          <w:rFonts w:asciiTheme="minorEastAsia" w:hAnsiTheme="minorEastAsia" w:hint="eastAsia"/>
        </w:rPr>
        <w:t>一、HTML和CSS</w:t>
      </w:r>
      <w:bookmarkEnd w:id="0"/>
    </w:p>
    <w:p w:rsidR="002462AF" w:rsidRDefault="00E465EC">
      <w:pPr>
        <w:pStyle w:val="2"/>
      </w:pPr>
      <w:bookmarkStart w:id="1" w:name="_Toc23715"/>
      <w:r>
        <w:rPr>
          <w:rFonts w:hint="eastAsia"/>
        </w:rPr>
        <w:t>你做的页面在哪些流览器测试过？这些浏览器的内核分别是什么</w:t>
      </w:r>
      <w:r>
        <w:rPr>
          <w:rFonts w:hint="eastAsia"/>
        </w:rPr>
        <w:t>?</w:t>
      </w:r>
      <w:bookmarkEnd w:id="1"/>
    </w:p>
    <w:p w:rsidR="002462AF" w:rsidRDefault="00E465EC">
      <w:bookmarkStart w:id="2" w:name="_Toc15725"/>
      <w:r>
        <w:rPr>
          <w:rFonts w:hint="eastAsia"/>
        </w:rPr>
        <w:t>IE: trident</w:t>
      </w:r>
      <w:r>
        <w:rPr>
          <w:rFonts w:hint="eastAsia"/>
        </w:rPr>
        <w:t>内核</w:t>
      </w:r>
      <w:bookmarkEnd w:id="2"/>
    </w:p>
    <w:p w:rsidR="002462AF" w:rsidRDefault="00E465EC">
      <w:pPr>
        <w:rPr>
          <w:rFonts w:asciiTheme="minorEastAsia" w:hAnsiTheme="minorEastAsia"/>
        </w:rPr>
      </w:pPr>
      <w:r>
        <w:rPr>
          <w:rFonts w:asciiTheme="minorEastAsia" w:hAnsiTheme="minorEastAsia" w:hint="eastAsia"/>
        </w:rPr>
        <w:t>Firefox：gecko内核</w:t>
      </w:r>
    </w:p>
    <w:p w:rsidR="002462AF" w:rsidRDefault="00E465EC">
      <w:pPr>
        <w:rPr>
          <w:rFonts w:asciiTheme="minorEastAsia" w:hAnsiTheme="minorEastAsia"/>
        </w:rPr>
      </w:pPr>
      <w:r>
        <w:rPr>
          <w:rFonts w:asciiTheme="minorEastAsia" w:hAnsiTheme="minorEastAsia" w:hint="eastAsia"/>
        </w:rPr>
        <w:t>Safari:</w:t>
      </w:r>
      <w:bookmarkStart w:id="3" w:name="OLE_LINK18"/>
      <w:r>
        <w:rPr>
          <w:rFonts w:asciiTheme="minorEastAsia" w:hAnsiTheme="minorEastAsia" w:hint="eastAsia"/>
        </w:rPr>
        <w:t>webkit</w:t>
      </w:r>
      <w:bookmarkEnd w:id="3"/>
      <w:r>
        <w:rPr>
          <w:rFonts w:asciiTheme="minorEastAsia" w:hAnsiTheme="minorEastAsia" w:hint="eastAsia"/>
        </w:rPr>
        <w:t>内核</w:t>
      </w:r>
    </w:p>
    <w:p w:rsidR="002462AF" w:rsidRDefault="00E465EC">
      <w:pPr>
        <w:rPr>
          <w:rFonts w:asciiTheme="minorEastAsia" w:hAnsiTheme="minorEastAsia"/>
        </w:rPr>
      </w:pPr>
      <w:r>
        <w:rPr>
          <w:rFonts w:asciiTheme="minorEastAsia" w:hAnsiTheme="minorEastAsia" w:hint="eastAsia"/>
        </w:rPr>
        <w:t>Opera:以前是presto内核，Opera现已改用Google Chrome的Blink内核</w:t>
      </w:r>
    </w:p>
    <w:p w:rsidR="002462AF" w:rsidRDefault="00E465EC">
      <w:pPr>
        <w:rPr>
          <w:rFonts w:asciiTheme="minorEastAsia" w:hAnsiTheme="minorEastAsia"/>
        </w:rPr>
      </w:pPr>
      <w:r>
        <w:rPr>
          <w:rFonts w:asciiTheme="minorEastAsia" w:hAnsiTheme="minorEastAsia" w:hint="eastAsia"/>
        </w:rPr>
        <w:t>Chrome:Blink(基于webkit，</w:t>
      </w:r>
      <w:hyperlink r:id="rId9" w:anchor="1_5" w:tgtFrame="_blank" w:history="1">
        <w:r>
          <w:rPr>
            <w:rStyle w:val="aa"/>
            <w:rFonts w:asciiTheme="minorEastAsia" w:hAnsiTheme="minorEastAsia" w:hint="eastAsia"/>
          </w:rPr>
          <w:t>Google与Opera Software共同开发</w:t>
        </w:r>
      </w:hyperlink>
      <w:r>
        <w:rPr>
          <w:rFonts w:asciiTheme="minorEastAsia" w:hAnsiTheme="minorEastAsia" w:hint="eastAsia"/>
        </w:rPr>
        <w:t>)</w:t>
      </w:r>
    </w:p>
    <w:p w:rsidR="002462AF" w:rsidRDefault="00E465EC">
      <w:pPr>
        <w:pStyle w:val="2"/>
      </w:pPr>
      <w:bookmarkStart w:id="4" w:name="OLE_LINK19"/>
      <w:bookmarkStart w:id="5" w:name="_Toc5274"/>
      <w:r>
        <w:rPr>
          <w:rFonts w:hint="eastAsia"/>
        </w:rPr>
        <w:t>每个</w:t>
      </w:r>
      <w:r>
        <w:rPr>
          <w:rFonts w:hint="eastAsia"/>
        </w:rPr>
        <w:t>HTML</w:t>
      </w:r>
      <w:r>
        <w:rPr>
          <w:rFonts w:hint="eastAsia"/>
        </w:rPr>
        <w:t>文件里开头都有个很重要的东西，</w:t>
      </w:r>
      <w:r>
        <w:rPr>
          <w:rFonts w:hint="eastAsia"/>
        </w:rPr>
        <w:t>Doctype</w:t>
      </w:r>
      <w:r>
        <w:rPr>
          <w:rFonts w:hint="eastAsia"/>
        </w:rPr>
        <w:t>，知道这是干什么的</w:t>
      </w:r>
      <w:bookmarkEnd w:id="4"/>
      <w:r>
        <w:rPr>
          <w:rFonts w:hint="eastAsia"/>
        </w:rPr>
        <w:t>吗？</w:t>
      </w:r>
      <w:bookmarkEnd w:id="5"/>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2462AF" w:rsidRDefault="00E465EC">
      <w:pPr>
        <w:pStyle w:val="2"/>
        <w:numPr>
          <w:ilvl w:val="0"/>
          <w:numId w:val="0"/>
        </w:numPr>
        <w:tabs>
          <w:tab w:val="clear" w:pos="425"/>
        </w:tabs>
        <w:rPr>
          <w:highlight w:val="yellow"/>
        </w:rPr>
      </w:pPr>
      <w:bookmarkStart w:id="6" w:name="_Toc14932"/>
      <w:r>
        <w:rPr>
          <w:rFonts w:hint="eastAsia"/>
        </w:rPr>
        <w:t>3.  Quirks</w:t>
      </w:r>
      <w:r>
        <w:rPr>
          <w:rFonts w:hint="eastAsia"/>
        </w:rPr>
        <w:t>模式是什么？它和</w:t>
      </w:r>
      <w:r>
        <w:rPr>
          <w:rFonts w:hint="eastAsia"/>
        </w:rPr>
        <w:t>Standards</w:t>
      </w:r>
      <w:r>
        <w:rPr>
          <w:rFonts w:hint="eastAsia"/>
        </w:rPr>
        <w:t>模式有什么区别</w:t>
      </w:r>
      <w:bookmarkEnd w:id="6"/>
      <w:r>
        <w:rPr>
          <w:rFonts w:hint="eastAsia"/>
        </w:rPr>
        <w: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总体会有布局、样式解析和脚本执行三个方面的区别。</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drawing>
          <wp:inline distT="0" distB="0" distL="0" distR="0">
            <wp:extent cx="3088005" cy="1984375"/>
            <wp:effectExtent l="0" t="0" r="0" b="0"/>
            <wp:docPr id="1027" name="Image1" descr="19130924904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descr="19130924904790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pic:spPr>
                </pic:pic>
              </a:graphicData>
            </a:graphic>
          </wp:inline>
        </w:drawing>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2462AF" w:rsidRDefault="00E465EC">
      <w:pPr>
        <w:pStyle w:val="2"/>
      </w:pPr>
      <w:bookmarkStart w:id="7" w:name="_Toc26618"/>
      <w:r>
        <w:rPr>
          <w:rFonts w:hint="eastAsia"/>
        </w:rPr>
        <w:t>div+css</w:t>
      </w:r>
      <w:r>
        <w:rPr>
          <w:rFonts w:hint="eastAsia"/>
        </w:rPr>
        <w:t>的布局较</w:t>
      </w:r>
      <w:r>
        <w:rPr>
          <w:rFonts w:hint="eastAsia"/>
        </w:rPr>
        <w:t>table</w:t>
      </w:r>
      <w:r>
        <w:rPr>
          <w:rFonts w:hint="eastAsia"/>
        </w:rPr>
        <w:t>布局有什么优点？</w:t>
      </w:r>
      <w:bookmarkEnd w:id="7"/>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b/>
          <w:kern w:val="0"/>
          <w:szCs w:val="21"/>
        </w:rPr>
        <w:t>改版的时候更方便</w:t>
      </w:r>
      <w:r>
        <w:rPr>
          <w:rFonts w:asciiTheme="minorEastAsia" w:hAnsiTheme="minorEastAsia" w:cs="宋体" w:hint="eastAsia"/>
          <w:kern w:val="0"/>
          <w:szCs w:val="21"/>
        </w:rPr>
        <w:t> 只要改css文件。</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b/>
          <w:kern w:val="0"/>
          <w:szCs w:val="21"/>
        </w:rPr>
        <w:t>页面加载速度更快、结构化清晰、页面显示简洁</w:t>
      </w:r>
      <w:r>
        <w:rPr>
          <w:rFonts w:asciiTheme="minorEastAsia" w:hAnsiTheme="minorEastAsia" w:cs="宋体" w:hint="eastAsia"/>
          <w:kern w:val="0"/>
          <w:szCs w:val="21"/>
        </w:rPr>
        <w:t>。</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b/>
          <w:kern w:val="0"/>
          <w:szCs w:val="21"/>
        </w:rPr>
        <w:t>表现与结构相分离</w:t>
      </w:r>
      <w:r>
        <w:rPr>
          <w:rFonts w:asciiTheme="minorEastAsia" w:hAnsiTheme="minorEastAsia" w:cs="宋体" w:hint="eastAsia"/>
          <w:kern w:val="0"/>
          <w:szCs w:val="21"/>
        </w:rPr>
        <w:t>。</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w:t>
      </w:r>
      <w:r>
        <w:rPr>
          <w:rFonts w:asciiTheme="minorEastAsia" w:hAnsiTheme="minorEastAsia" w:cs="宋体" w:hint="eastAsia"/>
          <w:b/>
          <w:kern w:val="0"/>
          <w:szCs w:val="21"/>
        </w:rPr>
        <w:t>搜索引擎更友好</w:t>
      </w:r>
      <w:r>
        <w:rPr>
          <w:rFonts w:asciiTheme="minorEastAsia" w:hAnsiTheme="minorEastAsia" w:cs="宋体" w:hint="eastAsia"/>
          <w:kern w:val="0"/>
          <w:szCs w:val="21"/>
        </w:rPr>
        <w:t>，排名更容易靠前。</w:t>
      </w:r>
    </w:p>
    <w:p w:rsidR="002462AF" w:rsidRDefault="00E465EC">
      <w:pPr>
        <w:pStyle w:val="2"/>
      </w:pPr>
      <w:bookmarkStart w:id="8" w:name="_Toc11127"/>
      <w:r>
        <w:rPr>
          <w:rFonts w:hint="eastAsia"/>
        </w:rPr>
        <w:t>img</w:t>
      </w:r>
      <w:r>
        <w:rPr>
          <w:rFonts w:hint="eastAsia"/>
        </w:rPr>
        <w:t>的</w:t>
      </w:r>
      <w:r>
        <w:rPr>
          <w:rFonts w:hint="eastAsia"/>
        </w:rPr>
        <w:t>alt</w:t>
      </w:r>
      <w:r>
        <w:rPr>
          <w:rFonts w:hint="eastAsia"/>
        </w:rPr>
        <w:t>与</w:t>
      </w:r>
      <w:r>
        <w:rPr>
          <w:rFonts w:hint="eastAsia"/>
        </w:rPr>
        <w:t>title</w:t>
      </w:r>
      <w:r>
        <w:rPr>
          <w:rFonts w:hint="eastAsia"/>
        </w:rPr>
        <w:t>有何异同？</w:t>
      </w:r>
      <w:r>
        <w:rPr>
          <w:rFonts w:hint="eastAsia"/>
        </w:rPr>
        <w:t xml:space="preserve"> strong</w:t>
      </w:r>
      <w:r>
        <w:rPr>
          <w:rFonts w:hint="eastAsia"/>
        </w:rPr>
        <w:t>与</w:t>
      </w:r>
      <w:r>
        <w:rPr>
          <w:rFonts w:hint="eastAsia"/>
        </w:rPr>
        <w:t>em</w:t>
      </w:r>
      <w:r>
        <w:rPr>
          <w:rFonts w:hint="eastAsia"/>
        </w:rPr>
        <w:t>的异同？</w:t>
      </w:r>
      <w:bookmarkEnd w:id="8"/>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2462AF" w:rsidRDefault="00E465EC">
      <w:pPr>
        <w:pStyle w:val="2"/>
      </w:pPr>
      <w:bookmarkStart w:id="9" w:name="_Toc16611"/>
      <w:r>
        <w:rPr>
          <w:rFonts w:hint="eastAsia"/>
        </w:rPr>
        <w:lastRenderedPageBreak/>
        <w:t>你能描述一下渐进增强和优雅降级之间的不同吗</w:t>
      </w:r>
      <w:r>
        <w:rPr>
          <w:rFonts w:hint="eastAsia"/>
        </w:rPr>
        <w:t>?</w:t>
      </w:r>
      <w:bookmarkEnd w:id="9"/>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w:t>
      </w:r>
      <w:r>
        <w:rPr>
          <w:rFonts w:asciiTheme="minorEastAsia" w:hAnsiTheme="minorEastAsia" w:cs="宋体" w:hint="eastAsia"/>
          <w:b/>
          <w:kern w:val="0"/>
          <w:szCs w:val="21"/>
        </w:rPr>
        <w:t>然后再针对高级浏览器进行效果、交互</w:t>
      </w:r>
      <w:r>
        <w:rPr>
          <w:rFonts w:asciiTheme="minorEastAsia" w:hAnsiTheme="minorEastAsia" w:cs="宋体" w:hint="eastAsia"/>
          <w:kern w:val="0"/>
          <w:szCs w:val="21"/>
        </w:rPr>
        <w:t>等改进和追加功能达到更好的</w:t>
      </w:r>
      <w:r>
        <w:rPr>
          <w:rFonts w:asciiTheme="minorEastAsia" w:hAnsiTheme="minorEastAsia" w:cs="宋体" w:hint="eastAsia"/>
          <w:b/>
          <w:kern w:val="0"/>
          <w:szCs w:val="21"/>
        </w:rPr>
        <w:t>用户体验</w:t>
      </w:r>
      <w:r>
        <w:rPr>
          <w:rFonts w:asciiTheme="minorEastAsia" w:hAnsiTheme="minorEastAsia" w:cs="宋体" w:hint="eastAsia"/>
          <w:kern w:val="0"/>
          <w:szCs w:val="21"/>
        </w:rPr>
        <w:t>。</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2462AF" w:rsidRDefault="00E465EC">
      <w:pPr>
        <w:pStyle w:val="2"/>
      </w:pPr>
      <w:bookmarkStart w:id="10" w:name="_Toc20843"/>
      <w:r>
        <w:rPr>
          <w:rFonts w:hint="eastAsia"/>
        </w:rPr>
        <w:t>为什么利用多个域名来存储网站资源会更有效？</w:t>
      </w:r>
      <w:bookmarkEnd w:id="10"/>
    </w:p>
    <w:p w:rsidR="002462AF" w:rsidRDefault="00E465EC">
      <w:r>
        <w:rPr>
          <w:rFonts w:hint="eastAsia"/>
        </w:rPr>
        <w:t>CDN</w:t>
      </w:r>
      <w:r>
        <w:rPr>
          <w:rFonts w:hint="eastAsia"/>
        </w:rPr>
        <w:t>缓存更方便</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2462AF" w:rsidRDefault="00E465EC">
      <w:pPr>
        <w:widowControl/>
        <w:shd w:val="clear" w:color="auto" w:fill="FFFFFF"/>
        <w:adjustRightInd w:val="0"/>
        <w:spacing w:after="75" w:line="360" w:lineRule="exact"/>
        <w:jc w:val="left"/>
        <w:rPr>
          <w:rFonts w:asciiTheme="minorEastAsia" w:hAnsiTheme="minorEastAsia" w:cs="宋体"/>
          <w:b/>
          <w:kern w:val="0"/>
          <w:szCs w:val="21"/>
        </w:rPr>
      </w:pPr>
      <w:r>
        <w:rPr>
          <w:rFonts w:asciiTheme="minorEastAsia" w:hAnsiTheme="minorEastAsia" w:cs="宋体" w:hint="eastAsia"/>
          <w:kern w:val="0"/>
          <w:szCs w:val="21"/>
        </w:rPr>
        <w:t>节约主域名的连接数，</w:t>
      </w:r>
      <w:r>
        <w:rPr>
          <w:rFonts w:asciiTheme="minorEastAsia" w:hAnsiTheme="minorEastAsia" w:cs="宋体" w:hint="eastAsia"/>
          <w:b/>
          <w:kern w:val="0"/>
          <w:szCs w:val="21"/>
          <w:highlight w:val="yellow"/>
        </w:rPr>
        <w:t>优化页面响应速度</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防止不必要的安全问题</w:t>
      </w:r>
    </w:p>
    <w:p w:rsidR="002462AF" w:rsidRDefault="00E465EC">
      <w:pPr>
        <w:pStyle w:val="2"/>
      </w:pPr>
      <w:bookmarkStart w:id="11" w:name="_Toc7199"/>
      <w:r>
        <w:rPr>
          <w:rFonts w:hint="eastAsia"/>
        </w:rPr>
        <w:t>请谈一下你对网页标准和标准制定机构重要性的理解。</w:t>
      </w:r>
      <w:bookmarkEnd w:id="11"/>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2462AF" w:rsidRDefault="00E465EC">
      <w:pPr>
        <w:pStyle w:val="2"/>
      </w:pPr>
      <w:bookmarkStart w:id="12" w:name="_Toc15116"/>
      <w:r>
        <w:rPr>
          <w:rFonts w:hint="eastAsia"/>
        </w:rPr>
        <w:t>请描述一下</w:t>
      </w:r>
      <w:r>
        <w:rPr>
          <w:rFonts w:hint="eastAsia"/>
        </w:rPr>
        <w:t>cookies</w:t>
      </w:r>
      <w:r>
        <w:rPr>
          <w:rFonts w:hint="eastAsia"/>
        </w:rPr>
        <w:t>，</w:t>
      </w:r>
      <w:r>
        <w:rPr>
          <w:rFonts w:hint="eastAsia"/>
        </w:rPr>
        <w:t>sessionStorage</w:t>
      </w:r>
      <w:r>
        <w:rPr>
          <w:rFonts w:hint="eastAsia"/>
        </w:rPr>
        <w:t>和</w:t>
      </w:r>
      <w:r>
        <w:rPr>
          <w:rFonts w:hint="eastAsia"/>
        </w:rPr>
        <w:t>localStorage</w:t>
      </w:r>
      <w:r>
        <w:rPr>
          <w:rFonts w:hint="eastAsia"/>
        </w:rPr>
        <w:t>的区别？</w:t>
      </w:r>
      <w:bookmarkEnd w:id="12"/>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2462AF" w:rsidRDefault="00E465EC">
      <w:pPr>
        <w:pStyle w:val="2"/>
      </w:pPr>
      <w:bookmarkStart w:id="13" w:name="_Toc17748"/>
      <w:r>
        <w:rPr>
          <w:rFonts w:hint="eastAsia"/>
        </w:rPr>
        <w:t>简述一下</w:t>
      </w:r>
      <w:r>
        <w:rPr>
          <w:rFonts w:hint="eastAsia"/>
        </w:rPr>
        <w:t>src</w:t>
      </w:r>
      <w:r>
        <w:rPr>
          <w:rFonts w:hint="eastAsia"/>
        </w:rPr>
        <w:t>与</w:t>
      </w:r>
      <w:r>
        <w:rPr>
          <w:rFonts w:hint="eastAsia"/>
        </w:rPr>
        <w:t>href</w:t>
      </w:r>
      <w:r>
        <w:rPr>
          <w:rFonts w:hint="eastAsia"/>
        </w:rPr>
        <w:t>的区别。</w:t>
      </w:r>
      <w:bookmarkEnd w:id="13"/>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w:t>
      </w:r>
      <w:r>
        <w:rPr>
          <w:rFonts w:asciiTheme="minorEastAsia" w:hAnsiTheme="minorEastAsia" w:cs="宋体" w:hint="eastAsia"/>
          <w:kern w:val="0"/>
          <w:szCs w:val="21"/>
          <w:u w:val="single"/>
        </w:rPr>
        <w:t>指向外部资源的位置，指向的内容将会嵌入到文档中当前标签所在位置；在请求src资源时会将其指向的资源下载并应用到文档内，</w:t>
      </w:r>
      <w:r>
        <w:rPr>
          <w:rFonts w:asciiTheme="minorEastAsia" w:hAnsiTheme="minorEastAsia" w:cs="宋体" w:hint="eastAsia"/>
          <w:kern w:val="0"/>
          <w:szCs w:val="21"/>
        </w:rPr>
        <w:t>例如js脚本，img图片和frame等元素。</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w:t>
      </w:r>
      <w:r>
        <w:rPr>
          <w:rFonts w:asciiTheme="minorEastAsia" w:hAnsiTheme="minorEastAsia" w:cs="宋体" w:hint="eastAsia"/>
          <w:kern w:val="0"/>
          <w:szCs w:val="21"/>
          <w:u w:val="single"/>
        </w:rPr>
        <w:t>浏览器解析到该元素时，会暂停其他资源的下载和处理，直到将该资源加载、编译、执行完毕，图片和框架等元素也如此</w:t>
      </w:r>
      <w:r>
        <w:rPr>
          <w:rFonts w:asciiTheme="minorEastAsia" w:hAnsiTheme="minorEastAsia" w:cs="宋体" w:hint="eastAsia"/>
          <w:kern w:val="0"/>
          <w:szCs w:val="21"/>
        </w:rPr>
        <w:t>，类似于将所指向资源嵌入当前标签内。这也是为什么将js脚本放在底部而不是头部。</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href是Hypertext Reference的缩写，</w:t>
      </w:r>
      <w:r>
        <w:rPr>
          <w:rFonts w:asciiTheme="minorEastAsia" w:hAnsiTheme="minorEastAsia" w:cs="宋体" w:hint="eastAsia"/>
          <w:kern w:val="0"/>
          <w:szCs w:val="21"/>
          <w:u w:val="single"/>
        </w:rPr>
        <w:t>指向网络资源所在位置，建立和当前元素（锚点）或当前文档（链接）之间的链接，如果我们在文档中添加</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2462AF" w:rsidRDefault="00E465EC">
      <w:pPr>
        <w:pStyle w:val="2"/>
      </w:pPr>
      <w:bookmarkStart w:id="14" w:name="_Toc12629"/>
      <w:r>
        <w:rPr>
          <w:rFonts w:hint="eastAsia"/>
        </w:rPr>
        <w:t>知道的网页制作会用到的图片格式有哪些？</w:t>
      </w:r>
      <w:bookmarkEnd w:id="14"/>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t>
      </w:r>
      <w:r>
        <w:rPr>
          <w:rFonts w:asciiTheme="minorEastAsia" w:hAnsiTheme="minorEastAsia" w:cs="宋体" w:hint="eastAsia"/>
          <w:kern w:val="0"/>
          <w:szCs w:val="21"/>
          <w:u w:val="single"/>
        </w:rPr>
        <w:t>WebP格式，谷歌（google）开发的一种旨在加快图片加载速度的图片格式。图片压缩体积大约只有JPEG的2/3</w:t>
      </w:r>
      <w:r>
        <w:rPr>
          <w:rFonts w:asciiTheme="minorEastAsia" w:hAnsiTheme="minorEastAsia" w:cs="宋体" w:hint="eastAsia"/>
          <w:kern w:val="0"/>
          <w:szCs w:val="21"/>
        </w:rPr>
        <w:t>，并能节省大量的</w:t>
      </w:r>
      <w:r>
        <w:rPr>
          <w:rFonts w:asciiTheme="minorEastAsia" w:hAnsiTheme="minorEastAsia" w:cs="宋体" w:hint="eastAsia"/>
          <w:kern w:val="0"/>
          <w:szCs w:val="21"/>
          <w:u w:val="single"/>
        </w:rPr>
        <w:t>服务器带宽资源和数据空间。</w:t>
      </w:r>
      <w:r>
        <w:rPr>
          <w:rFonts w:asciiTheme="minorEastAsia" w:hAnsiTheme="minorEastAsia" w:cs="宋体" w:hint="eastAsia"/>
          <w:kern w:val="0"/>
          <w:szCs w:val="21"/>
        </w:rPr>
        <w:t>Facebook Ebay等知名网站已经开始测试并使用WebP格式。</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1"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2462AF" w:rsidRDefault="00E465EC">
      <w:pPr>
        <w:pStyle w:val="2"/>
      </w:pPr>
      <w:bookmarkStart w:id="15" w:name="_Toc6641"/>
      <w:r>
        <w:rPr>
          <w:rFonts w:hint="eastAsia"/>
        </w:rPr>
        <w:t>知道什么是微格式吗？谈谈理解。在前端构建中应该考虑微格式吗？</w:t>
      </w:r>
      <w:bookmarkEnd w:id="15"/>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2462AF" w:rsidRDefault="00E465EC">
      <w:pPr>
        <w:pStyle w:val="2"/>
      </w:pPr>
      <w:bookmarkStart w:id="16" w:name="_Toc18517"/>
      <w:r>
        <w:rPr>
          <w:rFonts w:hint="eastAsia"/>
        </w:rPr>
        <w:t>在</w:t>
      </w:r>
      <w:r>
        <w:rPr>
          <w:rFonts w:hint="eastAsia"/>
        </w:rPr>
        <w:t>css/js</w:t>
      </w:r>
      <w:r>
        <w:rPr>
          <w:rFonts w:hint="eastAsia"/>
        </w:rPr>
        <w:t>代码上线之后开发人员经常会优化性能，从用户刷新网页开始，一次</w:t>
      </w:r>
      <w:r>
        <w:rPr>
          <w:rFonts w:hint="eastAsia"/>
        </w:rPr>
        <w:t>js</w:t>
      </w:r>
      <w:r>
        <w:rPr>
          <w:rFonts w:hint="eastAsia"/>
        </w:rPr>
        <w:t>请求一般情况下有哪些地方会有缓存处理？</w:t>
      </w:r>
      <w:bookmarkEnd w:id="16"/>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2462AF" w:rsidRDefault="00E465EC">
      <w:pPr>
        <w:pStyle w:val="2"/>
      </w:pPr>
      <w:bookmarkStart w:id="17" w:name="_Toc10996"/>
      <w:r>
        <w:rPr>
          <w:rFonts w:hint="eastAsia"/>
        </w:rPr>
        <w:t>一个页面上有大量的图片（大型电商网站），加载很慢，你有哪些方法优化这些图片的加载，给用户更好的体验。</w:t>
      </w:r>
      <w:bookmarkEnd w:id="17"/>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b/>
          <w:kern w:val="0"/>
          <w:szCs w:val="21"/>
        </w:rPr>
        <w:t>图片懒加载</w:t>
      </w:r>
      <w:r>
        <w:rPr>
          <w:rFonts w:asciiTheme="minorEastAsia" w:hAnsiTheme="minorEastAsia" w:cs="宋体" w:hint="eastAsia"/>
          <w:kern w:val="0"/>
          <w:szCs w:val="21"/>
        </w:rPr>
        <w:t>，在页面上的未可视区域可以添加一个滚动条事件，判断图片位置到浏览器顶端的距离和到页面低端的距离，如果前者小于后者，优先加载。</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如果为幻灯片、相册等，可以使用图片</w:t>
      </w:r>
      <w:r>
        <w:rPr>
          <w:rFonts w:asciiTheme="minorEastAsia" w:hAnsiTheme="minorEastAsia" w:cs="宋体" w:hint="eastAsia"/>
          <w:b/>
          <w:kern w:val="0"/>
          <w:szCs w:val="21"/>
        </w:rPr>
        <w:t>预加载技术</w:t>
      </w:r>
      <w:r>
        <w:rPr>
          <w:rFonts w:asciiTheme="minorEastAsia" w:hAnsiTheme="minorEastAsia" w:cs="宋体" w:hint="eastAsia"/>
          <w:kern w:val="0"/>
          <w:szCs w:val="21"/>
        </w:rPr>
        <w:t>，将当前展示图片的前一张和后一张优先下载。</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w:t>
      </w:r>
      <w:r>
        <w:rPr>
          <w:rFonts w:asciiTheme="minorEastAsia" w:hAnsiTheme="minorEastAsia" w:cs="宋体" w:hint="eastAsia"/>
          <w:b/>
          <w:kern w:val="0"/>
          <w:szCs w:val="21"/>
        </w:rPr>
        <w:t>加载时会先加载一张压缩的特别厉害的缩略图</w:t>
      </w:r>
      <w:r>
        <w:rPr>
          <w:rFonts w:asciiTheme="minorEastAsia" w:hAnsiTheme="minorEastAsia" w:cs="宋体" w:hint="eastAsia"/>
          <w:kern w:val="0"/>
          <w:szCs w:val="21"/>
        </w:rPr>
        <w:t>，以提高用户体验。</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2462AF" w:rsidRDefault="00E465EC">
      <w:pPr>
        <w:pStyle w:val="2"/>
      </w:pPr>
      <w:bookmarkStart w:id="18" w:name="_Toc1637"/>
      <w:r>
        <w:rPr>
          <w:rFonts w:hint="eastAsia"/>
        </w:rPr>
        <w:t>你如何理解</w:t>
      </w:r>
      <w:r>
        <w:rPr>
          <w:rFonts w:hint="eastAsia"/>
        </w:rPr>
        <w:t>HTML</w:t>
      </w:r>
      <w:r>
        <w:rPr>
          <w:rFonts w:hint="eastAsia"/>
        </w:rPr>
        <w:t>结构的语义化？</w:t>
      </w:r>
      <w:bookmarkEnd w:id="18"/>
      <w:r>
        <w:rPr>
          <w:rFonts w:hint="eastAsia"/>
        </w:rPr>
        <w:t xml:space="preserve">　</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asciiTheme="minorEastAsia" w:hAnsiTheme="minorEastAsia" w:cs="宋体" w:hint="eastAsia"/>
          <w:kern w:val="0"/>
          <w:szCs w:val="21"/>
          <w:u w:val="single"/>
        </w:rPr>
        <w:t>浏览器都有有默认样式，默认样式的目的也是为了更好的表达html的语义，</w:t>
      </w:r>
      <w:r>
        <w:rPr>
          <w:rFonts w:asciiTheme="minorEastAsia" w:hAnsiTheme="minorEastAsia" w:cs="宋体" w:hint="eastAsia"/>
          <w:kern w:val="0"/>
          <w:szCs w:val="21"/>
        </w:rPr>
        <w:t>可以说浏览器的默认样式和语义化的HTML结构是不可分割的。</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u w:val="single"/>
        </w:rPr>
        <w:t>屏幕阅读器（</w:t>
      </w:r>
      <w:r>
        <w:rPr>
          <w:rFonts w:asciiTheme="minorEastAsia" w:hAnsiTheme="minorEastAsia" w:cs="宋体" w:hint="eastAsia"/>
          <w:kern w:val="0"/>
          <w:szCs w:val="21"/>
        </w:rPr>
        <w:t>如果访客有视障）会完全根据你的标记来“读”你的网页.</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u w:val="single"/>
        </w:rPr>
        <w:t>使用语义标记可以确保这些设备以一种有意义的方式来渲染网页</w:t>
      </w:r>
      <w:r>
        <w:rPr>
          <w:rFonts w:asciiTheme="minorEastAsia" w:hAnsiTheme="minorEastAsia" w:cs="宋体" w:hint="eastAsia"/>
          <w:kern w:val="0"/>
          <w:szCs w:val="21"/>
        </w:rPr>
        <w:t>.理想情况下,观看设备的任务是符合设备本身的条件来渲染网页.</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b/>
          <w:kern w:val="0"/>
          <w:szCs w:val="21"/>
        </w:rPr>
        <w:t>搜索引擎的爬虫也</w:t>
      </w:r>
      <w:r>
        <w:rPr>
          <w:rFonts w:asciiTheme="minorEastAsia" w:hAnsiTheme="minorEastAsia" w:cs="宋体" w:hint="eastAsia"/>
          <w:kern w:val="0"/>
          <w:szCs w:val="21"/>
        </w:rPr>
        <w:t>依赖于标记来确定上下文和各个关键字的权重</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2462AF" w:rsidRDefault="00E465EC">
      <w:pPr>
        <w:widowControl/>
        <w:shd w:val="clear" w:color="auto" w:fill="FFFFFF"/>
        <w:adjustRightInd w:val="0"/>
        <w:spacing w:after="300" w:line="360" w:lineRule="exact"/>
        <w:jc w:val="left"/>
        <w:rPr>
          <w:rFonts w:asciiTheme="minorEastAsia" w:hAnsiTheme="minorEastAsia" w:cs="宋体"/>
          <w:b/>
          <w:kern w:val="0"/>
          <w:szCs w:val="21"/>
        </w:rPr>
      </w:pPr>
      <w:r>
        <w:rPr>
          <w:rFonts w:asciiTheme="minorEastAsia" w:hAnsiTheme="minorEastAsia" w:cs="宋体" w:hint="eastAsia"/>
          <w:kern w:val="0"/>
          <w:szCs w:val="21"/>
        </w:rPr>
        <w:lastRenderedPageBreak/>
        <w:t>因此,如果页面文件的标题被标记,而不是,那么这个页面在搜索结果的位置可能会比较靠后.除了提升易用性外,</w:t>
      </w:r>
      <w:r>
        <w:rPr>
          <w:rFonts w:asciiTheme="minorEastAsia" w:hAnsiTheme="minorEastAsia" w:cs="宋体" w:hint="eastAsia"/>
          <w:b/>
          <w:kern w:val="0"/>
          <w:szCs w:val="21"/>
        </w:rPr>
        <w:t>语义标记有利于正确使用CSS和JavaScript,因为其本身提供了许多“钩钩”来应用页面的样式与行为.</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b/>
          <w:kern w:val="0"/>
          <w:szCs w:val="21"/>
        </w:rPr>
        <w:t>SEO主要还是靠你网站的内容和外部链接的</w:t>
      </w:r>
      <w:r>
        <w:rPr>
          <w:rFonts w:asciiTheme="minorEastAsia" w:hAnsiTheme="minorEastAsia" w:cs="宋体" w:hint="eastAsia"/>
          <w:kern w:val="0"/>
          <w:szCs w:val="21"/>
        </w:rPr>
        <w:t>。</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2"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2462AF" w:rsidRDefault="00E465EC">
      <w:pPr>
        <w:pStyle w:val="2"/>
      </w:pPr>
      <w:bookmarkStart w:id="19" w:name="_Toc17431"/>
      <w:r>
        <w:rPr>
          <w:rFonts w:hint="eastAsia"/>
        </w:rPr>
        <w:t>谈谈以前端角度出发做好</w:t>
      </w:r>
      <w:r>
        <w:rPr>
          <w:rFonts w:hint="eastAsia"/>
        </w:rPr>
        <w:t>SEO</w:t>
      </w:r>
      <w:r>
        <w:rPr>
          <w:rFonts w:hint="eastAsia"/>
        </w:rPr>
        <w:t>需要考虑什么？</w:t>
      </w:r>
      <w:bookmarkEnd w:id="19"/>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w:t>
      </w:r>
      <w:r>
        <w:rPr>
          <w:rFonts w:asciiTheme="minorEastAsia" w:hAnsiTheme="minorEastAsia" w:cs="宋体" w:hint="eastAsia"/>
          <w:b/>
          <w:kern w:val="0"/>
          <w:szCs w:val="21"/>
        </w:rPr>
        <w:t>搜索引擎如何抓取网页和如何索引网页</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2462AF" w:rsidRDefault="00E465EC">
      <w:pPr>
        <w:widowControl/>
        <w:shd w:val="clear" w:color="auto" w:fill="FFFFFF"/>
        <w:adjustRightInd w:val="0"/>
        <w:spacing w:after="75" w:line="360" w:lineRule="exact"/>
        <w:jc w:val="left"/>
        <w:rPr>
          <w:rFonts w:asciiTheme="minorEastAsia" w:hAnsiTheme="minorEastAsia" w:cs="宋体"/>
          <w:b/>
          <w:kern w:val="0"/>
          <w:szCs w:val="21"/>
        </w:rPr>
      </w:pPr>
      <w:r>
        <w:rPr>
          <w:rFonts w:asciiTheme="minorEastAsia" w:hAnsiTheme="minorEastAsia" w:cs="宋体" w:hint="eastAsia"/>
          <w:b/>
          <w:kern w:val="0"/>
          <w:szCs w:val="21"/>
        </w:rPr>
        <w:t>Meta标签优化</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主要包括主题（Title)，网站描述(Description)，和关键词（Keywords）。还有一些其它的隐藏文字比如Author（作者），Category（目录），Language（编码语种）等。</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b/>
          <w:kern w:val="0"/>
          <w:szCs w:val="21"/>
        </w:rPr>
        <w:t>搜索就得用关键词。关键词分析和选择是SEO最重要的工作之一</w:t>
      </w:r>
      <w:r>
        <w:rPr>
          <w:rFonts w:asciiTheme="minorEastAsia" w:hAnsiTheme="minorEastAsia" w:cs="宋体" w:hint="eastAsia"/>
          <w:kern w:val="0"/>
          <w:szCs w:val="21"/>
        </w:rPr>
        <w:t>。首先要给网站确定主关键词（一般在5个上下），然后针对这些关键词进行优化，包括关键词密度（Density），相关度（Relavancy），突出性（Prominency）等等。</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w:t>
      </w:r>
      <w:r>
        <w:rPr>
          <w:rFonts w:asciiTheme="minorEastAsia" w:hAnsiTheme="minorEastAsia" w:cs="宋体" w:hint="eastAsia"/>
          <w:b/>
          <w:kern w:val="0"/>
          <w:szCs w:val="21"/>
        </w:rPr>
        <w:t>不同的搜索引擎对页面的抓取和索引、排序的规则都不一样</w:t>
      </w:r>
      <w:r>
        <w:rPr>
          <w:rFonts w:asciiTheme="minorEastAsia" w:hAnsiTheme="minorEastAsia" w:cs="宋体" w:hint="eastAsia"/>
          <w:kern w:val="0"/>
          <w:szCs w:val="21"/>
        </w:rPr>
        <w:t>。还要了解</w:t>
      </w:r>
      <w:r>
        <w:rPr>
          <w:rFonts w:asciiTheme="minorEastAsia" w:hAnsiTheme="minorEastAsia" w:cs="宋体" w:hint="eastAsia"/>
          <w:b/>
          <w:kern w:val="0"/>
          <w:szCs w:val="21"/>
        </w:rPr>
        <w:t>各搜索门户和搜索引擎之间的关系</w:t>
      </w:r>
      <w:r>
        <w:rPr>
          <w:rFonts w:asciiTheme="minorEastAsia" w:hAnsiTheme="minorEastAsia" w:cs="宋体" w:hint="eastAsia"/>
          <w:kern w:val="0"/>
          <w:szCs w:val="21"/>
        </w:rPr>
        <w:t>，比如AOL网页搜索用的是Google的搜索技术，MSN用的是Bing的技术。</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2462AF" w:rsidRDefault="00E465EC">
      <w:pPr>
        <w:pStyle w:val="2"/>
      </w:pPr>
      <w:bookmarkStart w:id="20" w:name="_Toc19743"/>
      <w:r>
        <w:rPr>
          <w:rFonts w:hint="eastAsia"/>
        </w:rPr>
        <w:t>有哪项方式可以对一个</w:t>
      </w:r>
      <w:r>
        <w:rPr>
          <w:rFonts w:hint="eastAsia"/>
        </w:rPr>
        <w:t>DOM</w:t>
      </w:r>
      <w:r>
        <w:rPr>
          <w:rFonts w:hint="eastAsia"/>
        </w:rPr>
        <w:t>设置它的</w:t>
      </w:r>
      <w:r>
        <w:rPr>
          <w:rFonts w:hint="eastAsia"/>
        </w:rPr>
        <w:t>CSS</w:t>
      </w:r>
      <w:r>
        <w:rPr>
          <w:rFonts w:hint="eastAsia"/>
        </w:rPr>
        <w:t>样式？</w:t>
      </w:r>
      <w:bookmarkEnd w:id="20"/>
      <w:r>
        <w:rPr>
          <w:rFonts w:hint="eastAsia"/>
        </w:rPr>
        <w:t xml:space="preserve">　</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2462AF" w:rsidRDefault="00E465EC">
      <w:pPr>
        <w:pStyle w:val="2"/>
      </w:pPr>
      <w:bookmarkStart w:id="21" w:name="_Toc5412"/>
      <w:r>
        <w:rPr>
          <w:rFonts w:hint="eastAsia"/>
        </w:rPr>
        <w:t>CSS</w:t>
      </w:r>
      <w:r>
        <w:rPr>
          <w:rFonts w:hint="eastAsia"/>
        </w:rPr>
        <w:t>都有哪些选择器？</w:t>
      </w:r>
      <w:bookmarkEnd w:id="21"/>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派生选择器（用HTML标签申明）标签选择器；</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子代选择器：（div &gt; p选择div下的第一个子元素p标签）</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2462AF" w:rsidRDefault="00E465EC">
      <w:pPr>
        <w:widowControl/>
        <w:shd w:val="clear" w:color="auto" w:fill="FFFFFF"/>
        <w:adjustRightInd w:val="0"/>
        <w:spacing w:after="300" w:line="360" w:lineRule="exact"/>
        <w:jc w:val="left"/>
        <w:rPr>
          <w:rFonts w:asciiTheme="minorEastAsia" w:hAnsiTheme="minorEastAsia" w:cs="宋体"/>
          <w:b/>
          <w:kern w:val="0"/>
          <w:szCs w:val="21"/>
        </w:rPr>
      </w:pPr>
      <w:r>
        <w:rPr>
          <w:rFonts w:asciiTheme="minorEastAsia" w:hAnsiTheme="minorEastAsia" w:cs="宋体" w:hint="eastAsia"/>
          <w:b/>
          <w:kern w:val="0"/>
          <w:szCs w:val="21"/>
        </w:rPr>
        <w:lastRenderedPageBreak/>
        <w:t>基本原则：</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w:t>
      </w:r>
      <w:r>
        <w:rPr>
          <w:rFonts w:asciiTheme="minorEastAsia" w:hAnsiTheme="minorEastAsia" w:cs="宋体" w:hint="eastAsia"/>
          <w:b/>
          <w:kern w:val="0"/>
          <w:szCs w:val="21"/>
        </w:rPr>
        <w:t>选择器指向的越准确</w:t>
      </w:r>
      <w:r>
        <w:rPr>
          <w:rFonts w:asciiTheme="minorEastAsia" w:hAnsiTheme="minorEastAsia" w:cs="宋体" w:hint="eastAsia"/>
          <w:kern w:val="0"/>
          <w:szCs w:val="21"/>
        </w:rPr>
        <w:t>，它的优先级就越高。</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2462AF" w:rsidRDefault="00E465E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2462AF" w:rsidRDefault="00E465E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2462AF" w:rsidRDefault="00E465EC">
      <w:pPr>
        <w:widowControl/>
        <w:shd w:val="clear" w:color="auto" w:fill="FFFFFF"/>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w:t>
      </w:r>
      <w:r>
        <w:rPr>
          <w:rFonts w:asciiTheme="minorEastAsia" w:hAnsiTheme="minorEastAsia" w:cs="宋体" w:hint="eastAsia"/>
          <w:b/>
          <w:kern w:val="0"/>
          <w:szCs w:val="21"/>
        </w:rPr>
        <w:t>后面的覆盖前面</w:t>
      </w:r>
      <w:r>
        <w:rPr>
          <w:rFonts w:asciiTheme="minorEastAsia" w:hAnsiTheme="minorEastAsia" w:cs="宋体" w:hint="eastAsia"/>
          <w:kern w:val="0"/>
          <w:szCs w:val="21"/>
        </w:rPr>
        <w:t>的，与在&lt;p class=’classB classA’&gt;中的先后关系无关。</w:t>
      </w:r>
    </w:p>
    <w:p w:rsidR="002462AF" w:rsidRDefault="00E465EC">
      <w:pPr>
        <w:pStyle w:val="2"/>
      </w:pPr>
      <w:bookmarkStart w:id="22" w:name="_Toc22380"/>
      <w:r>
        <w:rPr>
          <w:rFonts w:hint="eastAsia"/>
        </w:rPr>
        <w:t>CSS</w:t>
      </w:r>
      <w:r>
        <w:rPr>
          <w:rFonts w:hint="eastAsia"/>
        </w:rPr>
        <w:t>中可以通过哪些属性定义，使得一个</w:t>
      </w:r>
      <w:r>
        <w:rPr>
          <w:rFonts w:hint="eastAsia"/>
        </w:rPr>
        <w:t>DOM</w:t>
      </w:r>
      <w:r>
        <w:rPr>
          <w:rFonts w:hint="eastAsia"/>
        </w:rPr>
        <w:t>元素</w:t>
      </w:r>
      <w:r>
        <w:rPr>
          <w:rFonts w:hint="eastAsia"/>
          <w:highlight w:val="yellow"/>
        </w:rPr>
        <w:t>不显示在</w:t>
      </w:r>
      <w:r>
        <w:rPr>
          <w:rFonts w:hint="eastAsia"/>
        </w:rPr>
        <w:t>浏览器可视范围内？</w:t>
      </w:r>
      <w:bookmarkEnd w:id="22"/>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设置宽高为0，设置透明度为0，设置z-index位置在-1000em</w:t>
      </w:r>
    </w:p>
    <w:p w:rsidR="002462AF" w:rsidRDefault="00E465EC">
      <w:pPr>
        <w:pStyle w:val="2"/>
      </w:pPr>
      <w:bookmarkStart w:id="23" w:name="_Toc13946"/>
      <w:r>
        <w:rPr>
          <w:rFonts w:hint="eastAsia"/>
        </w:rPr>
        <w:lastRenderedPageBreak/>
        <w:t>超链接访问过后</w:t>
      </w:r>
      <w:r>
        <w:rPr>
          <w:rFonts w:hint="eastAsia"/>
        </w:rPr>
        <w:t>hover</w:t>
      </w:r>
      <w:r>
        <w:rPr>
          <w:rFonts w:hint="eastAsia"/>
        </w:rPr>
        <w:t>样式就不出现的问题是什么？如何解决？</w:t>
      </w:r>
      <w:bookmarkEnd w:id="23"/>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2462AF" w:rsidRDefault="00E465EC">
      <w:pPr>
        <w:pStyle w:val="2"/>
      </w:pPr>
      <w:bookmarkStart w:id="24" w:name="_Toc2253"/>
      <w:r>
        <w:rPr>
          <w:rFonts w:hint="eastAsia"/>
        </w:rPr>
        <w:t>什么是</w:t>
      </w:r>
      <w:r>
        <w:rPr>
          <w:rFonts w:hint="eastAsia"/>
        </w:rPr>
        <w:t>Css Hack</w:t>
      </w:r>
      <w:r>
        <w:rPr>
          <w:rFonts w:hint="eastAsia"/>
        </w:rPr>
        <w:t>？</w:t>
      </w:r>
      <w:r>
        <w:rPr>
          <w:rFonts w:hint="eastAsia"/>
        </w:rPr>
        <w:t>ie6,7,8</w:t>
      </w:r>
      <w:r>
        <w:rPr>
          <w:rFonts w:hint="eastAsia"/>
        </w:rPr>
        <w:t>的</w:t>
      </w:r>
      <w:r>
        <w:rPr>
          <w:rFonts w:hint="eastAsia"/>
        </w:rPr>
        <w:t>hack</w:t>
      </w:r>
      <w:r>
        <w:rPr>
          <w:rFonts w:hint="eastAsia"/>
        </w:rPr>
        <w:t>分别是什么？</w:t>
      </w:r>
      <w:bookmarkEnd w:id="24"/>
    </w:p>
    <w:p w:rsidR="002462AF" w:rsidRDefault="00E465EC">
      <w:pPr>
        <w:rPr>
          <w:sz w:val="32"/>
        </w:rPr>
      </w:pPr>
      <w:r>
        <w:rPr>
          <w:rFonts w:ascii="微软雅黑" w:eastAsia="微软雅黑" w:hAnsi="微软雅黑" w:hint="eastAsia"/>
          <w:color w:val="000000"/>
          <w:sz w:val="22"/>
          <w:szCs w:val="16"/>
          <w:shd w:val="clear" w:color="auto" w:fill="F8F8F8"/>
        </w:rPr>
        <w:t>我们对于CSS来说他们来解决各浏览器对CSS解释不同所采取的区别不同浏览器制作不同的CSS样式的设置来解决这些问题就叫作CSS Hack。</w:t>
      </w:r>
    </w:p>
    <w:p w:rsidR="002462AF" w:rsidRDefault="00E465EC">
      <w:r>
        <w:rPr>
          <w:rFonts w:hint="eastAsia"/>
        </w:rPr>
        <w:t>各自的浏览器只会识别自己独有的</w:t>
      </w:r>
      <w:r>
        <w:rPr>
          <w:rFonts w:hint="eastAsia"/>
        </w:rPr>
        <w:t>hack</w:t>
      </w:r>
      <w:r>
        <w:rPr>
          <w:rFonts w:hint="eastAsia"/>
        </w:rPr>
        <w:t>字符，也会优先解析自己的</w:t>
      </w:r>
      <w:r>
        <w:rPr>
          <w:rFonts w:hint="eastAsia"/>
        </w:rPr>
        <w:t>hack</w:t>
      </w:r>
      <w:r>
        <w:rPr>
          <w:rFonts w:hint="eastAsia"/>
        </w:rPr>
        <w:t>而进行渲染页面</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r>
        <w:rPr>
          <w:rFonts w:asciiTheme="minorEastAsia" w:hAnsiTheme="minorEastAsia" w:cs="宋体" w:hint="eastAsia"/>
          <w:kern w:val="0"/>
          <w:szCs w:val="21"/>
        </w:rPr>
        <w:t>w3c的标准</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2462AF" w:rsidRDefault="00E465E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all and (min-width:0px)</w:t>
      </w:r>
    </w:p>
    <w:p w:rsidR="002462AF" w:rsidRDefault="00E465EC">
      <w:pPr>
        <w:widowControl/>
        <w:adjustRightInd w:val="0"/>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{background-color:black;} }  /*opera*/</w:t>
      </w:r>
    </w:p>
    <w:p w:rsidR="002462AF" w:rsidRDefault="00E465E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@media screen and (-webkit-min-device-pixel-ratio:0)</w:t>
      </w:r>
    </w:p>
    <w:p w:rsidR="002462AF" w:rsidRDefault="00E465EC">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 #test {background-color:gray;} }       /*chrome and safari*/</w:t>
      </w:r>
    </w:p>
    <w:p w:rsidR="002462AF" w:rsidRDefault="00E465EC">
      <w:pPr>
        <w:widowControl/>
        <w:shd w:val="clear" w:color="auto" w:fill="FFFFFF"/>
        <w:adjustRightInd w:val="0"/>
        <w:spacing w:after="300" w:line="360" w:lineRule="exact"/>
        <w:ind w:firstLineChars="100" w:firstLine="190"/>
        <w:jc w:val="left"/>
        <w:rPr>
          <w:rFonts w:ascii="Tahoma" w:hAnsi="Tahoma" w:cs="Tahoma"/>
          <w:color w:val="444444"/>
          <w:sz w:val="19"/>
          <w:szCs w:val="19"/>
          <w:shd w:val="clear" w:color="auto" w:fill="FFFFFF"/>
        </w:rPr>
      </w:pPr>
      <w:r>
        <w:rPr>
          <w:rFonts w:ascii="Tahoma" w:hAnsi="Tahoma" w:cs="Tahoma"/>
          <w:color w:val="444444"/>
          <w:sz w:val="19"/>
          <w:szCs w:val="19"/>
          <w:shd w:val="clear" w:color="auto" w:fill="FFFFFF"/>
        </w:rPr>
        <w:t>CSS3</w:t>
      </w:r>
      <w:r>
        <w:rPr>
          <w:rFonts w:ascii="Tahoma" w:hAnsi="Tahoma" w:cs="Tahoma"/>
          <w:color w:val="444444"/>
          <w:sz w:val="19"/>
          <w:szCs w:val="19"/>
          <w:shd w:val="clear" w:color="auto" w:fill="FFFFFF"/>
        </w:rPr>
        <w:t>目前标准还没有统一，各个浏览器都有自己的表现方式，甚至有的实现，有的未实现，</w:t>
      </w:r>
      <w:r>
        <w:rPr>
          <w:rFonts w:ascii="Tahoma" w:hAnsi="Tahoma" w:cs="Tahoma"/>
          <w:b/>
          <w:color w:val="444444"/>
          <w:sz w:val="19"/>
          <w:szCs w:val="19"/>
          <w:shd w:val="clear" w:color="auto" w:fill="FFFFFF"/>
        </w:rPr>
        <w:t>在前面加一些前缀以表示支持某个特定浏览器，</w:t>
      </w:r>
      <w:r>
        <w:rPr>
          <w:rFonts w:ascii="Tahoma" w:hAnsi="Tahoma" w:cs="Tahoma"/>
          <w:color w:val="444444"/>
          <w:sz w:val="19"/>
          <w:szCs w:val="19"/>
          <w:shd w:val="clear" w:color="auto" w:fill="FFFFFF"/>
        </w:rPr>
        <w:t>这也是</w:t>
      </w:r>
      <w:r>
        <w:rPr>
          <w:rFonts w:ascii="Tahoma" w:hAnsi="Tahoma" w:cs="Tahoma"/>
          <w:color w:val="444444"/>
          <w:sz w:val="19"/>
          <w:szCs w:val="19"/>
          <w:shd w:val="clear" w:color="auto" w:fill="FFFFFF"/>
        </w:rPr>
        <w:t xml:space="preserve">CSS </w:t>
      </w:r>
      <w:r>
        <w:rPr>
          <w:rFonts w:ascii="Tahoma" w:hAnsi="Tahoma" w:cs="Tahoma"/>
          <w:color w:val="444444"/>
          <w:sz w:val="19"/>
          <w:szCs w:val="19"/>
          <w:shd w:val="clear" w:color="auto" w:fill="FFFFFF"/>
        </w:rPr>
        <w:t>内部</w:t>
      </w:r>
      <w:r>
        <w:rPr>
          <w:rFonts w:ascii="Tahoma" w:hAnsi="Tahoma" w:cs="Tahoma"/>
          <w:color w:val="444444"/>
          <w:sz w:val="19"/>
          <w:szCs w:val="19"/>
          <w:shd w:val="clear" w:color="auto" w:fill="FFFFFF"/>
        </w:rPr>
        <w:t>hack</w:t>
      </w:r>
      <w:r>
        <w:rPr>
          <w:rFonts w:ascii="Tahoma" w:hAnsi="Tahoma" w:cs="Tahoma"/>
          <w:color w:val="444444"/>
          <w:sz w:val="19"/>
          <w:szCs w:val="19"/>
          <w:shd w:val="clear" w:color="auto" w:fill="FFFFFF"/>
        </w:rPr>
        <w:t>的基本原理，向上面这些简单易懂，但是真正的</w:t>
      </w:r>
      <w:r>
        <w:rPr>
          <w:rFonts w:ascii="Tahoma" w:hAnsi="Tahoma" w:cs="Tahoma"/>
          <w:color w:val="444444"/>
          <w:sz w:val="19"/>
          <w:szCs w:val="19"/>
          <w:shd w:val="clear" w:color="auto" w:fill="FFFFFF"/>
        </w:rPr>
        <w:t xml:space="preserve">CSS hack </w:t>
      </w:r>
      <w:r>
        <w:rPr>
          <w:rFonts w:ascii="Tahoma" w:hAnsi="Tahoma" w:cs="Tahoma"/>
          <w:color w:val="444444"/>
          <w:sz w:val="19"/>
          <w:szCs w:val="19"/>
          <w:shd w:val="clear" w:color="auto" w:fill="FFFFFF"/>
        </w:rPr>
        <w:t>远远不止于此，因为有不死的</w:t>
      </w:r>
      <w:r>
        <w:rPr>
          <w:rFonts w:ascii="Tahoma" w:hAnsi="Tahoma" w:cs="Tahoma"/>
          <w:color w:val="444444"/>
          <w:sz w:val="19"/>
          <w:szCs w:val="19"/>
          <w:shd w:val="clear" w:color="auto" w:fill="FFFFFF"/>
        </w:rPr>
        <w:t>IE6</w:t>
      </w:r>
      <w:r>
        <w:rPr>
          <w:rFonts w:ascii="Tahoma" w:hAnsi="Tahoma" w:cs="Tahoma"/>
          <w:color w:val="444444"/>
          <w:sz w:val="19"/>
          <w:szCs w:val="19"/>
          <w:shd w:val="clear" w:color="auto" w:fill="FFFFFF"/>
        </w:rPr>
        <w:t>及其各种奇葩的兄弟版本。</w:t>
      </w:r>
    </w:p>
    <w:p w:rsidR="002462AF" w:rsidRDefault="002462AF">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p>
    <w:p w:rsidR="002462AF" w:rsidRDefault="002462AF">
      <w:pPr>
        <w:widowControl/>
        <w:shd w:val="clear" w:color="auto" w:fill="FFFFFF"/>
        <w:adjustRightInd w:val="0"/>
        <w:spacing w:after="300" w:line="360" w:lineRule="exact"/>
        <w:ind w:firstLineChars="100" w:firstLine="210"/>
        <w:jc w:val="left"/>
        <w:rPr>
          <w:rFonts w:asciiTheme="minorEastAsia" w:hAnsiTheme="minorEastAsia" w:cs="宋体"/>
          <w:kern w:val="0"/>
          <w:szCs w:val="21"/>
        </w:rPr>
      </w:pPr>
    </w:p>
    <w:p w:rsidR="002462AF" w:rsidRDefault="00E465EC">
      <w:pPr>
        <w:pStyle w:val="2"/>
      </w:pPr>
      <w:bookmarkStart w:id="25" w:name="_Toc24526"/>
      <w:r>
        <w:rPr>
          <w:rFonts w:hint="eastAsia"/>
        </w:rPr>
        <w:lastRenderedPageBreak/>
        <w:t>行内元素和块级元素的具体区别是什么？行内元素的</w:t>
      </w:r>
      <w:r>
        <w:rPr>
          <w:rFonts w:hint="eastAsia"/>
        </w:rPr>
        <w:t>padding</w:t>
      </w:r>
      <w:r>
        <w:rPr>
          <w:rFonts w:hint="eastAsia"/>
        </w:rPr>
        <w:t>和</w:t>
      </w:r>
      <w:r>
        <w:rPr>
          <w:rFonts w:hint="eastAsia"/>
        </w:rPr>
        <w:t>margin</w:t>
      </w:r>
      <w:r>
        <w:rPr>
          <w:rFonts w:hint="eastAsia"/>
        </w:rPr>
        <w:t>可设置吗？</w:t>
      </w:r>
      <w:bookmarkEnd w:id="25"/>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r>
        <w:rPr>
          <w:rFonts w:asciiTheme="minorEastAsia" w:hAnsiTheme="minorEastAsia" w:cs="宋体" w:hint="eastAsia"/>
          <w:b/>
          <w:kern w:val="0"/>
          <w:szCs w:val="21"/>
        </w:rPr>
        <w:t>内容区域的大小是由内容撑开的</w:t>
      </w:r>
      <w:r>
        <w:rPr>
          <w:rFonts w:asciiTheme="minorEastAsia" w:hAnsiTheme="minorEastAsia" w:cs="宋体" w:hint="eastAsia"/>
          <w:kern w:val="0"/>
          <w:szCs w:val="21"/>
        </w:rPr>
        <w: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
          <w:bCs/>
          <w:kern w:val="0"/>
          <w:szCs w:val="21"/>
        </w:rPr>
        <w:t>浏览器还有默认的天生inline-block</w:t>
      </w:r>
      <w:r>
        <w:rPr>
          <w:rFonts w:asciiTheme="minorEastAsia" w:hAnsiTheme="minorEastAsia" w:cs="宋体" w:hint="eastAsia"/>
          <w:bCs/>
          <w:kern w:val="0"/>
          <w:szCs w:val="21"/>
        </w:rPr>
        <w:t>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r>
        <w:rPr>
          <w:rFonts w:asciiTheme="minorEastAsia" w:hAnsiTheme="minorEastAsia" w:cs="宋体" w:hint="eastAsia"/>
          <w:b/>
          <w:kern w:val="0"/>
          <w:szCs w:val="21"/>
        </w:rPr>
        <w:t>&lt;input&gt; 、&lt;img&gt; 、&lt;button&gt; 、&lt;texterea&gt; 、&lt;label&gt;</w:t>
      </w:r>
      <w:r>
        <w:rPr>
          <w:rFonts w:asciiTheme="minorEastAsia" w:hAnsiTheme="minorEastAsia" w:cs="宋体" w:hint="eastAsia"/>
          <w:kern w:val="0"/>
          <w:szCs w:val="21"/>
        </w:rPr>
        <w:t>。</w:t>
      </w:r>
    </w:p>
    <w:p w:rsidR="002462AF" w:rsidRDefault="00E465EC">
      <w:pPr>
        <w:pStyle w:val="2"/>
      </w:pPr>
      <w:bookmarkStart w:id="26" w:name="_Toc23436"/>
      <w:r>
        <w:rPr>
          <w:rFonts w:hint="eastAsia"/>
        </w:rPr>
        <w:t>什么是外边距重叠？重叠的结果是什么？</w:t>
      </w:r>
      <w:bookmarkEnd w:id="26"/>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w:t>
      </w:r>
      <w:r>
        <w:rPr>
          <w:rFonts w:asciiTheme="minorEastAsia" w:hAnsiTheme="minorEastAsia" w:cs="宋体" w:hint="eastAsia"/>
          <w:b/>
          <w:kern w:val="0"/>
          <w:szCs w:val="21"/>
        </w:rPr>
        <w:t>种合并外边距的方式被称为折叠</w:t>
      </w:r>
      <w:r>
        <w:rPr>
          <w:rFonts w:asciiTheme="minorEastAsia" w:hAnsiTheme="minorEastAsia" w:cs="宋体" w:hint="eastAsia"/>
          <w:kern w:val="0"/>
          <w:szCs w:val="21"/>
        </w:rPr>
        <w:t>，并且因而所结合成的外边距称为折叠外边距。</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2462AF" w:rsidRDefault="00E465E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两个相邻的外边距都是正数时，折叠结果是它们两者之间较大的值。</w:t>
      </w:r>
    </w:p>
    <w:p w:rsidR="002462AF" w:rsidRDefault="00E465E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两个相邻的外边距都是负数时，折叠结果是两者绝对值的较大值。</w:t>
      </w:r>
    </w:p>
    <w:p w:rsidR="002462AF" w:rsidRDefault="00E465EC">
      <w:pPr>
        <w:widowControl/>
        <w:shd w:val="clear" w:color="auto" w:fill="FFFFFF"/>
        <w:adjustRightInd w:val="0"/>
        <w:spacing w:after="75"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两个外边距一正一负时，折叠结果是两者的相加的和。</w:t>
      </w:r>
    </w:p>
    <w:p w:rsidR="002462AF" w:rsidRDefault="00E465EC">
      <w:pPr>
        <w:pStyle w:val="2"/>
      </w:pPr>
      <w:bookmarkStart w:id="27" w:name="_Toc26115"/>
      <w:r>
        <w:rPr>
          <w:rFonts w:hint="eastAsia"/>
        </w:rPr>
        <w:t>rgba()</w:t>
      </w:r>
      <w:r>
        <w:rPr>
          <w:rFonts w:hint="eastAsia"/>
        </w:rPr>
        <w:t>和</w:t>
      </w:r>
      <w:r>
        <w:rPr>
          <w:rFonts w:hint="eastAsia"/>
        </w:rPr>
        <w:t>opacity</w:t>
      </w:r>
      <w:r>
        <w:rPr>
          <w:rFonts w:hint="eastAsia"/>
        </w:rPr>
        <w:t>的透明效果有什么不同？</w:t>
      </w:r>
      <w:bookmarkEnd w:id="27"/>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w:t>
      </w:r>
      <w:r>
        <w:rPr>
          <w:rFonts w:asciiTheme="minorEastAsia" w:hAnsiTheme="minorEastAsia" w:cs="宋体" w:hint="eastAsia"/>
          <w:b/>
          <w:kern w:val="0"/>
          <w:szCs w:val="21"/>
        </w:rPr>
        <w:t>opacity作用于元素，以及元素内的所有内容的透明度</w:t>
      </w:r>
      <w:r>
        <w:rPr>
          <w:rFonts w:asciiTheme="minorEastAsia" w:hAnsiTheme="minorEastAsia" w:cs="宋体" w:hint="eastAsia"/>
          <w:kern w:val="0"/>
          <w:szCs w:val="21"/>
        </w:rPr>
        <w:t>，</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而</w:t>
      </w:r>
      <w:r>
        <w:rPr>
          <w:rFonts w:asciiTheme="minorEastAsia" w:hAnsiTheme="minorEastAsia" w:cs="宋体" w:hint="eastAsia"/>
          <w:b/>
          <w:kern w:val="0"/>
          <w:szCs w:val="21"/>
        </w:rPr>
        <w:t>rgba()只作用于元素的颜色或其背景色</w:t>
      </w:r>
      <w:r>
        <w:rPr>
          <w:rFonts w:asciiTheme="minorEastAsia" w:hAnsiTheme="minorEastAsia" w:cs="宋体" w:hint="eastAsia"/>
          <w:kern w:val="0"/>
          <w:szCs w:val="21"/>
        </w:rPr>
        <w:t>。（设置rgba透明的元素的子元素不会继承透明效果！）</w:t>
      </w:r>
    </w:p>
    <w:p w:rsidR="002462AF" w:rsidRDefault="00E465EC">
      <w:pPr>
        <w:pStyle w:val="2"/>
      </w:pPr>
      <w:bookmarkStart w:id="28" w:name="_Toc3510"/>
      <w:r>
        <w:rPr>
          <w:rFonts w:hint="eastAsia"/>
        </w:rPr>
        <w:t>css</w:t>
      </w:r>
      <w:r>
        <w:rPr>
          <w:rFonts w:hint="eastAsia"/>
        </w:rPr>
        <w:t>中可以让文字在垂直和水平方向上重叠的两个属性是什么？</w:t>
      </w:r>
      <w:bookmarkEnd w:id="28"/>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2462AF" w:rsidRDefault="00E465EC">
      <w:pPr>
        <w:pStyle w:val="2"/>
      </w:pPr>
      <w:bookmarkStart w:id="29" w:name="_Toc16578"/>
      <w:r>
        <w:rPr>
          <w:rFonts w:hint="eastAsia"/>
        </w:rPr>
        <w:t>如何垂直居中一个浮动元素？</w:t>
      </w:r>
      <w:bookmarkEnd w:id="29"/>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26</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r>
              <w:rPr>
                <w:rFonts w:asciiTheme="minorEastAsia" w:hAnsiTheme="minorEastAsia" w:cs="宋体" w:hint="eastAsia"/>
                <w:kern w:val="0"/>
                <w:szCs w:val="21"/>
              </w:rPr>
              <w:t xml:space="preserve">  //宽高就可以随意设置了，无需在设置其他的代码，永运句中显示</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tc>
      </w:tr>
    </w:tbl>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2462AF" w:rsidRDefault="00E465EC">
            <w:pPr>
              <w:widowControl/>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pPr>
      <w:bookmarkStart w:id="30" w:name="_Toc27361"/>
      <w:r>
        <w:rPr>
          <w:rFonts w:hint="eastAsia"/>
        </w:rPr>
        <w:t>px</w:t>
      </w:r>
      <w:r>
        <w:rPr>
          <w:rFonts w:hint="eastAsia"/>
        </w:rPr>
        <w:t>和</w:t>
      </w:r>
      <w:r>
        <w:rPr>
          <w:rFonts w:hint="eastAsia"/>
        </w:rPr>
        <w:t>em</w:t>
      </w:r>
      <w:r>
        <w:rPr>
          <w:rFonts w:hint="eastAsia"/>
        </w:rPr>
        <w:t>的区别。</w:t>
      </w:r>
      <w:bookmarkEnd w:id="30"/>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2462AF" w:rsidRDefault="00E465EC">
      <w:pPr>
        <w:pStyle w:val="2"/>
      </w:pPr>
      <w:bookmarkStart w:id="31" w:name="_Toc7597"/>
      <w:r>
        <w:rPr>
          <w:rFonts w:hint="eastAsia"/>
        </w:rPr>
        <w:t>描述一个”</w:t>
      </w:r>
      <w:r>
        <w:rPr>
          <w:rFonts w:hint="eastAsia"/>
        </w:rPr>
        <w:t>reset</w:t>
      </w:r>
      <w:r>
        <w:rPr>
          <w:rFonts w:hint="eastAsia"/>
        </w:rPr>
        <w:t>”的</w:t>
      </w:r>
      <w:r>
        <w:rPr>
          <w:rFonts w:hint="eastAsia"/>
        </w:rPr>
        <w:t>CSS</w:t>
      </w:r>
      <w:r>
        <w:rPr>
          <w:rFonts w:hint="eastAsia"/>
        </w:rPr>
        <w:t>文件并如何使用它。知道</w:t>
      </w:r>
      <w:r>
        <w:rPr>
          <w:rFonts w:hint="eastAsia"/>
        </w:rPr>
        <w:t>normalize.css</w:t>
      </w:r>
      <w:r>
        <w:rPr>
          <w:rFonts w:hint="eastAsia"/>
        </w:rPr>
        <w:t>吗？你了解他们的不同之处？</w:t>
      </w:r>
      <w:bookmarkEnd w:id="31"/>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3"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2462AF" w:rsidRDefault="00E465EC">
      <w:pPr>
        <w:pStyle w:val="2"/>
      </w:pPr>
      <w:bookmarkStart w:id="32" w:name="_Toc16635"/>
      <w:r>
        <w:rPr>
          <w:rFonts w:hint="eastAsia"/>
        </w:rPr>
        <w:t>Sass</w:t>
      </w:r>
      <w:r>
        <w:rPr>
          <w:rFonts w:hint="eastAsia"/>
        </w:rPr>
        <w:t>、</w:t>
      </w:r>
      <w:r>
        <w:rPr>
          <w:rFonts w:hint="eastAsia"/>
        </w:rPr>
        <w:t>LESS</w:t>
      </w:r>
      <w:r>
        <w:rPr>
          <w:rFonts w:hint="eastAsia"/>
        </w:rPr>
        <w:t>是什么？大家为什么要使用他们？</w:t>
      </w:r>
      <w:bookmarkEnd w:id="32"/>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例如</w:t>
      </w:r>
      <w:hyperlink r:id="rId14"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结构清晰，便于扩展。</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2462AF" w:rsidRDefault="00E465EC">
      <w:pPr>
        <w:widowControl/>
        <w:shd w:val="clear" w:color="auto" w:fill="FFFFFF"/>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2462AF" w:rsidRDefault="00E465EC">
      <w:pPr>
        <w:pStyle w:val="2"/>
      </w:pPr>
      <w:bookmarkStart w:id="33" w:name="_Toc30317"/>
      <w:r>
        <w:rPr>
          <w:rFonts w:hint="eastAsia"/>
        </w:rPr>
        <w:t>display:none</w:t>
      </w:r>
      <w:r>
        <w:rPr>
          <w:rFonts w:hint="eastAsia"/>
        </w:rPr>
        <w:t>与</w:t>
      </w:r>
      <w:r>
        <w:rPr>
          <w:rFonts w:hint="eastAsia"/>
        </w:rPr>
        <w:t>visibility:hidden</w:t>
      </w:r>
      <w:r>
        <w:rPr>
          <w:rFonts w:hint="eastAsia"/>
        </w:rPr>
        <w:t>的区别是什么？</w:t>
      </w:r>
      <w:bookmarkEnd w:id="33"/>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隐藏对应的元素并且挤占该元素原来的空间。</w:t>
      </w:r>
    </w:p>
    <w:p w:rsidR="002462AF" w:rsidRDefault="00E465EC">
      <w:pPr>
        <w:widowControl/>
        <w:shd w:val="clear" w:color="auto" w:fill="FFFFFF"/>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隐藏对应的元素但是不挤占该元素原来的空间。</w:t>
      </w:r>
    </w:p>
    <w:p w:rsidR="002462AF" w:rsidRDefault="00E465EC">
      <w:pPr>
        <w:widowControl/>
        <w:shd w:val="clear" w:color="auto" w:fill="FFFFFF"/>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2462AF" w:rsidRDefault="00E465EC">
      <w:pPr>
        <w:pStyle w:val="2"/>
      </w:pPr>
      <w:bookmarkStart w:id="34" w:name="_Toc16567"/>
      <w:r>
        <w:rPr>
          <w:rFonts w:hint="eastAsia"/>
        </w:rPr>
        <w:t>CSS</w:t>
      </w:r>
      <w:r>
        <w:rPr>
          <w:rFonts w:hint="eastAsia"/>
        </w:rPr>
        <w:t>中</w:t>
      </w:r>
      <w:r>
        <w:rPr>
          <w:rFonts w:hint="eastAsia"/>
        </w:rPr>
        <w:t>link</w:t>
      </w:r>
      <w:r>
        <w:rPr>
          <w:rFonts w:hint="eastAsia"/>
        </w:rPr>
        <w:t>和</w:t>
      </w:r>
      <w:r>
        <w:rPr>
          <w:rFonts w:hint="eastAsia"/>
        </w:rPr>
        <w:t>@import</w:t>
      </w:r>
      <w:r>
        <w:rPr>
          <w:rFonts w:hint="eastAsia"/>
        </w:rPr>
        <w:t>的区别是：</w:t>
      </w:r>
      <w:bookmarkEnd w:id="34"/>
    </w:p>
    <w:p w:rsidR="002462AF" w:rsidRDefault="00E465EC">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2462AF" w:rsidRDefault="00E465EC">
      <w:pPr>
        <w:pStyle w:val="2"/>
      </w:pPr>
      <w:bookmarkStart w:id="35" w:name="_Toc2024"/>
      <w:r>
        <w:rPr>
          <w:rFonts w:hint="eastAsia"/>
        </w:rPr>
        <w:t>简介盒子模型：</w:t>
      </w:r>
      <w:bookmarkEnd w:id="35"/>
    </w:p>
    <w:p w:rsidR="002462AF" w:rsidRDefault="00E465EC">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2462AF" w:rsidRDefault="00E465EC">
      <w:r>
        <w:rPr>
          <w:rFonts w:hint="eastAsia"/>
        </w:rPr>
        <w:t>盒模型：内容、内边距、外边距（一般不计入盒子实际宽度）、边框</w:t>
      </w:r>
    </w:p>
    <w:p w:rsidR="002462AF" w:rsidRDefault="00E465EC">
      <w:pPr>
        <w:rPr>
          <w:rFonts w:asciiTheme="minorEastAsia" w:hAnsiTheme="minorEastAsia"/>
        </w:rPr>
      </w:pPr>
      <w:r>
        <w:rPr>
          <w:rFonts w:asciiTheme="minorEastAsia" w:hAnsiTheme="minorEastAsia" w:hint="eastAsia"/>
          <w:noProof/>
        </w:rPr>
        <w:lastRenderedPageBreak/>
        <w:drawing>
          <wp:inline distT="0" distB="0" distL="0" distR="0">
            <wp:extent cx="2468245" cy="3749040"/>
            <wp:effectExtent l="0" t="0" r="7620" b="381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68879" cy="3749040"/>
                    </a:xfrm>
                    <a:prstGeom prst="rect">
                      <a:avLst/>
                    </a:prstGeom>
                  </pic:spPr>
                </pic:pic>
              </a:graphicData>
            </a:graphic>
          </wp:inline>
        </w:drawing>
      </w:r>
    </w:p>
    <w:p w:rsidR="002462AF" w:rsidRDefault="00E465EC">
      <w:pPr>
        <w:pStyle w:val="2"/>
      </w:pPr>
      <w:bookmarkStart w:id="36" w:name="_Toc20060"/>
      <w:r>
        <w:rPr>
          <w:rFonts w:hint="eastAsia"/>
        </w:rPr>
        <w:t>为什么要初始化样式？</w:t>
      </w:r>
      <w:bookmarkEnd w:id="36"/>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2462AF" w:rsidRDefault="00E465EC">
      <w:pPr>
        <w:pStyle w:val="2"/>
      </w:pPr>
      <w:bookmarkStart w:id="37" w:name="_Toc15451"/>
      <w:r>
        <w:rPr>
          <w:rFonts w:hint="eastAsia"/>
        </w:rPr>
        <w:t>BFC</w:t>
      </w:r>
      <w:r>
        <w:rPr>
          <w:rFonts w:hint="eastAsia"/>
        </w:rPr>
        <w:t>是什么</w:t>
      </w:r>
      <w:r>
        <w:rPr>
          <w:rFonts w:hint="eastAsia"/>
        </w:rPr>
        <w:t>?</w:t>
      </w:r>
      <w:bookmarkEnd w:id="37"/>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2462AF" w:rsidRDefault="00E465EC">
      <w:pPr>
        <w:pStyle w:val="2"/>
      </w:pPr>
      <w:bookmarkStart w:id="38" w:name="_Toc11770"/>
      <w:r>
        <w:rPr>
          <w:rFonts w:hint="eastAsia"/>
        </w:rPr>
        <w:t>html</w:t>
      </w:r>
      <w:r>
        <w:rPr>
          <w:rFonts w:hint="eastAsia"/>
        </w:rPr>
        <w:t>语义化是什么？</w:t>
      </w:r>
      <w:bookmarkEnd w:id="38"/>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lastRenderedPageBreak/>
        <w:t>便于项目的开发及维护，使html代码更具有可读性，便于其他设备解析。</w:t>
      </w:r>
    </w:p>
    <w:p w:rsidR="002462AF" w:rsidRDefault="00E465EC">
      <w:pPr>
        <w:pStyle w:val="2"/>
      </w:pPr>
      <w:bookmarkStart w:id="39" w:name="_Toc26427"/>
      <w:r>
        <w:rPr>
          <w:rFonts w:hint="eastAsia"/>
        </w:rPr>
        <w:t>Doctype</w:t>
      </w:r>
      <w:r>
        <w:rPr>
          <w:rFonts w:hint="eastAsia"/>
        </w:rPr>
        <w:t>的作用？严格模式与混杂模式的区别？</w:t>
      </w:r>
      <w:bookmarkEnd w:id="39"/>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2462AF" w:rsidRDefault="00E465EC">
      <w:pPr>
        <w:widowControl/>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2462AF" w:rsidRDefault="00E465EC">
      <w:pPr>
        <w:pStyle w:val="2"/>
      </w:pPr>
      <w:bookmarkStart w:id="40" w:name="_Toc3664"/>
      <w:r>
        <w:t>I</w:t>
      </w:r>
      <w:r>
        <w:rPr>
          <w:rFonts w:hint="eastAsia"/>
        </w:rPr>
        <w:t>E</w:t>
      </w:r>
      <w:r>
        <w:rPr>
          <w:rFonts w:hint="eastAsia"/>
        </w:rPr>
        <w:t>的双边距</w:t>
      </w:r>
      <w:r>
        <w:rPr>
          <w:rFonts w:hint="eastAsia"/>
        </w:rPr>
        <w:t>BUG</w:t>
      </w:r>
      <w:r>
        <w:rPr>
          <w:rFonts w:hint="eastAsia"/>
        </w:rPr>
        <w:t>：块级元素</w:t>
      </w:r>
      <w:r>
        <w:rPr>
          <w:rFonts w:hint="eastAsia"/>
        </w:rPr>
        <w:t>float</w:t>
      </w:r>
      <w:r>
        <w:rPr>
          <w:rFonts w:hint="eastAsia"/>
        </w:rPr>
        <w:t>后设置横向</w:t>
      </w:r>
      <w:r>
        <w:rPr>
          <w:rFonts w:hint="eastAsia"/>
        </w:rPr>
        <w:t>margin</w:t>
      </w:r>
      <w:r>
        <w:rPr>
          <w:rFonts w:hint="eastAsia"/>
        </w:rPr>
        <w:t>，</w:t>
      </w:r>
      <w:r>
        <w:rPr>
          <w:rFonts w:hint="eastAsia"/>
        </w:rPr>
        <w:t>ie6</w:t>
      </w:r>
      <w:r>
        <w:rPr>
          <w:rFonts w:hint="eastAsia"/>
        </w:rPr>
        <w:t>显示的</w:t>
      </w:r>
      <w:r>
        <w:rPr>
          <w:rFonts w:hint="eastAsia"/>
        </w:rPr>
        <w:t>margin</w:t>
      </w:r>
      <w:r>
        <w:rPr>
          <w:rFonts w:hint="eastAsia"/>
        </w:rPr>
        <w:t>比设置的较大。</w:t>
      </w:r>
      <w:bookmarkEnd w:id="40"/>
    </w:p>
    <w:p w:rsidR="002462AF" w:rsidRDefault="00E465EC">
      <w:r>
        <w:rPr>
          <w:rFonts w:hint="eastAsia"/>
        </w:rPr>
        <w:br/>
      </w:r>
      <w:r>
        <w:rPr>
          <w:rFonts w:hint="eastAsia"/>
        </w:rPr>
        <w:t>解决：加入</w:t>
      </w:r>
      <w:r>
        <w:rPr>
          <w:rFonts w:hint="eastAsia"/>
        </w:rPr>
        <w:t>_display</w:t>
      </w:r>
      <w:r>
        <w:rPr>
          <w:rFonts w:hint="eastAsia"/>
        </w:rPr>
        <w:t>：</w:t>
      </w:r>
      <w:r>
        <w:rPr>
          <w:rFonts w:hint="eastAsia"/>
        </w:rPr>
        <w:t>inline</w:t>
      </w:r>
    </w:p>
    <w:p w:rsidR="002462AF" w:rsidRDefault="00E465EC">
      <w:pPr>
        <w:pStyle w:val="2"/>
      </w:pPr>
      <w:bookmarkStart w:id="41" w:name="_Toc26874"/>
      <w:r>
        <w:rPr>
          <w:rFonts w:hint="eastAsia"/>
        </w:rPr>
        <w:t>HTML</w:t>
      </w:r>
      <w:r>
        <w:rPr>
          <w:rFonts w:hint="eastAsia"/>
        </w:rPr>
        <w:t>与</w:t>
      </w:r>
      <w:r>
        <w:rPr>
          <w:rFonts w:hint="eastAsia"/>
        </w:rPr>
        <w:t>XHTML</w:t>
      </w:r>
      <w:r>
        <w:rPr>
          <w:rFonts w:hint="eastAsia"/>
        </w:rPr>
        <w:t>——二者有什么区别？</w:t>
      </w:r>
      <w:bookmarkEnd w:id="41"/>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6. 给所有属性赋一个值</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2462AF" w:rsidRDefault="00E465EC">
      <w:pPr>
        <w:widowControl/>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2462AF" w:rsidRDefault="00E465EC">
      <w:pPr>
        <w:pStyle w:val="2"/>
      </w:pPr>
      <w:bookmarkStart w:id="42" w:name="_Toc20461"/>
      <w:r>
        <w:rPr>
          <w:rFonts w:hint="eastAsia"/>
        </w:rPr>
        <w:t>html</w:t>
      </w:r>
      <w:r>
        <w:rPr>
          <w:rFonts w:hint="eastAsia"/>
        </w:rPr>
        <w:t>常见兼容性问题？</w:t>
      </w:r>
      <w:bookmarkEnd w:id="42"/>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lastRenderedPageBreak/>
        <w:t>9.IE5-8不支持opacity，解决办法：</w:t>
      </w:r>
    </w:p>
    <w:p w:rsidR="002462AF" w:rsidRDefault="00E465EC">
      <w:pPr>
        <w:adjustRightInd w:val="0"/>
        <w:spacing w:line="360" w:lineRule="exact"/>
        <w:rPr>
          <w:rFonts w:asciiTheme="minorEastAsia" w:hAnsiTheme="minorEastAsia"/>
          <w:szCs w:val="21"/>
        </w:rPr>
      </w:pPr>
      <w:r>
        <w:rPr>
          <w:rFonts w:asciiTheme="minorEastAsia" w:hAnsiTheme="minorEastAsia"/>
          <w:szCs w:val="21"/>
        </w:rPr>
        <w:t>.opacity {</w:t>
      </w:r>
    </w:p>
    <w:p w:rsidR="002462AF" w:rsidRDefault="00E465EC">
      <w:pPr>
        <w:adjustRightInd w:val="0"/>
        <w:spacing w:line="360" w:lineRule="exact"/>
        <w:rPr>
          <w:rFonts w:asciiTheme="minorEastAsia" w:hAnsiTheme="minorEastAsia"/>
          <w:szCs w:val="21"/>
        </w:rPr>
      </w:pPr>
      <w:r>
        <w:rPr>
          <w:rFonts w:asciiTheme="minorEastAsia" w:hAnsiTheme="minorEastAsia"/>
          <w:szCs w:val="21"/>
        </w:rPr>
        <w:t xml:space="preserve">    opacity: 0.4</w:t>
      </w:r>
    </w:p>
    <w:p w:rsidR="002462AF" w:rsidRDefault="00E465EC">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2462AF" w:rsidRDefault="00E465EC">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2462AF" w:rsidRDefault="00E465EC">
      <w:pPr>
        <w:adjustRightInd w:val="0"/>
        <w:spacing w:line="360" w:lineRule="exact"/>
        <w:rPr>
          <w:rFonts w:asciiTheme="minorEastAsia" w:hAnsiTheme="minorEastAsia"/>
          <w:szCs w:val="21"/>
        </w:rPr>
      </w:pPr>
      <w:r>
        <w:rPr>
          <w:rFonts w:asciiTheme="minorEastAsia" w:hAnsiTheme="minorEastAsia"/>
          <w:szCs w:val="21"/>
        </w:rPr>
        <w:t>}</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10. IE6不支持PNG透明背景，解决办法: IE6下使用gif图片</w:t>
      </w:r>
    </w:p>
    <w:p w:rsidR="002462AF" w:rsidRDefault="00E465EC">
      <w:pPr>
        <w:pStyle w:val="2"/>
      </w:pPr>
      <w:bookmarkStart w:id="43" w:name="_Toc16940"/>
      <w:r>
        <w:t>对</w:t>
      </w:r>
      <w:r>
        <w:t>WEB</w:t>
      </w:r>
      <w:r>
        <w:t>标准以及</w:t>
      </w:r>
      <w:r>
        <w:t>W3C</w:t>
      </w:r>
      <w:r>
        <w:t>的理解与认识</w:t>
      </w:r>
      <w:bookmarkEnd w:id="43"/>
    </w:p>
    <w:p w:rsidR="002462AF" w:rsidRDefault="00E465E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w:t>
      </w:r>
      <w:r>
        <w:rPr>
          <w:rFonts w:asciiTheme="minorEastAsia" w:hAnsiTheme="minorEastAsia" w:cs="Segoe UI" w:hint="eastAsia"/>
          <w:szCs w:val="21"/>
          <w:shd w:val="clear" w:color="auto" w:fill="FFFFFF"/>
        </w:rPr>
        <w:t>联</w:t>
      </w:r>
      <w:r>
        <w:rPr>
          <w:rFonts w:asciiTheme="minorEastAsia" w:hAnsiTheme="minorEastAsia" w:cs="Segoe UI"/>
          <w:szCs w:val="21"/>
          <w:shd w:val="clear" w:color="auto" w:fill="FFFFFF"/>
        </w:rPr>
        <w:t xml:space="preserve"> css和js脚本、</w:t>
      </w:r>
      <w:r>
        <w:rPr>
          <w:rFonts w:asciiTheme="minorEastAsia" w:hAnsiTheme="minorEastAsia" w:cs="Segoe UI"/>
          <w:b/>
          <w:szCs w:val="21"/>
          <w:shd w:val="clear" w:color="auto" w:fill="FFFFFF"/>
        </w:rPr>
        <w:t>结构行为表现的分离</w:t>
      </w:r>
      <w:r>
        <w:rPr>
          <w:rFonts w:asciiTheme="minorEastAsia" w:hAnsiTheme="minorEastAsia" w:cs="Segoe UI"/>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2462AF" w:rsidRDefault="00E465EC">
      <w:pPr>
        <w:pStyle w:val="2"/>
      </w:pPr>
      <w:bookmarkStart w:id="44" w:name="_Toc4692"/>
      <w:r>
        <w:t>行内元素有哪些</w:t>
      </w:r>
      <w:r>
        <w:t>?</w:t>
      </w:r>
      <w:r>
        <w:t>块级元素有哪些</w:t>
      </w:r>
      <w:r>
        <w:t>?CSS</w:t>
      </w:r>
      <w:r>
        <w:t>的盒模型</w:t>
      </w:r>
      <w:r>
        <w:t>?</w:t>
      </w:r>
      <w:bookmarkEnd w:id="44"/>
    </w:p>
    <w:p w:rsidR="002462AF" w:rsidRDefault="00E465E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hint="eastAsia"/>
          <w:szCs w:val="21"/>
          <w:shd w:val="clear" w:color="auto" w:fill="FFFFFF"/>
        </w:rPr>
        <w:tab/>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hint="eastAsia"/>
          <w:szCs w:val="21"/>
          <w:shd w:val="clear" w:color="auto" w:fill="FFFFFF"/>
        </w:rPr>
        <w:tab/>
      </w:r>
      <w:r>
        <w:rPr>
          <w:rFonts w:asciiTheme="minorEastAsia" w:hAnsiTheme="minorEastAsia" w:cs="Segoe UI"/>
          <w:szCs w:val="21"/>
          <w:shd w:val="clear" w:color="auto" w:fill="FFFFFF"/>
        </w:rPr>
        <w:t>Css盒模型:内容，border ,margin，padding</w:t>
      </w:r>
    </w:p>
    <w:p w:rsidR="002462AF" w:rsidRDefault="00E465EC">
      <w:pPr>
        <w:pStyle w:val="2"/>
      </w:pPr>
      <w:bookmarkStart w:id="45" w:name="_Toc6305"/>
      <w:r>
        <w:t>前端页面有哪三层构成，分别是什么</w:t>
      </w:r>
      <w:r>
        <w:t>?</w:t>
      </w:r>
      <w:r>
        <w:t>作用是什么</w:t>
      </w:r>
      <w:r>
        <w:t>?</w:t>
      </w:r>
      <w:bookmarkEnd w:id="45"/>
    </w:p>
    <w:p w:rsidR="002462AF" w:rsidRDefault="00E465EC">
      <w:pPr>
        <w:pStyle w:val="1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2462AF" w:rsidRDefault="00E465EC">
      <w:pPr>
        <w:pStyle w:val="2"/>
      </w:pPr>
      <w:bookmarkStart w:id="46" w:name="_Toc7967"/>
      <w:r>
        <w:rPr>
          <w:rFonts w:hint="eastAsia"/>
        </w:rPr>
        <w:t>Doctype</w:t>
      </w:r>
      <w:r>
        <w:rPr>
          <w:rFonts w:hint="eastAsia"/>
        </w:rPr>
        <w:t>作用</w:t>
      </w:r>
      <w:r>
        <w:rPr>
          <w:rFonts w:hint="eastAsia"/>
        </w:rPr>
        <w:t xml:space="preserve">? </w:t>
      </w:r>
      <w:r>
        <w:rPr>
          <w:rFonts w:hint="eastAsia"/>
        </w:rPr>
        <w:t>严格模式与混杂模式</w:t>
      </w:r>
      <w:r>
        <w:rPr>
          <w:rFonts w:hint="eastAsia"/>
        </w:rPr>
        <w:t>-</w:t>
      </w:r>
      <w:r>
        <w:rPr>
          <w:rFonts w:hint="eastAsia"/>
        </w:rPr>
        <w:t>如何触发这两种模式，区分它们有何意义</w:t>
      </w:r>
      <w:r>
        <w:rPr>
          <w:rFonts w:hint="eastAsia"/>
        </w:rPr>
        <w:t>?</w:t>
      </w:r>
      <w:bookmarkEnd w:id="46"/>
    </w:p>
    <w:p w:rsidR="002462AF" w:rsidRDefault="00E465EC">
      <w:pPr>
        <w:adjustRightInd w:val="0"/>
        <w:spacing w:line="360" w:lineRule="exact"/>
        <w:rPr>
          <w:rFonts w:asciiTheme="minorEastAsia" w:hAnsiTheme="minorEastAsia"/>
          <w:b/>
          <w:szCs w:val="21"/>
        </w:rPr>
      </w:pPr>
      <w:r>
        <w:rPr>
          <w:rFonts w:asciiTheme="minorEastAsia" w:hAnsiTheme="minorEastAsia" w:hint="eastAsia"/>
          <w:szCs w:val="21"/>
        </w:rPr>
        <w:t xml:space="preserve">    （1）、</w:t>
      </w:r>
      <w:r>
        <w:rPr>
          <w:rFonts w:asciiTheme="minorEastAsia" w:hAnsiTheme="minorEastAsia" w:hint="eastAsia"/>
          <w:b/>
          <w:szCs w:val="21"/>
        </w:rPr>
        <w:t xml:space="preserve">&lt;!DOCTYPE&gt; 声明位于文档中的最前面，处于 &lt;html&gt; 标签之前。告知浏览器的解析器，用什么文档类型 规范来解析这个文档。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2462AF" w:rsidRDefault="00E465EC">
      <w:pPr>
        <w:pStyle w:val="2"/>
      </w:pPr>
      <w:bookmarkStart w:id="47" w:name="_Toc1636"/>
      <w:r>
        <w:rPr>
          <w:rFonts w:hint="eastAsia"/>
        </w:rPr>
        <w:lastRenderedPageBreak/>
        <w:t>行内元素有哪些？块级元素有哪些？</w:t>
      </w:r>
      <w:r>
        <w:rPr>
          <w:rFonts w:hint="eastAsia"/>
        </w:rPr>
        <w:t xml:space="preserve"> </w:t>
      </w:r>
      <w:r>
        <w:rPr>
          <w:rFonts w:hint="eastAsia"/>
        </w:rPr>
        <w:t>空</w:t>
      </w:r>
      <w:r>
        <w:rPr>
          <w:rFonts w:hint="eastAsia"/>
        </w:rPr>
        <w:t>(void)</w:t>
      </w:r>
      <w:r>
        <w:rPr>
          <w:rFonts w:hint="eastAsia"/>
        </w:rPr>
        <w:t>元素有那些？</w:t>
      </w:r>
      <w:bookmarkEnd w:id="47"/>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2462AF" w:rsidRDefault="00E465EC">
      <w:pPr>
        <w:adjustRightInd w:val="0"/>
        <w:spacing w:line="360" w:lineRule="exact"/>
        <w:rPr>
          <w:rFonts w:asciiTheme="minorEastAsia" w:hAnsiTheme="minorEastAsia"/>
          <w:b/>
          <w:szCs w:val="21"/>
        </w:rPr>
      </w:pPr>
      <w:r>
        <w:rPr>
          <w:rFonts w:asciiTheme="minorEastAsia" w:hAnsiTheme="minorEastAsia" w:hint="eastAsia"/>
          <w:szCs w:val="21"/>
        </w:rPr>
        <w:t>（2）行内元素有：</w:t>
      </w:r>
      <w:r>
        <w:rPr>
          <w:rFonts w:asciiTheme="minorEastAsia" w:hAnsiTheme="minorEastAsia" w:hint="eastAsia"/>
          <w:b/>
          <w:szCs w:val="21"/>
        </w:rPr>
        <w:t>a b span img input select strong</w:t>
      </w:r>
      <w:r>
        <w:rPr>
          <w:rFonts w:asciiTheme="minorEastAsia" w:hAnsiTheme="minorEastAsia" w:hint="eastAsia"/>
          <w:szCs w:val="21"/>
        </w:rPr>
        <w:t>（强调的语气） 块级元素有：d</w:t>
      </w:r>
      <w:r>
        <w:rPr>
          <w:rFonts w:asciiTheme="minorEastAsia" w:hAnsiTheme="minorEastAsia" w:hint="eastAsia"/>
          <w:b/>
          <w:szCs w:val="21"/>
        </w:rPr>
        <w:t xml:space="preserve">iv ul ol li dl dt dd h1 h2 h3 h4…p  </w:t>
      </w:r>
    </w:p>
    <w:p w:rsidR="002462AF" w:rsidRDefault="00E465EC">
      <w:pPr>
        <w:rPr>
          <w:rFonts w:asciiTheme="minorEastAsia" w:hAnsiTheme="minorEastAsia"/>
        </w:rPr>
      </w:pPr>
      <w:r>
        <w:rPr>
          <w:rFonts w:asciiTheme="minorEastAsia" w:hAnsiTheme="minorEastAsia" w:hint="eastAsia"/>
        </w:rPr>
        <w:t xml:space="preserve">（3）知名的空元素：      </w:t>
      </w:r>
    </w:p>
    <w:p w:rsidR="002462AF" w:rsidRDefault="00E465EC">
      <w:pPr>
        <w:jc w:val="left"/>
        <w:rPr>
          <w:rFonts w:asciiTheme="minorEastAsia" w:hAnsiTheme="minorEastAsia"/>
          <w:szCs w:val="21"/>
        </w:rPr>
      </w:pPr>
      <w:r>
        <w:rPr>
          <w:rFonts w:asciiTheme="minorEastAsia" w:hAnsiTheme="minorEastAsia" w:hint="eastAsia"/>
          <w:b/>
        </w:rPr>
        <w:t>&lt;br&gt;&lt;hr&gt;&lt;img&gt;&lt;input&gt;&lt;link&gt;&lt;meta&gt;</w:t>
      </w:r>
      <w:r>
        <w:rPr>
          <w:rFonts w:asciiTheme="minorEastAsia" w:hAnsiTheme="minorEastAsia" w:hint="eastAsia"/>
          <w:szCs w:val="21"/>
        </w:rPr>
        <w:t>鲜为人知的是： &lt;area&gt;&lt;base&gt;&lt;col&gt;&lt;command&gt;</w:t>
      </w:r>
    </w:p>
    <w:p w:rsidR="002462AF" w:rsidRDefault="00E465EC">
      <w:pPr>
        <w:jc w:val="left"/>
        <w:rPr>
          <w:rFonts w:asciiTheme="minorEastAsia" w:hAnsiTheme="minorEastAsia"/>
        </w:rPr>
      </w:pPr>
      <w:r>
        <w:rPr>
          <w:rFonts w:asciiTheme="minorEastAsia" w:hAnsiTheme="minorEastAsia" w:hint="eastAsia"/>
          <w:szCs w:val="21"/>
        </w:rPr>
        <w:t>&lt;embed&gt;&lt;keygen&gt;&lt;param&gt;</w:t>
      </w:r>
      <w:r>
        <w:rPr>
          <w:rFonts w:asciiTheme="minorEastAsia" w:hAnsiTheme="minorEastAsia" w:hint="eastAsia"/>
          <w:b/>
          <w:szCs w:val="21"/>
        </w:rPr>
        <w:t>&lt;source&gt;</w:t>
      </w:r>
      <w:r>
        <w:rPr>
          <w:rFonts w:asciiTheme="minorEastAsia" w:hAnsiTheme="minorEastAsia" w:hint="eastAsia"/>
          <w:szCs w:val="21"/>
        </w:rPr>
        <w:t>&lt;track&gt;&lt;wbr&gt;</w:t>
      </w:r>
    </w:p>
    <w:p w:rsidR="002462AF" w:rsidRDefault="00E465EC">
      <w:pPr>
        <w:pStyle w:val="2"/>
      </w:pPr>
      <w:bookmarkStart w:id="48" w:name="_Toc19331"/>
      <w:r>
        <w:rPr>
          <w:rFonts w:hint="eastAsia"/>
        </w:rPr>
        <w:t>CSS</w:t>
      </w:r>
      <w:r>
        <w:rPr>
          <w:rFonts w:hint="eastAsia"/>
        </w:rPr>
        <w:t>的盒子模型？</w:t>
      </w:r>
      <w:bookmarkEnd w:id="48"/>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2462AF" w:rsidRDefault="00E465EC">
      <w:pPr>
        <w:pStyle w:val="2"/>
      </w:pPr>
      <w:bookmarkStart w:id="49" w:name="_Toc2512"/>
      <w:r>
        <w:rPr>
          <w:rFonts w:hint="eastAsia"/>
        </w:rPr>
        <w:t xml:space="preserve">CSS </w:t>
      </w:r>
      <w:r>
        <w:rPr>
          <w:rFonts w:hint="eastAsia"/>
        </w:rPr>
        <w:t>选择符有哪些？哪些属性可以继承？优先级算法如何计算？</w:t>
      </w:r>
      <w:r>
        <w:rPr>
          <w:rFonts w:hint="eastAsia"/>
        </w:rPr>
        <w:t xml:space="preserve"> CSS3</w:t>
      </w:r>
      <w:r>
        <w:rPr>
          <w:rFonts w:hint="eastAsia"/>
        </w:rPr>
        <w:t>新增伪类有那些？</w:t>
      </w:r>
      <w:bookmarkEnd w:id="49"/>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3.标签选择器（div, h1, p）</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5.子选择器（ul &gt; li）</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2462AF" w:rsidRDefault="00E465EC">
      <w:pPr>
        <w:adjustRightInd w:val="0"/>
        <w:spacing w:line="360" w:lineRule="exact"/>
        <w:rPr>
          <w:rFonts w:asciiTheme="minorEastAsia" w:hAnsiTheme="minorEastAsia"/>
          <w:b/>
          <w:szCs w:val="21"/>
        </w:rPr>
      </w:pPr>
      <w:r>
        <w:rPr>
          <w:rFonts w:asciiTheme="minorEastAsia" w:hAnsiTheme="minorEastAsia" w:hint="eastAsia"/>
          <w:szCs w:val="21"/>
        </w:rPr>
        <w:t xml:space="preserve">        8.属性选择器（a[rel = "external"]）</w:t>
      </w:r>
      <w:r>
        <w:rPr>
          <w:rFonts w:asciiTheme="minorEastAsia" w:hAnsiTheme="minorEastAsia" w:hint="eastAsia"/>
          <w:b/>
          <w:szCs w:val="21"/>
        </w:rPr>
        <w:t>可扩展的属性值</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child）link vitetd hover active</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优先级为:</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p:first-of-type 选择属于其父元素的首个 &lt;p&gt; 元素的每个 &lt;p&gt; 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2462AF" w:rsidRDefault="00E465EC">
      <w:pPr>
        <w:pStyle w:val="2"/>
      </w:pPr>
      <w:bookmarkStart w:id="50" w:name="_Toc27292"/>
      <w:r>
        <w:rPr>
          <w:rFonts w:hint="eastAsia"/>
        </w:rPr>
        <w:t>如何居中</w:t>
      </w:r>
      <w:r>
        <w:rPr>
          <w:rFonts w:hint="eastAsia"/>
        </w:rPr>
        <w:t>div,</w:t>
      </w:r>
      <w:r>
        <w:rPr>
          <w:rFonts w:hint="eastAsia"/>
        </w:rPr>
        <w:t>如何居中一个浮动元素</w:t>
      </w:r>
      <w:r>
        <w:rPr>
          <w:rFonts w:hint="eastAsia"/>
        </w:rPr>
        <w:t>?</w:t>
      </w:r>
      <w:bookmarkEnd w:id="50"/>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pStyle w:val="2"/>
      </w:pPr>
      <w:bookmarkStart w:id="51" w:name="_Toc26383"/>
      <w:r>
        <w:rPr>
          <w:rFonts w:hint="eastAsia"/>
        </w:rPr>
        <w:t>浏览器的内核分别是什么</w:t>
      </w:r>
      <w:r>
        <w:rPr>
          <w:rFonts w:hint="eastAsia"/>
        </w:rPr>
        <w:t>?</w:t>
      </w:r>
      <w:r>
        <w:rPr>
          <w:rFonts w:hint="eastAsia"/>
        </w:rPr>
        <w:t>经常遇到的浏览器的兼容性有哪些？原因，解决方法是什么，常用</w:t>
      </w:r>
      <w:r>
        <w:rPr>
          <w:rFonts w:hint="eastAsia"/>
        </w:rPr>
        <w:t>hack</w:t>
      </w:r>
      <w:r>
        <w:rPr>
          <w:rFonts w:hint="eastAsia"/>
        </w:rPr>
        <w:t>的技巧</w:t>
      </w:r>
      <w:r>
        <w:rPr>
          <w:rFonts w:hint="eastAsia"/>
        </w:rPr>
        <w:t xml:space="preserve"> </w:t>
      </w:r>
      <w:r>
        <w:rPr>
          <w:rFonts w:hint="eastAsia"/>
        </w:rPr>
        <w:t>？</w:t>
      </w:r>
      <w:bookmarkEnd w:id="51"/>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color w:val="FF0000"/>
          <w:szCs w:val="21"/>
        </w:rPr>
        <w:t xml:space="preserve"> IE浏览器的内核Trident、 Mozilla的Gecko、google的WebKit、Opera内核Presto；</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r>
        <w:rPr>
          <w:rFonts w:asciiTheme="minorEastAsia" w:hAnsiTheme="minorEastAsia"/>
          <w:b/>
          <w:szCs w:val="21"/>
        </w:rPr>
        <w:t>C</w:t>
      </w:r>
      <w:r>
        <w:rPr>
          <w:rFonts w:asciiTheme="minorEastAsia" w:hAnsiTheme="minorEastAsia" w:hint="eastAsia"/>
          <w:b/>
          <w:szCs w:val="21"/>
        </w:rPr>
        <w:t>ss的初始化，取消浏览器的css的默认样式</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w:t>
      </w:r>
      <w:r>
        <w:rPr>
          <w:rFonts w:asciiTheme="minorEastAsia" w:hAnsiTheme="minorEastAsia" w:hint="eastAsia"/>
          <w:b/>
          <w:szCs w:val="21"/>
        </w:rPr>
        <w:t>oat的标签样式控制中加入 —</w:t>
      </w:r>
      <w:r>
        <w:rPr>
          <w:rFonts w:asciiTheme="minorEastAsia" w:hAnsiTheme="minorEastAsia" w:hint="eastAsia"/>
          <w:b/>
          <w:szCs w:val="21"/>
        </w:rPr>
        <w:lastRenderedPageBreak/>
        <w:t>—_display:inline;</w:t>
      </w:r>
      <w:r>
        <w:rPr>
          <w:rFonts w:asciiTheme="minorEastAsia" w:hAnsiTheme="minorEastAsia" w:hint="eastAsia"/>
          <w:szCs w:val="21"/>
          <w:u w:val="single"/>
        </w:rPr>
        <w:t>将其转化为行内属性。(_这个符号只有ie6会识别)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解决方法</w:t>
      </w:r>
      <w:r>
        <w:rPr>
          <w:rFonts w:asciiTheme="minorEastAsia" w:hAnsiTheme="minorEastAsia" w:hint="eastAsia"/>
          <w:b/>
          <w:szCs w:val="21"/>
        </w:rPr>
        <w:t>:统一通过getAttribute()获取自定义属性.</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IE下,even对象有x,y属性,但是没有pageX,pageY属性; </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2462AF" w:rsidRDefault="00E465EC">
      <w:pPr>
        <w:pStyle w:val="2"/>
      </w:pPr>
      <w:bookmarkStart w:id="52" w:name="_Toc32615"/>
      <w:r>
        <w:rPr>
          <w:rFonts w:hint="eastAsia"/>
        </w:rPr>
        <w:t>列出</w:t>
      </w:r>
      <w:r>
        <w:rPr>
          <w:rFonts w:hint="eastAsia"/>
        </w:rPr>
        <w:t>display</w:t>
      </w:r>
      <w:r>
        <w:rPr>
          <w:rFonts w:hint="eastAsia"/>
        </w:rPr>
        <w:t>的值，说明他们的作用。</w:t>
      </w:r>
      <w:r>
        <w:rPr>
          <w:rFonts w:hint="eastAsia"/>
        </w:rPr>
        <w:t>position</w:t>
      </w:r>
      <w:r>
        <w:rPr>
          <w:rFonts w:hint="eastAsia"/>
        </w:rPr>
        <w:t>的值，</w:t>
      </w:r>
      <w:r>
        <w:rPr>
          <w:rFonts w:hint="eastAsia"/>
        </w:rPr>
        <w:t xml:space="preserve"> relative</w:t>
      </w:r>
      <w:r>
        <w:rPr>
          <w:rFonts w:hint="eastAsia"/>
        </w:rPr>
        <w:t>和</w:t>
      </w:r>
      <w:r>
        <w:rPr>
          <w:rFonts w:hint="eastAsia"/>
        </w:rPr>
        <w:t>absolute</w:t>
      </w:r>
      <w:r>
        <w:rPr>
          <w:rFonts w:hint="eastAsia"/>
        </w:rPr>
        <w:t>定位原点是？</w:t>
      </w:r>
      <w:bookmarkEnd w:id="52"/>
    </w:p>
    <w:p w:rsidR="002462AF" w:rsidRDefault="00E465EC">
      <w:r>
        <w:rPr>
          <w:rFonts w:hint="eastAsia"/>
        </w:rPr>
        <w:t xml:space="preserve">  1. block </w:t>
      </w:r>
      <w:r>
        <w:rPr>
          <w:rFonts w:hint="eastAsia"/>
        </w:rPr>
        <w:t>像块类型元素一样显示。</w:t>
      </w:r>
    </w:p>
    <w:p w:rsidR="002462AF" w:rsidRDefault="00E465EC">
      <w:r>
        <w:rPr>
          <w:rFonts w:hint="eastAsia"/>
        </w:rPr>
        <w:t xml:space="preserve">  none </w:t>
      </w:r>
      <w:r>
        <w:rPr>
          <w:rFonts w:hint="eastAsia"/>
        </w:rPr>
        <w:t>缺省值。向行内元素类型一样显示。彻底的隐藏元素包括位置也不在占据</w:t>
      </w:r>
    </w:p>
    <w:p w:rsidR="002462AF" w:rsidRDefault="00E465EC">
      <w:r>
        <w:rPr>
          <w:rFonts w:hint="eastAsia"/>
        </w:rPr>
        <w:t xml:space="preserve">  inline-block </w:t>
      </w:r>
      <w:r>
        <w:rPr>
          <w:rFonts w:hint="eastAsia"/>
        </w:rPr>
        <w:t>象行内元素一样显示，但其内容象块类型元素一样显示。</w:t>
      </w:r>
    </w:p>
    <w:p w:rsidR="002462AF" w:rsidRDefault="00E465EC">
      <w:r>
        <w:rPr>
          <w:rFonts w:hint="eastAsia"/>
        </w:rPr>
        <w:t xml:space="preserve">  list-item </w:t>
      </w:r>
      <w:r>
        <w:rPr>
          <w:rFonts w:hint="eastAsia"/>
        </w:rPr>
        <w:t>象块类型元素一样显示，并添加样式列表标记。</w:t>
      </w:r>
    </w:p>
    <w:p w:rsidR="002462AF" w:rsidRDefault="00E465EC">
      <w:r>
        <w:rPr>
          <w:rFonts w:hint="eastAsia"/>
        </w:rPr>
        <w:t xml:space="preserve">  2. position</w:t>
      </w:r>
      <w:r>
        <w:rPr>
          <w:rFonts w:hint="eastAsia"/>
        </w:rPr>
        <w:t>的值</w:t>
      </w:r>
    </w:p>
    <w:p w:rsidR="002462AF" w:rsidRDefault="00E465EC">
      <w:r>
        <w:rPr>
          <w:rFonts w:hint="eastAsia"/>
        </w:rPr>
        <w:t xml:space="preserve">  *absolute </w:t>
      </w:r>
    </w:p>
    <w:p w:rsidR="002462AF" w:rsidRDefault="00E465EC">
      <w:r>
        <w:rPr>
          <w:rFonts w:hint="eastAsia"/>
        </w:rPr>
        <w:t xml:space="preserve">        </w:t>
      </w:r>
      <w:r>
        <w:rPr>
          <w:rFonts w:hint="eastAsia"/>
        </w:rPr>
        <w:t>生成绝对定位的元素，相对于</w:t>
      </w:r>
      <w:r>
        <w:rPr>
          <w:rFonts w:hint="eastAsia"/>
        </w:rPr>
        <w:t xml:space="preserve"> static </w:t>
      </w:r>
      <w:r>
        <w:rPr>
          <w:rFonts w:hint="eastAsia"/>
        </w:rPr>
        <w:t>定位以外的第一个父元素进行定位。</w:t>
      </w:r>
      <w:r>
        <w:rPr>
          <w:rFonts w:hint="eastAsia"/>
        </w:rPr>
        <w:t xml:space="preserve"> </w:t>
      </w:r>
    </w:p>
    <w:p w:rsidR="002462AF" w:rsidRDefault="00E465EC">
      <w:r>
        <w:rPr>
          <w:rFonts w:hint="eastAsia"/>
        </w:rPr>
        <w:t xml:space="preserve">  *fixed </w:t>
      </w:r>
      <w:r>
        <w:rPr>
          <w:rFonts w:hint="eastAsia"/>
        </w:rPr>
        <w:t>（老</w:t>
      </w:r>
      <w:r>
        <w:rPr>
          <w:rFonts w:hint="eastAsia"/>
        </w:rPr>
        <w:t>IE</w:t>
      </w:r>
      <w:r>
        <w:rPr>
          <w:rFonts w:hint="eastAsia"/>
        </w:rPr>
        <w:t>不支持）</w:t>
      </w:r>
    </w:p>
    <w:p w:rsidR="002462AF" w:rsidRDefault="002462AF">
      <w:pPr>
        <w:sectPr w:rsidR="002462AF">
          <w:headerReference w:type="default" r:id="rId16"/>
          <w:footerReference w:type="default" r:id="rId17"/>
          <w:pgSz w:w="11906" w:h="16838"/>
          <w:pgMar w:top="1440" w:right="1800" w:bottom="1440" w:left="1800" w:header="851" w:footer="992" w:gutter="0"/>
          <w:pgNumType w:start="1"/>
          <w:cols w:space="425"/>
          <w:docGrid w:type="lines" w:linePitch="312"/>
        </w:sectPr>
      </w:pPr>
    </w:p>
    <w:p w:rsidR="002462AF" w:rsidRDefault="00E465EC">
      <w:r>
        <w:rPr>
          <w:rFonts w:hint="eastAsia"/>
        </w:rPr>
        <w:lastRenderedPageBreak/>
        <w:t xml:space="preserve">        </w:t>
      </w:r>
      <w:r>
        <w:rPr>
          <w:rFonts w:hint="eastAsia"/>
        </w:rPr>
        <w:t>生成绝对定位的元素，相对于浏览器窗口进行定位。</w:t>
      </w:r>
      <w:r>
        <w:rPr>
          <w:rFonts w:hint="eastAsia"/>
        </w:rPr>
        <w:t xml:space="preserve"> </w:t>
      </w:r>
    </w:p>
    <w:p w:rsidR="002462AF" w:rsidRDefault="00E465EC">
      <w:r>
        <w:rPr>
          <w:rFonts w:hint="eastAsia"/>
        </w:rPr>
        <w:t xml:space="preserve">  * relative </w:t>
      </w:r>
    </w:p>
    <w:p w:rsidR="002462AF" w:rsidRDefault="00E465EC">
      <w:r>
        <w:rPr>
          <w:rFonts w:hint="eastAsia"/>
        </w:rPr>
        <w:t xml:space="preserve">        </w:t>
      </w:r>
      <w:r>
        <w:rPr>
          <w:rFonts w:hint="eastAsia"/>
        </w:rPr>
        <w:t>生成相对定位的元素，相对于其正常位置进行定位。</w:t>
      </w:r>
      <w:r>
        <w:rPr>
          <w:rFonts w:hint="eastAsia"/>
        </w:rPr>
        <w:t xml:space="preserve"> </w:t>
      </w:r>
    </w:p>
    <w:p w:rsidR="002462AF" w:rsidRDefault="00E465EC">
      <w:r>
        <w:rPr>
          <w:rFonts w:hint="eastAsia"/>
        </w:rPr>
        <w:t xml:space="preserve">  * static  </w:t>
      </w:r>
      <w:r>
        <w:rPr>
          <w:rFonts w:hint="eastAsia"/>
        </w:rPr>
        <w:t>默认值。没有定位，元素出现在正常的流中</w:t>
      </w:r>
    </w:p>
    <w:p w:rsidR="002462AF" w:rsidRDefault="00E465EC">
      <w:r>
        <w:rPr>
          <w:rFonts w:hint="eastAsia"/>
        </w:rPr>
        <w:t xml:space="preserve">  *</w:t>
      </w:r>
      <w:r>
        <w:rPr>
          <w:rFonts w:hint="eastAsia"/>
        </w:rPr>
        <w:t>（忽略</w:t>
      </w:r>
      <w:r>
        <w:rPr>
          <w:rFonts w:hint="eastAsia"/>
        </w:rPr>
        <w:t xml:space="preserve"> top, bottom, left, right z-index </w:t>
      </w:r>
      <w:r>
        <w:rPr>
          <w:rFonts w:hint="eastAsia"/>
        </w:rPr>
        <w:t>声明）。</w:t>
      </w:r>
    </w:p>
    <w:p w:rsidR="002462AF" w:rsidRDefault="00E465EC">
      <w:r>
        <w:rPr>
          <w:rFonts w:hint="eastAsia"/>
        </w:rPr>
        <w:t xml:space="preserve">  * inherit </w:t>
      </w:r>
      <w:r>
        <w:rPr>
          <w:rFonts w:hint="eastAsia"/>
        </w:rPr>
        <w:t>规定从父元素继承</w:t>
      </w:r>
      <w:r>
        <w:rPr>
          <w:rFonts w:hint="eastAsia"/>
        </w:rPr>
        <w:t xml:space="preserve"> position </w:t>
      </w:r>
      <w:r>
        <w:rPr>
          <w:rFonts w:hint="eastAsia"/>
        </w:rPr>
        <w:t>属性的值。</w:t>
      </w:r>
    </w:p>
    <w:p w:rsidR="002462AF" w:rsidRDefault="00E465EC">
      <w:pPr>
        <w:pStyle w:val="2"/>
        <w:rPr>
          <w:highlight w:val="yellow"/>
        </w:rPr>
      </w:pPr>
      <w:bookmarkStart w:id="53" w:name="_Toc3770"/>
      <w:r>
        <w:rPr>
          <w:rFonts w:hint="eastAsia"/>
        </w:rPr>
        <w:t>absolute</w:t>
      </w:r>
      <w:r>
        <w:rPr>
          <w:rFonts w:hint="eastAsia"/>
        </w:rPr>
        <w:t>的</w:t>
      </w:r>
      <w:r>
        <w:rPr>
          <w:rFonts w:hint="eastAsia"/>
        </w:rPr>
        <w:t>containing block</w:t>
      </w:r>
      <w:r>
        <w:rPr>
          <w:rFonts w:hint="eastAsia"/>
        </w:rPr>
        <w:t>计算方式跟正常流有什么不同</w:t>
      </w:r>
      <w:r>
        <w:rPr>
          <w:rFonts w:hint="eastAsia"/>
          <w:highlight w:val="yellow"/>
        </w:rPr>
        <w:t>？？？？？？</w:t>
      </w:r>
      <w:bookmarkEnd w:id="53"/>
    </w:p>
    <w:p w:rsidR="002462AF" w:rsidRDefault="00E465EC">
      <w:pPr>
        <w:pStyle w:val="HTML"/>
        <w:widowControl/>
        <w:shd w:val="clear" w:color="auto" w:fill="F3FFEC"/>
        <w:spacing w:after="120" w:line="288" w:lineRule="atLeast"/>
        <w:rPr>
          <w:rFonts w:hint="default"/>
        </w:rPr>
      </w:pPr>
      <w:r>
        <w:rPr>
          <w:rFonts w:asciiTheme="minorEastAsia" w:eastAsiaTheme="minorEastAsia" w:hAnsiTheme="minorEastAsia" w:cstheme="minorBidi" w:hint="default"/>
          <w:kern w:val="2"/>
          <w:sz w:val="21"/>
          <w:szCs w:val="21"/>
        </w:rPr>
        <w:t>lock-level boxes</w:t>
      </w:r>
      <w:r>
        <w:rPr>
          <w:rFonts w:asciiTheme="minorEastAsia" w:eastAsiaTheme="minorEastAsia" w:hAnsiTheme="minorEastAsia" w:cstheme="minorBidi" w:hint="default"/>
          <w:kern w:val="2"/>
          <w:sz w:val="21"/>
          <w:szCs w:val="21"/>
        </w:rPr>
        <w:br/>
        <w:t>一个 block-level element ('display' 属性值为 'block', 'list-item' 或是 ‘table’) 会生成一个 block-level box，这样的盒子会参与到 block-formatting context (一种布局的方式) 中。</w:t>
      </w:r>
      <w:r>
        <w:rPr>
          <w:rFonts w:asciiTheme="minorEastAsia" w:eastAsiaTheme="minorEastAsia" w:hAnsiTheme="minorEastAsia" w:cstheme="minorBidi" w:hint="default"/>
          <w:kern w:val="2"/>
          <w:sz w:val="21"/>
          <w:szCs w:val="21"/>
        </w:rPr>
        <w:br/>
        <w:t>block formatting context</w:t>
      </w:r>
      <w:r>
        <w:rPr>
          <w:rFonts w:asciiTheme="minorEastAsia" w:eastAsiaTheme="minorEastAsia" w:hAnsiTheme="minorEastAsia" w:cstheme="minorBidi" w:hint="default"/>
          <w:kern w:val="2"/>
          <w:sz w:val="21"/>
          <w:szCs w:val="21"/>
        </w:rPr>
        <w:br/>
        <w:t>在这种布局方式下，盒子们自所在的 containing block 顶部起一个接一个垂直排列，水平方向上撑满整个宽度 (除非内部的盒子自己内部建立了新的 BFC)。</w:t>
      </w:r>
      <w:r>
        <w:rPr>
          <w:rFonts w:asciiTheme="minorEastAsia" w:eastAsiaTheme="minorEastAsia" w:hAnsiTheme="minorEastAsia" w:cstheme="minorBidi" w:hint="default"/>
          <w:kern w:val="2"/>
          <w:sz w:val="21"/>
          <w:szCs w:val="21"/>
        </w:rPr>
        <w:br/>
        <w:t>containing block</w:t>
      </w:r>
      <w:r>
        <w:rPr>
          <w:rFonts w:asciiTheme="minorEastAsia" w:eastAsiaTheme="minorEastAsia" w:hAnsiTheme="minorEastAsia" w:cstheme="minorBidi" w:hint="default"/>
          <w:kern w:val="2"/>
          <w:sz w:val="21"/>
          <w:szCs w:val="21"/>
        </w:rPr>
        <w:br/>
      </w:r>
      <w:r>
        <w:rPr>
          <w:rFonts w:ascii="Arial" w:hAnsi="Arial" w:cs="Arial" w:hint="default"/>
          <w:color w:val="333333"/>
          <w:sz w:val="16"/>
          <w:szCs w:val="16"/>
          <w:shd w:val="clear" w:color="auto" w:fill="F3FFEC"/>
        </w:rPr>
        <w:t>一般来说，盒子本身就为其子孙建立了</w:t>
      </w:r>
      <w:r>
        <w:rPr>
          <w:rFonts w:ascii="Arial" w:hAnsi="Arial" w:cs="Arial" w:hint="default"/>
          <w:color w:val="333333"/>
          <w:sz w:val="16"/>
          <w:szCs w:val="16"/>
          <w:shd w:val="clear" w:color="auto" w:fill="F3FFEC"/>
        </w:rPr>
        <w:t xml:space="preserve"> containing block</w:t>
      </w:r>
      <w:r>
        <w:rPr>
          <w:rFonts w:ascii="Arial" w:hAnsi="Arial" w:cs="Arial" w:hint="default"/>
          <w:color w:val="333333"/>
          <w:sz w:val="16"/>
          <w:szCs w:val="16"/>
          <w:shd w:val="clear" w:color="auto" w:fill="F3FFEC"/>
        </w:rPr>
        <w:t>，用来计算内部盒子的位置、大小，而对内部的盒子，具体采用哪个</w:t>
      </w:r>
      <w:r>
        <w:rPr>
          <w:rFonts w:ascii="Arial" w:hAnsi="Arial" w:cs="Arial" w:hint="default"/>
          <w:color w:val="333333"/>
          <w:sz w:val="16"/>
          <w:szCs w:val="16"/>
          <w:shd w:val="clear" w:color="auto" w:fill="F3FFEC"/>
        </w:rPr>
        <w:t xml:space="preserve"> containing block </w:t>
      </w:r>
      <w:r>
        <w:rPr>
          <w:rFonts w:ascii="Arial" w:hAnsi="Arial" w:cs="Arial" w:hint="default"/>
          <w:color w:val="333333"/>
          <w:sz w:val="16"/>
          <w:szCs w:val="16"/>
          <w:shd w:val="clear" w:color="auto" w:fill="F3FFEC"/>
        </w:rPr>
        <w:t>来计算，需要分情况来讨论：</w:t>
      </w:r>
      <w:r>
        <w:rPr>
          <w:rFonts w:ascii="Arial" w:hAnsi="Arial" w:cs="Arial" w:hint="default"/>
          <w:color w:val="333333"/>
          <w:sz w:val="16"/>
          <w:szCs w:val="16"/>
          <w:shd w:val="clear" w:color="auto" w:fill="F3FFEC"/>
        </w:rPr>
        <w:br/>
      </w:r>
      <w:r>
        <w:rPr>
          <w:rFonts w:ascii="Arial" w:hAnsi="Arial" w:cs="Arial" w:hint="default"/>
          <w:color w:val="333333"/>
          <w:sz w:val="16"/>
          <w:szCs w:val="16"/>
          <w:shd w:val="clear" w:color="auto" w:fill="F3FFEC"/>
        </w:rPr>
        <w:br/>
      </w:r>
      <w:r>
        <w:rPr>
          <w:rFonts w:hint="default"/>
        </w:rPr>
        <w:t>若此元素为 inline 元素，则 containing block 为能够包含这个元素生成的第一个和最后一个 inline box 的 padding box (除 margin, border 外的区域) 的最小矩形；</w:t>
      </w:r>
      <w:r>
        <w:rPr>
          <w:rFonts w:hint="default"/>
        </w:rPr>
        <w:br/>
        <w:t>否则则由这个祖先元素的 padding box 构成。</w:t>
      </w:r>
      <w:r>
        <w:rPr>
          <w:rFonts w:hint="default"/>
        </w:rPr>
        <w:br/>
        <w:t>根元素所在的 containing block 被称为 initial containing block，在我们常用的浏览器环境下，指的是原点与 canvas 重合，大小和 viewport 相同的矩形；</w:t>
      </w:r>
      <w:r>
        <w:rPr>
          <w:rFonts w:hint="default"/>
        </w:rPr>
        <w:br/>
        <w:t>对于 position 为 static 或 relative 的元素，其 containing block 为祖先元素中最近的 block container box 的 content box (除 margin, border, padding 外的区域)；</w:t>
      </w:r>
      <w:r>
        <w:rPr>
          <w:rFonts w:hint="default"/>
        </w:rPr>
        <w:br/>
        <w:t>对于 position:fixed 的元素，其 containing block 由 viewport 建立；</w:t>
      </w:r>
      <w:r>
        <w:rPr>
          <w:rFonts w:hint="default"/>
        </w:rPr>
        <w:br/>
        <w:t>对于 position:absolute 的元素，则是先找到其祖先元素中最近的 position 属性非 static 的元素，然后判断：</w:t>
      </w:r>
      <w:r>
        <w:rPr>
          <w:rFonts w:hint="default"/>
        </w:rPr>
        <w:br/>
        <w:t>如果都找不到，则为 initial containing block。</w:t>
      </w:r>
    </w:p>
    <w:p w:rsidR="002462AF" w:rsidRDefault="002462AF">
      <w:pPr>
        <w:rPr>
          <w:rFonts w:eastAsiaTheme="minorEastAsia"/>
        </w:rPr>
      </w:pPr>
    </w:p>
    <w:p w:rsidR="002462AF" w:rsidRDefault="00E465EC">
      <w:pPr>
        <w:pStyle w:val="2"/>
      </w:pPr>
      <w:bookmarkStart w:id="54" w:name="_Toc4960"/>
      <w:r>
        <w:rPr>
          <w:rFonts w:hint="eastAsia"/>
        </w:rPr>
        <w:t>对</w:t>
      </w:r>
      <w:r>
        <w:rPr>
          <w:rFonts w:hint="eastAsia"/>
        </w:rPr>
        <w:t>WEB</w:t>
      </w:r>
      <w:r>
        <w:rPr>
          <w:rFonts w:hint="eastAsia"/>
        </w:rPr>
        <w:t>标准以及</w:t>
      </w:r>
      <w:r>
        <w:rPr>
          <w:rFonts w:hint="eastAsia"/>
        </w:rPr>
        <w:t>W3C</w:t>
      </w:r>
      <w:r>
        <w:rPr>
          <w:rFonts w:hint="eastAsia"/>
        </w:rPr>
        <w:t>的理解与认识</w:t>
      </w:r>
      <w:bookmarkEnd w:id="54"/>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u w:val="single"/>
        </w:rPr>
        <w:t>标签闭合、标签小写、不乱嵌套、</w:t>
      </w:r>
      <w:r>
        <w:rPr>
          <w:rFonts w:asciiTheme="minorEastAsia" w:hAnsiTheme="minorEastAsia" w:hint="eastAsia"/>
          <w:szCs w:val="21"/>
        </w:rPr>
        <w:t>提高搜索机器人搜索几率</w:t>
      </w:r>
      <w:r>
        <w:rPr>
          <w:rFonts w:asciiTheme="minorEastAsia" w:hAnsiTheme="minorEastAsia" w:hint="eastAsia"/>
          <w:i/>
          <w:szCs w:val="21"/>
          <w:u w:val="single"/>
        </w:rPr>
        <w:t>、</w:t>
      </w:r>
      <w:r>
        <w:rPr>
          <w:rFonts w:asciiTheme="minorEastAsia" w:hAnsiTheme="minorEastAsia" w:hint="eastAsia"/>
          <w:b/>
          <w:i/>
          <w:szCs w:val="21"/>
          <w:u w:val="single"/>
        </w:rPr>
        <w:t>使用外 链css和js脚本、</w:t>
      </w:r>
      <w:r>
        <w:rPr>
          <w:rFonts w:asciiTheme="minorEastAsia" w:hAnsiTheme="minorEastAsia" w:hint="eastAsia"/>
          <w:b/>
          <w:i/>
          <w:szCs w:val="21"/>
          <w:u w:val="single"/>
        </w:rPr>
        <w:lastRenderedPageBreak/>
        <w:t>结构行为表现的分离、</w:t>
      </w:r>
      <w:r>
        <w:rPr>
          <w:rFonts w:asciiTheme="minorEastAsia" w:hAnsiTheme="minorEastAsia" w:hint="eastAsia"/>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rsidR="002462AF" w:rsidRDefault="00E465EC">
      <w:pPr>
        <w:pStyle w:val="2"/>
      </w:pPr>
      <w:bookmarkStart w:id="55" w:name="_Toc31362"/>
      <w:r>
        <w:rPr>
          <w:rFonts w:hint="eastAsia"/>
        </w:rPr>
        <w:t>css</w:t>
      </w:r>
      <w:r>
        <w:rPr>
          <w:rFonts w:hint="eastAsia"/>
        </w:rPr>
        <w:t>的基本语句构成是</w:t>
      </w:r>
      <w:bookmarkEnd w:id="55"/>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2462AF" w:rsidRDefault="00E465EC">
      <w:pPr>
        <w:pStyle w:val="2"/>
      </w:pPr>
      <w:bookmarkStart w:id="56" w:name="_Toc32527"/>
      <w:r>
        <w:rPr>
          <w:rFonts w:hint="eastAsia"/>
        </w:rPr>
        <w:t>浏览器标准模式和怪异模式之间的区别是什么</w:t>
      </w:r>
      <w:r>
        <w:rPr>
          <w:rFonts w:hint="eastAsia"/>
        </w:rPr>
        <w:t>?</w:t>
      </w:r>
      <w:bookmarkEnd w:id="56"/>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2462AF" w:rsidRDefault="00E465EC">
      <w:pPr>
        <w:pStyle w:val="2"/>
      </w:pPr>
      <w:bookmarkStart w:id="57" w:name="_Toc14336"/>
      <w:r>
        <w:t>CSS</w:t>
      </w:r>
      <w:r>
        <w:t>中可以通过哪些属性定义，使得一个</w:t>
      </w:r>
      <w:r>
        <w:t>DOM</w:t>
      </w:r>
      <w:r>
        <w:t>元素</w:t>
      </w:r>
      <w:r>
        <w:rPr>
          <w:highlight w:val="yellow"/>
        </w:rPr>
        <w:t>不显</w:t>
      </w:r>
      <w:r>
        <w:t>示在浏览器可视范围内？</w:t>
      </w:r>
      <w:bookmarkEnd w:id="57"/>
      <w:r>
        <w:t xml:space="preserve">　　</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2462AF" w:rsidRDefault="00E465EC">
      <w:pPr>
        <w:pStyle w:val="2"/>
      </w:pPr>
      <w:bookmarkStart w:id="58" w:name="_Toc7185"/>
      <w:r>
        <w:t>行内元素和块级元素的具体区别是什么？行内元素的</w:t>
      </w:r>
      <w:r>
        <w:t>padding</w:t>
      </w:r>
      <w:r>
        <w:t>和</w:t>
      </w:r>
      <w:r>
        <w:t>margin</w:t>
      </w:r>
      <w:r>
        <w:t>可设置吗？</w:t>
      </w:r>
      <w:bookmarkEnd w:id="58"/>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 xml:space="preserve">　　块级元素(block)特性：</w:t>
      </w:r>
    </w:p>
    <w:p w:rsidR="002462AF" w:rsidRDefault="00E465E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p>
    <w:p w:rsidR="002462AF" w:rsidRDefault="00E465EC">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宽度(width)、高度(height)、内边距(padding)和外边距(margin)都可控制;</w:t>
      </w:r>
    </w:p>
    <w:p w:rsidR="002462AF" w:rsidRDefault="00E465EC">
      <w:pPr>
        <w:widowControl/>
        <w:shd w:val="clear" w:color="auto" w:fill="FFFFFF"/>
        <w:adjustRightInd w:val="0"/>
        <w:spacing w:line="360" w:lineRule="exact"/>
        <w:jc w:val="left"/>
        <w:rPr>
          <w:rFonts w:asciiTheme="minorEastAsia" w:hAnsiTheme="minorEastAsia" w:cs="Tahoma"/>
          <w:szCs w:val="21"/>
        </w:rPr>
      </w:pPr>
      <w:r>
        <w:rPr>
          <w:rStyle w:val="a9"/>
          <w:rFonts w:asciiTheme="minorEastAsia" w:hAnsiTheme="minorEastAsia" w:cs="Tahoma"/>
          <w:b w:val="0"/>
          <w:kern w:val="0"/>
          <w:szCs w:val="21"/>
          <w:shd w:val="clear" w:color="auto" w:fill="FFFFFF"/>
        </w:rPr>
        <w:t xml:space="preserve">　　内联元素(inline)特性：</w:t>
      </w:r>
    </w:p>
    <w:p w:rsidR="002462AF" w:rsidRDefault="00E465EC">
      <w:pPr>
        <w:widowControl/>
        <w:numPr>
          <w:ilvl w:val="255"/>
          <w:numId w:val="0"/>
        </w:numPr>
        <w:adjustRightInd w:val="0"/>
        <w:spacing w:line="360" w:lineRule="exact"/>
        <w:rPr>
          <w:rFonts w:asciiTheme="minorEastAsia" w:hAnsiTheme="minorEastAsia"/>
          <w:szCs w:val="21"/>
        </w:rPr>
      </w:pPr>
      <w:r>
        <w:rPr>
          <w:rFonts w:asciiTheme="minorEastAsia" w:hAnsiTheme="minorEastAsia" w:cs="Tahoma"/>
          <w:szCs w:val="21"/>
          <w:shd w:val="clear" w:color="auto" w:fill="FFFFFF"/>
        </w:rPr>
        <w:t>和相邻的内联元素在同一行;</w:t>
      </w:r>
    </w:p>
    <w:p w:rsidR="002462AF" w:rsidRDefault="00E465EC">
      <w:pPr>
        <w:widowControl/>
        <w:adjustRightInd w:val="0"/>
        <w:spacing w:line="360" w:lineRule="exact"/>
        <w:rPr>
          <w:rFonts w:asciiTheme="minorEastAsia" w:hAnsiTheme="minorEastAsia"/>
          <w:szCs w:val="21"/>
        </w:rPr>
      </w:pP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2462AF" w:rsidRDefault="00E465E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9"/>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2462AF" w:rsidRDefault="00E465EC">
      <w:pPr>
        <w:pStyle w:val="a8"/>
        <w:widowControl/>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2462AF" w:rsidRDefault="00E465EC">
      <w:pPr>
        <w:pStyle w:val="2"/>
      </w:pPr>
      <w:bookmarkStart w:id="59" w:name="_Toc23328"/>
      <w:r>
        <w:lastRenderedPageBreak/>
        <w:t>什么是外边距重叠？重叠的结果是什么？</w:t>
      </w:r>
      <w:bookmarkEnd w:id="59"/>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2462AF" w:rsidRDefault="00E465E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2462AF" w:rsidRDefault="00E465E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2462AF" w:rsidRDefault="00E465EC">
      <w:pPr>
        <w:widowControl/>
        <w:numPr>
          <w:ilvl w:val="0"/>
          <w:numId w:val="4"/>
        </w:numPr>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b/>
          <w:sz w:val="21"/>
          <w:szCs w:val="21"/>
        </w:rPr>
      </w:pPr>
      <w:r>
        <w:rPr>
          <w:rFonts w:asciiTheme="minorEastAsia" w:eastAsiaTheme="minorEastAsia" w:hAnsiTheme="minorEastAsia" w:cs="Tahoma"/>
          <w:sz w:val="21"/>
          <w:szCs w:val="21"/>
          <w:shd w:val="clear" w:color="auto" w:fill="FFFFFF"/>
        </w:rPr>
        <w:t xml:space="preserve">　　</w:t>
      </w:r>
      <w:r>
        <w:rPr>
          <w:rFonts w:asciiTheme="minorEastAsia" w:eastAsiaTheme="minorEastAsia" w:hAnsiTheme="minorEastAsia" w:cs="Tahoma" w:hint="eastAsia"/>
          <w:b/>
          <w:sz w:val="21"/>
          <w:szCs w:val="21"/>
          <w:shd w:val="clear" w:color="auto" w:fill="FFFFFF"/>
        </w:rPr>
        <w:t>父元素设置特定的宽高上的边框、内边距、内容填充</w:t>
      </w:r>
    </w:p>
    <w:p w:rsidR="002462AF" w:rsidRDefault="00E465EC">
      <w:pPr>
        <w:pStyle w:val="2"/>
        <w:numPr>
          <w:ilvl w:val="0"/>
          <w:numId w:val="0"/>
        </w:numPr>
        <w:spacing w:line="360" w:lineRule="exact"/>
        <w:rPr>
          <w:rFonts w:asciiTheme="minorEastAsia" w:eastAsiaTheme="minorEastAsia" w:hAnsiTheme="minorEastAsia"/>
        </w:rPr>
      </w:pPr>
      <w:bookmarkStart w:id="60" w:name="_Toc21601"/>
      <w:r>
        <w:rPr>
          <w:rStyle w:val="a9"/>
          <w:rFonts w:asciiTheme="minorEastAsia" w:eastAsiaTheme="minorEastAsia" w:hAnsiTheme="minorEastAsia" w:cs="Tahoma" w:hint="eastAsia"/>
          <w:sz w:val="21"/>
          <w:szCs w:val="21"/>
          <w:shd w:val="clear" w:color="auto" w:fill="FFFFFF"/>
        </w:rPr>
        <w:t>58</w:t>
      </w:r>
      <w:r>
        <w:rPr>
          <w:rStyle w:val="a9"/>
          <w:rFonts w:asciiTheme="minorEastAsia" w:eastAsiaTheme="minorEastAsia" w:hAnsiTheme="minorEastAsia" w:cs="Tahoma"/>
          <w:sz w:val="21"/>
          <w:szCs w:val="21"/>
          <w:shd w:val="clear" w:color="auto" w:fill="FFFFFF"/>
        </w:rPr>
        <w:t>、描述一个"reset"的CSS文件并如何使用它。知道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9"/>
          <w:rFonts w:asciiTheme="minorEastAsia" w:eastAsiaTheme="minorEastAsia" w:hAnsiTheme="minorEastAsia" w:cs="Tahoma"/>
          <w:sz w:val="21"/>
          <w:szCs w:val="21"/>
          <w:shd w:val="clear" w:color="auto" w:fill="FFFFFF"/>
        </w:rPr>
        <w:t>吗？你了解他们的不同之处？</w:t>
      </w:r>
      <w:bookmarkEnd w:id="60"/>
      <w:r>
        <w:rPr>
          <w:rFonts w:asciiTheme="minorEastAsia" w:eastAsiaTheme="minorEastAsia" w:hAnsiTheme="minorEastAsia"/>
          <w:shd w:val="clear" w:color="auto" w:fill="FFFFFF"/>
        </w:rPr>
        <w:t xml:space="preserve">　</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8" w:tgtFrame="http://www.cnblogs.com/coco1s/p/_blank" w:history="1">
        <w:r>
          <w:rPr>
            <w:rStyle w:val="aa"/>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2462AF" w:rsidRDefault="00E465EC">
      <w:pPr>
        <w:pStyle w:val="a8"/>
        <w:widowControl/>
        <w:shd w:val="clear" w:color="auto" w:fill="FFFFFF"/>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2462AF" w:rsidRDefault="00E465EC">
      <w:pPr>
        <w:pStyle w:val="2"/>
      </w:pPr>
      <w:bookmarkStart w:id="61" w:name="_Toc7360"/>
      <w:r>
        <w:rPr>
          <w:rFonts w:hint="eastAsia"/>
        </w:rPr>
        <w:t>说</w:t>
      </w:r>
      <w:r>
        <w:rPr>
          <w:rFonts w:hint="eastAsia"/>
        </w:rPr>
        <w:t>display</w:t>
      </w:r>
      <w:r>
        <w:rPr>
          <w:rFonts w:hint="eastAsia"/>
        </w:rPr>
        <w:t>属性有哪些？可以做什么？</w:t>
      </w:r>
      <w:bookmarkEnd w:id="61"/>
    </w:p>
    <w:p w:rsidR="002462AF" w:rsidRDefault="00E465EC">
      <w:pPr>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2462AF" w:rsidRDefault="00E465EC">
      <w:pPr>
        <w:pStyle w:val="2"/>
      </w:pPr>
      <w:bookmarkStart w:id="62" w:name="_Toc24813"/>
      <w:r>
        <w:rPr>
          <w:rFonts w:hint="eastAsia"/>
        </w:rPr>
        <w:t>哪些</w:t>
      </w:r>
      <w:r>
        <w:rPr>
          <w:rFonts w:hint="eastAsia"/>
        </w:rPr>
        <w:t>css</w:t>
      </w:r>
      <w:r>
        <w:rPr>
          <w:rFonts w:hint="eastAsia"/>
        </w:rPr>
        <w:t>属性可以继承？</w:t>
      </w:r>
      <w:bookmarkEnd w:id="62"/>
    </w:p>
    <w:p w:rsidR="002462AF" w:rsidRDefault="00E465E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;盒模型的属性。宽度默认是占据一</w:t>
      </w:r>
      <w:r>
        <w:rPr>
          <w:rFonts w:asciiTheme="minorEastAsia" w:hAnsiTheme="minorEastAsia" w:hint="eastAsia"/>
          <w:szCs w:val="21"/>
        </w:rPr>
        <w:lastRenderedPageBreak/>
        <w:t>整行，</w:t>
      </w:r>
    </w:p>
    <w:p w:rsidR="002462AF" w:rsidRDefault="00E465EC">
      <w:pPr>
        <w:pStyle w:val="2"/>
      </w:pPr>
      <w:bookmarkStart w:id="63" w:name="_Toc20350"/>
      <w:r>
        <w:rPr>
          <w:rFonts w:hint="eastAsia"/>
        </w:rPr>
        <w:t>css</w:t>
      </w:r>
      <w:r>
        <w:rPr>
          <w:rFonts w:hint="eastAsia"/>
        </w:rPr>
        <w:t>优先级算法如何计算？</w:t>
      </w:r>
      <w:bookmarkEnd w:id="63"/>
    </w:p>
    <w:p w:rsidR="002462AF" w:rsidRDefault="00E465EC">
      <w:pPr>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2462AF" w:rsidRDefault="00E465EC">
      <w:pPr>
        <w:rPr>
          <w:rFonts w:asciiTheme="minorEastAsia" w:hAnsiTheme="minorEastAsia"/>
        </w:rPr>
      </w:pPr>
      <w:r>
        <w:rPr>
          <w:rFonts w:asciiTheme="minorEastAsia" w:hAnsiTheme="minorEastAsia" w:hint="eastAsia"/>
        </w:rPr>
        <w:t xml:space="preserve">  !important 比 内联优先级高</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2462AF" w:rsidRDefault="00E465EC">
      <w:pPr>
        <w:pStyle w:val="2"/>
      </w:pPr>
      <w:bookmarkStart w:id="64" w:name="_Toc22962"/>
      <w:r>
        <w:rPr>
          <w:rFonts w:hint="eastAsia"/>
        </w:rPr>
        <w:t>b</w:t>
      </w:r>
      <w:r>
        <w:rPr>
          <w:rFonts w:hint="eastAsia"/>
        </w:rPr>
        <w:t>标签和</w:t>
      </w:r>
      <w:r>
        <w:rPr>
          <w:rFonts w:hint="eastAsia"/>
        </w:rPr>
        <w:t>strong</w:t>
      </w:r>
      <w:r>
        <w:rPr>
          <w:rFonts w:hint="eastAsia"/>
        </w:rPr>
        <w:t>标签</w:t>
      </w:r>
      <w:r>
        <w:rPr>
          <w:rFonts w:hint="eastAsia"/>
        </w:rPr>
        <w:t>,i</w:t>
      </w:r>
      <w:r>
        <w:rPr>
          <w:rFonts w:hint="eastAsia"/>
        </w:rPr>
        <w:t>标签和</w:t>
      </w:r>
      <w:r>
        <w:rPr>
          <w:rFonts w:hint="eastAsia"/>
        </w:rPr>
        <w:t>em</w:t>
      </w:r>
      <w:r>
        <w:rPr>
          <w:rFonts w:hint="eastAsia"/>
        </w:rPr>
        <w:t>标签的区别？</w:t>
      </w:r>
      <w:bookmarkEnd w:id="64"/>
    </w:p>
    <w:p w:rsidR="002462AF" w:rsidRDefault="00E465EC">
      <w:pPr>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2462AF" w:rsidRDefault="00E465EC">
      <w:pPr>
        <w:pStyle w:val="2"/>
      </w:pPr>
      <w:bookmarkStart w:id="65" w:name="_Toc25550"/>
      <w:r>
        <w:rPr>
          <w:rFonts w:hint="eastAsia"/>
        </w:rPr>
        <w:t>有那些行内元素、有哪些块级元素、盒模型？</w:t>
      </w:r>
      <w:bookmarkEnd w:id="65"/>
    </w:p>
    <w:p w:rsidR="002462AF" w:rsidRDefault="00E465EC">
      <w:r>
        <w:rPr>
          <w:rFonts w:hint="eastAsia"/>
        </w:rPr>
        <w:t>1.</w:t>
      </w:r>
      <w:r>
        <w:rPr>
          <w:rFonts w:hint="eastAsia"/>
        </w:rPr>
        <w:t>内联元素</w:t>
      </w:r>
      <w:r>
        <w:rPr>
          <w:rFonts w:hint="eastAsia"/>
        </w:rPr>
        <w:t>(inline element)</w:t>
      </w:r>
    </w:p>
    <w:p w:rsidR="002462AF" w:rsidRDefault="00E465EC">
      <w:r>
        <w:rPr>
          <w:rFonts w:hint="eastAsia"/>
        </w:rPr>
        <w:t xml:space="preserve">a </w:t>
      </w:r>
      <w:r>
        <w:rPr>
          <w:rFonts w:hint="eastAsia"/>
        </w:rPr>
        <w:t>–</w:t>
      </w:r>
      <w:r>
        <w:rPr>
          <w:rFonts w:hint="eastAsia"/>
        </w:rPr>
        <w:t xml:space="preserve"> </w:t>
      </w:r>
      <w:r>
        <w:rPr>
          <w:rFonts w:hint="eastAsia"/>
        </w:rPr>
        <w:t>锚点</w:t>
      </w:r>
    </w:p>
    <w:p w:rsidR="002462AF" w:rsidRDefault="00E465EC">
      <w:r>
        <w:rPr>
          <w:rFonts w:hint="eastAsia"/>
        </w:rPr>
        <w:t xml:space="preserve">abbr </w:t>
      </w:r>
      <w:r>
        <w:rPr>
          <w:rFonts w:hint="eastAsia"/>
        </w:rPr>
        <w:t>–</w:t>
      </w:r>
      <w:r>
        <w:rPr>
          <w:rFonts w:hint="eastAsia"/>
        </w:rPr>
        <w:t xml:space="preserve"> </w:t>
      </w:r>
      <w:r>
        <w:rPr>
          <w:rFonts w:hint="eastAsia"/>
        </w:rPr>
        <w:t>缩写</w:t>
      </w:r>
    </w:p>
    <w:p w:rsidR="002462AF" w:rsidRDefault="00E465EC">
      <w:r>
        <w:rPr>
          <w:rFonts w:hint="eastAsia"/>
        </w:rPr>
        <w:t xml:space="preserve">acronym </w:t>
      </w:r>
      <w:r>
        <w:rPr>
          <w:rFonts w:hint="eastAsia"/>
        </w:rPr>
        <w:t>–</w:t>
      </w:r>
      <w:r>
        <w:rPr>
          <w:rFonts w:hint="eastAsia"/>
        </w:rPr>
        <w:t xml:space="preserve"> </w:t>
      </w:r>
      <w:r>
        <w:rPr>
          <w:rFonts w:hint="eastAsia"/>
        </w:rPr>
        <w:t>首字</w:t>
      </w:r>
    </w:p>
    <w:p w:rsidR="002462AF" w:rsidRDefault="00E465EC">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2462AF" w:rsidRDefault="00E465EC">
      <w:r>
        <w:rPr>
          <w:rFonts w:hint="eastAsia"/>
        </w:rPr>
        <w:t xml:space="preserve">big </w:t>
      </w:r>
      <w:r>
        <w:rPr>
          <w:rFonts w:hint="eastAsia"/>
        </w:rPr>
        <w:t>–</w:t>
      </w:r>
      <w:r>
        <w:rPr>
          <w:rFonts w:hint="eastAsia"/>
        </w:rPr>
        <w:t xml:space="preserve"> </w:t>
      </w:r>
      <w:r>
        <w:rPr>
          <w:rFonts w:hint="eastAsia"/>
        </w:rPr>
        <w:t>大字体</w:t>
      </w:r>
    </w:p>
    <w:p w:rsidR="002462AF" w:rsidRDefault="00E465EC">
      <w:r>
        <w:rPr>
          <w:rFonts w:hint="eastAsia"/>
        </w:rPr>
        <w:t xml:space="preserve">br </w:t>
      </w:r>
      <w:r>
        <w:rPr>
          <w:rFonts w:hint="eastAsia"/>
        </w:rPr>
        <w:t>–</w:t>
      </w:r>
      <w:r>
        <w:rPr>
          <w:rFonts w:hint="eastAsia"/>
        </w:rPr>
        <w:t xml:space="preserve"> </w:t>
      </w:r>
      <w:r>
        <w:rPr>
          <w:rFonts w:hint="eastAsia"/>
        </w:rPr>
        <w:t>换行</w:t>
      </w:r>
    </w:p>
    <w:p w:rsidR="002462AF" w:rsidRDefault="00E465EC">
      <w:r>
        <w:rPr>
          <w:rFonts w:hint="eastAsia"/>
        </w:rPr>
        <w:t xml:space="preserve">em </w:t>
      </w:r>
      <w:r>
        <w:rPr>
          <w:rFonts w:hint="eastAsia"/>
        </w:rPr>
        <w:t>–</w:t>
      </w:r>
      <w:r>
        <w:rPr>
          <w:rFonts w:hint="eastAsia"/>
        </w:rPr>
        <w:t xml:space="preserve"> </w:t>
      </w:r>
      <w:r>
        <w:rPr>
          <w:rFonts w:hint="eastAsia"/>
        </w:rPr>
        <w:t>强调</w:t>
      </w:r>
    </w:p>
    <w:p w:rsidR="002462AF" w:rsidRDefault="00E465EC">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2462AF" w:rsidRDefault="00E465EC">
      <w:r>
        <w:rPr>
          <w:rFonts w:hint="eastAsia"/>
        </w:rPr>
        <w:t xml:space="preserve">i </w:t>
      </w:r>
      <w:r>
        <w:rPr>
          <w:rFonts w:hint="eastAsia"/>
        </w:rPr>
        <w:t>–</w:t>
      </w:r>
      <w:r>
        <w:rPr>
          <w:rFonts w:hint="eastAsia"/>
        </w:rPr>
        <w:t xml:space="preserve"> </w:t>
      </w:r>
      <w:r>
        <w:rPr>
          <w:rFonts w:hint="eastAsia"/>
        </w:rPr>
        <w:t>斜体</w:t>
      </w:r>
    </w:p>
    <w:p w:rsidR="002462AF" w:rsidRDefault="00E465EC">
      <w:r>
        <w:rPr>
          <w:rFonts w:hint="eastAsia"/>
        </w:rPr>
        <w:t xml:space="preserve">img </w:t>
      </w:r>
      <w:r>
        <w:rPr>
          <w:rFonts w:hint="eastAsia"/>
        </w:rPr>
        <w:t>–</w:t>
      </w:r>
      <w:r>
        <w:rPr>
          <w:rFonts w:hint="eastAsia"/>
        </w:rPr>
        <w:t xml:space="preserve"> </w:t>
      </w:r>
      <w:r>
        <w:rPr>
          <w:rFonts w:hint="eastAsia"/>
        </w:rPr>
        <w:t>图片</w:t>
      </w:r>
    </w:p>
    <w:p w:rsidR="002462AF" w:rsidRDefault="00E465EC">
      <w:r>
        <w:rPr>
          <w:rFonts w:hint="eastAsia"/>
        </w:rPr>
        <w:t xml:space="preserve">input </w:t>
      </w:r>
      <w:r>
        <w:rPr>
          <w:rFonts w:hint="eastAsia"/>
        </w:rPr>
        <w:t>–</w:t>
      </w:r>
      <w:r>
        <w:rPr>
          <w:rFonts w:hint="eastAsia"/>
        </w:rPr>
        <w:t xml:space="preserve"> </w:t>
      </w:r>
      <w:r>
        <w:rPr>
          <w:rFonts w:hint="eastAsia"/>
        </w:rPr>
        <w:t>输入框</w:t>
      </w:r>
    </w:p>
    <w:p w:rsidR="002462AF" w:rsidRDefault="00E465EC">
      <w:pPr>
        <w:rPr>
          <w:b/>
        </w:rPr>
      </w:pPr>
      <w:r>
        <w:rPr>
          <w:rFonts w:hint="eastAsia"/>
          <w:b/>
        </w:rPr>
        <w:t xml:space="preserve">label </w:t>
      </w:r>
      <w:r>
        <w:rPr>
          <w:rFonts w:hint="eastAsia"/>
          <w:b/>
        </w:rPr>
        <w:t>–</w:t>
      </w:r>
      <w:r>
        <w:rPr>
          <w:rFonts w:hint="eastAsia"/>
          <w:b/>
        </w:rPr>
        <w:t xml:space="preserve"> </w:t>
      </w:r>
      <w:r>
        <w:rPr>
          <w:rFonts w:hint="eastAsia"/>
          <w:b/>
        </w:rPr>
        <w:t>表格标签</w:t>
      </w:r>
    </w:p>
    <w:p w:rsidR="002462AF" w:rsidRDefault="00E465EC">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2462AF" w:rsidRDefault="00E465EC">
      <w:r>
        <w:rPr>
          <w:rFonts w:hint="eastAsia"/>
        </w:rPr>
        <w:t xml:space="preserve">select </w:t>
      </w:r>
      <w:r>
        <w:rPr>
          <w:rFonts w:hint="eastAsia"/>
        </w:rPr>
        <w:t>–</w:t>
      </w:r>
      <w:r>
        <w:rPr>
          <w:rFonts w:hint="eastAsia"/>
        </w:rPr>
        <w:t xml:space="preserve"> </w:t>
      </w:r>
      <w:r>
        <w:rPr>
          <w:rFonts w:hint="eastAsia"/>
        </w:rPr>
        <w:t>项目选择</w:t>
      </w:r>
    </w:p>
    <w:p w:rsidR="002462AF" w:rsidRDefault="00E465EC">
      <w:pPr>
        <w:rPr>
          <w:b/>
        </w:rPr>
      </w:pPr>
      <w:r>
        <w:rPr>
          <w:rFonts w:hint="eastAsia"/>
          <w:b/>
        </w:rPr>
        <w:t xml:space="preserve">small </w:t>
      </w:r>
      <w:r>
        <w:rPr>
          <w:rFonts w:hint="eastAsia"/>
          <w:b/>
        </w:rPr>
        <w:t>–</w:t>
      </w:r>
      <w:r>
        <w:rPr>
          <w:rFonts w:hint="eastAsia"/>
          <w:b/>
        </w:rPr>
        <w:t xml:space="preserve"> </w:t>
      </w:r>
      <w:r>
        <w:rPr>
          <w:rFonts w:hint="eastAsia"/>
          <w:b/>
        </w:rPr>
        <w:t>小字体文本</w:t>
      </w:r>
    </w:p>
    <w:p w:rsidR="002462AF" w:rsidRDefault="00E465EC">
      <w:r>
        <w:rPr>
          <w:rFonts w:hint="eastAsia"/>
        </w:rPr>
        <w:t xml:space="preserve">span </w:t>
      </w:r>
      <w:r>
        <w:rPr>
          <w:rFonts w:hint="eastAsia"/>
        </w:rPr>
        <w:t>–</w:t>
      </w:r>
      <w:r>
        <w:rPr>
          <w:rFonts w:hint="eastAsia"/>
        </w:rPr>
        <w:t xml:space="preserve"> </w:t>
      </w:r>
      <w:r>
        <w:rPr>
          <w:rFonts w:hint="eastAsia"/>
        </w:rPr>
        <w:t>常用内联容器，定义文本内区块</w:t>
      </w:r>
    </w:p>
    <w:p w:rsidR="002462AF" w:rsidRDefault="00E465EC">
      <w:r>
        <w:rPr>
          <w:rFonts w:hint="eastAsia"/>
        </w:rPr>
        <w:t xml:space="preserve">strike </w:t>
      </w:r>
      <w:r>
        <w:rPr>
          <w:rFonts w:hint="eastAsia"/>
        </w:rPr>
        <w:t>–</w:t>
      </w:r>
      <w:r>
        <w:rPr>
          <w:rFonts w:hint="eastAsia"/>
        </w:rPr>
        <w:t xml:space="preserve"> </w:t>
      </w:r>
      <w:r>
        <w:rPr>
          <w:rFonts w:hint="eastAsia"/>
        </w:rPr>
        <w:t>中划线</w:t>
      </w:r>
    </w:p>
    <w:p w:rsidR="002462AF" w:rsidRDefault="00E465EC">
      <w:pPr>
        <w:rPr>
          <w:b/>
        </w:rPr>
      </w:pPr>
      <w:r>
        <w:rPr>
          <w:rFonts w:hint="eastAsia"/>
          <w:b/>
        </w:rPr>
        <w:lastRenderedPageBreak/>
        <w:t xml:space="preserve">strong </w:t>
      </w:r>
      <w:r>
        <w:rPr>
          <w:rFonts w:hint="eastAsia"/>
          <w:b/>
        </w:rPr>
        <w:t>–</w:t>
      </w:r>
      <w:r>
        <w:rPr>
          <w:rFonts w:hint="eastAsia"/>
          <w:b/>
        </w:rPr>
        <w:t xml:space="preserve"> </w:t>
      </w:r>
      <w:r>
        <w:rPr>
          <w:rFonts w:hint="eastAsia"/>
          <w:b/>
        </w:rPr>
        <w:t>粗体强调</w:t>
      </w:r>
    </w:p>
    <w:p w:rsidR="002462AF" w:rsidRDefault="00E465EC">
      <w:pPr>
        <w:rPr>
          <w:b/>
        </w:rPr>
      </w:pPr>
      <w:r>
        <w:rPr>
          <w:rFonts w:hint="eastAsia"/>
          <w:b/>
        </w:rPr>
        <w:t xml:space="preserve">sub </w:t>
      </w:r>
      <w:r>
        <w:rPr>
          <w:rFonts w:hint="eastAsia"/>
          <w:b/>
        </w:rPr>
        <w:t>–</w:t>
      </w:r>
      <w:r>
        <w:rPr>
          <w:rFonts w:hint="eastAsia"/>
          <w:b/>
        </w:rPr>
        <w:t xml:space="preserve"> </w:t>
      </w:r>
      <w:r>
        <w:rPr>
          <w:rFonts w:hint="eastAsia"/>
          <w:b/>
        </w:rPr>
        <w:t>下标</w:t>
      </w:r>
    </w:p>
    <w:p w:rsidR="002462AF" w:rsidRDefault="00E465EC">
      <w:pPr>
        <w:rPr>
          <w:b/>
        </w:rPr>
      </w:pPr>
      <w:r>
        <w:rPr>
          <w:rFonts w:hint="eastAsia"/>
          <w:b/>
        </w:rPr>
        <w:t xml:space="preserve">sup </w:t>
      </w:r>
      <w:r>
        <w:rPr>
          <w:rFonts w:hint="eastAsia"/>
          <w:b/>
        </w:rPr>
        <w:t>–</w:t>
      </w:r>
      <w:r>
        <w:rPr>
          <w:rFonts w:hint="eastAsia"/>
          <w:b/>
        </w:rPr>
        <w:t xml:space="preserve"> </w:t>
      </w:r>
      <w:r>
        <w:rPr>
          <w:rFonts w:hint="eastAsia"/>
          <w:b/>
        </w:rPr>
        <w:t>上标</w:t>
      </w:r>
    </w:p>
    <w:p w:rsidR="002462AF" w:rsidRDefault="00E465EC">
      <w:r>
        <w:rPr>
          <w:rFonts w:hint="eastAsia"/>
        </w:rPr>
        <w:t xml:space="preserve">textarea </w:t>
      </w:r>
      <w:r>
        <w:rPr>
          <w:rFonts w:hint="eastAsia"/>
        </w:rPr>
        <w:t>–</w:t>
      </w:r>
      <w:r>
        <w:rPr>
          <w:rFonts w:hint="eastAsia"/>
        </w:rPr>
        <w:t xml:space="preserve"> </w:t>
      </w:r>
      <w:r>
        <w:rPr>
          <w:rFonts w:hint="eastAsia"/>
        </w:rPr>
        <w:t>多行文本输入框</w:t>
      </w:r>
    </w:p>
    <w:p w:rsidR="002462AF" w:rsidRDefault="00E465EC">
      <w:r>
        <w:rPr>
          <w:rFonts w:hint="eastAsia"/>
        </w:rPr>
        <w:t xml:space="preserve">tt </w:t>
      </w:r>
      <w:r>
        <w:rPr>
          <w:rFonts w:hint="eastAsia"/>
        </w:rPr>
        <w:t>–</w:t>
      </w:r>
      <w:r>
        <w:rPr>
          <w:rFonts w:hint="eastAsia"/>
        </w:rPr>
        <w:t xml:space="preserve"> </w:t>
      </w:r>
      <w:r>
        <w:rPr>
          <w:rFonts w:hint="eastAsia"/>
        </w:rPr>
        <w:t>电传文本</w:t>
      </w:r>
    </w:p>
    <w:p w:rsidR="002462AF" w:rsidRDefault="00E465EC">
      <w:r>
        <w:rPr>
          <w:rFonts w:hint="eastAsia"/>
        </w:rPr>
        <w:t xml:space="preserve">u </w:t>
      </w:r>
      <w:r>
        <w:rPr>
          <w:rFonts w:hint="eastAsia"/>
        </w:rPr>
        <w:t>–</w:t>
      </w:r>
      <w:r>
        <w:rPr>
          <w:rFonts w:hint="eastAsia"/>
        </w:rPr>
        <w:t xml:space="preserve"> </w:t>
      </w:r>
      <w:r>
        <w:rPr>
          <w:rFonts w:hint="eastAsia"/>
        </w:rPr>
        <w:t>下划线</w:t>
      </w:r>
    </w:p>
    <w:p w:rsidR="002462AF" w:rsidRDefault="00E465EC">
      <w:r>
        <w:rPr>
          <w:rFonts w:hint="eastAsia"/>
        </w:rPr>
        <w:t xml:space="preserve">var </w:t>
      </w:r>
      <w:r>
        <w:rPr>
          <w:rFonts w:hint="eastAsia"/>
        </w:rPr>
        <w:t>–</w:t>
      </w:r>
      <w:r>
        <w:rPr>
          <w:rFonts w:hint="eastAsia"/>
        </w:rPr>
        <w:t xml:space="preserve"> </w:t>
      </w:r>
      <w:r>
        <w:rPr>
          <w:rFonts w:hint="eastAsia"/>
        </w:rPr>
        <w:t>定义变量</w:t>
      </w:r>
    </w:p>
    <w:p w:rsidR="002462AF" w:rsidRDefault="00E465EC">
      <w:r>
        <w:rPr>
          <w:rFonts w:hint="eastAsia"/>
        </w:rPr>
        <w:t>2</w:t>
      </w:r>
      <w:r>
        <w:rPr>
          <w:rFonts w:hint="eastAsia"/>
        </w:rPr>
        <w:t>、块级元素</w:t>
      </w:r>
    </w:p>
    <w:p w:rsidR="002462AF" w:rsidRDefault="00E465EC">
      <w:r>
        <w:rPr>
          <w:rFonts w:hint="eastAsia"/>
        </w:rPr>
        <w:t xml:space="preserve">address </w:t>
      </w:r>
      <w:r>
        <w:rPr>
          <w:rFonts w:hint="eastAsia"/>
        </w:rPr>
        <w:t>–</w:t>
      </w:r>
      <w:r>
        <w:rPr>
          <w:rFonts w:hint="eastAsia"/>
        </w:rPr>
        <w:t xml:space="preserve"> </w:t>
      </w:r>
      <w:r>
        <w:rPr>
          <w:rFonts w:hint="eastAsia"/>
        </w:rPr>
        <w:t>地址</w:t>
      </w:r>
    </w:p>
    <w:p w:rsidR="002462AF" w:rsidRDefault="00E465EC">
      <w:r>
        <w:rPr>
          <w:rFonts w:hint="eastAsia"/>
        </w:rPr>
        <w:t xml:space="preserve">blockquote </w:t>
      </w:r>
      <w:r>
        <w:rPr>
          <w:rFonts w:hint="eastAsia"/>
        </w:rPr>
        <w:t>–</w:t>
      </w:r>
      <w:r>
        <w:rPr>
          <w:rFonts w:hint="eastAsia"/>
        </w:rPr>
        <w:t xml:space="preserve"> </w:t>
      </w:r>
      <w:r>
        <w:rPr>
          <w:rFonts w:hint="eastAsia"/>
        </w:rPr>
        <w:t>块引用</w:t>
      </w:r>
    </w:p>
    <w:p w:rsidR="002462AF" w:rsidRDefault="00E465EC">
      <w:r>
        <w:rPr>
          <w:rFonts w:hint="eastAsia"/>
        </w:rPr>
        <w:t xml:space="preserve">center </w:t>
      </w:r>
      <w:r>
        <w:rPr>
          <w:rFonts w:hint="eastAsia"/>
        </w:rPr>
        <w:t>–</w:t>
      </w:r>
      <w:r>
        <w:rPr>
          <w:rFonts w:hint="eastAsia"/>
        </w:rPr>
        <w:t xml:space="preserve"> </w:t>
      </w:r>
      <w:r>
        <w:rPr>
          <w:rFonts w:hint="eastAsia"/>
        </w:rPr>
        <w:t>举中对齐块</w:t>
      </w:r>
    </w:p>
    <w:p w:rsidR="002462AF" w:rsidRDefault="00E465EC">
      <w:r>
        <w:rPr>
          <w:rFonts w:hint="eastAsia"/>
        </w:rPr>
        <w:t xml:space="preserve">dir </w:t>
      </w:r>
      <w:r>
        <w:rPr>
          <w:rFonts w:hint="eastAsia"/>
        </w:rPr>
        <w:t>–</w:t>
      </w:r>
      <w:r>
        <w:rPr>
          <w:rFonts w:hint="eastAsia"/>
        </w:rPr>
        <w:t xml:space="preserve"> </w:t>
      </w:r>
      <w:r>
        <w:rPr>
          <w:rFonts w:hint="eastAsia"/>
        </w:rPr>
        <w:t>目录列表</w:t>
      </w:r>
    </w:p>
    <w:p w:rsidR="002462AF" w:rsidRDefault="00E465EC">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2462AF" w:rsidRDefault="00E465EC">
      <w:r>
        <w:rPr>
          <w:rFonts w:hint="eastAsia"/>
        </w:rPr>
        <w:t xml:space="preserve">dl </w:t>
      </w:r>
      <w:r>
        <w:rPr>
          <w:rFonts w:hint="eastAsia"/>
        </w:rPr>
        <w:t>–</w:t>
      </w:r>
      <w:r>
        <w:rPr>
          <w:rFonts w:hint="eastAsia"/>
        </w:rPr>
        <w:t xml:space="preserve"> </w:t>
      </w:r>
      <w:r>
        <w:rPr>
          <w:rFonts w:hint="eastAsia"/>
        </w:rPr>
        <w:t>定义列表</w:t>
      </w:r>
    </w:p>
    <w:p w:rsidR="002462AF" w:rsidRDefault="00E465EC">
      <w:pPr>
        <w:rPr>
          <w:b/>
        </w:rPr>
      </w:pPr>
      <w:r>
        <w:rPr>
          <w:rFonts w:hint="eastAsia"/>
          <w:b/>
        </w:rPr>
        <w:t xml:space="preserve">fieldset </w:t>
      </w:r>
      <w:r>
        <w:rPr>
          <w:rFonts w:hint="eastAsia"/>
          <w:b/>
        </w:rPr>
        <w:t>–</w:t>
      </w:r>
      <w:r>
        <w:rPr>
          <w:rFonts w:hint="eastAsia"/>
          <w:b/>
        </w:rPr>
        <w:t xml:space="preserve"> form</w:t>
      </w:r>
      <w:r>
        <w:rPr>
          <w:rFonts w:hint="eastAsia"/>
          <w:b/>
        </w:rPr>
        <w:t>控制组</w:t>
      </w:r>
    </w:p>
    <w:p w:rsidR="002462AF" w:rsidRDefault="00E465EC">
      <w:r>
        <w:rPr>
          <w:rFonts w:hint="eastAsia"/>
        </w:rPr>
        <w:t xml:space="preserve">form </w:t>
      </w:r>
      <w:r>
        <w:rPr>
          <w:rFonts w:hint="eastAsia"/>
        </w:rPr>
        <w:t>–</w:t>
      </w:r>
      <w:r>
        <w:rPr>
          <w:rFonts w:hint="eastAsia"/>
        </w:rPr>
        <w:t xml:space="preserve"> </w:t>
      </w:r>
      <w:r>
        <w:rPr>
          <w:rFonts w:hint="eastAsia"/>
        </w:rPr>
        <w:t>交互表单</w:t>
      </w:r>
    </w:p>
    <w:p w:rsidR="002462AF" w:rsidRDefault="00E465EC">
      <w:r>
        <w:rPr>
          <w:rFonts w:hint="eastAsia"/>
        </w:rPr>
        <w:t xml:space="preserve">h1 </w:t>
      </w:r>
      <w:r>
        <w:rPr>
          <w:rFonts w:hint="eastAsia"/>
        </w:rPr>
        <w:t>–</w:t>
      </w:r>
      <w:r>
        <w:rPr>
          <w:rFonts w:hint="eastAsia"/>
        </w:rPr>
        <w:t xml:space="preserve"> </w:t>
      </w:r>
      <w:r>
        <w:rPr>
          <w:rFonts w:hint="eastAsia"/>
        </w:rPr>
        <w:t>大标题</w:t>
      </w:r>
    </w:p>
    <w:p w:rsidR="002462AF" w:rsidRDefault="00E465EC">
      <w:r>
        <w:rPr>
          <w:rFonts w:hint="eastAsia"/>
        </w:rPr>
        <w:t xml:space="preserve">h2 </w:t>
      </w:r>
      <w:r>
        <w:rPr>
          <w:rFonts w:hint="eastAsia"/>
        </w:rPr>
        <w:t>–</w:t>
      </w:r>
      <w:r>
        <w:rPr>
          <w:rFonts w:hint="eastAsia"/>
        </w:rPr>
        <w:t xml:space="preserve"> </w:t>
      </w:r>
      <w:r>
        <w:rPr>
          <w:rFonts w:hint="eastAsia"/>
        </w:rPr>
        <w:t>副标题</w:t>
      </w:r>
    </w:p>
    <w:p w:rsidR="002462AF" w:rsidRDefault="00E465EC">
      <w:r>
        <w:rPr>
          <w:rFonts w:hint="eastAsia"/>
        </w:rPr>
        <w:t xml:space="preserve">h3 </w:t>
      </w:r>
      <w:r>
        <w:rPr>
          <w:rFonts w:hint="eastAsia"/>
        </w:rPr>
        <w:t>–</w:t>
      </w:r>
      <w:r>
        <w:rPr>
          <w:rFonts w:hint="eastAsia"/>
        </w:rPr>
        <w:t xml:space="preserve"> 3</w:t>
      </w:r>
      <w:r>
        <w:rPr>
          <w:rFonts w:hint="eastAsia"/>
        </w:rPr>
        <w:t>级标题</w:t>
      </w:r>
    </w:p>
    <w:p w:rsidR="002462AF" w:rsidRDefault="00E465EC">
      <w:r>
        <w:rPr>
          <w:rFonts w:hint="eastAsia"/>
        </w:rPr>
        <w:t xml:space="preserve">h4 </w:t>
      </w:r>
      <w:r>
        <w:rPr>
          <w:rFonts w:hint="eastAsia"/>
        </w:rPr>
        <w:t>–</w:t>
      </w:r>
      <w:r>
        <w:rPr>
          <w:rFonts w:hint="eastAsia"/>
        </w:rPr>
        <w:t xml:space="preserve"> 4</w:t>
      </w:r>
      <w:r>
        <w:rPr>
          <w:rFonts w:hint="eastAsia"/>
        </w:rPr>
        <w:t>级标题</w:t>
      </w:r>
    </w:p>
    <w:p w:rsidR="002462AF" w:rsidRDefault="00E465EC">
      <w:r>
        <w:rPr>
          <w:rFonts w:hint="eastAsia"/>
        </w:rPr>
        <w:t xml:space="preserve">h5 </w:t>
      </w:r>
      <w:r>
        <w:rPr>
          <w:rFonts w:hint="eastAsia"/>
        </w:rPr>
        <w:t>–</w:t>
      </w:r>
      <w:r>
        <w:rPr>
          <w:rFonts w:hint="eastAsia"/>
        </w:rPr>
        <w:t xml:space="preserve"> 5</w:t>
      </w:r>
      <w:r>
        <w:rPr>
          <w:rFonts w:hint="eastAsia"/>
        </w:rPr>
        <w:t>级标题</w:t>
      </w:r>
    </w:p>
    <w:p w:rsidR="002462AF" w:rsidRDefault="00E465EC">
      <w:r>
        <w:rPr>
          <w:rFonts w:hint="eastAsia"/>
        </w:rPr>
        <w:t xml:space="preserve">h6 </w:t>
      </w:r>
      <w:r>
        <w:rPr>
          <w:rFonts w:hint="eastAsia"/>
        </w:rPr>
        <w:t>–</w:t>
      </w:r>
      <w:r>
        <w:rPr>
          <w:rFonts w:hint="eastAsia"/>
        </w:rPr>
        <w:t xml:space="preserve"> 6</w:t>
      </w:r>
      <w:r>
        <w:rPr>
          <w:rFonts w:hint="eastAsia"/>
        </w:rPr>
        <w:t>级标题</w:t>
      </w:r>
    </w:p>
    <w:p w:rsidR="002462AF" w:rsidRDefault="00E465EC">
      <w:r>
        <w:rPr>
          <w:rFonts w:hint="eastAsia"/>
        </w:rPr>
        <w:t xml:space="preserve">hr </w:t>
      </w:r>
      <w:r>
        <w:rPr>
          <w:rFonts w:hint="eastAsia"/>
        </w:rPr>
        <w:t>–</w:t>
      </w:r>
      <w:r>
        <w:rPr>
          <w:rFonts w:hint="eastAsia"/>
        </w:rPr>
        <w:t xml:space="preserve"> </w:t>
      </w:r>
      <w:r>
        <w:rPr>
          <w:rFonts w:hint="eastAsia"/>
        </w:rPr>
        <w:t>水平分隔线</w:t>
      </w:r>
    </w:p>
    <w:p w:rsidR="002462AF" w:rsidRDefault="00E465EC">
      <w:r>
        <w:t>isindex – input prompt</w:t>
      </w:r>
    </w:p>
    <w:p w:rsidR="002462AF" w:rsidRDefault="00E465EC">
      <w:pPr>
        <w:rPr>
          <w:b/>
        </w:rPr>
      </w:pPr>
      <w:r>
        <w:rPr>
          <w:rFonts w:hint="eastAsia"/>
          <w:b/>
        </w:rPr>
        <w:t xml:space="preserve">menu </w:t>
      </w:r>
      <w:r>
        <w:rPr>
          <w:rFonts w:hint="eastAsia"/>
          <w:b/>
        </w:rPr>
        <w:t>–</w:t>
      </w:r>
      <w:r>
        <w:rPr>
          <w:rFonts w:hint="eastAsia"/>
          <w:b/>
        </w:rPr>
        <w:t xml:space="preserve"> </w:t>
      </w:r>
      <w:r>
        <w:rPr>
          <w:rFonts w:hint="eastAsia"/>
          <w:b/>
        </w:rPr>
        <w:t>菜单列表</w:t>
      </w:r>
    </w:p>
    <w:p w:rsidR="002462AF" w:rsidRDefault="00E465EC">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2462AF" w:rsidRDefault="00E465EC">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2462AF" w:rsidRDefault="00E465EC">
      <w:r>
        <w:rPr>
          <w:rFonts w:hint="eastAsia"/>
        </w:rPr>
        <w:t xml:space="preserve">ol </w:t>
      </w:r>
      <w:r>
        <w:rPr>
          <w:rFonts w:hint="eastAsia"/>
        </w:rPr>
        <w:t>–</w:t>
      </w:r>
      <w:r>
        <w:rPr>
          <w:rFonts w:hint="eastAsia"/>
        </w:rPr>
        <w:t xml:space="preserve"> </w:t>
      </w:r>
      <w:r>
        <w:rPr>
          <w:rFonts w:hint="eastAsia"/>
        </w:rPr>
        <w:t>排序表单</w:t>
      </w:r>
    </w:p>
    <w:p w:rsidR="002462AF" w:rsidRDefault="00E465EC">
      <w:r>
        <w:rPr>
          <w:rFonts w:hint="eastAsia"/>
        </w:rPr>
        <w:t xml:space="preserve">p </w:t>
      </w:r>
      <w:r>
        <w:rPr>
          <w:rFonts w:hint="eastAsia"/>
        </w:rPr>
        <w:t>–</w:t>
      </w:r>
      <w:r>
        <w:rPr>
          <w:rFonts w:hint="eastAsia"/>
        </w:rPr>
        <w:t xml:space="preserve"> </w:t>
      </w:r>
      <w:r>
        <w:rPr>
          <w:rFonts w:hint="eastAsia"/>
        </w:rPr>
        <w:t>段落</w:t>
      </w:r>
    </w:p>
    <w:p w:rsidR="002462AF" w:rsidRDefault="00E465EC">
      <w:r>
        <w:rPr>
          <w:rFonts w:hint="eastAsia"/>
        </w:rPr>
        <w:t xml:space="preserve">pre </w:t>
      </w:r>
      <w:r>
        <w:rPr>
          <w:rFonts w:hint="eastAsia"/>
        </w:rPr>
        <w:t>–</w:t>
      </w:r>
      <w:r>
        <w:rPr>
          <w:rFonts w:hint="eastAsia"/>
        </w:rPr>
        <w:t xml:space="preserve"> </w:t>
      </w:r>
      <w:r>
        <w:rPr>
          <w:rFonts w:hint="eastAsia"/>
        </w:rPr>
        <w:t>格式化文本</w:t>
      </w:r>
    </w:p>
    <w:p w:rsidR="002462AF" w:rsidRDefault="00E465EC">
      <w:pPr>
        <w:rPr>
          <w:b/>
        </w:rPr>
      </w:pPr>
      <w:r>
        <w:rPr>
          <w:rFonts w:hint="eastAsia"/>
          <w:b/>
        </w:rPr>
        <w:lastRenderedPageBreak/>
        <w:t xml:space="preserve">table </w:t>
      </w:r>
      <w:r>
        <w:rPr>
          <w:rFonts w:hint="eastAsia"/>
          <w:b/>
        </w:rPr>
        <w:t>–</w:t>
      </w:r>
      <w:r>
        <w:rPr>
          <w:rFonts w:hint="eastAsia"/>
          <w:b/>
        </w:rPr>
        <w:t xml:space="preserve"> </w:t>
      </w:r>
      <w:r>
        <w:rPr>
          <w:rFonts w:hint="eastAsia"/>
          <w:b/>
        </w:rPr>
        <w:t>表格</w:t>
      </w:r>
    </w:p>
    <w:p w:rsidR="002462AF" w:rsidRDefault="00E465EC">
      <w:r>
        <w:rPr>
          <w:rFonts w:hint="eastAsia"/>
        </w:rPr>
        <w:t xml:space="preserve">ul </w:t>
      </w:r>
      <w:r>
        <w:rPr>
          <w:rFonts w:hint="eastAsia"/>
        </w:rPr>
        <w:t>–</w:t>
      </w:r>
      <w:r>
        <w:rPr>
          <w:rFonts w:hint="eastAsia"/>
        </w:rPr>
        <w:t xml:space="preserve"> </w:t>
      </w:r>
      <w:r>
        <w:rPr>
          <w:rFonts w:hint="eastAsia"/>
        </w:rPr>
        <w:t>非排序列表</w:t>
      </w:r>
    </w:p>
    <w:p w:rsidR="002462AF" w:rsidRDefault="00E465EC">
      <w:r>
        <w:rPr>
          <w:rFonts w:hint="eastAsia"/>
        </w:rPr>
        <w:t>3.CSS</w:t>
      </w:r>
      <w:r>
        <w:rPr>
          <w:rFonts w:hint="eastAsia"/>
        </w:rPr>
        <w:t>盒子模型包含四个部分组成：</w:t>
      </w:r>
    </w:p>
    <w:p w:rsidR="002462AF" w:rsidRDefault="00E465EC">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2462AF" w:rsidRDefault="00E465EC">
      <w:pPr>
        <w:pStyle w:val="2"/>
      </w:pPr>
      <w:bookmarkStart w:id="66" w:name="_Toc3073"/>
      <w:r>
        <w:rPr>
          <w:rFonts w:hint="eastAsia"/>
        </w:rPr>
        <w:t>有哪些选择符，优先级的计算公式是什么？行内样式和！</w:t>
      </w:r>
      <w:r>
        <w:rPr>
          <w:rFonts w:hint="eastAsia"/>
        </w:rPr>
        <w:t>important</w:t>
      </w:r>
      <w:r>
        <w:rPr>
          <w:rFonts w:hint="eastAsia"/>
        </w:rPr>
        <w:t>哪个优先级高？</w:t>
      </w:r>
      <w:bookmarkEnd w:id="66"/>
    </w:p>
    <w:p w:rsidR="002462AF" w:rsidRDefault="00E465EC">
      <w:r>
        <w:rPr>
          <w:rFonts w:hint="eastAsia"/>
        </w:rPr>
        <w:t xml:space="preserve">#ID &gt; .class &gt; </w:t>
      </w:r>
      <w:r>
        <w:rPr>
          <w:rFonts w:hint="eastAsia"/>
        </w:rPr>
        <w:t>标签选择符</w:t>
      </w:r>
      <w:r>
        <w:rPr>
          <w:rFonts w:hint="eastAsia"/>
        </w:rPr>
        <w:t xml:space="preserve"> </w:t>
      </w:r>
      <w:r>
        <w:rPr>
          <w:rFonts w:hint="eastAsia"/>
          <w:b/>
        </w:rPr>
        <w:t xml:space="preserve"> !important</w:t>
      </w:r>
      <w:r>
        <w:rPr>
          <w:rFonts w:hint="eastAsia"/>
          <w:b/>
        </w:rPr>
        <w:t>优先级高，其次是行内嵌套样式，</w:t>
      </w:r>
      <w:r>
        <w:rPr>
          <w:rFonts w:hint="eastAsia"/>
        </w:rPr>
        <w:t>在次是</w:t>
      </w:r>
      <w:r>
        <w:rPr>
          <w:rFonts w:hint="eastAsia"/>
        </w:rPr>
        <w:t>id</w:t>
      </w:r>
      <w:r>
        <w:rPr>
          <w:rFonts w:hint="eastAsia"/>
        </w:rPr>
        <w:t>、</w:t>
      </w:r>
      <w:r>
        <w:rPr>
          <w:rFonts w:hint="eastAsia"/>
        </w:rPr>
        <w:t>class</w:t>
      </w:r>
      <w:r>
        <w:rPr>
          <w:rFonts w:hint="eastAsia"/>
        </w:rPr>
        <w:t>、标签。。。。。。。</w:t>
      </w:r>
    </w:p>
    <w:p w:rsidR="002462AF" w:rsidRDefault="00E465EC">
      <w:pPr>
        <w:pStyle w:val="2"/>
      </w:pPr>
      <w:bookmarkStart w:id="67" w:name="_Toc15813"/>
      <w:r>
        <w:rPr>
          <w:rFonts w:hint="eastAsia"/>
        </w:rPr>
        <w:t>我想让</w:t>
      </w:r>
      <w:r>
        <w:rPr>
          <w:rFonts w:hint="eastAsia"/>
          <w:highlight w:val="yellow"/>
        </w:rPr>
        <w:t>行内元素跟</w:t>
      </w:r>
      <w:r>
        <w:rPr>
          <w:rFonts w:hint="eastAsia"/>
        </w:rPr>
        <w:t>上面的元素距离</w:t>
      </w:r>
      <w:r>
        <w:rPr>
          <w:rFonts w:hint="eastAsia"/>
        </w:rPr>
        <w:t>10px</w:t>
      </w:r>
      <w:r>
        <w:rPr>
          <w:rFonts w:hint="eastAsia"/>
        </w:rPr>
        <w:t>，加</w:t>
      </w:r>
      <w:r>
        <w:rPr>
          <w:rFonts w:hint="eastAsia"/>
        </w:rPr>
        <w:t>margin-top</w:t>
      </w:r>
      <w:r>
        <w:rPr>
          <w:rFonts w:hint="eastAsia"/>
        </w:rPr>
        <w:t>和</w:t>
      </w:r>
      <w:r>
        <w:rPr>
          <w:rFonts w:hint="eastAsia"/>
        </w:rPr>
        <w:t>padding-top</w:t>
      </w:r>
      <w:r>
        <w:rPr>
          <w:rFonts w:hint="eastAsia"/>
        </w:rPr>
        <w:t>可以吗？</w:t>
      </w:r>
      <w:r>
        <w:rPr>
          <w:rFonts w:hint="eastAsia"/>
          <w:b w:val="0"/>
          <w:color w:val="FF0000"/>
        </w:rPr>
        <w:t>不能设置盒模型的垂直的样式</w:t>
      </w:r>
      <w:r>
        <w:rPr>
          <w:rFonts w:hint="eastAsia"/>
        </w:rPr>
        <w:t>。</w:t>
      </w:r>
      <w:bookmarkEnd w:id="67"/>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2462AF" w:rsidRDefault="00E465EC">
      <w:pPr>
        <w:pStyle w:val="2"/>
      </w:pPr>
      <w:bookmarkStart w:id="68" w:name="_Toc28564"/>
      <w:r>
        <w:rPr>
          <w:rFonts w:hint="eastAsia"/>
        </w:rPr>
        <w:t>CSS</w:t>
      </w:r>
      <w:r>
        <w:rPr>
          <w:rFonts w:hint="eastAsia"/>
        </w:rPr>
        <w:t>的盒模型由什么组成？</w:t>
      </w:r>
      <w:bookmarkEnd w:id="68"/>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2462AF" w:rsidRDefault="00E465EC">
      <w:pPr>
        <w:pStyle w:val="2"/>
      </w:pPr>
      <w:bookmarkStart w:id="69" w:name="_Toc6555"/>
      <w:r>
        <w:rPr>
          <w:rFonts w:hint="eastAsia"/>
        </w:rPr>
        <w:t>说说</w:t>
      </w:r>
      <w:r>
        <w:rPr>
          <w:rFonts w:hint="eastAsia"/>
        </w:rPr>
        <w:t>display</w:t>
      </w:r>
      <w:r>
        <w:rPr>
          <w:rFonts w:hint="eastAsia"/>
        </w:rPr>
        <w:t>属性有哪些？可以做什么？</w:t>
      </w:r>
      <w:bookmarkEnd w:id="69"/>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2462AF" w:rsidRDefault="00E465EC">
      <w:pPr>
        <w:pStyle w:val="2"/>
      </w:pPr>
      <w:bookmarkStart w:id="70" w:name="_Toc28248"/>
      <w:r>
        <w:rPr>
          <w:rFonts w:hint="eastAsia"/>
        </w:rPr>
        <w:t>哪些</w:t>
      </w:r>
      <w:r>
        <w:rPr>
          <w:rFonts w:hint="eastAsia"/>
        </w:rPr>
        <w:t>css</w:t>
      </w:r>
      <w:r>
        <w:rPr>
          <w:rFonts w:hint="eastAsia"/>
        </w:rPr>
        <w:t>属性可以继承？</w:t>
      </w:r>
      <w:bookmarkEnd w:id="70"/>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2462AF" w:rsidRDefault="00E465EC">
      <w:pPr>
        <w:pStyle w:val="2"/>
      </w:pPr>
      <w:bookmarkStart w:id="71" w:name="_Toc17647"/>
      <w:r>
        <w:rPr>
          <w:rFonts w:hint="eastAsia"/>
        </w:rPr>
        <w:lastRenderedPageBreak/>
        <w:t>css</w:t>
      </w:r>
      <w:r>
        <w:rPr>
          <w:rFonts w:hint="eastAsia"/>
        </w:rPr>
        <w:t>优先级算法如何计算？</w:t>
      </w:r>
      <w:bookmarkEnd w:id="71"/>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比 内联优先级高</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2462AF" w:rsidRDefault="002462AF"/>
    <w:p w:rsidR="002462AF" w:rsidRDefault="00E465EC">
      <w:pPr>
        <w:pStyle w:val="1"/>
        <w:spacing w:line="360" w:lineRule="exact"/>
        <w:rPr>
          <w:rFonts w:asciiTheme="minorEastAsia" w:hAnsiTheme="minorEastAsia"/>
        </w:rPr>
      </w:pPr>
      <w:bookmarkStart w:id="72" w:name="_Toc25394"/>
      <w:r>
        <w:rPr>
          <w:rFonts w:asciiTheme="minorEastAsia" w:hAnsiTheme="minorEastAsia" w:hint="eastAsia"/>
        </w:rPr>
        <w:t>二、JS基础</w:t>
      </w:r>
      <w:bookmarkEnd w:id="72"/>
    </w:p>
    <w:p w:rsidR="002462AF" w:rsidRDefault="00E465EC">
      <w:pPr>
        <w:pStyle w:val="javascript"/>
      </w:pPr>
      <w:bookmarkStart w:id="73" w:name="_Toc259"/>
      <w:r>
        <w:t>javascript</w:t>
      </w:r>
      <w:r>
        <w:t>的</w:t>
      </w:r>
      <w:r>
        <w:t>typeof</w:t>
      </w:r>
      <w:r>
        <w:t>返回哪些数据类型</w:t>
      </w:r>
      <w:bookmarkEnd w:id="73"/>
    </w:p>
    <w:p w:rsidR="002462AF" w:rsidRDefault="00E465EC">
      <w:r>
        <w:rPr>
          <w:rFonts w:ascii="微软雅黑" w:eastAsia="微软雅黑" w:hAnsi="微软雅黑" w:cs="宋体"/>
          <w:color w:val="FF0000"/>
          <w:kern w:val="0"/>
          <w:szCs w:val="21"/>
        </w:rPr>
        <w:t> </w:t>
      </w:r>
      <w:r>
        <w:t>alert(typeof [1, 2]); //object</w:t>
      </w:r>
    </w:p>
    <w:p w:rsidR="002462AF" w:rsidRDefault="00E465EC">
      <w:r>
        <w:t>    alert(typeof 'leipeng'); //string</w:t>
      </w:r>
    </w:p>
    <w:p w:rsidR="002462AF" w:rsidRDefault="00E465EC">
      <w:r>
        <w:t>    var i = true; </w:t>
      </w:r>
    </w:p>
    <w:p w:rsidR="002462AF" w:rsidRDefault="00E465EC">
      <w:r>
        <w:t>    alert(typeof i); //boolean</w:t>
      </w:r>
    </w:p>
    <w:p w:rsidR="002462AF" w:rsidRDefault="00E465EC">
      <w:r>
        <w:t>    alert(typeof 1); //number</w:t>
      </w:r>
    </w:p>
    <w:p w:rsidR="002462AF" w:rsidRDefault="00E465EC">
      <w:r>
        <w:t>    var a; </w:t>
      </w:r>
    </w:p>
    <w:p w:rsidR="002462AF" w:rsidRDefault="00E465EC">
      <w:r>
        <w:t>    alert(typeof a); //undefined</w:t>
      </w:r>
    </w:p>
    <w:p w:rsidR="002462AF" w:rsidRDefault="00E465EC">
      <w:r>
        <w:t>    function a(){;};</w:t>
      </w:r>
    </w:p>
    <w:p w:rsidR="002462AF" w:rsidRDefault="00E465EC">
      <w:r>
        <w:t>    alert(typeof a) //function</w:t>
      </w:r>
    </w:p>
    <w:p w:rsidR="002462AF" w:rsidRDefault="00E465EC">
      <w:pPr>
        <w:pStyle w:val="javascript"/>
      </w:pPr>
      <w:bookmarkStart w:id="74" w:name="_Toc16532"/>
      <w:bookmarkStart w:id="75" w:name="_Toc25015"/>
      <w:bookmarkStart w:id="76" w:name="_Toc32460"/>
      <w:r>
        <w:t>例举</w:t>
      </w:r>
      <w:r>
        <w:t>3</w:t>
      </w:r>
      <w:r>
        <w:t>种强制类型转换和</w:t>
      </w:r>
      <w:r>
        <w:t>2</w:t>
      </w:r>
      <w:r>
        <w:t>种隐式类型转换</w:t>
      </w:r>
      <w:r>
        <w:t>?</w:t>
      </w:r>
      <w:bookmarkEnd w:id="74"/>
      <w:bookmarkEnd w:id="75"/>
      <w:bookmarkEnd w:id="76"/>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强制（parseInt</w:t>
      </w:r>
      <w:r>
        <w:rPr>
          <w:rFonts w:ascii="微软雅黑" w:eastAsia="微软雅黑" w:hAnsi="微软雅黑" w:cs="宋体" w:hint="eastAsia"/>
          <w:kern w:val="0"/>
          <w:szCs w:val="21"/>
        </w:rPr>
        <w:t>()</w:t>
      </w:r>
      <w:r>
        <w:rPr>
          <w:rFonts w:ascii="微软雅黑" w:eastAsia="微软雅黑" w:hAnsi="微软雅黑" w:cs="宋体"/>
          <w:kern w:val="0"/>
          <w:szCs w:val="21"/>
        </w:rPr>
        <w:t>,parseFloat</w:t>
      </w: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N</w:t>
      </w:r>
      <w:r>
        <w:rPr>
          <w:rFonts w:ascii="微软雅黑" w:eastAsia="微软雅黑" w:hAnsi="微软雅黑" w:cs="宋体"/>
          <w:kern w:val="0"/>
          <w:szCs w:val="21"/>
        </w:rPr>
        <w:t>umber</w:t>
      </w:r>
      <w:r>
        <w:rPr>
          <w:rFonts w:ascii="微软雅黑" w:eastAsia="微软雅黑" w:hAnsi="微软雅黑" w:cs="宋体" w:hint="eastAsia"/>
          <w:kern w:val="0"/>
          <w:szCs w:val="21"/>
        </w:rPr>
        <w:t>()</w:t>
      </w:r>
      <w:r>
        <w:rPr>
          <w:rFonts w:ascii="微软雅黑" w:eastAsia="微软雅黑" w:hAnsi="微软雅黑" w:cs="宋体"/>
          <w:kern w:val="0"/>
          <w:szCs w:val="21"/>
        </w:rPr>
        <w:t>）</w:t>
      </w:r>
    </w:p>
    <w:p w:rsidR="002462AF" w:rsidRDefault="00E465EC">
      <w:r>
        <w:t>隐式（</w:t>
      </w:r>
      <w:r>
        <w:t xml:space="preserve">== </w:t>
      </w:r>
      <w:r>
        <w:rPr>
          <w:rFonts w:hint="eastAsia"/>
        </w:rPr>
        <w:t>,!!</w:t>
      </w:r>
      <w:r>
        <w:t>）</w:t>
      </w:r>
    </w:p>
    <w:p w:rsidR="002462AF" w:rsidRDefault="00E465EC">
      <w:pPr>
        <w:pStyle w:val="javascript"/>
      </w:pPr>
      <w:bookmarkStart w:id="77" w:name="_Toc14045"/>
      <w:bookmarkStart w:id="78" w:name="_Toc25940"/>
      <w:bookmarkStart w:id="79" w:name="_Toc18402"/>
      <w:r>
        <w:t xml:space="preserve">split() </w:t>
      </w:r>
      <w:r>
        <w:rPr>
          <w:rFonts w:hint="eastAsia"/>
        </w:rPr>
        <w:t>、</w:t>
      </w:r>
      <w:r>
        <w:t xml:space="preserve">join() </w:t>
      </w:r>
      <w:r>
        <w:t>的区别</w:t>
      </w:r>
      <w:bookmarkEnd w:id="77"/>
      <w:bookmarkEnd w:id="78"/>
      <w:bookmarkEnd w:id="79"/>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前者是切割成数组的形式，后者是将数组转换成字符串</w:t>
      </w:r>
    </w:p>
    <w:p w:rsidR="002462AF" w:rsidRDefault="00E465EC">
      <w:pPr>
        <w:pStyle w:val="javascript"/>
      </w:pPr>
      <w:bookmarkStart w:id="80" w:name="_Toc13381"/>
      <w:bookmarkStart w:id="81" w:name="_Toc1984"/>
      <w:bookmarkStart w:id="82" w:name="_Toc11456"/>
      <w:r>
        <w:lastRenderedPageBreak/>
        <w:t>数组方法</w:t>
      </w:r>
      <w:r>
        <w:t>pop() push() unshift() shift()</w:t>
      </w:r>
      <w:bookmarkEnd w:id="80"/>
      <w:bookmarkEnd w:id="81"/>
      <w:bookmarkEnd w:id="82"/>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Push()尾部添加 pop()尾部删除</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Unshift()头部添加 shift()头部删除</w:t>
      </w:r>
    </w:p>
    <w:p w:rsidR="002462AF" w:rsidRDefault="00E465EC">
      <w:pPr>
        <w:pStyle w:val="javascript"/>
      </w:pPr>
      <w:bookmarkStart w:id="83" w:name="_Toc21862"/>
      <w:bookmarkStart w:id="84" w:name="_Toc27706"/>
      <w:bookmarkStart w:id="85" w:name="_Toc30451"/>
      <w:r>
        <w:t>事件绑定和普通事件有什么区别</w:t>
      </w:r>
      <w:bookmarkEnd w:id="83"/>
      <w:bookmarkEnd w:id="84"/>
      <w:bookmarkEnd w:id="85"/>
    </w:p>
    <w:p w:rsidR="002462AF" w:rsidRDefault="00E465EC">
      <w:r>
        <w:rPr>
          <w:rFonts w:hint="eastAsia"/>
        </w:rPr>
        <w:t>普通添加事件的方法：</w:t>
      </w:r>
    </w:p>
    <w:p w:rsidR="002462AF" w:rsidRDefault="00E465EC">
      <w:r>
        <w:rPr>
          <w:rFonts w:hint="eastAsia"/>
        </w:rPr>
        <w:t>var btn = document.getElementById("hello");</w:t>
      </w:r>
    </w:p>
    <w:p w:rsidR="002462AF" w:rsidRDefault="00E465EC">
      <w:r>
        <w:rPr>
          <w:rFonts w:hint="eastAsia"/>
        </w:rPr>
        <w:t>btn.onclick = function(){</w:t>
      </w:r>
    </w:p>
    <w:p w:rsidR="002462AF" w:rsidRDefault="00E465EC">
      <w:r>
        <w:rPr>
          <w:rFonts w:hint="eastAsia"/>
        </w:rPr>
        <w:tab/>
        <w:t>alert(1);</w:t>
      </w:r>
    </w:p>
    <w:p w:rsidR="002462AF" w:rsidRDefault="00E465EC">
      <w:r>
        <w:rPr>
          <w:rFonts w:hint="eastAsia"/>
        </w:rPr>
        <w:t>}</w:t>
      </w:r>
    </w:p>
    <w:p w:rsidR="002462AF" w:rsidRDefault="00E465EC">
      <w:r>
        <w:rPr>
          <w:rFonts w:hint="eastAsia"/>
        </w:rPr>
        <w:t>btn.onclick = function(){</w:t>
      </w:r>
    </w:p>
    <w:p w:rsidR="002462AF" w:rsidRDefault="00E465EC">
      <w:r>
        <w:rPr>
          <w:rFonts w:hint="eastAsia"/>
        </w:rPr>
        <w:tab/>
        <w:t>alert(2);</w:t>
      </w:r>
    </w:p>
    <w:p w:rsidR="002462AF" w:rsidRDefault="00E465EC">
      <w:r>
        <w:rPr>
          <w:rFonts w:hint="eastAsia"/>
        </w:rPr>
        <w:t>}</w:t>
      </w:r>
    </w:p>
    <w:p w:rsidR="002462AF" w:rsidRDefault="00E465EC">
      <w:pPr>
        <w:rPr>
          <w:b/>
        </w:rPr>
      </w:pPr>
      <w:r>
        <w:rPr>
          <w:rFonts w:hint="eastAsia"/>
        </w:rPr>
        <w:t>执行上面的代码只会</w:t>
      </w:r>
      <w:r>
        <w:rPr>
          <w:rFonts w:hint="eastAsia"/>
        </w:rPr>
        <w:t xml:space="preserve">alert 2   </w:t>
      </w:r>
      <w:r>
        <w:rPr>
          <w:rFonts w:hint="eastAsia"/>
          <w:b/>
        </w:rPr>
        <w:t>重叠覆盖</w:t>
      </w:r>
    </w:p>
    <w:p w:rsidR="002462AF" w:rsidRDefault="002462AF"/>
    <w:p w:rsidR="002462AF" w:rsidRDefault="00E465EC">
      <w:r>
        <w:rPr>
          <w:rFonts w:hint="eastAsia"/>
        </w:rPr>
        <w:t>事件绑定方式添加事件：</w:t>
      </w:r>
    </w:p>
    <w:p w:rsidR="002462AF" w:rsidRDefault="00E465EC">
      <w:r>
        <w:rPr>
          <w:rFonts w:hint="eastAsia"/>
        </w:rPr>
        <w:t>var btn = document.getElementById("hello");</w:t>
      </w:r>
    </w:p>
    <w:p w:rsidR="002462AF" w:rsidRDefault="00E465EC">
      <w:r>
        <w:rPr>
          <w:rFonts w:hint="eastAsia"/>
        </w:rPr>
        <w:t>btn.addEventListener("click",function(){</w:t>
      </w:r>
    </w:p>
    <w:p w:rsidR="002462AF" w:rsidRDefault="00E465EC">
      <w:r>
        <w:rPr>
          <w:rFonts w:hint="eastAsia"/>
        </w:rPr>
        <w:tab/>
        <w:t>alert(1);</w:t>
      </w:r>
    </w:p>
    <w:p w:rsidR="002462AF" w:rsidRDefault="00E465EC">
      <w:r>
        <w:rPr>
          <w:rFonts w:hint="eastAsia"/>
        </w:rPr>
        <w:t>},</w:t>
      </w:r>
      <w:r>
        <w:rPr>
          <w:rFonts w:hint="eastAsia"/>
          <w:b/>
        </w:rPr>
        <w:t>false</w:t>
      </w:r>
      <w:r>
        <w:rPr>
          <w:rFonts w:hint="eastAsia"/>
        </w:rPr>
        <w:t xml:space="preserve">); </w:t>
      </w:r>
      <w:r>
        <w:rPr>
          <w:rFonts w:hint="eastAsia"/>
          <w:b/>
        </w:rPr>
        <w:t xml:space="preserve"> </w:t>
      </w:r>
      <w:r>
        <w:rPr>
          <w:rFonts w:hint="eastAsia"/>
          <w:b/>
        </w:rPr>
        <w:t>冒泡事件，</w:t>
      </w:r>
    </w:p>
    <w:p w:rsidR="002462AF" w:rsidRDefault="00E465EC">
      <w:r>
        <w:rPr>
          <w:rFonts w:hint="eastAsia"/>
        </w:rPr>
        <w:t>btn.addEventListener("click",function(){</w:t>
      </w:r>
    </w:p>
    <w:p w:rsidR="002462AF" w:rsidRDefault="00E465EC">
      <w:r>
        <w:rPr>
          <w:rFonts w:hint="eastAsia"/>
        </w:rPr>
        <w:tab/>
        <w:t>alert(2);</w:t>
      </w:r>
    </w:p>
    <w:p w:rsidR="002462AF" w:rsidRDefault="00E465EC">
      <w:r>
        <w:rPr>
          <w:rFonts w:hint="eastAsia"/>
        </w:rPr>
        <w:t>},false);</w:t>
      </w:r>
    </w:p>
    <w:p w:rsidR="002462AF" w:rsidRDefault="00E465EC">
      <w:pPr>
        <w:rPr>
          <w:b/>
        </w:rPr>
      </w:pPr>
      <w:r>
        <w:rPr>
          <w:rFonts w:hint="eastAsia"/>
        </w:rPr>
        <w:t>执行上面的代码会先</w:t>
      </w:r>
      <w:r>
        <w:rPr>
          <w:rFonts w:hint="eastAsia"/>
        </w:rPr>
        <w:t xml:space="preserve">alert 1 </w:t>
      </w:r>
      <w:r>
        <w:rPr>
          <w:rFonts w:hint="eastAsia"/>
        </w:rPr>
        <w:t>再</w:t>
      </w:r>
      <w:r>
        <w:rPr>
          <w:rFonts w:hint="eastAsia"/>
        </w:rPr>
        <w:t xml:space="preserve"> alert 2  </w:t>
      </w:r>
      <w:r>
        <w:rPr>
          <w:rFonts w:hint="eastAsia"/>
          <w:b/>
        </w:rPr>
        <w:t>不会重叠前面的绑定的事件</w:t>
      </w:r>
    </w:p>
    <w:p w:rsidR="002462AF" w:rsidRDefault="00E465EC">
      <w:pPr>
        <w:rPr>
          <w:u w:val="single"/>
        </w:rPr>
      </w:pPr>
      <w:r>
        <w:rPr>
          <w:rFonts w:hint="eastAsia"/>
          <w:u w:val="single"/>
        </w:rPr>
        <w:t>普通添加事件的方法不支持添加多个事件，最下面的事件会覆盖上面的，而事件绑定（</w:t>
      </w:r>
      <w:r>
        <w:rPr>
          <w:rFonts w:hint="eastAsia"/>
          <w:u w:val="single"/>
        </w:rPr>
        <w:t>addEventListener</w:t>
      </w:r>
      <w:r>
        <w:rPr>
          <w:rFonts w:hint="eastAsia"/>
          <w:u w:val="single"/>
        </w:rPr>
        <w:t>）方式添加事件可以添加多个。</w:t>
      </w:r>
    </w:p>
    <w:p w:rsidR="002462AF" w:rsidRDefault="00E465EC">
      <w:r>
        <w:rPr>
          <w:rFonts w:hint="eastAsia"/>
        </w:rPr>
        <w:t>addEventListener</w:t>
      </w:r>
      <w:r>
        <w:rPr>
          <w:rFonts w:hint="eastAsia"/>
        </w:rPr>
        <w:t>不兼容低版本</w:t>
      </w:r>
      <w:r>
        <w:rPr>
          <w:rFonts w:hint="eastAsia"/>
        </w:rPr>
        <w:t>IE</w:t>
      </w:r>
    </w:p>
    <w:p w:rsidR="002462AF" w:rsidRDefault="00E465EC">
      <w:r>
        <w:rPr>
          <w:rFonts w:hint="eastAsia"/>
        </w:rPr>
        <w:t>普通事件无法取消</w:t>
      </w:r>
    </w:p>
    <w:p w:rsidR="002462AF" w:rsidRDefault="00E465EC">
      <w:r>
        <w:rPr>
          <w:rFonts w:hint="eastAsia"/>
        </w:rPr>
        <w:lastRenderedPageBreak/>
        <w:t>addEventLisntener</w:t>
      </w:r>
      <w:r>
        <w:rPr>
          <w:rFonts w:hint="eastAsia"/>
        </w:rPr>
        <w:t>还支持事件冒泡</w:t>
      </w:r>
      <w:r>
        <w:rPr>
          <w:rFonts w:hint="eastAsia"/>
        </w:rPr>
        <w:t>+</w:t>
      </w:r>
      <w:r>
        <w:rPr>
          <w:rFonts w:hint="eastAsia"/>
        </w:rPr>
        <w:t>事件捕获，</w:t>
      </w:r>
    </w:p>
    <w:p w:rsidR="002462AF" w:rsidRDefault="00E465EC">
      <w:r>
        <w:rPr>
          <w:rFonts w:hint="eastAsia"/>
        </w:rPr>
        <w:t>removeEventLIstener</w:t>
      </w:r>
      <w:r>
        <w:rPr>
          <w:rFonts w:hint="eastAsia"/>
        </w:rPr>
        <w:t>取消绑定事件</w:t>
      </w:r>
    </w:p>
    <w:p w:rsidR="002462AF" w:rsidRDefault="00E465EC">
      <w:pPr>
        <w:pStyle w:val="javascript"/>
      </w:pPr>
      <w:bookmarkStart w:id="86" w:name="_Toc11046"/>
      <w:bookmarkStart w:id="87" w:name="_Toc12861"/>
      <w:bookmarkStart w:id="88" w:name="_Toc15780"/>
      <w:r>
        <w:t>IE</w:t>
      </w:r>
      <w:r>
        <w:t>和</w:t>
      </w:r>
      <w:r>
        <w:t>DOM</w:t>
      </w:r>
      <w:r>
        <w:t>事件流的区别</w:t>
      </w:r>
      <w:bookmarkEnd w:id="86"/>
      <w:bookmarkEnd w:id="87"/>
      <w:r>
        <w:rPr>
          <w:rFonts w:hint="eastAsia"/>
        </w:rPr>
        <w:t>：</w:t>
      </w:r>
      <w:bookmarkEnd w:id="88"/>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1.执行顺序不一样、</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2.参数不一样</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3.事件加不加on</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4.this指向问题</w:t>
      </w:r>
    </w:p>
    <w:p w:rsidR="002462AF" w:rsidRDefault="00E465EC">
      <w:pPr>
        <w:pStyle w:val="javascript"/>
      </w:pPr>
      <w:bookmarkStart w:id="89" w:name="_Toc9931"/>
      <w:bookmarkStart w:id="90" w:name="_Toc21256"/>
      <w:bookmarkStart w:id="91" w:name="_Toc397"/>
      <w:r>
        <w:t>IE</w:t>
      </w:r>
      <w:r>
        <w:t>和标准下有哪些兼容性的写法</w:t>
      </w:r>
      <w:bookmarkEnd w:id="89"/>
      <w:bookmarkEnd w:id="90"/>
      <w:r>
        <w:rPr>
          <w:rFonts w:hint="eastAsia"/>
        </w:rPr>
        <w:t>：事件对象</w:t>
      </w:r>
      <w:r>
        <w:rPr>
          <w:rFonts w:hint="eastAsia"/>
        </w:rPr>
        <w:t>event</w:t>
      </w:r>
      <w:bookmarkEnd w:id="91"/>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Var ev = ev || window.event</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document.documentElement.clientWidth || document.body.clientWidth</w:t>
      </w:r>
    </w:p>
    <w:p w:rsidR="002462AF" w:rsidRDefault="00E465EC">
      <w:pPr>
        <w:rPr>
          <w:rFonts w:ascii="微软雅黑" w:eastAsia="微软雅黑" w:hAnsi="微软雅黑" w:cs="宋体"/>
          <w:kern w:val="0"/>
          <w:szCs w:val="21"/>
        </w:rPr>
      </w:pPr>
      <w:r>
        <w:rPr>
          <w:rFonts w:ascii="微软雅黑" w:eastAsia="微软雅黑" w:hAnsi="微软雅黑" w:cs="宋体"/>
          <w:kern w:val="0"/>
          <w:szCs w:val="21"/>
        </w:rPr>
        <w:t>Var target = ev.srcElement||ev.target</w:t>
      </w:r>
    </w:p>
    <w:p w:rsidR="002462AF" w:rsidRDefault="00E465EC">
      <w:pPr>
        <w:pStyle w:val="javascript"/>
      </w:pPr>
      <w:bookmarkStart w:id="92" w:name="_Toc8803"/>
      <w:bookmarkStart w:id="93" w:name="_Toc21138"/>
      <w:bookmarkStart w:id="94" w:name="_Toc5719"/>
      <w:r>
        <w:t>call</w:t>
      </w:r>
      <w:r>
        <w:t>和</w:t>
      </w:r>
      <w:r>
        <w:t>apply</w:t>
      </w:r>
      <w:r>
        <w:t>的区别</w:t>
      </w:r>
      <w:bookmarkEnd w:id="92"/>
      <w:bookmarkEnd w:id="93"/>
      <w:bookmarkEnd w:id="94"/>
    </w:p>
    <w:p w:rsidR="002462AF" w:rsidRDefault="00E465EC">
      <w:pPr>
        <w:widowControl/>
        <w:shd w:val="clear" w:color="auto" w:fill="FFFFFF"/>
        <w:jc w:val="left"/>
        <w:rPr>
          <w:rFonts w:ascii="微软雅黑" w:eastAsia="微软雅黑" w:hAnsi="微软雅黑" w:cs="宋体"/>
          <w:kern w:val="0"/>
          <w:szCs w:val="21"/>
        </w:rPr>
      </w:pPr>
      <w:r>
        <w:rPr>
          <w:rStyle w:val="a9"/>
          <w:rFonts w:ascii="Verdana" w:hAnsi="Verdana" w:cs="Verdana"/>
          <w:color w:val="000000"/>
          <w:sz w:val="20"/>
          <w:szCs w:val="20"/>
          <w:shd w:val="clear" w:color="auto" w:fill="FFFFFF"/>
        </w:rPr>
        <w:t>call</w:t>
      </w:r>
      <w:r>
        <w:rPr>
          <w:rStyle w:val="a9"/>
          <w:rFonts w:ascii="Verdana" w:hAnsi="Verdana" w:cs="Verdana"/>
          <w:color w:val="000000"/>
          <w:sz w:val="20"/>
          <w:szCs w:val="20"/>
          <w:shd w:val="clear" w:color="auto" w:fill="FFFFFF"/>
        </w:rPr>
        <w:t>方法</w:t>
      </w:r>
      <w:r>
        <w:rPr>
          <w:rStyle w:val="a9"/>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call(thisObj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1,</w:t>
      </w:r>
      <w:r>
        <w:rPr>
          <w:rFonts w:ascii="Verdana" w:hAnsi="Verdana" w:cs="Verdana"/>
          <w:color w:val="000000"/>
          <w:sz w:val="20"/>
          <w:szCs w:val="20"/>
          <w:shd w:val="clear" w:color="auto" w:fill="FFFFFF"/>
        </w:rPr>
        <w:t>Object</w:t>
      </w:r>
      <w:r>
        <w:rPr>
          <w:rFonts w:ascii="Verdana" w:hAnsi="Verdana" w:cs="Verdana" w:hint="eastAsi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定义：</w:t>
      </w:r>
      <w:r>
        <w:rPr>
          <w:rFonts w:ascii="Verdana" w:hAnsi="Verdana" w:cs="Verdana"/>
          <w:b/>
          <w:color w:val="000000"/>
          <w:sz w:val="20"/>
          <w:szCs w:val="20"/>
          <w:shd w:val="clear" w:color="auto" w:fill="FFFFFF"/>
        </w:rPr>
        <w:t>调用一个对象的一个方法，以另一个对象替换当前对象</w:t>
      </w:r>
      <w:r>
        <w:rPr>
          <w:rFonts w:ascii="Verdana" w:hAnsi="Verdana" w:cs="Verdana"/>
          <w:color w:val="000000"/>
          <w:sz w:val="20"/>
          <w:szCs w:val="20"/>
          <w:shd w:val="clear" w:color="auto" w:fill="FFFFFF"/>
        </w:rPr>
        <w:t>。</w:t>
      </w:r>
      <w:r>
        <w:rPr>
          <w:rFonts w:ascii="Verdana" w:hAnsi="Verdana" w:cs="Verdana" w:hint="eastAsia"/>
          <w:color w:val="000000"/>
          <w:sz w:val="20"/>
          <w:szCs w:val="20"/>
          <w:shd w:val="clear" w:color="auto" w:fill="FFFFFF"/>
        </w:rPr>
        <w:t>也就是改变当前的</w:t>
      </w:r>
      <w:r>
        <w:rPr>
          <w:rFonts w:ascii="Verdana" w:hAnsi="Verdana" w:cs="Verdana" w:hint="eastAsia"/>
          <w:color w:val="000000"/>
          <w:sz w:val="20"/>
          <w:szCs w:val="20"/>
          <w:shd w:val="clear" w:color="auto" w:fill="FFFFFF"/>
        </w:rPr>
        <w:t>this</w:t>
      </w:r>
      <w:r>
        <w:rPr>
          <w:rFonts w:ascii="Verdana" w:hAnsi="Verdana" w:cs="Verdana" w:hint="eastAsia"/>
          <w:color w:val="000000"/>
          <w:sz w:val="20"/>
          <w:szCs w:val="20"/>
          <w:shd w:val="clear" w:color="auto" w:fill="FFFFFF"/>
        </w:rPr>
        <w:t>指向的问题</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 xml:space="preserve">call </w:t>
      </w:r>
      <w:r>
        <w:rPr>
          <w:rFonts w:ascii="Verdana" w:hAnsi="Verdana" w:cs="Verdana"/>
          <w:b/>
          <w:color w:val="000000"/>
          <w:sz w:val="20"/>
          <w:szCs w:val="20"/>
          <w:shd w:val="clear" w:color="auto" w:fill="FFFFFF"/>
        </w:rPr>
        <w:t>方法可以用来代替另一个对象调用一个方</w:t>
      </w:r>
      <w:r>
        <w:rPr>
          <w:rFonts w:ascii="Verdana" w:hAnsi="Verdana" w:cs="Verdana"/>
          <w:color w:val="000000"/>
          <w:sz w:val="20"/>
          <w:szCs w:val="20"/>
          <w:shd w:val="clear" w:color="auto" w:fill="FFFFFF"/>
        </w:rPr>
        <w:t>法。</w:t>
      </w:r>
      <w:r>
        <w:rPr>
          <w:rFonts w:ascii="Verdana" w:hAnsi="Verdana" w:cs="Verdana"/>
          <w:color w:val="000000"/>
          <w:sz w:val="20"/>
          <w:szCs w:val="20"/>
          <w:shd w:val="clear" w:color="auto" w:fill="FFFFFF"/>
        </w:rPr>
        <w:t xml:space="preserve">call </w:t>
      </w:r>
      <w:r>
        <w:rPr>
          <w:rFonts w:ascii="Verdana" w:hAnsi="Verdana" w:cs="Verdana"/>
          <w:color w:val="000000"/>
          <w:sz w:val="20"/>
          <w:szCs w:val="20"/>
          <w:shd w:val="clear" w:color="auto" w:fill="FFFFFF"/>
        </w:rPr>
        <w:t>方法可将一个函数的对象上下文从初始</w:t>
      </w:r>
      <w:r>
        <w:rPr>
          <w:rFonts w:ascii="Verdana" w:hAnsi="Verdana" w:cs="Verdana"/>
          <w:b/>
          <w:color w:val="000000"/>
          <w:sz w:val="20"/>
          <w:szCs w:val="20"/>
          <w:shd w:val="clear" w:color="auto" w:fill="FFFFFF"/>
        </w:rPr>
        <w:t>的上下文改变为由</w:t>
      </w:r>
      <w:r>
        <w:rPr>
          <w:rFonts w:ascii="Verdana" w:hAnsi="Verdana" w:cs="Verdana"/>
          <w:b/>
          <w:color w:val="000000"/>
          <w:sz w:val="20"/>
          <w:szCs w:val="20"/>
          <w:shd w:val="clear" w:color="auto" w:fill="FFFFFF"/>
        </w:rPr>
        <w:t xml:space="preserve"> thisObj </w:t>
      </w:r>
      <w:r>
        <w:rPr>
          <w:rFonts w:ascii="Verdana" w:hAnsi="Verdana" w:cs="Verdana"/>
          <w:b/>
          <w:color w:val="000000"/>
          <w:sz w:val="20"/>
          <w:szCs w:val="20"/>
          <w:shd w:val="clear" w:color="auto" w:fill="FFFFFF"/>
        </w:rPr>
        <w:t>指定的新对象</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br/>
      </w:r>
      <w:r>
        <w:rPr>
          <w:rStyle w:val="a9"/>
          <w:rFonts w:ascii="Verdana" w:hAnsi="Verdana" w:cs="Verdana"/>
          <w:color w:val="000000"/>
          <w:sz w:val="20"/>
          <w:szCs w:val="20"/>
          <w:shd w:val="clear" w:color="auto" w:fill="FFFFFF"/>
        </w:rPr>
        <w:t>apply</w:t>
      </w:r>
      <w:r>
        <w:rPr>
          <w:rStyle w:val="a9"/>
          <w:rFonts w:ascii="Verdana" w:hAnsi="Verdana" w:cs="Verdana"/>
          <w:color w:val="000000"/>
          <w:sz w:val="20"/>
          <w:szCs w:val="20"/>
          <w:shd w:val="clear" w:color="auto" w:fill="FFFFFF"/>
        </w:rPr>
        <w:t>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语法：</w:t>
      </w:r>
      <w:r>
        <w:rPr>
          <w:rFonts w:ascii="Verdana" w:hAnsi="Verdana" w:cs="Verdana"/>
          <w:color w:val="000000"/>
          <w:sz w:val="20"/>
          <w:szCs w:val="20"/>
          <w:shd w:val="clear" w:color="auto" w:fill="FFFFFF"/>
        </w:rPr>
        <w:t>apply(thisObj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[argArray])</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lastRenderedPageBreak/>
        <w:t>定义：应用某一对象的一个方法，用另一个对象替换当前对象。</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不是一个有效的数组或者不是</w:t>
      </w:r>
      <w:r>
        <w:rPr>
          <w:rFonts w:ascii="Verdana" w:hAnsi="Verdana" w:cs="Verdana"/>
          <w:color w:val="000000"/>
          <w:sz w:val="20"/>
          <w:szCs w:val="20"/>
          <w:shd w:val="clear" w:color="auto" w:fill="FFFFFF"/>
        </w:rPr>
        <w:t xml:space="preserve"> arguments </w:t>
      </w:r>
      <w:r>
        <w:rPr>
          <w:rFonts w:ascii="Verdana" w:hAnsi="Verdana" w:cs="Verdana"/>
          <w:color w:val="000000"/>
          <w:sz w:val="20"/>
          <w:szCs w:val="20"/>
          <w:shd w:val="clear" w:color="auto" w:fill="FFFFFF"/>
        </w:rPr>
        <w:t>对象，那么将导致一个</w:t>
      </w:r>
      <w:r>
        <w:rPr>
          <w:rFonts w:ascii="Verdana" w:hAnsi="Verdana" w:cs="Verdana"/>
          <w:color w:val="000000"/>
          <w:sz w:val="20"/>
          <w:szCs w:val="20"/>
          <w:shd w:val="clear" w:color="auto" w:fill="FFFFFF"/>
        </w:rPr>
        <w:t xml:space="preserve"> TypeError</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r>
      <w:r>
        <w:rPr>
          <w:rFonts w:ascii="Verdana" w:hAnsi="Verdana" w:cs="Verdana"/>
          <w:color w:val="000000"/>
          <w:sz w:val="20"/>
          <w:szCs w:val="20"/>
          <w:shd w:val="clear" w:color="auto" w:fill="FFFFFF"/>
        </w:rPr>
        <w:t>如果没有提供</w:t>
      </w:r>
      <w:r>
        <w:rPr>
          <w:rFonts w:ascii="Verdana" w:hAnsi="Verdana" w:cs="Verdana"/>
          <w:color w:val="000000"/>
          <w:sz w:val="20"/>
          <w:szCs w:val="20"/>
          <w:shd w:val="clear" w:color="auto" w:fill="FFFFFF"/>
        </w:rPr>
        <w:t xml:space="preserve"> argArray </w:t>
      </w:r>
      <w:r>
        <w:rPr>
          <w:rFonts w:ascii="Verdana" w:hAnsi="Verdana" w:cs="Verdana"/>
          <w:color w:val="000000"/>
          <w:sz w:val="20"/>
          <w:szCs w:val="20"/>
          <w:shd w:val="clear" w:color="auto" w:fill="FFFFFF"/>
        </w:rPr>
        <w:t>和</w:t>
      </w:r>
      <w:r>
        <w:rPr>
          <w:rFonts w:ascii="Verdana" w:hAnsi="Verdana" w:cs="Verdana"/>
          <w:color w:val="000000"/>
          <w:sz w:val="20"/>
          <w:szCs w:val="20"/>
          <w:shd w:val="clear" w:color="auto" w:fill="FFFFFF"/>
        </w:rPr>
        <w:t xml:space="preserve"> thisObj </w:t>
      </w:r>
      <w:r>
        <w:rPr>
          <w:rFonts w:ascii="Verdana" w:hAnsi="Verdana" w:cs="Verdana"/>
          <w:color w:val="000000"/>
          <w:sz w:val="20"/>
          <w:szCs w:val="20"/>
          <w:shd w:val="clear" w:color="auto" w:fill="FFFFFF"/>
        </w:rPr>
        <w:t>任何一个参数，那么</w:t>
      </w:r>
      <w:r>
        <w:rPr>
          <w:rFonts w:ascii="Verdana" w:hAnsi="Verdana" w:cs="Verdana"/>
          <w:color w:val="000000"/>
          <w:sz w:val="20"/>
          <w:szCs w:val="20"/>
          <w:shd w:val="clear" w:color="auto" w:fill="FFFFFF"/>
        </w:rPr>
        <w:t xml:space="preserve"> Global </w:t>
      </w:r>
      <w:r>
        <w:rPr>
          <w:rFonts w:ascii="Verdana" w:hAnsi="Verdana" w:cs="Verdana"/>
          <w:color w:val="000000"/>
          <w:sz w:val="20"/>
          <w:szCs w:val="20"/>
          <w:shd w:val="clear" w:color="auto" w:fill="FFFFFF"/>
        </w:rPr>
        <w:t>对象将被用作</w:t>
      </w:r>
      <w:r>
        <w:rPr>
          <w:rFonts w:ascii="Verdana" w:hAnsi="Verdana" w:cs="Verdana"/>
          <w:color w:val="000000"/>
          <w:sz w:val="20"/>
          <w:szCs w:val="20"/>
          <w:shd w:val="clear" w:color="auto" w:fill="FFFFFF"/>
        </w:rPr>
        <w:t xml:space="preserve"> thisObj</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t xml:space="preserve"> </w:t>
      </w:r>
      <w:r>
        <w:rPr>
          <w:rFonts w:ascii="Verdana" w:hAnsi="Verdana" w:cs="Verdana"/>
          <w:color w:val="000000"/>
          <w:sz w:val="20"/>
          <w:szCs w:val="20"/>
          <w:shd w:val="clear" w:color="auto" w:fill="FFFFFF"/>
        </w:rPr>
        <w:t>并且无法被传递任何参数。</w:t>
      </w:r>
    </w:p>
    <w:p w:rsidR="002462AF" w:rsidRDefault="00E465EC">
      <w:pPr>
        <w:pStyle w:val="javascript"/>
      </w:pPr>
      <w:bookmarkStart w:id="95" w:name="_Toc23391"/>
      <w:bookmarkStart w:id="96" w:name="_Toc29459"/>
      <w:bookmarkStart w:id="97" w:name="_Toc25088"/>
      <w:r>
        <w:t>b</w:t>
      </w:r>
      <w:r>
        <w:t>继承</w:t>
      </w:r>
      <w:r>
        <w:t>a</w:t>
      </w:r>
      <w:r>
        <w:t>的方法</w:t>
      </w:r>
      <w:bookmarkEnd w:id="95"/>
      <w:bookmarkEnd w:id="96"/>
      <w:bookmarkEnd w:id="97"/>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w:t>
      </w:r>
    </w:p>
    <w:p w:rsidR="002462AF" w:rsidRDefault="002462AF">
      <w:pPr>
        <w:rPr>
          <w:rFonts w:ascii="Courier New" w:hAnsi="Courier New" w:cs="Courier New"/>
          <w:color w:val="333333"/>
          <w:sz w:val="20"/>
          <w:szCs w:val="20"/>
        </w:rPr>
      </w:pP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w:t>
      </w:r>
    </w:p>
    <w:p w:rsidR="002462AF" w:rsidRDefault="002462AF">
      <w:pPr>
        <w:rPr>
          <w:rFonts w:ascii="Courier New" w:hAnsi="Courier New" w:cs="Courier New"/>
          <w:color w:val="333333"/>
          <w:sz w:val="20"/>
          <w:szCs w:val="20"/>
        </w:rPr>
      </w:pP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 xml:space="preserve">} </w:t>
      </w:r>
    </w:p>
    <w:p w:rsidR="002462AF" w:rsidRDefault="002462AF">
      <w:pPr>
        <w:rPr>
          <w:rFonts w:ascii="Courier New" w:hAnsi="Courier New" w:cs="Courier New"/>
          <w:color w:val="333333"/>
          <w:sz w:val="20"/>
          <w:szCs w:val="20"/>
        </w:rPr>
      </w:pPr>
    </w:p>
    <w:p w:rsidR="002462AF" w:rsidRDefault="00E465EC">
      <w:pPr>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2462AF" w:rsidRDefault="00E465EC">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sidR="002462AF" w:rsidRDefault="00E465EC">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rsidR="002462AF" w:rsidRDefault="00E465EC">
      <w:pPr>
        <w:pStyle w:val="javascript"/>
      </w:pPr>
      <w:bookmarkStart w:id="98" w:name="_Toc12434"/>
      <w:bookmarkStart w:id="99" w:name="_Toc25409"/>
      <w:bookmarkStart w:id="100" w:name="_Toc5508"/>
      <w:r>
        <w:t>如何阻止事件冒泡和</w:t>
      </w:r>
      <w:r>
        <w:rPr>
          <w:color w:val="FF0000"/>
        </w:rPr>
        <w:t>默认事件</w:t>
      </w:r>
      <w:bookmarkEnd w:id="98"/>
      <w:bookmarkEnd w:id="99"/>
      <w:bookmarkEnd w:id="100"/>
    </w:p>
    <w:p w:rsidR="002462AF" w:rsidRDefault="00E465EC">
      <w:pPr>
        <w:widowControl/>
        <w:shd w:val="clear" w:color="auto" w:fill="FFFFFF"/>
        <w:jc w:val="left"/>
        <w:rPr>
          <w:rFonts w:ascii="Verdana" w:hAnsi="Verdana" w:cs="Verdana"/>
          <w:sz w:val="18"/>
          <w:szCs w:val="18"/>
          <w:shd w:val="clear" w:color="auto" w:fill="F5FAFE"/>
        </w:rPr>
      </w:pPr>
      <w:r>
        <w:rPr>
          <w:rFonts w:ascii="微软雅黑" w:eastAsia="微软雅黑" w:hAnsi="微软雅黑" w:cs="宋体"/>
          <w:kern w:val="0"/>
          <w:szCs w:val="21"/>
        </w:rPr>
        <w:t>canceBubble</w:t>
      </w:r>
      <w:r>
        <w:rPr>
          <w:rFonts w:ascii="微软雅黑" w:eastAsia="微软雅黑" w:hAnsi="微软雅黑" w:cs="宋体" w:hint="eastAsia"/>
          <w:kern w:val="0"/>
          <w:szCs w:val="21"/>
        </w:rPr>
        <w:t>()只支持IE,</w:t>
      </w:r>
      <w:r>
        <w:rPr>
          <w:rFonts w:ascii="微软雅黑" w:eastAsia="微软雅黑" w:hAnsi="微软雅黑" w:cs="宋体"/>
          <w:kern w:val="0"/>
          <w:szCs w:val="21"/>
        </w:rPr>
        <w:t>return false</w:t>
      </w:r>
      <w:r>
        <w:rPr>
          <w:rFonts w:ascii="微软雅黑" w:eastAsia="微软雅黑" w:hAnsi="微软雅黑" w:cs="宋体" w:hint="eastAsia"/>
          <w:kern w:val="0"/>
          <w:szCs w:val="21"/>
        </w:rPr>
        <w:t>,</w:t>
      </w:r>
      <w:r>
        <w:rPr>
          <w:rFonts w:ascii="Verdana" w:hAnsi="Verdana" w:cs="Verdana"/>
          <w:sz w:val="18"/>
          <w:szCs w:val="18"/>
          <w:shd w:val="clear" w:color="auto" w:fill="F5FAFE"/>
        </w:rPr>
        <w:t>stopPropagation()</w:t>
      </w:r>
    </w:p>
    <w:p w:rsidR="002462AF" w:rsidRDefault="00E465EC">
      <w:pPr>
        <w:widowControl/>
        <w:shd w:val="clear" w:color="auto" w:fill="FFFFFF"/>
        <w:jc w:val="left"/>
        <w:rPr>
          <w:rFonts w:ascii="微软雅黑" w:eastAsia="微软雅黑" w:hAnsi="微软雅黑" w:cs="宋体"/>
          <w:kern w:val="0"/>
          <w:szCs w:val="21"/>
        </w:rPr>
      </w:pPr>
      <w:r>
        <w:rPr>
          <w:rFonts w:ascii="Verdana" w:hAnsi="Verdana" w:cs="Verdana" w:hint="eastAsia"/>
          <w:sz w:val="18"/>
          <w:szCs w:val="18"/>
          <w:shd w:val="clear" w:color="auto" w:fill="F5FAFE"/>
        </w:rPr>
        <w:t>e.predefiut()</w:t>
      </w:r>
    </w:p>
    <w:p w:rsidR="002462AF" w:rsidRDefault="00E465EC">
      <w:pPr>
        <w:pStyle w:val="javascript"/>
      </w:pPr>
      <w:bookmarkStart w:id="101" w:name="_Toc20651"/>
      <w:bookmarkStart w:id="102" w:name="_Toc8555"/>
      <w:bookmarkStart w:id="103" w:name="_Toc9849"/>
      <w:r>
        <w:lastRenderedPageBreak/>
        <w:t>添加</w:t>
      </w:r>
      <w:r>
        <w:t xml:space="preserve"> </w:t>
      </w:r>
      <w:r>
        <w:t>删除</w:t>
      </w:r>
      <w:r>
        <w:t xml:space="preserve"> </w:t>
      </w:r>
      <w:r>
        <w:t>替换</w:t>
      </w:r>
      <w:r>
        <w:t xml:space="preserve"> </w:t>
      </w:r>
      <w:r>
        <w:t>插入到某个</w:t>
      </w:r>
      <w:r>
        <w:rPr>
          <w:rFonts w:hint="eastAsia"/>
        </w:rPr>
        <w:t>节</w:t>
      </w:r>
      <w:r>
        <w:t>点的方法</w:t>
      </w:r>
      <w:bookmarkEnd w:id="101"/>
      <w:bookmarkEnd w:id="102"/>
      <w:bookmarkEnd w:id="103"/>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obj.appendChid()</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obj.in</w:t>
      </w:r>
      <w:r>
        <w:rPr>
          <w:rFonts w:ascii="微软雅黑" w:eastAsia="微软雅黑" w:hAnsi="微软雅黑" w:cs="宋体" w:hint="eastAsia"/>
          <w:kern w:val="0"/>
          <w:szCs w:val="21"/>
        </w:rPr>
        <w:t>sert</w:t>
      </w:r>
      <w:r>
        <w:rPr>
          <w:rFonts w:ascii="微软雅黑" w:eastAsia="微软雅黑" w:hAnsi="微软雅黑" w:cs="宋体"/>
          <w:kern w:val="0"/>
          <w:szCs w:val="21"/>
        </w:rPr>
        <w:t>Before</w:t>
      </w:r>
      <w:r>
        <w:rPr>
          <w:rFonts w:ascii="微软雅黑" w:eastAsia="微软雅黑" w:hAnsi="微软雅黑" w:cs="宋体" w:hint="eastAsia"/>
          <w:kern w:val="0"/>
          <w:szCs w:val="21"/>
        </w:rPr>
        <w:t>()</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obj.replaceChild</w:t>
      </w:r>
      <w:r>
        <w:rPr>
          <w:rFonts w:ascii="微软雅黑" w:eastAsia="微软雅黑" w:hAnsi="微软雅黑" w:cs="宋体" w:hint="eastAsia"/>
          <w:kern w:val="0"/>
          <w:szCs w:val="21"/>
        </w:rPr>
        <w:t>()</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obj.removeChild</w:t>
      </w:r>
      <w:r>
        <w:rPr>
          <w:rFonts w:ascii="微软雅黑" w:eastAsia="微软雅黑" w:hAnsi="微软雅黑" w:cs="宋体" w:hint="eastAsia"/>
          <w:kern w:val="0"/>
          <w:szCs w:val="21"/>
        </w:rPr>
        <w:t>()</w:t>
      </w:r>
    </w:p>
    <w:p w:rsidR="002462AF" w:rsidRDefault="00E465EC">
      <w:pPr>
        <w:pStyle w:val="javascript"/>
      </w:pPr>
      <w:bookmarkStart w:id="104" w:name="_Toc29217"/>
      <w:bookmarkStart w:id="105" w:name="_Toc30058"/>
      <w:bookmarkStart w:id="106" w:name="_Toc25651"/>
      <w:r>
        <w:t>javascript</w:t>
      </w:r>
      <w:r>
        <w:t>的本地对象，内置对象和宿主对象</w:t>
      </w:r>
      <w:bookmarkEnd w:id="104"/>
      <w:bookmarkEnd w:id="105"/>
      <w:bookmarkEnd w:id="106"/>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本地对象为array obj regexp等可以new实例化</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内置对象为gload Math 等不可以实例化的</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宿主为浏览器自带的document,window 等</w:t>
      </w:r>
    </w:p>
    <w:p w:rsidR="002462AF" w:rsidRDefault="00E465EC">
      <w:pPr>
        <w:pStyle w:val="javascript"/>
      </w:pPr>
      <w:bookmarkStart w:id="107" w:name="_Toc3306"/>
      <w:bookmarkStart w:id="108" w:name="_Toc15728"/>
      <w:bookmarkStart w:id="109" w:name="_Toc2983"/>
      <w:r>
        <w:rPr>
          <w:rFonts w:hint="eastAsia"/>
        </w:rPr>
        <w:t>window.on</w:t>
      </w:r>
      <w:r>
        <w:t xml:space="preserve">load </w:t>
      </w:r>
      <w:r>
        <w:t>和</w:t>
      </w:r>
      <w:r>
        <w:t>document</w:t>
      </w:r>
      <w:r>
        <w:rPr>
          <w:rFonts w:hint="eastAsia"/>
        </w:rPr>
        <w:t>.</w:t>
      </w:r>
      <w:r>
        <w:t>ready</w:t>
      </w:r>
      <w:r>
        <w:t>的区别</w:t>
      </w:r>
      <w:bookmarkEnd w:id="107"/>
      <w:bookmarkEnd w:id="108"/>
      <w:bookmarkEnd w:id="109"/>
    </w:p>
    <w:p w:rsidR="002462AF" w:rsidRDefault="00E465EC">
      <w:r>
        <w:rPr>
          <w:rFonts w:hint="eastAsia"/>
        </w:rPr>
        <w:t>引入</w:t>
      </w:r>
      <w:r>
        <w:rPr>
          <w:rFonts w:hint="eastAsia"/>
        </w:rPr>
        <w:t>js</w:t>
      </w:r>
      <w:r>
        <w:rPr>
          <w:rFonts w:hint="eastAsia"/>
        </w:rPr>
        <w:t>文件的两种方式：一种原生的</w:t>
      </w:r>
      <w:r>
        <w:rPr>
          <w:rFonts w:hint="eastAsia"/>
        </w:rPr>
        <w:t xml:space="preserve"> </w:t>
      </w:r>
      <w:r>
        <w:rPr>
          <w:rFonts w:hint="eastAsia"/>
        </w:rPr>
        <w:t>一种是</w:t>
      </w:r>
      <w:r>
        <w:rPr>
          <w:rFonts w:hint="eastAsia"/>
        </w:rPr>
        <w:t>jQuery</w:t>
      </w:r>
      <w:r>
        <w:rPr>
          <w:rFonts w:hint="eastAsia"/>
        </w:rPr>
        <w:t>库的入口函数</w:t>
      </w:r>
    </w:p>
    <w:p w:rsidR="002462AF" w:rsidRDefault="00E465EC">
      <w:r>
        <w:rPr>
          <w:rFonts w:hint="eastAsia"/>
        </w:rPr>
        <w:t>window</w:t>
      </w:r>
      <w:r>
        <w:t xml:space="preserve">.onload </w:t>
      </w:r>
      <w:r>
        <w:rPr>
          <w:rFonts w:hint="eastAsia"/>
        </w:rPr>
        <w:t>是在</w:t>
      </w:r>
      <w:r>
        <w:rPr>
          <w:rFonts w:hint="eastAsia"/>
          <w:b/>
        </w:rPr>
        <w:t>dom</w:t>
      </w:r>
      <w:r>
        <w:rPr>
          <w:rFonts w:hint="eastAsia"/>
          <w:b/>
        </w:rPr>
        <w:t>文档树加载完和所有文件加载完之后</w:t>
      </w:r>
      <w:r>
        <w:rPr>
          <w:rFonts w:hint="eastAsia"/>
        </w:rPr>
        <w:t>执行一个函数</w:t>
      </w:r>
      <w:r>
        <w:t>Document.ready</w:t>
      </w:r>
      <w:r>
        <w:t>原生种没有这个方法，</w:t>
      </w:r>
      <w:r>
        <w:t>jquery</w:t>
      </w:r>
      <w:r>
        <w:t>中有</w:t>
      </w:r>
      <w:r>
        <w:t xml:space="preserve"> $(</w:t>
      </w:r>
      <w:r>
        <w:rPr>
          <w:rFonts w:hint="eastAsia"/>
        </w:rPr>
        <w:t>document</w:t>
      </w:r>
      <w:r>
        <w:t>).ready(function</w:t>
      </w:r>
      <w:r>
        <w:rPr>
          <w:rFonts w:hint="eastAsia"/>
        </w:rPr>
        <w:t>(){</w:t>
      </w:r>
      <w:r>
        <w:rPr>
          <w:rFonts w:hint="eastAsia"/>
        </w:rPr>
        <w:t>代码</w:t>
      </w:r>
      <w:r>
        <w:rPr>
          <w:rFonts w:hint="eastAsia"/>
        </w:rPr>
        <w:t>}</w:t>
      </w:r>
      <w:r>
        <w:t>)</w:t>
      </w:r>
      <w:r>
        <w:rPr>
          <w:rFonts w:hint="eastAsia"/>
        </w:rPr>
        <w:t>,</w:t>
      </w:r>
      <w:r>
        <w:rPr>
          <w:rFonts w:hint="eastAsia"/>
        </w:rPr>
        <w:t>在</w:t>
      </w:r>
      <w:r>
        <w:rPr>
          <w:rFonts w:hint="eastAsia"/>
          <w:b/>
        </w:rPr>
        <w:t>dom</w:t>
      </w:r>
      <w:r>
        <w:rPr>
          <w:rFonts w:hint="eastAsia"/>
          <w:b/>
        </w:rPr>
        <w:t>文档树加载完</w:t>
      </w:r>
      <w:r>
        <w:rPr>
          <w:rFonts w:hint="eastAsia"/>
        </w:rPr>
        <w:t>之后执行一个函数（注意，这里面的文档树加载完不代表全部文件加载完）。</w:t>
      </w:r>
    </w:p>
    <w:p w:rsidR="002462AF" w:rsidRDefault="00E465EC">
      <w:pPr>
        <w:rPr>
          <w:b/>
        </w:rPr>
      </w:pPr>
      <w:r>
        <w:rPr>
          <w:rFonts w:hint="eastAsia"/>
          <w:b/>
        </w:rPr>
        <w:t>$(document).ready</w:t>
      </w:r>
      <w:r>
        <w:rPr>
          <w:rFonts w:hint="eastAsia"/>
          <w:b/>
        </w:rPr>
        <w:t>要比</w:t>
      </w:r>
      <w:r>
        <w:rPr>
          <w:rFonts w:hint="eastAsia"/>
          <w:b/>
        </w:rPr>
        <w:t>window.onload</w:t>
      </w:r>
      <w:r>
        <w:rPr>
          <w:rFonts w:hint="eastAsia"/>
          <w:b/>
        </w:rPr>
        <w:t>先执行</w:t>
      </w:r>
      <w:bookmarkStart w:id="110" w:name="_GoBack"/>
      <w:bookmarkEnd w:id="110"/>
      <w:r>
        <w:rPr>
          <w:rFonts w:hint="eastAsia"/>
          <w:b/>
        </w:rPr>
        <w:t>，执行的上下文不同，</w:t>
      </w:r>
    </w:p>
    <w:p w:rsidR="002462AF" w:rsidRDefault="00E465EC">
      <w:pPr>
        <w:rPr>
          <w:b/>
        </w:rPr>
      </w:pPr>
      <w:r>
        <w:rPr>
          <w:rFonts w:hint="eastAsia"/>
          <w:b/>
        </w:rPr>
        <w:t>window</w:t>
      </w:r>
      <w:r>
        <w:rPr>
          <w:b/>
        </w:rPr>
        <w:t>.onload</w:t>
      </w:r>
      <w:r>
        <w:rPr>
          <w:rFonts w:hint="eastAsia"/>
          <w:b/>
        </w:rPr>
        <w:t>只能出来一次，</w:t>
      </w:r>
      <w:r>
        <w:rPr>
          <w:rFonts w:hint="eastAsia"/>
          <w:b/>
        </w:rPr>
        <w:t>$(document).ready</w:t>
      </w:r>
      <w:r>
        <w:rPr>
          <w:rFonts w:hint="eastAsia"/>
          <w:b/>
        </w:rPr>
        <w:t>可以出现多次</w:t>
      </w:r>
    </w:p>
    <w:p w:rsidR="002462AF" w:rsidRDefault="00E465EC">
      <w:pPr>
        <w:pStyle w:val="javascript"/>
      </w:pPr>
      <w:bookmarkStart w:id="111" w:name="_Toc4615"/>
      <w:bookmarkStart w:id="112" w:name="_Toc6446"/>
      <w:bookmarkStart w:id="113" w:name="_Toc28066"/>
      <w:r>
        <w:t>”==”</w:t>
      </w:r>
      <w:r>
        <w:t>和</w:t>
      </w:r>
      <w:r>
        <w:t>“===”</w:t>
      </w:r>
      <w:r>
        <w:t>的不同</w:t>
      </w:r>
      <w:bookmarkEnd w:id="111"/>
      <w:bookmarkEnd w:id="112"/>
      <w:bookmarkEnd w:id="113"/>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前者会自动转换类型</w:t>
      </w:r>
      <w:r>
        <w:rPr>
          <w:rFonts w:ascii="微软雅黑" w:eastAsia="微软雅黑" w:hAnsi="微软雅黑" w:cs="宋体" w:hint="eastAsia"/>
          <w:kern w:val="0"/>
          <w:szCs w:val="21"/>
        </w:rPr>
        <w:t>，</w:t>
      </w:r>
      <w:r>
        <w:rPr>
          <w:rFonts w:ascii="微软雅黑" w:eastAsia="微软雅黑" w:hAnsi="微软雅黑" w:cs="宋体" w:hint="eastAsia"/>
          <w:b/>
          <w:kern w:val="0"/>
          <w:szCs w:val="21"/>
        </w:rPr>
        <w:t>只是比较数值，不比较数据类型</w:t>
      </w:r>
      <w:r>
        <w:rPr>
          <w:rFonts w:ascii="微软雅黑" w:eastAsia="微软雅黑" w:hAnsi="微软雅黑" w:cs="宋体" w:hint="eastAsia"/>
          <w:kern w:val="0"/>
          <w:szCs w:val="21"/>
        </w:rPr>
        <w:t>，</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后者不会</w:t>
      </w:r>
      <w:r>
        <w:rPr>
          <w:rFonts w:ascii="微软雅黑" w:eastAsia="微软雅黑" w:hAnsi="微软雅黑" w:cs="宋体" w:hint="eastAsia"/>
          <w:kern w:val="0"/>
          <w:szCs w:val="21"/>
        </w:rPr>
        <w:t>：</w:t>
      </w:r>
      <w:r>
        <w:rPr>
          <w:rFonts w:ascii="微软雅黑" w:eastAsia="微软雅黑" w:hAnsi="微软雅黑" w:cs="宋体" w:hint="eastAsia"/>
          <w:b/>
          <w:kern w:val="0"/>
          <w:szCs w:val="21"/>
        </w:rPr>
        <w:t>即比较数据类型也有比较数值</w:t>
      </w:r>
    </w:p>
    <w:p w:rsidR="002462AF" w:rsidRDefault="00E465EC">
      <w:pPr>
        <w:pStyle w:val="javascript"/>
      </w:pPr>
      <w:bookmarkStart w:id="114" w:name="_Toc22039"/>
      <w:bookmarkStart w:id="115" w:name="_Toc1882"/>
      <w:bookmarkStart w:id="116" w:name="_Toc9938"/>
      <w:r>
        <w:lastRenderedPageBreak/>
        <w:t>javascript</w:t>
      </w:r>
      <w:r>
        <w:t>的同源策略</w:t>
      </w:r>
      <w:bookmarkEnd w:id="114"/>
      <w:bookmarkEnd w:id="115"/>
      <w:bookmarkEnd w:id="116"/>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kern w:val="0"/>
          <w:szCs w:val="21"/>
        </w:rPr>
        <w:t>一段脚本只能读取来自于同一来源的窗口和文档的属性，这里的同一来源指的是主机名、议和端口号的组合</w:t>
      </w:r>
    </w:p>
    <w:p w:rsidR="002462AF" w:rsidRDefault="00E465EC">
      <w:pPr>
        <w:pStyle w:val="javascript"/>
      </w:pPr>
      <w:bookmarkStart w:id="117" w:name="_Toc27844"/>
      <w:bookmarkStart w:id="118" w:name="_Toc23583"/>
      <w:bookmarkStart w:id="119" w:name="_Toc9837"/>
      <w:r>
        <w:rPr>
          <w:rFonts w:hint="eastAsia"/>
        </w:rPr>
        <w:t>JavaScript</w:t>
      </w:r>
      <w:r>
        <w:rPr>
          <w:rFonts w:hint="eastAsia"/>
        </w:rPr>
        <w:t>是一门什么样的语言，它有哪些特点？</w:t>
      </w:r>
      <w:bookmarkEnd w:id="117"/>
      <w:bookmarkEnd w:id="118"/>
      <w:bookmarkEnd w:id="119"/>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没有标准答案。</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javaScript一种</w:t>
      </w:r>
      <w:hyperlink r:id="rId19" w:tgtFrame="http://baike.baidu.com/_blank" w:history="1">
        <w:r>
          <w:rPr>
            <w:rFonts w:ascii="微软雅黑" w:eastAsia="微软雅黑" w:hAnsi="微软雅黑" w:cs="宋体"/>
            <w:kern w:val="0"/>
            <w:szCs w:val="21"/>
          </w:rPr>
          <w:t>直译</w:t>
        </w:r>
      </w:hyperlink>
      <w:r>
        <w:rPr>
          <w:rFonts w:ascii="微软雅黑" w:eastAsia="微软雅黑" w:hAnsi="微软雅黑" w:cs="宋体"/>
          <w:kern w:val="0"/>
          <w:szCs w:val="21"/>
        </w:rPr>
        <w:t>式</w:t>
      </w:r>
      <w:hyperlink r:id="rId20" w:tgtFrame="http://baike.baidu.com/_blank" w:history="1">
        <w:r>
          <w:rPr>
            <w:rFonts w:ascii="微软雅黑" w:eastAsia="微软雅黑" w:hAnsi="微软雅黑" w:cs="宋体"/>
            <w:kern w:val="0"/>
            <w:szCs w:val="21"/>
          </w:rPr>
          <w:t>脚本语言</w:t>
        </w:r>
      </w:hyperlink>
      <w:r>
        <w:rPr>
          <w:rFonts w:ascii="微软雅黑" w:eastAsia="微软雅黑" w:hAnsi="微软雅黑" w:cs="宋体"/>
          <w:kern w:val="0"/>
          <w:szCs w:val="21"/>
        </w:rPr>
        <w:t>，是一种动态类型、弱类型、基于原型的语言，内置支持类型。它的</w:t>
      </w:r>
      <w:hyperlink r:id="rId21" w:tgtFrame="http://baike.baidu.com/_blank" w:history="1">
        <w:r>
          <w:rPr>
            <w:rFonts w:ascii="微软雅黑" w:eastAsia="微软雅黑" w:hAnsi="微软雅黑" w:cs="宋体"/>
            <w:kern w:val="0"/>
            <w:szCs w:val="21"/>
          </w:rPr>
          <w:t>解释器</w:t>
        </w:r>
      </w:hyperlink>
      <w:r>
        <w:rPr>
          <w:rFonts w:ascii="微软雅黑" w:eastAsia="微软雅黑" w:hAnsi="微软雅黑" w:cs="宋体"/>
          <w:kern w:val="0"/>
          <w:szCs w:val="21"/>
        </w:rPr>
        <w:t>被称为JavaScript引擎，为</w:t>
      </w:r>
      <w:hyperlink r:id="rId22" w:tgtFrame="http://baike.baidu.com/_blank" w:history="1">
        <w:r>
          <w:rPr>
            <w:rFonts w:ascii="微软雅黑" w:eastAsia="微软雅黑" w:hAnsi="微软雅黑" w:cs="宋体"/>
            <w:kern w:val="0"/>
            <w:szCs w:val="21"/>
          </w:rPr>
          <w:t>浏览器</w:t>
        </w:r>
      </w:hyperlink>
      <w:r>
        <w:rPr>
          <w:rFonts w:ascii="微软雅黑" w:eastAsia="微软雅黑" w:hAnsi="微软雅黑" w:cs="宋体"/>
          <w:kern w:val="0"/>
          <w:szCs w:val="21"/>
        </w:rPr>
        <w:t>的一部分，广泛用于</w:t>
      </w:r>
      <w:hyperlink r:id="rId23" w:tgtFrame="http://baike.baidu.com/_blank" w:history="1">
        <w:r>
          <w:rPr>
            <w:rFonts w:ascii="微软雅黑" w:eastAsia="微软雅黑" w:hAnsi="微软雅黑" w:cs="宋体"/>
            <w:kern w:val="0"/>
            <w:szCs w:val="21"/>
          </w:rPr>
          <w:t>客户端</w:t>
        </w:r>
      </w:hyperlink>
      <w:r>
        <w:rPr>
          <w:rFonts w:ascii="微软雅黑" w:eastAsia="微软雅黑" w:hAnsi="微软雅黑" w:cs="宋体"/>
          <w:kern w:val="0"/>
          <w:szCs w:val="21"/>
        </w:rPr>
        <w:t>的脚本语言，最早是在</w:t>
      </w:r>
      <w:hyperlink r:id="rId24"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网页上使用，用来给</w:t>
      </w:r>
      <w:hyperlink r:id="rId25"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网页增加动态功能</w:t>
      </w:r>
      <w:r>
        <w:rPr>
          <w:rFonts w:ascii="微软雅黑" w:eastAsia="微软雅黑" w:hAnsi="微软雅黑" w:cs="宋体" w:hint="eastAsia"/>
          <w:kern w:val="0"/>
          <w:szCs w:val="21"/>
        </w:rPr>
        <w:t>。JavaScript</w:t>
      </w:r>
      <w:hyperlink r:id="rId26" w:tgtFrame="http://baike.baidu.com/_blank" w:history="1">
        <w:r>
          <w:rPr>
            <w:rFonts w:ascii="微软雅黑" w:eastAsia="微软雅黑" w:hAnsi="微软雅黑" w:cs="宋体"/>
            <w:kern w:val="0"/>
            <w:szCs w:val="21"/>
          </w:rPr>
          <w:t>兼容</w:t>
        </w:r>
      </w:hyperlink>
      <w:r>
        <w:rPr>
          <w:rFonts w:ascii="微软雅黑" w:eastAsia="微软雅黑" w:hAnsi="微软雅黑" w:cs="宋体"/>
          <w:kern w:val="0"/>
          <w:szCs w:val="21"/>
        </w:rPr>
        <w:t>于ECMA标准，因此也称为</w:t>
      </w:r>
      <w:hyperlink r:id="rId27" w:tgtFrame="http://baike.baidu.com/_blank" w:history="1">
        <w:r>
          <w:rPr>
            <w:rFonts w:ascii="微软雅黑" w:eastAsia="微软雅黑" w:hAnsi="微软雅黑" w:cs="宋体"/>
            <w:kern w:val="0"/>
            <w:szCs w:val="21"/>
          </w:rPr>
          <w:t>ECMAScript</w:t>
        </w:r>
      </w:hyperlink>
      <w:r>
        <w:rPr>
          <w:rFonts w:ascii="微软雅黑" w:eastAsia="微软雅黑" w:hAnsi="微软雅黑" w:cs="宋体"/>
          <w:kern w:val="0"/>
          <w:szCs w:val="21"/>
        </w:rPr>
        <w:t>。</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b/>
          <w:bCs/>
          <w:kern w:val="0"/>
          <w:szCs w:val="21"/>
        </w:rPr>
        <w:t>基本特点</w:t>
      </w:r>
    </w:p>
    <w:p w:rsidR="002462AF" w:rsidRDefault="00E465E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是一种解释性脚本语言（代码不进行</w:t>
      </w:r>
      <w:hyperlink r:id="rId28" w:tgtFrame="http://baike.baidu.com/_blank" w:history="1">
        <w:r>
          <w:rPr>
            <w:rFonts w:ascii="微软雅黑" w:eastAsia="微软雅黑" w:hAnsi="微软雅黑" w:cs="宋体"/>
            <w:kern w:val="0"/>
            <w:szCs w:val="21"/>
          </w:rPr>
          <w:t>预编译</w:t>
        </w:r>
      </w:hyperlink>
      <w:r>
        <w:rPr>
          <w:rFonts w:ascii="微软雅黑" w:eastAsia="微软雅黑" w:hAnsi="微软雅黑" w:cs="宋体"/>
          <w:kern w:val="0"/>
          <w:szCs w:val="21"/>
        </w:rPr>
        <w:t>）。</w:t>
      </w:r>
      <w:bookmarkStart w:id="120" w:name="ref_[4]_16168"/>
    </w:p>
    <w:p w:rsidR="002462AF" w:rsidRDefault="00E465E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主要用来向</w:t>
      </w:r>
      <w:hyperlink r:id="rId29" w:tgtFrame="http://baike.baidu.com/_blank" w:history="1">
        <w:r>
          <w:rPr>
            <w:rFonts w:ascii="微软雅黑" w:eastAsia="微软雅黑" w:hAnsi="微软雅黑" w:cs="宋体"/>
            <w:kern w:val="0"/>
            <w:szCs w:val="21"/>
          </w:rPr>
          <w:t>HTML</w:t>
        </w:r>
      </w:hyperlink>
      <w:r>
        <w:rPr>
          <w:rFonts w:ascii="微软雅黑" w:eastAsia="微软雅黑" w:hAnsi="微软雅黑" w:cs="宋体"/>
          <w:kern w:val="0"/>
          <w:szCs w:val="21"/>
        </w:rPr>
        <w:t>（</w:t>
      </w:r>
      <w:hyperlink r:id="rId30" w:tgtFrame="http://baike.baidu.com/_blank" w:history="1">
        <w:r>
          <w:rPr>
            <w:rFonts w:ascii="微软雅黑" w:eastAsia="微软雅黑" w:hAnsi="微软雅黑" w:cs="宋体"/>
            <w:kern w:val="0"/>
            <w:szCs w:val="21"/>
          </w:rPr>
          <w:t>标准通用标记语言</w:t>
        </w:r>
      </w:hyperlink>
      <w:r>
        <w:rPr>
          <w:rFonts w:ascii="微软雅黑" w:eastAsia="微软雅黑" w:hAnsi="微软雅黑" w:cs="宋体"/>
          <w:kern w:val="0"/>
          <w:szCs w:val="21"/>
        </w:rPr>
        <w:t>下的一个应用）页面添加交互行为。</w:t>
      </w:r>
    </w:p>
    <w:p w:rsidR="002462AF" w:rsidRDefault="00E465E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可以直接嵌入HTML页面，但写成单独的</w:t>
      </w:r>
      <w:hyperlink r:id="rId31" w:tgtFrame="http://baike.baidu.com/_blank" w:history="1">
        <w:r>
          <w:rPr>
            <w:rFonts w:ascii="微软雅黑" w:eastAsia="微软雅黑" w:hAnsi="微软雅黑" w:cs="宋体"/>
            <w:kern w:val="0"/>
            <w:szCs w:val="21"/>
          </w:rPr>
          <w:t>js</w:t>
        </w:r>
      </w:hyperlink>
      <w:r>
        <w:rPr>
          <w:rFonts w:ascii="微软雅黑" w:eastAsia="微软雅黑" w:hAnsi="微软雅黑" w:cs="宋体"/>
          <w:kern w:val="0"/>
          <w:szCs w:val="21"/>
        </w:rPr>
        <w:t>文件有利于结构和行为的</w:t>
      </w:r>
      <w:hyperlink r:id="rId32" w:tgtFrame="http://baike.baidu.com/_blank" w:history="1">
        <w:r>
          <w:rPr>
            <w:rFonts w:ascii="微软雅黑" w:eastAsia="微软雅黑" w:hAnsi="微软雅黑" w:cs="宋体"/>
            <w:kern w:val="0"/>
            <w:szCs w:val="21"/>
          </w:rPr>
          <w:t>分离</w:t>
        </w:r>
      </w:hyperlink>
      <w:r>
        <w:rPr>
          <w:rFonts w:ascii="微软雅黑" w:eastAsia="微软雅黑" w:hAnsi="微软雅黑" w:cs="宋体"/>
          <w:kern w:val="0"/>
          <w:szCs w:val="21"/>
        </w:rPr>
        <w:t>。</w:t>
      </w:r>
      <w:bookmarkEnd w:id="120"/>
    </w:p>
    <w:p w:rsidR="002462AF" w:rsidRDefault="00E465EC">
      <w:pPr>
        <w:widowControl/>
        <w:numPr>
          <w:ilvl w:val="0"/>
          <w:numId w:val="5"/>
        </w:numPr>
        <w:shd w:val="clear" w:color="auto" w:fill="FFFFFF"/>
        <w:spacing w:after="300"/>
        <w:ind w:firstLineChars="200" w:firstLine="420"/>
        <w:jc w:val="left"/>
        <w:rPr>
          <w:rFonts w:ascii="微软雅黑" w:eastAsia="微软雅黑" w:hAnsi="微软雅黑" w:cs="宋体"/>
          <w:kern w:val="0"/>
          <w:szCs w:val="21"/>
        </w:rPr>
      </w:pPr>
      <w:r>
        <w:rPr>
          <w:rFonts w:ascii="微软雅黑" w:eastAsia="微软雅黑" w:hAnsi="微软雅黑" w:cs="宋体"/>
          <w:kern w:val="0"/>
          <w:szCs w:val="21"/>
        </w:rPr>
        <w:t>跨平台特性，在绝大多数浏览器的支持下，可以在多种平台下运行（如</w:t>
      </w:r>
      <w:hyperlink r:id="rId33" w:tgtFrame="http://baike.baidu.com/_blank" w:history="1">
        <w:r>
          <w:rPr>
            <w:rFonts w:ascii="微软雅黑" w:eastAsia="微软雅黑" w:hAnsi="微软雅黑" w:cs="宋体"/>
            <w:kern w:val="0"/>
            <w:szCs w:val="21"/>
          </w:rPr>
          <w:t>Windows</w:t>
        </w:r>
      </w:hyperlink>
      <w:r>
        <w:rPr>
          <w:rFonts w:ascii="微软雅黑" w:eastAsia="微软雅黑" w:hAnsi="微软雅黑" w:cs="宋体"/>
          <w:kern w:val="0"/>
          <w:szCs w:val="21"/>
        </w:rPr>
        <w:t>、</w:t>
      </w:r>
      <w:hyperlink r:id="rId34" w:tgtFrame="http://baike.baidu.com/_blank" w:history="1">
        <w:r>
          <w:rPr>
            <w:rFonts w:ascii="微软雅黑" w:eastAsia="微软雅黑" w:hAnsi="微软雅黑" w:cs="宋体"/>
            <w:kern w:val="0"/>
            <w:szCs w:val="21"/>
          </w:rPr>
          <w:t>Linux</w:t>
        </w:r>
      </w:hyperlink>
      <w:r>
        <w:rPr>
          <w:rFonts w:ascii="微软雅黑" w:eastAsia="微软雅黑" w:hAnsi="微软雅黑" w:cs="宋体"/>
          <w:kern w:val="0"/>
          <w:szCs w:val="21"/>
        </w:rPr>
        <w:t>、Mac、Android、iOS等）。</w:t>
      </w:r>
    </w:p>
    <w:p w:rsidR="002462AF" w:rsidRDefault="00E465EC">
      <w:pPr>
        <w:pStyle w:val="javascript"/>
      </w:pPr>
      <w:bookmarkStart w:id="121" w:name="_Toc3197"/>
      <w:bookmarkStart w:id="122" w:name="_Toc9249"/>
      <w:bookmarkStart w:id="123" w:name="_Toc11792"/>
      <w:r>
        <w:rPr>
          <w:rFonts w:hint="eastAsia"/>
        </w:rPr>
        <w:t>JavaScript</w:t>
      </w:r>
      <w:r>
        <w:rPr>
          <w:rFonts w:hint="eastAsia"/>
        </w:rPr>
        <w:t>的数据类型都有什么？</w:t>
      </w:r>
      <w:bookmarkEnd w:id="121"/>
      <w:bookmarkEnd w:id="122"/>
      <w:bookmarkEnd w:id="123"/>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基本数据类型：String,boolean,Number,Undefined, Null</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引用数据类型：Object(Array,Date,RegExp,Function)</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那么问题来了，如何判断某变量是否为数组数据类型？</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方法一.判断其是否具有“数组性质”，如slice()方法。可自己给该变量定义slice方法，故有时会失效</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方法二.obj instanceof Array 在某些IE版本中不正确</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方法三.方法一二皆有漏洞，在ECMA Script5中定义了新方法Array.isArray(), 保证其兼容性，最好的方法如下：</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if(typeof Array.isArray==="undefined")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Array.isArray = function(arg){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Object.prototype.toString.call(arg)==="[object Array]"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pStyle w:val="javascript"/>
      </w:pPr>
      <w:bookmarkStart w:id="124" w:name="_Toc16307"/>
      <w:bookmarkStart w:id="125" w:name="_Toc20568"/>
      <w:bookmarkStart w:id="126" w:name="_Toc15371"/>
      <w:r>
        <w:rPr>
          <w:rFonts w:hint="eastAsia"/>
        </w:rPr>
        <w:t>已知</w:t>
      </w:r>
      <w:r>
        <w:rPr>
          <w:rFonts w:hint="eastAsia"/>
        </w:rPr>
        <w:t>ID</w:t>
      </w:r>
      <w:r>
        <w:rPr>
          <w:rFonts w:hint="eastAsia"/>
        </w:rPr>
        <w:t>的</w:t>
      </w:r>
      <w:r>
        <w:rPr>
          <w:rFonts w:hint="eastAsia"/>
        </w:rPr>
        <w:t>Input</w:t>
      </w:r>
      <w:r>
        <w:rPr>
          <w:rFonts w:hint="eastAsia"/>
        </w:rPr>
        <w:t>输入框，希望获取这个输入框的输入值，怎么做？</w:t>
      </w:r>
      <w:r>
        <w:rPr>
          <w:rFonts w:hint="eastAsia"/>
        </w:rPr>
        <w:t>(</w:t>
      </w:r>
      <w:r>
        <w:rPr>
          <w:rFonts w:hint="eastAsia"/>
        </w:rPr>
        <w:t>不使用第三方框架</w:t>
      </w:r>
      <w:r>
        <w:rPr>
          <w:rFonts w:hint="eastAsia"/>
        </w:rPr>
        <w:t>)</w:t>
      </w:r>
      <w:bookmarkEnd w:id="124"/>
      <w:bookmarkEnd w:id="125"/>
      <w:bookmarkEnd w:id="126"/>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document.getElementById(“ID”).value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w:t>
            </w:r>
            <w:r>
              <w:rPr>
                <w:rFonts w:ascii="微软雅黑" w:eastAsia="微软雅黑" w:hAnsi="微软雅黑" w:cs="宋体" w:hint="eastAsia"/>
                <w:kern w:val="0"/>
                <w:szCs w:val="21"/>
              </w:rPr>
              <w:t>#id</w:t>
            </w:r>
            <w:r>
              <w:rPr>
                <w:rFonts w:ascii="微软雅黑" w:eastAsia="微软雅黑" w:hAnsi="微软雅黑" w:cs="宋体"/>
                <w:kern w:val="0"/>
                <w:szCs w:val="21"/>
              </w:rPr>
              <w:t>”</w:t>
            </w:r>
            <w:r>
              <w:rPr>
                <w:rFonts w:ascii="微软雅黑" w:eastAsia="微软雅黑" w:hAnsi="微软雅黑" w:cs="宋体" w:hint="eastAsia"/>
                <w:kern w:val="0"/>
                <w:szCs w:val="21"/>
              </w:rPr>
              <w:t>).val();</w:t>
            </w:r>
          </w:p>
        </w:tc>
      </w:tr>
    </w:tbl>
    <w:p w:rsidR="002462AF" w:rsidRDefault="00E465EC">
      <w:pPr>
        <w:pStyle w:val="javascript"/>
      </w:pPr>
      <w:bookmarkStart w:id="127" w:name="_Toc8431"/>
      <w:bookmarkStart w:id="128" w:name="_Toc29844"/>
      <w:bookmarkStart w:id="129" w:name="_Toc14048"/>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127"/>
      <w:bookmarkEnd w:id="128"/>
      <w:bookmarkEnd w:id="129"/>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domList = document.getElementsByTagName(‘input’)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checkBoxList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len = domList.length;　　//缓存到局部变量</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while (len--) {　　//使用while的效率会比for循环更高</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if (</w:t>
            </w:r>
            <w:r>
              <w:rPr>
                <w:rFonts w:ascii="微软雅黑" w:eastAsia="微软雅黑" w:hAnsi="微软雅黑" w:cs="宋体"/>
                <w:b/>
                <w:kern w:val="0"/>
                <w:szCs w:val="21"/>
              </w:rPr>
              <w:t>domList[len].type</w:t>
            </w:r>
            <w:r>
              <w:rPr>
                <w:rFonts w:ascii="微软雅黑" w:eastAsia="微软雅黑" w:hAnsi="微软雅黑" w:cs="宋体"/>
                <w:kern w:val="0"/>
                <w:szCs w:val="21"/>
              </w:rPr>
              <w:t xml:space="preserve"> == ‘checkbox’)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checkBoxList.push(domList[len]);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pStyle w:val="javascript"/>
      </w:pPr>
      <w:bookmarkStart w:id="130" w:name="_Toc1923"/>
      <w:bookmarkStart w:id="131" w:name="_Toc13968"/>
      <w:bookmarkStart w:id="132" w:name="_Toc682"/>
      <w:r>
        <w:rPr>
          <w:rFonts w:hint="eastAsia"/>
        </w:rPr>
        <w:lastRenderedPageBreak/>
        <w:t>设置一个已知</w:t>
      </w:r>
      <w:r>
        <w:rPr>
          <w:rFonts w:hint="eastAsia"/>
        </w:rPr>
        <w:t>ID</w:t>
      </w:r>
      <w:r>
        <w:rPr>
          <w:rFonts w:hint="eastAsia"/>
        </w:rPr>
        <w:t>的</w:t>
      </w:r>
      <w:r>
        <w:rPr>
          <w:rFonts w:hint="eastAsia"/>
        </w:rPr>
        <w:t>DIV</w:t>
      </w:r>
      <w:r>
        <w:rPr>
          <w:rFonts w:hint="eastAsia"/>
        </w:rPr>
        <w:t>的</w:t>
      </w:r>
      <w:r>
        <w:rPr>
          <w:rFonts w:hint="eastAsia"/>
        </w:rPr>
        <w:t>html</w:t>
      </w:r>
      <w:r>
        <w:rPr>
          <w:rFonts w:hint="eastAsia"/>
        </w:rPr>
        <w:t>内容为</w:t>
      </w:r>
      <w:r>
        <w:rPr>
          <w:rFonts w:hint="eastAsia"/>
        </w:rPr>
        <w:t>xxxx</w:t>
      </w:r>
      <w:r>
        <w:rPr>
          <w:rFonts w:hint="eastAsia"/>
        </w:rPr>
        <w:t>，字体颜色设置为黑色</w:t>
      </w:r>
      <w:r>
        <w:rPr>
          <w:rFonts w:hint="eastAsia"/>
        </w:rPr>
        <w:t>(</w:t>
      </w:r>
      <w:r>
        <w:rPr>
          <w:rFonts w:hint="eastAsia"/>
        </w:rPr>
        <w:t>不使用第三方框架</w:t>
      </w:r>
      <w:r>
        <w:rPr>
          <w:rFonts w:hint="eastAsia"/>
        </w:rPr>
        <w:t>)</w:t>
      </w:r>
      <w:bookmarkEnd w:id="130"/>
      <w:bookmarkEnd w:id="131"/>
      <w:bookmarkEnd w:id="132"/>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dom = document.getElementById(“ID”);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dom.innerHTML = “xxxx”</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dom.style.color = “#000”</w:t>
            </w:r>
          </w:p>
        </w:tc>
      </w:tr>
    </w:tbl>
    <w:p w:rsidR="002462AF" w:rsidRDefault="00E465EC">
      <w:pPr>
        <w:pStyle w:val="javascript"/>
      </w:pPr>
      <w:bookmarkStart w:id="133" w:name="_Toc1000"/>
      <w:bookmarkStart w:id="134" w:name="_Toc18809"/>
      <w:bookmarkStart w:id="135" w:name="_Toc2590"/>
      <w:r>
        <w:rPr>
          <w:rFonts w:hint="eastAsia"/>
        </w:rPr>
        <w:t>当一个</w:t>
      </w:r>
      <w:r>
        <w:rPr>
          <w:rFonts w:hint="eastAsia"/>
        </w:rPr>
        <w:t>DOM</w:t>
      </w:r>
      <w:r>
        <w:rPr>
          <w:rFonts w:hint="eastAsia"/>
        </w:rPr>
        <w:t>节点被点击时候，我们希望能够</w:t>
      </w:r>
      <w:r>
        <w:rPr>
          <w:rFonts w:hint="eastAsia"/>
          <w:highlight w:val="yellow"/>
        </w:rPr>
        <w:t>执行一个函数</w:t>
      </w:r>
      <w:r>
        <w:rPr>
          <w:rFonts w:hint="eastAsia"/>
        </w:rPr>
        <w:t>，应该怎么做？</w:t>
      </w:r>
      <w:bookmarkEnd w:id="133"/>
      <w:bookmarkEnd w:id="134"/>
      <w:bookmarkEnd w:id="135"/>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直接在DOM里绑定事件：&lt;div onclick=”test()”&gt;&lt;/div&gt;</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在JS里通过onclick绑定：xxx.onclick = test</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通过事件添加进行绑定：addEventListener(xxx, ‘click’, test)</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那么问题来了，Javascript的事件流模型都有什么？</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b/>
          <w:kern w:val="0"/>
          <w:szCs w:val="21"/>
        </w:rPr>
        <w:t>“事件冒泡”</w:t>
      </w:r>
      <w:r>
        <w:rPr>
          <w:rFonts w:ascii="微软雅黑" w:eastAsia="微软雅黑" w:hAnsi="微软雅黑" w:cs="宋体" w:hint="eastAsia"/>
          <w:kern w:val="0"/>
          <w:szCs w:val="21"/>
        </w:rPr>
        <w:t>：事件开始由最具体的元素接受，然后逐级向上传播</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b/>
          <w:kern w:val="0"/>
          <w:szCs w:val="21"/>
        </w:rPr>
        <w:t>“事件捕捉”</w:t>
      </w:r>
      <w:r>
        <w:rPr>
          <w:rFonts w:ascii="微软雅黑" w:eastAsia="微软雅黑" w:hAnsi="微软雅黑" w:cs="宋体" w:hint="eastAsia"/>
          <w:kern w:val="0"/>
          <w:szCs w:val="21"/>
        </w:rPr>
        <w:t>：事件由最不具体的节点先接收，然后逐级向下，一直到最具体的</w:t>
      </w:r>
    </w:p>
    <w:p w:rsidR="002462AF" w:rsidRDefault="00E465EC">
      <w:pPr>
        <w:widowControl/>
        <w:shd w:val="clear" w:color="auto" w:fill="FFFFFF"/>
        <w:spacing w:after="75"/>
        <w:jc w:val="left"/>
        <w:rPr>
          <w:rFonts w:ascii="微软雅黑" w:eastAsia="微软雅黑" w:hAnsi="微软雅黑" w:cs="宋体"/>
          <w:kern w:val="0"/>
          <w:szCs w:val="21"/>
        </w:rPr>
      </w:pPr>
      <w:r>
        <w:rPr>
          <w:rFonts w:ascii="微软雅黑" w:eastAsia="微软雅黑" w:hAnsi="微软雅黑" w:cs="宋体" w:hint="eastAsia"/>
          <w:kern w:val="0"/>
          <w:szCs w:val="21"/>
        </w:rPr>
        <w:t>“DOM事件流”：三个阶段：</w:t>
      </w:r>
      <w:r>
        <w:rPr>
          <w:rFonts w:ascii="微软雅黑" w:eastAsia="微软雅黑" w:hAnsi="微软雅黑" w:cs="宋体" w:hint="eastAsia"/>
          <w:b/>
          <w:kern w:val="0"/>
          <w:szCs w:val="21"/>
        </w:rPr>
        <w:t>事件捕捉</w:t>
      </w:r>
      <w:r>
        <w:rPr>
          <w:rFonts w:ascii="微软雅黑" w:eastAsia="微软雅黑" w:hAnsi="微软雅黑" w:cs="宋体" w:hint="eastAsia"/>
          <w:kern w:val="0"/>
          <w:szCs w:val="21"/>
        </w:rPr>
        <w:t>，</w:t>
      </w:r>
      <w:r>
        <w:rPr>
          <w:rFonts w:ascii="微软雅黑" w:eastAsia="微软雅黑" w:hAnsi="微软雅黑" w:cs="宋体" w:hint="eastAsia"/>
          <w:b/>
          <w:kern w:val="0"/>
          <w:szCs w:val="21"/>
        </w:rPr>
        <w:t>目标阶段</w:t>
      </w:r>
      <w:r>
        <w:rPr>
          <w:rFonts w:ascii="微软雅黑" w:eastAsia="微软雅黑" w:hAnsi="微软雅黑" w:cs="宋体" w:hint="eastAsia"/>
          <w:kern w:val="0"/>
          <w:szCs w:val="21"/>
        </w:rPr>
        <w:t>，</w:t>
      </w:r>
      <w:r>
        <w:rPr>
          <w:rFonts w:ascii="微软雅黑" w:eastAsia="微软雅黑" w:hAnsi="微软雅黑" w:cs="宋体" w:hint="eastAsia"/>
          <w:b/>
          <w:kern w:val="0"/>
          <w:szCs w:val="21"/>
        </w:rPr>
        <w:t>事件冒泡</w:t>
      </w:r>
    </w:p>
    <w:p w:rsidR="002462AF" w:rsidRDefault="00E465EC">
      <w:pPr>
        <w:pStyle w:val="javascript"/>
      </w:pPr>
      <w:bookmarkStart w:id="136" w:name="_Toc22173"/>
      <w:bookmarkStart w:id="137" w:name="_Toc15748"/>
      <w:r>
        <w:rPr>
          <w:rFonts w:hint="eastAsia"/>
        </w:rPr>
        <w:lastRenderedPageBreak/>
        <w:t>看下列代码输出为何？解释原因。</w:t>
      </w:r>
      <w:bookmarkEnd w:id="136"/>
      <w:bookmarkEnd w:id="137"/>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 undefined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alert(b); // 报错</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解释：Undefined是一个只有一个</w:t>
      </w:r>
      <w:r>
        <w:rPr>
          <w:rFonts w:ascii="微软雅黑" w:eastAsia="微软雅黑" w:hAnsi="微软雅黑" w:cs="宋体" w:hint="eastAsia"/>
          <w:b/>
          <w:kern w:val="0"/>
          <w:szCs w:val="21"/>
        </w:rPr>
        <w:t>值的数据类型</w:t>
      </w:r>
      <w:r>
        <w:rPr>
          <w:rFonts w:ascii="微软雅黑" w:eastAsia="微软雅黑" w:hAnsi="微软雅黑" w:cs="宋体" w:hint="eastAsia"/>
          <w:kern w:val="0"/>
          <w:szCs w:val="21"/>
        </w:rPr>
        <w:t>，这个值就是“undefined”，在使用var声明变量但并未对其赋值进行初始化时，这个变量的值就是undefined。而b由于未声明将报错。</w:t>
      </w:r>
      <w:r>
        <w:rPr>
          <w:rFonts w:ascii="微软雅黑" w:eastAsia="微软雅黑" w:hAnsi="微软雅黑" w:cs="宋体" w:hint="eastAsia"/>
          <w:b/>
          <w:kern w:val="0"/>
          <w:szCs w:val="21"/>
        </w:rPr>
        <w:t>注意未申明的变量（</w:t>
      </w:r>
      <w:r>
        <w:rPr>
          <w:rFonts w:ascii="微软雅黑" w:eastAsia="微软雅黑" w:hAnsi="微软雅黑" w:cs="宋体"/>
          <w:b/>
          <w:color w:val="FF0000"/>
          <w:kern w:val="0"/>
          <w:szCs w:val="21"/>
        </w:rPr>
        <w:t>a is not defined</w:t>
      </w:r>
      <w:r>
        <w:rPr>
          <w:rFonts w:ascii="微软雅黑" w:eastAsia="微软雅黑" w:hAnsi="微软雅黑" w:cs="宋体" w:hint="eastAsia"/>
          <w:b/>
          <w:kern w:val="0"/>
          <w:szCs w:val="21"/>
        </w:rPr>
        <w:t>）和声明了未赋值的是不一样的</w:t>
      </w:r>
      <w:r>
        <w:rPr>
          <w:rFonts w:ascii="微软雅黑" w:eastAsia="微软雅黑" w:hAnsi="微软雅黑" w:cs="宋体" w:hint="eastAsia"/>
          <w:kern w:val="0"/>
          <w:szCs w:val="21"/>
        </w:rPr>
        <w:t>。</w:t>
      </w:r>
    </w:p>
    <w:p w:rsidR="002462AF" w:rsidRDefault="00E465EC">
      <w:pPr>
        <w:pStyle w:val="javascript"/>
      </w:pPr>
      <w:bookmarkStart w:id="138" w:name="_Toc31873"/>
      <w:bookmarkStart w:id="139" w:name="_Toc29934"/>
      <w:bookmarkStart w:id="140" w:name="_Toc1087"/>
      <w:r>
        <w:rPr>
          <w:rFonts w:hint="eastAsia"/>
        </w:rPr>
        <w:t>看下列代码</w:t>
      </w:r>
      <w:r>
        <w:rPr>
          <w:rFonts w:hint="eastAsia"/>
        </w:rPr>
        <w:t>,</w:t>
      </w:r>
      <w:r>
        <w:rPr>
          <w:rFonts w:hint="eastAsia"/>
        </w:rPr>
        <w:t>输出什么？解释原因。</w:t>
      </w:r>
      <w:bookmarkEnd w:id="138"/>
      <w:bookmarkEnd w:id="139"/>
      <w:bookmarkEnd w:id="140"/>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null;</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alert(typeof a); //object</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解释：null是一个只有一个值的数据类型，这个值就是null。表示一个空指针对象，所以用typeof检测会返回”object”。</w:t>
      </w:r>
    </w:p>
    <w:p w:rsidR="002462AF" w:rsidRDefault="00E465EC">
      <w:pPr>
        <w:pStyle w:val="javascript"/>
      </w:pPr>
      <w:bookmarkStart w:id="141" w:name="_Toc13571"/>
      <w:bookmarkStart w:id="142" w:name="_Toc28221"/>
      <w:bookmarkStart w:id="143" w:name="_Toc3387"/>
      <w:r>
        <w:rPr>
          <w:rFonts w:hint="eastAsia"/>
        </w:rPr>
        <w:t>看下列代码</w:t>
      </w:r>
      <w:r>
        <w:rPr>
          <w:rFonts w:hint="eastAsia"/>
        </w:rPr>
        <w:t>,</w:t>
      </w:r>
      <w:r>
        <w:rPr>
          <w:rFonts w:hint="eastAsia"/>
        </w:rPr>
        <w:t>输出什么？解释原因。</w:t>
      </w:r>
      <w:bookmarkEnd w:id="141"/>
      <w:bookmarkEnd w:id="142"/>
      <w:bookmarkEnd w:id="143"/>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var undefined;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undefined == null; // true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1 == true;   // true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2 == true;   // false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0 == false;  // true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0 == '';     // true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NaN == NaN;  // false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 == false; // true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 ![];   // true</w:t>
            </w:r>
          </w:p>
        </w:tc>
      </w:tr>
    </w:tbl>
    <w:p w:rsidR="002462AF" w:rsidRDefault="00E465EC">
      <w:pPr>
        <w:widowControl/>
        <w:numPr>
          <w:ilvl w:val="0"/>
          <w:numId w:val="6"/>
        </w:numPr>
        <w:shd w:val="clear" w:color="auto" w:fill="FFFFFF"/>
        <w:spacing w:after="75"/>
        <w:ind w:left="450" w:firstLine="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undefined与null相等，但不恒等（===）</w:t>
      </w:r>
    </w:p>
    <w:p w:rsidR="002462AF" w:rsidRDefault="00E465E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一个是number一个是string时，会尝试将string转换为number</w:t>
      </w:r>
    </w:p>
    <w:p w:rsidR="002462AF" w:rsidRDefault="00E465E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尝试将boolean转换为number，0或1</w:t>
      </w:r>
    </w:p>
    <w:p w:rsidR="002462AF" w:rsidRDefault="00E465E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尝试将Object转换成number或string，取决于另外一个对比量的类型</w:t>
      </w:r>
    </w:p>
    <w:p w:rsidR="002462AF" w:rsidRDefault="00E465EC">
      <w:pPr>
        <w:widowControl/>
        <w:shd w:val="clear" w:color="auto" w:fill="FFFFFF"/>
        <w:spacing w:after="75"/>
        <w:ind w:left="450"/>
        <w:jc w:val="left"/>
        <w:rPr>
          <w:rFonts w:ascii="微软雅黑" w:eastAsia="微软雅黑" w:hAnsi="微软雅黑" w:cs="宋体"/>
          <w:kern w:val="0"/>
          <w:szCs w:val="21"/>
        </w:rPr>
      </w:pPr>
      <w:r>
        <w:rPr>
          <w:rFonts w:ascii="微软雅黑" w:eastAsia="微软雅黑" w:hAnsi="微软雅黑" w:cs="宋体" w:hint="eastAsia"/>
          <w:kern w:val="0"/>
          <w:szCs w:val="21"/>
        </w:rPr>
        <w:t>所以，对于0、空字符串的判断，建议使用 “===” 。“===”会先判断两边的值类型，类型不匹配时为false。</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那么问题来了，看下面的代码，输出什么，foo的值为什么？</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"11"+2-"1";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console.log(typeof foo);</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执行完后foo的值为111，foo的类型为Number。</w:t>
      </w:r>
    </w:p>
    <w:p w:rsidR="002462AF" w:rsidRDefault="00E465EC">
      <w:pPr>
        <w:pStyle w:val="javascript"/>
      </w:pPr>
      <w:bookmarkStart w:id="144" w:name="_Toc23847"/>
      <w:bookmarkStart w:id="145" w:name="_Toc29674"/>
      <w:bookmarkStart w:id="146" w:name="_Toc7730"/>
      <w:r>
        <w:rPr>
          <w:rFonts w:hint="eastAsia"/>
        </w:rPr>
        <w:t>看代码给答案。</w:t>
      </w:r>
      <w:bookmarkEnd w:id="144"/>
      <w:bookmarkEnd w:id="145"/>
      <w:bookmarkEnd w:id="146"/>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new 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a.value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b = a;</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b.value =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alert(a.value);</w:t>
            </w:r>
          </w:p>
        </w:tc>
      </w:tr>
    </w:tbl>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答案：2（考察引用数据类型细节）引用数据类型，数据放在堆中，指针指向这个数据</w:t>
      </w:r>
    </w:p>
    <w:p w:rsidR="002462AF" w:rsidRDefault="00E465EC">
      <w:pPr>
        <w:pStyle w:val="javascript"/>
      </w:pPr>
      <w:bookmarkStart w:id="147" w:name="_Toc26016"/>
      <w:bookmarkStart w:id="148" w:name="_Toc2319"/>
      <w:bookmarkStart w:id="149" w:name="_Toc5253"/>
      <w:r>
        <w:rPr>
          <w:rFonts w:hint="eastAsia"/>
        </w:rPr>
        <w:lastRenderedPageBreak/>
        <w:t>已知数组</w:t>
      </w:r>
      <w:r>
        <w:rPr>
          <w:rFonts w:hint="eastAsia"/>
        </w:rPr>
        <w:t>var stringArray = [</w:t>
      </w:r>
      <w:r>
        <w:rPr>
          <w:rFonts w:hint="eastAsia"/>
        </w:rPr>
        <w:t>“</w:t>
      </w:r>
      <w:r>
        <w:rPr>
          <w:rFonts w:hint="eastAsia"/>
        </w:rPr>
        <w:t>This</w:t>
      </w:r>
      <w:r>
        <w:rPr>
          <w:rFonts w:hint="eastAsia"/>
        </w:rPr>
        <w:t>”</w:t>
      </w:r>
      <w:r>
        <w:rPr>
          <w:rFonts w:hint="eastAsia"/>
        </w:rPr>
        <w:t>, </w:t>
      </w:r>
      <w:r>
        <w:rPr>
          <w:rFonts w:hint="eastAsia"/>
        </w:rPr>
        <w:t>“</w:t>
      </w:r>
      <w:r>
        <w:rPr>
          <w:rFonts w:hint="eastAsia"/>
        </w:rPr>
        <w:t>is</w:t>
      </w:r>
      <w:r>
        <w:rPr>
          <w:rFonts w:hint="eastAsia"/>
        </w:rPr>
        <w:t>”</w:t>
      </w:r>
      <w:r>
        <w:rPr>
          <w:rFonts w:hint="eastAsia"/>
        </w:rPr>
        <w:t>, </w:t>
      </w:r>
      <w:r>
        <w:rPr>
          <w:rFonts w:hint="eastAsia"/>
        </w:rPr>
        <w:t>“</w:t>
      </w:r>
      <w:r>
        <w:rPr>
          <w:rFonts w:hint="eastAsia"/>
        </w:rPr>
        <w:t>Baidu</w:t>
      </w:r>
      <w:r>
        <w:rPr>
          <w:rFonts w:hint="eastAsia"/>
        </w:rPr>
        <w:t>”</w:t>
      </w:r>
      <w:r>
        <w:rPr>
          <w:rFonts w:hint="eastAsia"/>
        </w:rPr>
        <w:t>, </w:t>
      </w:r>
      <w:r>
        <w:rPr>
          <w:rFonts w:hint="eastAsia"/>
        </w:rPr>
        <w:t>“</w:t>
      </w:r>
      <w:r>
        <w:rPr>
          <w:rFonts w:hint="eastAsia"/>
        </w:rPr>
        <w:t>Campus</w:t>
      </w:r>
      <w:r>
        <w:rPr>
          <w:rFonts w:hint="eastAsia"/>
        </w:rPr>
        <w:t>”</w:t>
      </w:r>
      <w:r>
        <w:rPr>
          <w:rFonts w:hint="eastAsia"/>
        </w:rPr>
        <w:t>]</w:t>
      </w:r>
      <w:r>
        <w:rPr>
          <w:rFonts w:hint="eastAsia"/>
        </w:rPr>
        <w:t>，</w:t>
      </w:r>
      <w:r>
        <w:rPr>
          <w:rFonts w:hint="eastAsia"/>
        </w:rPr>
        <w:t>Alert</w:t>
      </w:r>
      <w:r>
        <w:rPr>
          <w:rFonts w:hint="eastAsia"/>
        </w:rPr>
        <w:t>出”</w:t>
      </w:r>
      <w:r>
        <w:rPr>
          <w:rFonts w:hint="eastAsia"/>
        </w:rPr>
        <w:t>This is Baidu Campus</w:t>
      </w:r>
      <w:r>
        <w:rPr>
          <w:rFonts w:hint="eastAsia"/>
        </w:rPr>
        <w:t>”。</w:t>
      </w:r>
      <w:bookmarkEnd w:id="147"/>
      <w:bookmarkEnd w:id="148"/>
      <w:bookmarkEnd w:id="149"/>
    </w:p>
    <w:p w:rsidR="002462AF" w:rsidRDefault="00E465EC">
      <w:r>
        <w:rPr>
          <w:rFonts w:hint="eastAsia"/>
        </w:rPr>
        <w:t>答案：</w:t>
      </w:r>
      <w:r>
        <w:rPr>
          <w:rFonts w:hint="eastAsia"/>
        </w:rPr>
        <w:t>alert(stringArray.join(</w:t>
      </w:r>
      <w:r>
        <w:rPr>
          <w:rFonts w:hint="eastAsia"/>
        </w:rPr>
        <w:t>“”</w:t>
      </w:r>
      <w:r>
        <w:rPr>
          <w:rFonts w:hint="eastAsia"/>
        </w:rPr>
        <w:t>))</w:t>
      </w:r>
      <w:r>
        <w:rPr>
          <w:rFonts w:hint="eastAsia"/>
          <w:b/>
        </w:rPr>
        <w:t>转化为字符串空格隔开即可</w:t>
      </w:r>
    </w:p>
    <w:p w:rsidR="002462AF" w:rsidRDefault="00E465EC">
      <w:pPr>
        <w:pStyle w:val="javascript"/>
      </w:pPr>
      <w:bookmarkStart w:id="150" w:name="_Toc17351"/>
      <w:bookmarkStart w:id="151" w:name="_Toc23405"/>
      <w:bookmarkStart w:id="152" w:name="_Toc7653"/>
      <w:r>
        <w:rPr>
          <w:rFonts w:hint="eastAsia"/>
        </w:rPr>
        <w:t>已知有字符串</w:t>
      </w:r>
      <w:r>
        <w:rPr>
          <w:rFonts w:hint="eastAsia"/>
        </w:rPr>
        <w:t>foo=</w:t>
      </w:r>
      <w:r>
        <w:rPr>
          <w:rFonts w:hint="eastAsia"/>
        </w:rPr>
        <w:t>”</w:t>
      </w:r>
      <w:r>
        <w:rPr>
          <w:rFonts w:hint="eastAsia"/>
        </w:rPr>
        <w:t>get-element-by-id</w:t>
      </w:r>
      <w:r>
        <w:rPr>
          <w:rFonts w:hint="eastAsia"/>
        </w:rPr>
        <w:t>”</w:t>
      </w:r>
      <w:r>
        <w:rPr>
          <w:rFonts w:hint="eastAsia"/>
        </w:rPr>
        <w:t>,</w:t>
      </w:r>
      <w:r>
        <w:rPr>
          <w:rFonts w:hint="eastAsia"/>
        </w:rPr>
        <w:t>写一个</w:t>
      </w:r>
      <w:r>
        <w:rPr>
          <w:rFonts w:hint="eastAsia"/>
        </w:rPr>
        <w:t>function</w:t>
      </w:r>
      <w:r>
        <w:rPr>
          <w:rFonts w:hint="eastAsia"/>
        </w:rPr>
        <w:t>将其转化成驼峰表示法”</w:t>
      </w:r>
      <w:r>
        <w:rPr>
          <w:rFonts w:hint="eastAsia"/>
        </w:rPr>
        <w:t>getElementById</w:t>
      </w:r>
      <w:r>
        <w:rPr>
          <w:rFonts w:hint="eastAsia"/>
        </w:rPr>
        <w:t>”。</w:t>
      </w:r>
      <w:bookmarkEnd w:id="150"/>
      <w:bookmarkEnd w:id="151"/>
      <w:bookmarkEnd w:id="152"/>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combo(msg){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var arr=msg.split("-");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for(var i=1;i&lt;arr.length;i++){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arr[i]=arr[i].charAt(0).toUpperCase()+arr[i].substr(1,arr[i].length-1);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msg=arr.join("");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msg;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(考察基础API)</w:t>
      </w:r>
    </w:p>
    <w:p w:rsidR="002462AF" w:rsidRDefault="00E465EC">
      <w:pPr>
        <w:pStyle w:val="javascript"/>
      </w:pPr>
      <w:bookmarkStart w:id="153" w:name="_Toc9356"/>
      <w:bookmarkStart w:id="154" w:name="_Toc32751"/>
      <w:bookmarkStart w:id="155" w:name="_Toc5656"/>
      <w:r>
        <w:rPr>
          <w:rFonts w:hint="eastAsia"/>
        </w:rPr>
        <w:t xml:space="preserve">var numberArray = [3,6,2,4,1,5]; </w:t>
      </w:r>
      <w:r>
        <w:rPr>
          <w:rFonts w:hint="eastAsia"/>
        </w:rPr>
        <w:t>（考察基础</w:t>
      </w:r>
      <w:r>
        <w:rPr>
          <w:rFonts w:hint="eastAsia"/>
        </w:rPr>
        <w:t>API</w:t>
      </w:r>
      <w:r>
        <w:rPr>
          <w:rFonts w:hint="eastAsia"/>
        </w:rPr>
        <w:t>）</w:t>
      </w:r>
      <w:bookmarkEnd w:id="153"/>
      <w:bookmarkEnd w:id="154"/>
      <w:bookmarkEnd w:id="155"/>
    </w:p>
    <w:p w:rsidR="002462AF" w:rsidRDefault="00E465EC">
      <w:pPr>
        <w:widowControl/>
        <w:numPr>
          <w:ilvl w:val="0"/>
          <w:numId w:val="7"/>
        </w:numPr>
        <w:shd w:val="clear" w:color="auto" w:fill="FFFFFF"/>
        <w:spacing w:after="300"/>
        <w:jc w:val="left"/>
        <w:rPr>
          <w:rFonts w:ascii="微软雅黑" w:eastAsia="微软雅黑" w:hAnsi="微软雅黑" w:cs="宋体"/>
          <w:b/>
          <w:kern w:val="0"/>
          <w:szCs w:val="21"/>
        </w:rPr>
      </w:pPr>
      <w:r>
        <w:rPr>
          <w:rFonts w:ascii="微软雅黑" w:eastAsia="微软雅黑" w:hAnsi="微软雅黑" w:cs="宋体" w:hint="eastAsia"/>
          <w:kern w:val="0"/>
          <w:szCs w:val="21"/>
        </w:rPr>
        <w:t>1) 实现对该数组的</w:t>
      </w:r>
      <w:r>
        <w:rPr>
          <w:rFonts w:ascii="微软雅黑" w:eastAsia="微软雅黑" w:hAnsi="微软雅黑" w:cs="宋体" w:hint="eastAsia"/>
          <w:b/>
          <w:kern w:val="0"/>
          <w:szCs w:val="21"/>
        </w:rPr>
        <w:t>倒排</w:t>
      </w:r>
      <w:r>
        <w:rPr>
          <w:rFonts w:ascii="微软雅黑" w:eastAsia="微软雅黑" w:hAnsi="微软雅黑" w:cs="宋体" w:hint="eastAsia"/>
          <w:kern w:val="0"/>
          <w:szCs w:val="21"/>
        </w:rPr>
        <w:t xml:space="preserve">，输出[5,1,4,2,6,3]  </w:t>
      </w:r>
      <w:r>
        <w:rPr>
          <w:rFonts w:ascii="微软雅黑" w:eastAsia="微软雅黑" w:hAnsi="微软雅黑" w:cs="宋体" w:hint="eastAsia"/>
          <w:b/>
          <w:kern w:val="0"/>
          <w:szCs w:val="21"/>
        </w:rPr>
        <w:t>是索引值的倒序</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w:t>
      </w:r>
      <w:r>
        <w:rPr>
          <w:rFonts w:ascii="微软雅黑" w:eastAsia="微软雅黑" w:hAnsi="微软雅黑" w:cs="宋体" w:hint="eastAsia"/>
          <w:b/>
          <w:kern w:val="0"/>
          <w:szCs w:val="21"/>
        </w:rPr>
        <w:t>reverse</w:t>
      </w:r>
      <w:r>
        <w:rPr>
          <w:rFonts w:ascii="微软雅黑" w:eastAsia="微软雅黑" w:hAnsi="微软雅黑" w:cs="宋体" w:hint="eastAsia"/>
          <w:kern w:val="0"/>
          <w:szCs w:val="21"/>
        </w:rPr>
        <w:t>( )</w:t>
      </w:r>
    </w:p>
    <w:p w:rsidR="002462AF" w:rsidRDefault="00E465EC">
      <w:pPr>
        <w:widowControl/>
        <w:numPr>
          <w:ilvl w:val="0"/>
          <w:numId w:val="7"/>
        </w:numPr>
        <w:shd w:val="clear" w:color="auto" w:fill="FFFFFF"/>
        <w:spacing w:after="300"/>
        <w:jc w:val="left"/>
        <w:rPr>
          <w:rFonts w:ascii="微软雅黑" w:eastAsia="微软雅黑" w:hAnsi="微软雅黑" w:cs="宋体"/>
          <w:b/>
          <w:kern w:val="0"/>
          <w:szCs w:val="21"/>
        </w:rPr>
      </w:pPr>
      <w:r>
        <w:rPr>
          <w:rFonts w:ascii="微软雅黑" w:eastAsia="微软雅黑" w:hAnsi="微软雅黑" w:cs="宋体" w:hint="eastAsia"/>
          <w:kern w:val="0"/>
          <w:szCs w:val="21"/>
        </w:rPr>
        <w:t> 实现对该数组的</w:t>
      </w:r>
      <w:r>
        <w:rPr>
          <w:rFonts w:ascii="微软雅黑" w:eastAsia="微软雅黑" w:hAnsi="微软雅黑" w:cs="宋体" w:hint="eastAsia"/>
          <w:b/>
          <w:kern w:val="0"/>
          <w:szCs w:val="21"/>
        </w:rPr>
        <w:t>降序</w:t>
      </w:r>
      <w:r>
        <w:rPr>
          <w:rFonts w:ascii="微软雅黑" w:eastAsia="微软雅黑" w:hAnsi="微软雅黑" w:cs="宋体" w:hint="eastAsia"/>
          <w:kern w:val="0"/>
          <w:szCs w:val="21"/>
        </w:rPr>
        <w:t xml:space="preserve">排列，输出[6,5,4,3,2,1]  </w:t>
      </w:r>
      <w:r>
        <w:rPr>
          <w:rFonts w:ascii="微软雅黑" w:eastAsia="微软雅黑" w:hAnsi="微软雅黑" w:cs="宋体" w:hint="eastAsia"/>
          <w:b/>
          <w:kern w:val="0"/>
          <w:szCs w:val="21"/>
        </w:rPr>
        <w:t>是数值大小的倒序</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numberArray.</w:t>
      </w:r>
      <w:r>
        <w:rPr>
          <w:rFonts w:ascii="微软雅黑" w:eastAsia="微软雅黑" w:hAnsi="微软雅黑" w:cs="宋体" w:hint="eastAsia"/>
          <w:b/>
          <w:kern w:val="0"/>
          <w:szCs w:val="21"/>
        </w:rPr>
        <w:t>sort</w:t>
      </w:r>
      <w:r>
        <w:rPr>
          <w:rFonts w:ascii="微软雅黑" w:eastAsia="微软雅黑" w:hAnsi="微软雅黑" w:cs="宋体" w:hint="eastAsia"/>
          <w:kern w:val="0"/>
          <w:szCs w:val="21"/>
        </w:rPr>
        <w:t>(f</w:t>
      </w:r>
      <w:bookmarkStart w:id="156" w:name="OLE_LINK6"/>
      <w:bookmarkStart w:id="157" w:name="OLE_LINK1"/>
      <w:r>
        <w:rPr>
          <w:rFonts w:ascii="微软雅黑" w:eastAsia="微软雅黑" w:hAnsi="微软雅黑" w:cs="宋体" w:hint="eastAsia"/>
          <w:kern w:val="0"/>
          <w:szCs w:val="21"/>
        </w:rPr>
        <w:t>unction(a,b){return b-a}</w:t>
      </w:r>
      <w:bookmarkEnd w:id="156"/>
      <w:bookmarkEnd w:id="157"/>
      <w:r>
        <w:rPr>
          <w:rFonts w:ascii="微软雅黑" w:eastAsia="微软雅黑" w:hAnsi="微软雅黑" w:cs="宋体" w:hint="eastAsia"/>
          <w:kern w:val="0"/>
          <w:szCs w:val="21"/>
        </w:rPr>
        <w:t>)</w:t>
      </w:r>
    </w:p>
    <w:p w:rsidR="002462AF" w:rsidRDefault="00E465EC">
      <w:pPr>
        <w:pStyle w:val="javascript"/>
      </w:pPr>
      <w:bookmarkStart w:id="158" w:name="_Toc266"/>
      <w:bookmarkStart w:id="159" w:name="_Toc21954"/>
      <w:bookmarkStart w:id="160" w:name="_Toc1257"/>
      <w:r>
        <w:rPr>
          <w:rFonts w:hint="eastAsia"/>
        </w:rPr>
        <w:lastRenderedPageBreak/>
        <w:t>输出今天的日期，以</w:t>
      </w:r>
      <w:r>
        <w:rPr>
          <w:rFonts w:hint="eastAsia"/>
        </w:rPr>
        <w:t>YYYY-MM-DD</w:t>
      </w:r>
      <w:r>
        <w:rPr>
          <w:rFonts w:hint="eastAsia"/>
        </w:rPr>
        <w:t>的方式，比如今天是</w:t>
      </w:r>
      <w:r>
        <w:rPr>
          <w:rFonts w:hint="eastAsia"/>
        </w:rPr>
        <w:t>2014</w:t>
      </w:r>
      <w:r>
        <w:rPr>
          <w:rFonts w:hint="eastAsia"/>
        </w:rPr>
        <w:t>年</w:t>
      </w:r>
      <w:r>
        <w:rPr>
          <w:rFonts w:hint="eastAsia"/>
        </w:rPr>
        <w:t>9</w:t>
      </w:r>
      <w:r>
        <w:rPr>
          <w:rFonts w:hint="eastAsia"/>
        </w:rPr>
        <w:t>月</w:t>
      </w:r>
      <w:r>
        <w:rPr>
          <w:rFonts w:hint="eastAsia"/>
        </w:rPr>
        <w:t>26</w:t>
      </w:r>
      <w:r>
        <w:rPr>
          <w:rFonts w:hint="eastAsia"/>
        </w:rPr>
        <w:t>日，则输出</w:t>
      </w:r>
      <w:r>
        <w:rPr>
          <w:rFonts w:hint="eastAsia"/>
        </w:rPr>
        <w:t>2014-09-26</w:t>
      </w:r>
      <w:bookmarkEnd w:id="158"/>
      <w:bookmarkEnd w:id="159"/>
      <w:bookmarkEnd w:id="160"/>
    </w:p>
    <w:tbl>
      <w:tblPr>
        <w:tblW w:w="9150" w:type="dxa"/>
        <w:tblLayout w:type="fixed"/>
        <w:tblCellMar>
          <w:left w:w="0" w:type="dxa"/>
          <w:right w:w="0" w:type="dxa"/>
        </w:tblCellMar>
        <w:tblLook w:val="04A0" w:firstRow="1" w:lastRow="0" w:firstColumn="1" w:lastColumn="0" w:noHBand="0" w:noVBand="1"/>
      </w:tblPr>
      <w:tblGrid>
        <w:gridCol w:w="142"/>
        <w:gridCol w:w="9008"/>
      </w:tblGrid>
      <w:tr w:rsidR="002462AF">
        <w:tc>
          <w:tcPr>
            <w:tcW w:w="142"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9008"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d = new Date();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获取年，getFullYear()返回4位的数字</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year = d.getFullYear();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获取月，月份比较特殊，0是1月，11是12月</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month = d.getMonth()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变成两位</w:t>
            </w:r>
          </w:p>
          <w:p w:rsidR="002462AF" w:rsidRDefault="00E465EC">
            <w:pPr>
              <w:widowControl/>
              <w:jc w:val="left"/>
              <w:rPr>
                <w:rFonts w:ascii="微软雅黑" w:eastAsia="微软雅黑" w:hAnsi="微软雅黑" w:cs="宋体"/>
                <w:b/>
                <w:kern w:val="0"/>
                <w:szCs w:val="21"/>
              </w:rPr>
            </w:pPr>
            <w:r>
              <w:rPr>
                <w:rFonts w:ascii="微软雅黑" w:eastAsia="微软雅黑" w:hAnsi="微软雅黑" w:cs="宋体"/>
                <w:b/>
                <w:kern w:val="0"/>
                <w:szCs w:val="21"/>
              </w:rPr>
              <w:t>month = month &lt; 10 ? '0' + month : month;</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获取日</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day = d.getDate();</w:t>
            </w:r>
          </w:p>
          <w:p w:rsidR="002462AF" w:rsidRDefault="00E465EC">
            <w:pPr>
              <w:widowControl/>
              <w:jc w:val="left"/>
              <w:rPr>
                <w:rFonts w:ascii="微软雅黑" w:eastAsia="微软雅黑" w:hAnsi="微软雅黑" w:cs="宋体"/>
                <w:b/>
                <w:kern w:val="0"/>
                <w:szCs w:val="21"/>
              </w:rPr>
            </w:pPr>
            <w:r>
              <w:rPr>
                <w:rFonts w:ascii="微软雅黑" w:eastAsia="微软雅黑" w:hAnsi="微软雅黑" w:cs="宋体"/>
                <w:b/>
                <w:kern w:val="0"/>
                <w:szCs w:val="21"/>
              </w:rPr>
              <w:t>day = day &lt; 10 ? '0' + day : day;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alert(year + '-' + month + '-' + day);</w:t>
            </w:r>
          </w:p>
        </w:tc>
      </w:tr>
    </w:tbl>
    <w:p w:rsidR="002462AF" w:rsidRDefault="00E465EC">
      <w:pPr>
        <w:pStyle w:val="javascript"/>
      </w:pPr>
      <w:bookmarkStart w:id="161" w:name="_Toc32666"/>
      <w:bookmarkStart w:id="162" w:name="_Toc23985"/>
      <w:bookmarkStart w:id="163" w:name="_Toc15658"/>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161"/>
      <w:bookmarkEnd w:id="162"/>
      <w:bookmarkEnd w:id="163"/>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答案："&lt;tr&gt;&lt;td&gt;{$id}&lt;/td&gt;&lt;td&gt;{$id}_{$name}&lt;/td&gt;&lt;/tr&gt;".replace(</w:t>
      </w:r>
      <w:r>
        <w:rPr>
          <w:rFonts w:ascii="微软雅黑" w:eastAsia="微软雅黑" w:hAnsi="微软雅黑" w:cs="宋体" w:hint="eastAsia"/>
          <w:b/>
          <w:kern w:val="0"/>
          <w:szCs w:val="21"/>
        </w:rPr>
        <w:t>/     {\$id} /g</w:t>
      </w:r>
      <w:r>
        <w:rPr>
          <w:rFonts w:ascii="微软雅黑" w:eastAsia="微软雅黑" w:hAnsi="微软雅黑" w:cs="宋体" w:hint="eastAsia"/>
          <w:kern w:val="0"/>
          <w:szCs w:val="21"/>
        </w:rPr>
        <w:t>, '10').replace</w:t>
      </w:r>
      <w:r>
        <w:rPr>
          <w:rFonts w:ascii="微软雅黑" w:eastAsia="微软雅黑" w:hAnsi="微软雅黑" w:cs="宋体" w:hint="eastAsia"/>
          <w:b/>
          <w:kern w:val="0"/>
          <w:szCs w:val="21"/>
        </w:rPr>
        <w:t>( /  {\$name}  /g</w:t>
      </w:r>
      <w:r>
        <w:rPr>
          <w:rFonts w:ascii="微软雅黑" w:eastAsia="微软雅黑" w:hAnsi="微软雅黑" w:cs="宋体" w:hint="eastAsia"/>
          <w:kern w:val="0"/>
          <w:szCs w:val="21"/>
        </w:rPr>
        <w:t>, 'Tony');</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在正则表带式中的直接量的形式：/要匹配的字符串/，/^ 严格模式 $/，/  /g默认在全局下找到所有匹配该字符串的  replace替换匹配到的字符串</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特殊符号用 </w:t>
      </w:r>
      <w:r>
        <w:rPr>
          <w:rFonts w:ascii="微软雅黑" w:eastAsia="微软雅黑" w:hAnsi="微软雅黑" w:cs="宋体" w:hint="eastAsia"/>
          <w:b/>
          <w:kern w:val="0"/>
          <w:szCs w:val="21"/>
        </w:rPr>
        <w:t xml:space="preserve">\ </w:t>
      </w:r>
      <w:r>
        <w:rPr>
          <w:rFonts w:ascii="微软雅黑" w:eastAsia="微软雅黑" w:hAnsi="微软雅黑" w:cs="宋体" w:hint="eastAsia"/>
          <w:kern w:val="0"/>
          <w:szCs w:val="21"/>
        </w:rPr>
        <w:t>转义</w:t>
      </w:r>
    </w:p>
    <w:p w:rsidR="002462AF" w:rsidRDefault="00E465EC">
      <w:pPr>
        <w:pStyle w:val="javascript"/>
      </w:pPr>
      <w:bookmarkStart w:id="164" w:name="_Toc30267"/>
      <w:bookmarkStart w:id="165" w:name="_Toc25676"/>
      <w:bookmarkStart w:id="166" w:name="_Toc4295"/>
      <w:r>
        <w:rPr>
          <w:rFonts w:hint="eastAsia"/>
        </w:rPr>
        <w:lastRenderedPageBreak/>
        <w:t>为了保证页面输出安全，我们经常需要对一些特殊的字符进行转义，请写一个函数</w:t>
      </w:r>
      <w:r>
        <w:rPr>
          <w:rFonts w:hint="eastAsia"/>
        </w:rPr>
        <w:t>escapeHtml</w:t>
      </w:r>
      <w:r>
        <w:rPr>
          <w:rFonts w:hint="eastAsia"/>
        </w:rPr>
        <w:t>，将</w:t>
      </w:r>
      <w:r>
        <w:rPr>
          <w:rFonts w:hint="eastAsia"/>
        </w:rPr>
        <w:t>&lt;, &gt;, &amp;, </w:t>
      </w:r>
      <w:r>
        <w:rPr>
          <w:rFonts w:hint="eastAsia"/>
        </w:rPr>
        <w:t>“进行转义</w:t>
      </w:r>
      <w:bookmarkEnd w:id="164"/>
      <w:bookmarkEnd w:id="165"/>
      <w:bookmarkEnd w:id="166"/>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6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escapeHtml(str)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return str.replace(/[&lt;&gt;”&amp;]/g, function(match)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switch (match)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case “&lt;”: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“&amp;lt;”;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case “&gt;”: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case “&amp;”:</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“&amp;amp;”;</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case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“&amp;quot;”;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pStyle w:val="javascript"/>
      </w:pPr>
      <w:bookmarkStart w:id="167" w:name="_Toc25082"/>
      <w:bookmarkStart w:id="168" w:name="_Toc5493"/>
      <w:bookmarkStart w:id="169" w:name="_Toc16218"/>
      <w:r>
        <w:rPr>
          <w:rFonts w:hint="eastAsia"/>
        </w:rPr>
        <w:t xml:space="preserve">foo = foo||bar </w:t>
      </w:r>
      <w:r>
        <w:rPr>
          <w:rFonts w:hint="eastAsia"/>
        </w:rPr>
        <w:t>，这行代码是什么意思？为什么要这样写？</w:t>
      </w:r>
      <w:bookmarkEnd w:id="167"/>
      <w:bookmarkEnd w:id="168"/>
      <w:bookmarkEnd w:id="169"/>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答案：if(!foo) foo = bar; //如果foo存在，值不变，否则把bar的值赋给foo。</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短路表达式：作为”&amp;&amp;”和”||”操作符的操作数表达式，这些表达式在进行求值时，只要最终的结果已经可以确定是真或假，求值过程便告终止，这称之为短路求值。</w:t>
      </w:r>
    </w:p>
    <w:p w:rsidR="002462AF" w:rsidRDefault="00E465EC">
      <w:pPr>
        <w:pStyle w:val="javascript"/>
      </w:pPr>
      <w:bookmarkStart w:id="170" w:name="_Toc27387"/>
      <w:bookmarkStart w:id="171" w:name="_Toc16096"/>
      <w:bookmarkStart w:id="172" w:name="_Toc126"/>
      <w:r>
        <w:rPr>
          <w:rFonts w:hint="eastAsia"/>
        </w:rPr>
        <w:lastRenderedPageBreak/>
        <w:t>看下列代码，将会输出什么</w:t>
      </w:r>
      <w:r>
        <w:rPr>
          <w:rFonts w:hint="eastAsia"/>
        </w:rPr>
        <w:t>?(</w:t>
      </w:r>
      <w:r>
        <w:rPr>
          <w:rFonts w:hint="eastAsia"/>
        </w:rPr>
        <w:t>变量声明提升</w:t>
      </w:r>
      <w:r>
        <w:rPr>
          <w:rFonts w:hint="eastAsia"/>
        </w:rPr>
        <w:t>)</w:t>
      </w:r>
      <w:bookmarkEnd w:id="170"/>
      <w:bookmarkEnd w:id="171"/>
      <w:bookmarkEnd w:id="172"/>
    </w:p>
    <w:tbl>
      <w:tblPr>
        <w:tblW w:w="9150" w:type="dxa"/>
        <w:tblLayout w:type="fixed"/>
        <w:tblCellMar>
          <w:left w:w="0" w:type="dxa"/>
          <w:right w:w="0" w:type="dxa"/>
        </w:tblCellMar>
        <w:tblLook w:val="04A0" w:firstRow="1" w:lastRow="0" w:firstColumn="1" w:lastColumn="0" w:noHBand="0" w:noVBand="1"/>
      </w:tblPr>
      <w:tblGrid>
        <w:gridCol w:w="459"/>
        <w:gridCol w:w="8691"/>
      </w:tblGrid>
      <w:tr w:rsidR="002462AF">
        <w:tc>
          <w:tcPr>
            <w:tcW w:w="459"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691"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var foo =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答案：输出undefined 和 2。上面代码相当于：</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foo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r>
              <w:rPr>
                <w:rFonts w:ascii="微软雅黑" w:eastAsia="微软雅黑" w:hAnsi="微软雅黑" w:cs="宋体"/>
                <w:kern w:val="0"/>
                <w:szCs w:val="21"/>
              </w:rPr>
              <w:t>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var 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console.log(foo); //undefined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foo =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console.log(foo); // 2;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r>
              <w:rPr>
                <w:rFonts w:ascii="微软雅黑" w:eastAsia="微软雅黑" w:hAnsi="微软雅黑" w:cs="宋体" w:hint="eastAsia"/>
                <w:kern w:val="0"/>
                <w:szCs w:val="21"/>
              </w:rPr>
              <w:t>)()</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函数声明与变量声明会被JavaScript引擎隐式地提升到当前作用域的顶部，但是只提升名称不会提升赋值部分。</w:t>
      </w:r>
    </w:p>
    <w:p w:rsidR="002462AF" w:rsidRDefault="00E465EC">
      <w:pPr>
        <w:pStyle w:val="javascript"/>
      </w:pPr>
      <w:bookmarkStart w:id="173" w:name="_Toc18188"/>
      <w:bookmarkStart w:id="174" w:name="_Toc15166"/>
      <w:bookmarkStart w:id="175" w:name="_Toc23337"/>
      <w:r>
        <w:rPr>
          <w:rFonts w:hint="eastAsia"/>
        </w:rPr>
        <w:t>用</w:t>
      </w:r>
      <w:r>
        <w:rPr>
          <w:rFonts w:hint="eastAsia"/>
        </w:rPr>
        <w:t>js</w:t>
      </w:r>
      <w:r>
        <w:rPr>
          <w:rFonts w:hint="eastAsia"/>
        </w:rPr>
        <w:t>实现随机选取</w:t>
      </w:r>
      <w:r>
        <w:rPr>
          <w:rFonts w:hint="eastAsia"/>
        </w:rPr>
        <w:t>10</w:t>
      </w:r>
      <w:r>
        <w:rPr>
          <w:rFonts w:hint="eastAsia"/>
        </w:rPr>
        <w:t>–</w:t>
      </w:r>
      <w:r>
        <w:rPr>
          <w:rFonts w:hint="eastAsia"/>
        </w:rPr>
        <w:t>100</w:t>
      </w:r>
      <w:r>
        <w:rPr>
          <w:rFonts w:hint="eastAsia"/>
        </w:rPr>
        <w:t>之间的</w:t>
      </w:r>
      <w:r>
        <w:rPr>
          <w:rFonts w:hint="eastAsia"/>
        </w:rPr>
        <w:t>10</w:t>
      </w:r>
      <w:r>
        <w:rPr>
          <w:rFonts w:hint="eastAsia"/>
        </w:rPr>
        <w:t>个数字，存入一个数组，并排序。</w:t>
      </w:r>
      <w:bookmarkEnd w:id="173"/>
      <w:bookmarkEnd w:id="174"/>
      <w:bookmarkEnd w:id="175"/>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randomNub(aArray, len, min, max)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(len &gt;= (max - min))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return '超过' + min + '-' + max + '之间的个数范围' + (max - min - 1) + '个的总数';</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(aArray.length &gt;= len)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aArray.sort(function(a, b)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 - b</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nowNub = parseInt(Math.random() * (max - min - 1)) + (min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j = 0; j &lt; aArray.length; j++)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(nowNub == aArray[j])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aArray.push(nowNub);</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randomNub(aArray, len, min, max);</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aArray;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var arr=[];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randomNub(arr,10,10,100);</w:t>
            </w:r>
          </w:p>
        </w:tc>
      </w:tr>
    </w:tbl>
    <w:p w:rsidR="002462AF" w:rsidRDefault="00E465EC">
      <w:pPr>
        <w:pStyle w:val="javascript"/>
      </w:pPr>
      <w:bookmarkStart w:id="176" w:name="_Toc12252"/>
      <w:bookmarkStart w:id="177" w:name="_Toc21865"/>
      <w:bookmarkStart w:id="178" w:name="_Toc9744"/>
      <w:r>
        <w:rPr>
          <w:rFonts w:hint="eastAsia"/>
        </w:rPr>
        <w:lastRenderedPageBreak/>
        <w:t>把两个数组合并，并删除第二个元素。</w:t>
      </w:r>
      <w:bookmarkEnd w:id="176"/>
      <w:bookmarkEnd w:id="177"/>
      <w:bookmarkEnd w:id="178"/>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array1 = ['a','b','c'];</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bArray = ['d','e','f'];</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cArray = array1.concat(bArray);</w:t>
            </w:r>
          </w:p>
          <w:p w:rsidR="002462AF" w:rsidRDefault="00E465EC">
            <w:pPr>
              <w:widowControl/>
              <w:jc w:val="left"/>
              <w:rPr>
                <w:rFonts w:ascii="微软雅黑" w:eastAsia="微软雅黑" w:hAnsi="微软雅黑" w:cs="宋体"/>
                <w:b/>
                <w:kern w:val="0"/>
                <w:szCs w:val="21"/>
              </w:rPr>
            </w:pPr>
            <w:r>
              <w:rPr>
                <w:rFonts w:ascii="微软雅黑" w:eastAsia="微软雅黑" w:hAnsi="微软雅黑" w:cs="宋体"/>
                <w:kern w:val="0"/>
                <w:szCs w:val="21"/>
              </w:rPr>
              <w:t>cArray.splice(1,1);</w:t>
            </w:r>
            <w:r>
              <w:rPr>
                <w:rFonts w:ascii="微软雅黑" w:eastAsia="微软雅黑" w:hAnsi="微软雅黑" w:cs="宋体" w:hint="eastAsia"/>
                <w:kern w:val="0"/>
                <w:szCs w:val="21"/>
              </w:rPr>
              <w:t xml:space="preserve">   </w:t>
            </w:r>
            <w:r>
              <w:rPr>
                <w:rFonts w:ascii="微软雅黑" w:eastAsia="微软雅黑" w:hAnsi="微软雅黑" w:cs="宋体" w:hint="eastAsia"/>
                <w:b/>
                <w:kern w:val="0"/>
                <w:szCs w:val="21"/>
              </w:rPr>
              <w:t>在数组的第（参数1）个索引值开始，删除（参数2）个数组元素，返回剩余的含有数组值的数组</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slice()</w:t>
            </w:r>
          </w:p>
        </w:tc>
      </w:tr>
    </w:tbl>
    <w:p w:rsidR="002462AF" w:rsidRDefault="00E465EC">
      <w:pPr>
        <w:pStyle w:val="javascript"/>
      </w:pPr>
      <w:bookmarkStart w:id="179" w:name="_Toc6048"/>
      <w:bookmarkStart w:id="180" w:name="_Toc6359"/>
      <w:bookmarkStart w:id="181" w:name="_Toc27127"/>
      <w:r>
        <w:rPr>
          <w:rFonts w:hint="eastAsia"/>
        </w:rPr>
        <w:t>怎样添加、移除、移动、复制、创建和查找节点（原生</w:t>
      </w:r>
      <w:r>
        <w:rPr>
          <w:rFonts w:hint="eastAsia"/>
        </w:rPr>
        <w:t>JS</w:t>
      </w:r>
      <w:r>
        <w:rPr>
          <w:rFonts w:hint="eastAsia"/>
        </w:rPr>
        <w:t>，实在基础，没细写每一步）</w:t>
      </w:r>
      <w:bookmarkEnd w:id="179"/>
      <w:bookmarkEnd w:id="180"/>
      <w:bookmarkEnd w:id="181"/>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1）创建新节点</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createDocumentFragment()    //创建一个DOM片段</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createElement()   //创建一个具体的元素</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createTextNode()   //创建一个文本节点</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2）添加、移除、替换、插入</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appendChild()      //添加</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removeChild()      //移除</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replaceChild()      //替换</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insertBefore()      //插入</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3）查找</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getElementsByTagName()    //通过标签名称</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getElementsByName()     //通过元素的Name属性的值</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getElementById()        //通过元素Id，唯一性</w:t>
      </w:r>
    </w:p>
    <w:p w:rsidR="002462AF" w:rsidRDefault="00E465EC">
      <w:pPr>
        <w:pStyle w:val="javascript"/>
      </w:pPr>
      <w:bookmarkStart w:id="182" w:name="_Toc2972"/>
      <w:bookmarkStart w:id="183" w:name="_Toc18216"/>
      <w:bookmarkStart w:id="184" w:name="_Toc1325"/>
      <w:r>
        <w:rPr>
          <w:rFonts w:hint="eastAsia"/>
        </w:rPr>
        <w:t>有这样一个</w:t>
      </w:r>
      <w:r>
        <w:rPr>
          <w:rFonts w:hint="eastAsia"/>
        </w:rPr>
        <w:t>URL</w:t>
      </w:r>
      <w:r>
        <w:rPr>
          <w:rFonts w:hint="eastAsia"/>
        </w:rPr>
        <w:t>：</w:t>
      </w:r>
      <w:r>
        <w:rPr>
          <w:rFonts w:hint="eastAsia"/>
        </w:rPr>
        <w:t>http://item.taobao.com/item.htm?a=1&amp;b=2&amp;c=&amp;d=xxx&amp;e</w:t>
      </w:r>
      <w:r>
        <w:rPr>
          <w:rFonts w:hint="eastAsia"/>
        </w:rPr>
        <w:t>，请写一段</w:t>
      </w:r>
      <w:r>
        <w:rPr>
          <w:rFonts w:hint="eastAsia"/>
        </w:rPr>
        <w:t>JS</w:t>
      </w:r>
      <w:r>
        <w:rPr>
          <w:rFonts w:hint="eastAsia"/>
        </w:rPr>
        <w:t>程序提取</w:t>
      </w:r>
      <w:r>
        <w:rPr>
          <w:rFonts w:hint="eastAsia"/>
        </w:rPr>
        <w:t>URL</w:t>
      </w:r>
      <w:r>
        <w:rPr>
          <w:rFonts w:hint="eastAsia"/>
        </w:rPr>
        <w:t>中的各个</w:t>
      </w:r>
      <w:r>
        <w:rPr>
          <w:rFonts w:hint="eastAsia"/>
        </w:rPr>
        <w:t>GET</w:t>
      </w:r>
      <w:r>
        <w:rPr>
          <w:rFonts w:hint="eastAsia"/>
        </w:rPr>
        <w:t>参数</w:t>
      </w:r>
      <w:r>
        <w:rPr>
          <w:rFonts w:hint="eastAsia"/>
        </w:rPr>
        <w:t>(</w:t>
      </w:r>
      <w:r>
        <w:rPr>
          <w:rFonts w:hint="eastAsia"/>
        </w:rPr>
        <w:t>参数名和参数个数不确定</w:t>
      </w:r>
      <w:r>
        <w:rPr>
          <w:rFonts w:hint="eastAsia"/>
        </w:rPr>
        <w:t>)</w:t>
      </w:r>
      <w:r>
        <w:rPr>
          <w:rFonts w:hint="eastAsia"/>
        </w:rPr>
        <w:t>，将其按</w:t>
      </w:r>
      <w:r>
        <w:rPr>
          <w:rFonts w:hint="eastAsia"/>
        </w:rPr>
        <w:t>key-value</w:t>
      </w:r>
      <w:r>
        <w:rPr>
          <w:rFonts w:hint="eastAsia"/>
        </w:rPr>
        <w:t>形式返回到一个</w:t>
      </w:r>
      <w:r>
        <w:rPr>
          <w:rFonts w:hint="eastAsia"/>
        </w:rPr>
        <w:t>json</w:t>
      </w:r>
      <w:r>
        <w:rPr>
          <w:rFonts w:hint="eastAsia"/>
        </w:rPr>
        <w:t>结构中，如</w:t>
      </w:r>
      <w:r>
        <w:rPr>
          <w:rFonts w:hint="eastAsia"/>
        </w:rPr>
        <w:t>{a:</w:t>
      </w:r>
      <w:r>
        <w:rPr>
          <w:rFonts w:hint="eastAsia"/>
        </w:rPr>
        <w:t>’</w:t>
      </w:r>
      <w:r>
        <w:rPr>
          <w:rFonts w:hint="eastAsia"/>
        </w:rPr>
        <w:t>1</w:t>
      </w:r>
      <w:r>
        <w:rPr>
          <w:rFonts w:hint="eastAsia"/>
        </w:rPr>
        <w:t>′</w:t>
      </w:r>
      <w:r>
        <w:rPr>
          <w:rFonts w:hint="eastAsia"/>
        </w:rPr>
        <w:t>, b:</w:t>
      </w:r>
      <w:r>
        <w:rPr>
          <w:rFonts w:hint="eastAsia"/>
        </w:rPr>
        <w:t>’</w:t>
      </w:r>
      <w:r>
        <w:rPr>
          <w:rFonts w:hint="eastAsia"/>
        </w:rPr>
        <w:t>2</w:t>
      </w:r>
      <w:r>
        <w:rPr>
          <w:rFonts w:hint="eastAsia"/>
        </w:rPr>
        <w:t>′</w:t>
      </w:r>
      <w:r>
        <w:rPr>
          <w:rFonts w:hint="eastAsia"/>
        </w:rPr>
        <w:t>, c:</w:t>
      </w:r>
      <w:r>
        <w:rPr>
          <w:rFonts w:hint="eastAsia"/>
        </w:rPr>
        <w:t>”</w:t>
      </w:r>
      <w:r>
        <w:rPr>
          <w:rFonts w:hint="eastAsia"/>
        </w:rPr>
        <w:t>, d:</w:t>
      </w:r>
      <w:r>
        <w:rPr>
          <w:rFonts w:hint="eastAsia"/>
        </w:rPr>
        <w:t>’</w:t>
      </w:r>
      <w:r>
        <w:rPr>
          <w:rFonts w:hint="eastAsia"/>
        </w:rPr>
        <w:t>xxx</w:t>
      </w:r>
      <w:r>
        <w:rPr>
          <w:rFonts w:hint="eastAsia"/>
        </w:rPr>
        <w:t>’</w:t>
      </w:r>
      <w:r>
        <w:rPr>
          <w:rFonts w:hint="eastAsia"/>
        </w:rPr>
        <w:t>, e:undefined}</w:t>
      </w:r>
      <w:r>
        <w:rPr>
          <w:rFonts w:hint="eastAsia"/>
        </w:rPr>
        <w:t>。</w:t>
      </w:r>
      <w:bookmarkEnd w:id="182"/>
      <w:bookmarkEnd w:id="183"/>
      <w:bookmarkEnd w:id="184"/>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w:t>
      </w:r>
    </w:p>
    <w:tbl>
      <w:tblPr>
        <w:tblW w:w="21600" w:type="dxa"/>
        <w:tblLayout w:type="fixed"/>
        <w:tblCellMar>
          <w:left w:w="0" w:type="dxa"/>
          <w:right w:w="0" w:type="dxa"/>
        </w:tblCellMar>
        <w:tblLook w:val="04A0" w:firstRow="1" w:lastRow="0" w:firstColumn="1" w:lastColumn="0" w:noHBand="0" w:noVBand="1"/>
      </w:tblPr>
      <w:tblGrid>
        <w:gridCol w:w="20"/>
        <w:gridCol w:w="21580"/>
      </w:tblGrid>
      <w:tr w:rsidR="002462AF">
        <w:tc>
          <w:tcPr>
            <w:tcW w:w="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2158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function serilizeUrl(url)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urlObject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w:t>
            </w:r>
            <w:r>
              <w:rPr>
                <w:rFonts w:ascii="微软雅黑" w:eastAsia="微软雅黑" w:hAnsi="微软雅黑" w:cs="宋体" w:hint="eastAsia"/>
                <w:b/>
                <w:kern w:val="0"/>
                <w:szCs w:val="21"/>
              </w:rPr>
              <w:t>\?</w:t>
            </w:r>
            <w:r>
              <w:rPr>
                <w:rFonts w:ascii="微软雅黑" w:eastAsia="微软雅黑" w:hAnsi="微软雅黑" w:cs="宋体" w:hint="eastAsia"/>
                <w:kern w:val="0"/>
                <w:szCs w:val="21"/>
              </w:rPr>
              <w:t>/.test(url))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urlString = url.substring(url.indexOf("?")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urlArray = urlString.split("&amp;");</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0, len = urlArray.length; i &lt; len; i++)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urlItem = urlArray[i];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var item = urlItem.split("=");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urlObject[item[0]] = item[1];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urlObject;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null;</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2462AF" w:rsidRDefault="00E465EC">
      <w:pPr>
        <w:pStyle w:val="javascript"/>
      </w:pPr>
      <w:bookmarkStart w:id="185" w:name="_Toc3345"/>
      <w:bookmarkStart w:id="186" w:name="_Toc23497"/>
      <w:bookmarkStart w:id="187" w:name="_Toc5884"/>
      <w:r>
        <w:rPr>
          <w:rFonts w:hint="eastAsia"/>
        </w:rPr>
        <w:lastRenderedPageBreak/>
        <w:t>正则表达式构造函数</w:t>
      </w:r>
      <w:r>
        <w:rPr>
          <w:rFonts w:hint="eastAsia"/>
        </w:rPr>
        <w:t>var reg=new RegExp(</w:t>
      </w:r>
      <w:r>
        <w:rPr>
          <w:rFonts w:hint="eastAsia"/>
        </w:rPr>
        <w:t>“</w:t>
      </w:r>
      <w:r>
        <w:rPr>
          <w:rFonts w:hint="eastAsia"/>
        </w:rPr>
        <w:t>xxx</w:t>
      </w:r>
      <w:r>
        <w:rPr>
          <w:rFonts w:hint="eastAsia"/>
        </w:rPr>
        <w:t>”</w:t>
      </w:r>
      <w:r>
        <w:rPr>
          <w:rFonts w:hint="eastAsia"/>
        </w:rPr>
        <w:t>)</w:t>
      </w:r>
      <w:r>
        <w:rPr>
          <w:rFonts w:hint="eastAsia"/>
        </w:rPr>
        <w:t>与正则表达字面量</w:t>
      </w:r>
      <w:r>
        <w:rPr>
          <w:rFonts w:hint="eastAsia"/>
        </w:rPr>
        <w:t>var reg=//</w:t>
      </w:r>
      <w:r>
        <w:rPr>
          <w:rFonts w:hint="eastAsia"/>
        </w:rPr>
        <w:t>有什么不同？匹配邮箱的正则表达式？</w:t>
      </w:r>
      <w:bookmarkEnd w:id="185"/>
      <w:bookmarkEnd w:id="186"/>
      <w:bookmarkEnd w:id="187"/>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答案：当使用RegExp()构造函数的时候，不仅需要转义引号（即\”表示”），并且还需要双反斜杠（即\\表示一个\）。使用正则表达字面量的效率更高。 </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邮箱</w:t>
      </w:r>
      <w:r>
        <w:rPr>
          <w:rFonts w:ascii="微软雅黑" w:eastAsia="微软雅黑" w:hAnsi="微软雅黑" w:cs="宋体" w:hint="eastAsia"/>
          <w:kern w:val="0"/>
          <w:szCs w:val="21"/>
        </w:rPr>
        <w:t>的正则匹配：</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regMail = /^([a-zA-Z0-9_-])+@([a-zA-Z0-9_-])+((.[a-zA-Z0-9_-]{2,3}){1,2})$/;</w:t>
            </w:r>
          </w:p>
        </w:tc>
      </w:tr>
    </w:tbl>
    <w:p w:rsidR="002462AF" w:rsidRDefault="00E465EC">
      <w:pPr>
        <w:pStyle w:val="javascript"/>
      </w:pPr>
      <w:bookmarkStart w:id="188" w:name="_Toc27945"/>
      <w:bookmarkStart w:id="189" w:name="_Toc2611"/>
      <w:r>
        <w:rPr>
          <w:rFonts w:hint="eastAsia"/>
        </w:rPr>
        <w:t>看下面代码，给出输出结果。</w:t>
      </w:r>
      <w:bookmarkEnd w:id="188"/>
      <w:bookmarkEnd w:id="189"/>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console.log(i);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},0);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答案：4 4 4。</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for(var i=1;i&lt;=3;i++){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setTimeout((function(a){  //改成立即执行函数</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console.log(a);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})(i),0);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1           //输出</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3</w:t>
            </w:r>
          </w:p>
        </w:tc>
      </w:tr>
    </w:tbl>
    <w:p w:rsidR="002462AF" w:rsidRDefault="00E465EC">
      <w:pPr>
        <w:pStyle w:val="javascript"/>
      </w:pPr>
      <w:bookmarkStart w:id="190" w:name="_Toc11526"/>
      <w:bookmarkStart w:id="191" w:name="_Toc12349"/>
      <w:bookmarkStart w:id="192" w:name="_Toc24685"/>
      <w:r>
        <w:rPr>
          <w:rFonts w:hint="eastAsia"/>
        </w:rPr>
        <w:t>写一个</w:t>
      </w:r>
      <w:r>
        <w:rPr>
          <w:rFonts w:hint="eastAsia"/>
        </w:rPr>
        <w:t>function</w:t>
      </w:r>
      <w:r>
        <w:rPr>
          <w:rFonts w:hint="eastAsia"/>
        </w:rPr>
        <w:t>，清除字符串前后的空格。（兼容所有浏览器）</w:t>
      </w:r>
      <w:bookmarkEnd w:id="190"/>
      <w:bookmarkEnd w:id="191"/>
      <w:bookmarkEnd w:id="192"/>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使用自带接口trim()，考虑兼容性：</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73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if (!String.prototype.trim)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String.prototype.trim = function()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this.replace(/</w:t>
            </w:r>
            <w:r>
              <w:rPr>
                <w:rFonts w:ascii="微软雅黑" w:eastAsia="微软雅黑" w:hAnsi="微软雅黑" w:cs="宋体"/>
                <w:b/>
                <w:kern w:val="0"/>
                <w:szCs w:val="21"/>
              </w:rPr>
              <w:t>^\s+</w:t>
            </w:r>
            <w:r>
              <w:rPr>
                <w:rFonts w:ascii="微软雅黑" w:eastAsia="微软雅黑" w:hAnsi="微软雅黑" w:cs="宋体"/>
                <w:kern w:val="0"/>
                <w:szCs w:val="21"/>
              </w:rPr>
              <w:t>/, "").replace(/</w:t>
            </w:r>
            <w:r>
              <w:rPr>
                <w:rFonts w:ascii="微软雅黑" w:eastAsia="微软雅黑" w:hAnsi="微软雅黑" w:cs="宋体"/>
                <w:b/>
                <w:kern w:val="0"/>
                <w:szCs w:val="21"/>
              </w:rPr>
              <w:t>\s+$</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 test the function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xml:space="preserve">var str = " \t\n test string ".trim();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alert(str == "test string"); // alerts "true"</w:t>
            </w:r>
          </w:p>
        </w:tc>
      </w:tr>
    </w:tbl>
    <w:p w:rsidR="002462AF" w:rsidRDefault="00E465EC">
      <w:pPr>
        <w:pStyle w:val="javascript"/>
      </w:pPr>
      <w:bookmarkStart w:id="193" w:name="_Toc4322"/>
      <w:bookmarkStart w:id="194" w:name="_Toc22710"/>
      <w:bookmarkStart w:id="195" w:name="_Toc16380"/>
      <w:r>
        <w:rPr>
          <w:rFonts w:hint="eastAsia"/>
        </w:rPr>
        <w:lastRenderedPageBreak/>
        <w:t>Javascript</w:t>
      </w:r>
      <w:r>
        <w:rPr>
          <w:rFonts w:hint="eastAsia"/>
        </w:rPr>
        <w:t>中</w:t>
      </w:r>
      <w:r>
        <w:rPr>
          <w:rFonts w:hint="eastAsia"/>
        </w:rPr>
        <w:t>callee</w:t>
      </w:r>
      <w:r>
        <w:rPr>
          <w:rFonts w:hint="eastAsia"/>
        </w:rPr>
        <w:t>和</w:t>
      </w:r>
      <w:r>
        <w:rPr>
          <w:rFonts w:hint="eastAsia"/>
        </w:rPr>
        <w:t>caller</w:t>
      </w:r>
      <w:r>
        <w:rPr>
          <w:rFonts w:hint="eastAsia"/>
        </w:rPr>
        <w:t>的作用？</w:t>
      </w:r>
      <w:bookmarkEnd w:id="193"/>
      <w:bookmarkEnd w:id="194"/>
      <w:bookmarkEnd w:id="195"/>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caller是返回一个对函数的引用，该函数调用了当前函数；</w:t>
      </w:r>
    </w:p>
    <w:p w:rsidR="002462AF" w:rsidRDefault="00E465EC">
      <w:pPr>
        <w:widowControl/>
        <w:shd w:val="clear" w:color="auto" w:fill="FFFFFF"/>
        <w:spacing w:after="300"/>
        <w:jc w:val="left"/>
        <w:rPr>
          <w:rFonts w:ascii="微软雅黑" w:eastAsia="微软雅黑" w:hAnsi="微软雅黑" w:cs="宋体"/>
          <w:kern w:val="0"/>
          <w:szCs w:val="21"/>
        </w:rPr>
      </w:pPr>
      <w:r>
        <w:rPr>
          <w:rFonts w:ascii="微软雅黑" w:eastAsia="微软雅黑" w:hAnsi="微软雅黑" w:cs="宋体" w:hint="eastAsia"/>
          <w:kern w:val="0"/>
          <w:szCs w:val="21"/>
        </w:rPr>
        <w:t>callee是返回正在被执行的function函数，也就是所指定的function对象的正文。</w:t>
      </w:r>
    </w:p>
    <w:p w:rsidR="002462AF" w:rsidRDefault="00E465EC">
      <w:pPr>
        <w:widowControl/>
        <w:shd w:val="clear" w:color="auto" w:fill="FFFFFF"/>
        <w:jc w:val="left"/>
        <w:rPr>
          <w:rFonts w:ascii="微软雅黑" w:eastAsia="微软雅黑" w:hAnsi="微软雅黑" w:cs="宋体"/>
          <w:kern w:val="0"/>
          <w:szCs w:val="21"/>
        </w:rPr>
      </w:pPr>
      <w:r>
        <w:rPr>
          <w:rFonts w:ascii="微软雅黑" w:eastAsia="微软雅黑" w:hAnsi="微软雅黑" w:cs="宋体" w:hint="eastAsia"/>
          <w:bCs/>
          <w:kern w:val="0"/>
          <w:szCs w:val="21"/>
        </w:rPr>
        <w:t>那么问题来了？</w:t>
      </w:r>
      <w:r>
        <w:rPr>
          <w:rFonts w:ascii="微软雅黑" w:eastAsia="微软雅黑" w:hAnsi="微软雅黑"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86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result=[];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fn(n){  //典型的斐波那契数列</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if(n==1){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}else if(n==2){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if(result[n]){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}else{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//argument.callee()表示fn()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result[n]=arguments.callee(n-1)+arguments.callee(n-2);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return result[n];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lastRenderedPageBreak/>
              <w:t>}</w:t>
            </w:r>
          </w:p>
        </w:tc>
      </w:tr>
    </w:tbl>
    <w:p w:rsidR="002462AF" w:rsidRDefault="00E465EC">
      <w:pPr>
        <w:pStyle w:val="javascript"/>
      </w:pPr>
      <w:bookmarkStart w:id="196" w:name="_Toc8053"/>
      <w:bookmarkStart w:id="197" w:name="_Toc23469"/>
      <w:bookmarkStart w:id="198" w:name="_Toc15511"/>
      <w:r>
        <w:rPr>
          <w:rFonts w:hint="eastAsia"/>
        </w:rPr>
        <w:lastRenderedPageBreak/>
        <w:t>Javascript</w:t>
      </w:r>
      <w:r>
        <w:rPr>
          <w:rFonts w:hint="eastAsia"/>
        </w:rPr>
        <w:t>中</w:t>
      </w:r>
      <w:r>
        <w:rPr>
          <w:rFonts w:hint="eastAsia"/>
        </w:rPr>
        <w:t xml:space="preserve">, </w:t>
      </w:r>
      <w:r>
        <w:rPr>
          <w:rFonts w:hint="eastAsia"/>
        </w:rPr>
        <w:t>以下哪条语句一定会产生运行错误？</w:t>
      </w:r>
      <w:r>
        <w:rPr>
          <w:rFonts w:hint="eastAsia"/>
        </w:rPr>
        <w:t xml:space="preserve">      </w:t>
      </w:r>
      <w:r>
        <w:rPr>
          <w:rFonts w:hint="eastAsia"/>
        </w:rPr>
        <w:t>答案</w:t>
      </w:r>
      <w:r>
        <w:rPr>
          <w:rFonts w:hint="eastAsia"/>
        </w:rPr>
        <w:t>(  B C  )</w:t>
      </w:r>
      <w:bookmarkEnd w:id="196"/>
      <w:bookmarkEnd w:id="197"/>
      <w:bookmarkEnd w:id="198"/>
    </w:p>
    <w:p w:rsidR="002462AF" w:rsidRDefault="00E465EC">
      <w:r>
        <w:t xml:space="preserve">var </w:t>
      </w:r>
      <w:r>
        <w:rPr>
          <w:rFonts w:hint="eastAsia"/>
        </w:rPr>
        <w:t>_</w:t>
      </w:r>
      <w:r>
        <w:rPr>
          <w:rFonts w:hint="eastAsia"/>
        </w:rPr>
        <w:t>变量</w:t>
      </w:r>
      <w:r>
        <w:rPr>
          <w:rFonts w:hint="eastAsia"/>
        </w:rPr>
        <w:t>=NaN</w:t>
      </w:r>
      <w:r>
        <w:t>;B</w:t>
      </w:r>
      <w:r>
        <w:rPr>
          <w:rFonts w:hint="eastAsia"/>
        </w:rPr>
        <w:t>、</w:t>
      </w:r>
      <w:r>
        <w:t xml:space="preserve">var </w:t>
      </w:r>
      <w:r>
        <w:rPr>
          <w:rFonts w:hint="eastAsia"/>
        </w:rPr>
        <w:t>0bj</w:t>
      </w:r>
      <w:r>
        <w:t xml:space="preserve"> = [];C</w:t>
      </w:r>
      <w:r>
        <w:rPr>
          <w:rFonts w:hint="eastAsia"/>
        </w:rPr>
        <w:t>、</w:t>
      </w:r>
      <w:r>
        <w:t xml:space="preserve">var obj = </w:t>
      </w:r>
      <w:r>
        <w:rPr>
          <w:rFonts w:hint="eastAsia"/>
        </w:rPr>
        <w:t>//</w:t>
      </w:r>
      <w:r>
        <w:t>;</w:t>
      </w:r>
      <w:r>
        <w:tab/>
        <w:t>D</w:t>
      </w:r>
      <w:r>
        <w:rPr>
          <w:rFonts w:hint="eastAsia"/>
        </w:rPr>
        <w:t>、</w:t>
      </w:r>
      <w:r>
        <w:t xml:space="preserve">var obj = </w:t>
      </w:r>
      <w:r>
        <w:rPr>
          <w:rFonts w:hint="eastAsia"/>
        </w:rPr>
        <w:t>{}</w:t>
      </w:r>
      <w:r>
        <w:t>;</w:t>
      </w:r>
    </w:p>
    <w:p w:rsidR="002462AF" w:rsidRDefault="00E465EC">
      <w:pPr>
        <w:pStyle w:val="javascript"/>
      </w:pPr>
      <w:bookmarkStart w:id="199" w:name="_Toc28401"/>
      <w:bookmarkStart w:id="200" w:name="_Toc4703"/>
      <w:bookmarkStart w:id="201" w:name="_Toc6107"/>
      <w:r>
        <w:rPr>
          <w:rFonts w:hint="eastAsia"/>
        </w:rPr>
        <w:t>以下两个变量</w:t>
      </w:r>
      <w:r>
        <w:rPr>
          <w:rFonts w:hint="eastAsia"/>
        </w:rPr>
        <w:t>a</w:t>
      </w:r>
      <w:r>
        <w:rPr>
          <w:rFonts w:hint="eastAsia"/>
        </w:rPr>
        <w:t>和</w:t>
      </w:r>
      <w:r>
        <w:rPr>
          <w:rFonts w:hint="eastAsia"/>
        </w:rPr>
        <w:t>b</w:t>
      </w:r>
      <w:r>
        <w:rPr>
          <w:rFonts w:hint="eastAsia"/>
        </w:rPr>
        <w:t>，</w:t>
      </w:r>
      <w:r>
        <w:rPr>
          <w:rFonts w:hint="eastAsia"/>
        </w:rPr>
        <w:t>a+b</w:t>
      </w:r>
      <w:r>
        <w:rPr>
          <w:rFonts w:hint="eastAsia"/>
        </w:rPr>
        <w:t>的哪个结果是</w:t>
      </w:r>
      <w:r>
        <w:rPr>
          <w:rFonts w:hint="eastAsia"/>
        </w:rPr>
        <w:t>NaN</w:t>
      </w:r>
      <w:r>
        <w:rPr>
          <w:rFonts w:hint="eastAsia"/>
        </w:rPr>
        <w:t>？</w:t>
      </w:r>
      <w:r>
        <w:rPr>
          <w:rFonts w:hint="eastAsia"/>
        </w:rPr>
        <w:t xml:space="preserve">      </w:t>
      </w:r>
      <w:r>
        <w:rPr>
          <w:rFonts w:hint="eastAsia"/>
        </w:rPr>
        <w:t>答案</w:t>
      </w:r>
      <w:r>
        <w:rPr>
          <w:rFonts w:hint="eastAsia"/>
        </w:rPr>
        <w:t>(   AC  )</w:t>
      </w:r>
      <w:bookmarkEnd w:id="199"/>
      <w:bookmarkEnd w:id="200"/>
      <w:bookmarkEnd w:id="201"/>
    </w:p>
    <w:p w:rsidR="002462AF" w:rsidRDefault="00E465EC">
      <w:r>
        <w:rPr>
          <w:rFonts w:hint="eastAsia"/>
        </w:rPr>
        <w:t>A</w:t>
      </w:r>
      <w:r>
        <w:rPr>
          <w:rFonts w:hint="eastAsia"/>
        </w:rPr>
        <w:t>、</w:t>
      </w:r>
      <w:bookmarkStart w:id="202" w:name="OLE_LINK2"/>
      <w:bookmarkStart w:id="203" w:name="OLE_LINK3"/>
      <w:r>
        <w:t>var a=</w:t>
      </w:r>
      <w:bookmarkStart w:id="204" w:name="OLE_LINK5"/>
      <w:r>
        <w:rPr>
          <w:rFonts w:hint="eastAsia"/>
        </w:rPr>
        <w:t>undefined</w:t>
      </w:r>
      <w:bookmarkEnd w:id="204"/>
      <w:r>
        <w:rPr>
          <w:rFonts w:hint="eastAsia"/>
        </w:rPr>
        <w:t xml:space="preserve">; b=NaN </w:t>
      </w:r>
    </w:p>
    <w:bookmarkEnd w:id="202"/>
    <w:bookmarkEnd w:id="203"/>
    <w:p w:rsidR="002462AF" w:rsidRDefault="00E465EC">
      <w:r>
        <w:rPr>
          <w:rFonts w:hint="eastAsia"/>
        </w:rPr>
        <w:t>B</w:t>
      </w:r>
      <w:r>
        <w:rPr>
          <w:rFonts w:hint="eastAsia"/>
        </w:rPr>
        <w:t>、</w:t>
      </w:r>
      <w:r>
        <w:t xml:space="preserve">var </w:t>
      </w:r>
      <w:r>
        <w:rPr>
          <w:rFonts w:hint="eastAsia"/>
        </w:rPr>
        <w:t>a</w:t>
      </w:r>
      <w:r>
        <w:t>=‘</w:t>
      </w:r>
      <w:r>
        <w:rPr>
          <w:rFonts w:hint="eastAsia"/>
        </w:rPr>
        <w:t>123</w:t>
      </w:r>
      <w:r>
        <w:t xml:space="preserve">’; </w:t>
      </w:r>
      <w:r>
        <w:rPr>
          <w:rFonts w:hint="eastAsia"/>
        </w:rPr>
        <w:t>b=NaN</w:t>
      </w:r>
    </w:p>
    <w:p w:rsidR="002462AF" w:rsidRDefault="00E465EC">
      <w:r>
        <w:rPr>
          <w:rFonts w:hint="eastAsia"/>
        </w:rPr>
        <w:t>C</w:t>
      </w:r>
      <w:r>
        <w:rPr>
          <w:rFonts w:hint="eastAsia"/>
        </w:rPr>
        <w:t>、</w:t>
      </w:r>
      <w:r>
        <w:t xml:space="preserve">var </w:t>
      </w:r>
      <w:r>
        <w:rPr>
          <w:rFonts w:hint="eastAsia"/>
        </w:rPr>
        <w:t>a</w:t>
      </w:r>
      <w:r>
        <w:t xml:space="preserve"> =</w:t>
      </w:r>
      <w:r>
        <w:rPr>
          <w:rFonts w:hint="eastAsia"/>
        </w:rPr>
        <w:t>undefined , b</w:t>
      </w:r>
      <w:r>
        <w:t xml:space="preserve"> =</w:t>
      </w:r>
      <w:r>
        <w:rPr>
          <w:rFonts w:hint="eastAsia"/>
        </w:rPr>
        <w:t>NaN</w:t>
      </w:r>
    </w:p>
    <w:p w:rsidR="002462AF" w:rsidRDefault="00E465EC">
      <w:r>
        <w:t xml:space="preserve">var </w:t>
      </w:r>
      <w:r>
        <w:rPr>
          <w:rFonts w:hint="eastAsia"/>
        </w:rPr>
        <w:t>a</w:t>
      </w:r>
      <w:r>
        <w:t>=</w:t>
      </w:r>
      <w:r>
        <w:rPr>
          <w:rFonts w:hint="eastAsia"/>
        </w:rPr>
        <w:t>NaN , b</w:t>
      </w:r>
      <w:r>
        <w:t>=</w:t>
      </w:r>
      <w:bookmarkStart w:id="205" w:name="OLE_LINK4"/>
      <w:r>
        <w:t>'</w:t>
      </w:r>
      <w:r>
        <w:rPr>
          <w:rFonts w:hint="eastAsia"/>
        </w:rPr>
        <w:t>undefined</w:t>
      </w:r>
      <w:r>
        <w:t>'</w:t>
      </w:r>
      <w:bookmarkEnd w:id="205"/>
    </w:p>
    <w:p w:rsidR="002462AF" w:rsidRDefault="00E465EC">
      <w:pPr>
        <w:pStyle w:val="javascript"/>
      </w:pPr>
      <w:bookmarkStart w:id="206" w:name="OLE_LINK8"/>
      <w:bookmarkStart w:id="207" w:name="OLE_LINK7"/>
      <w:bookmarkStart w:id="208" w:name="_Toc7251"/>
      <w:bookmarkStart w:id="209" w:name="_Toc31351"/>
      <w:bookmarkStart w:id="210" w:name="_Toc30330"/>
      <w:r>
        <w:rPr>
          <w:rFonts w:hint="eastAsia"/>
        </w:rPr>
        <w:t>var a=10; b=20; c=4;  ++b+c+a++</w:t>
      </w:r>
      <w:bookmarkEnd w:id="206"/>
      <w:bookmarkEnd w:id="207"/>
      <w:r>
        <w:rPr>
          <w:rFonts w:hint="eastAsia"/>
        </w:rPr>
        <w:t xml:space="preserve"> </w:t>
      </w:r>
      <w:r>
        <w:rPr>
          <w:rFonts w:hint="eastAsia"/>
        </w:rPr>
        <w:t>以下哪个结果是正确的？答案</w:t>
      </w:r>
      <w:r>
        <w:rPr>
          <w:rFonts w:hint="eastAsia"/>
        </w:rPr>
        <w:t>(  B  )</w:t>
      </w:r>
      <w:bookmarkEnd w:id="208"/>
      <w:bookmarkEnd w:id="209"/>
      <w:bookmarkEnd w:id="210"/>
    </w:p>
    <w:p w:rsidR="002462AF" w:rsidRDefault="00E465EC">
      <w:pPr>
        <w:pStyle w:val="21"/>
        <w:numPr>
          <w:ilvl w:val="0"/>
          <w:numId w:val="8"/>
        </w:numPr>
        <w:ind w:firstLineChars="0" w:firstLine="0"/>
        <w:rPr>
          <w:rFonts w:ascii="微软雅黑" w:eastAsia="微软雅黑" w:hAnsi="微软雅黑"/>
          <w:szCs w:val="21"/>
        </w:rPr>
      </w:pPr>
      <w:r>
        <w:rPr>
          <w:rFonts w:ascii="微软雅黑" w:eastAsia="微软雅黑" w:hAnsi="微软雅黑" w:hint="eastAsia"/>
          <w:szCs w:val="21"/>
        </w:rPr>
        <w:t>34   B、35  C、36  D、37</w:t>
      </w:r>
    </w:p>
    <w:p w:rsidR="002462AF" w:rsidRDefault="00E465EC">
      <w:pPr>
        <w:pStyle w:val="javascript"/>
      </w:pPr>
      <w:bookmarkStart w:id="211" w:name="_Toc31958"/>
      <w:bookmarkStart w:id="212" w:name="_Toc20493"/>
      <w:r>
        <w:rPr>
          <w:rFonts w:hint="eastAsia"/>
        </w:rPr>
        <w:t>下面的</w:t>
      </w:r>
      <w:r>
        <w:rPr>
          <w:rFonts w:hint="eastAsia"/>
        </w:rPr>
        <w:t>JavaScript</w:t>
      </w:r>
      <w:r>
        <w:rPr>
          <w:rFonts w:hint="eastAsia"/>
        </w:rPr>
        <w:t>语句中，（</w:t>
      </w:r>
      <w:r>
        <w:rPr>
          <w:rFonts w:hint="eastAsia"/>
        </w:rPr>
        <w:t xml:space="preserve"> D </w:t>
      </w:r>
      <w:r>
        <w:rPr>
          <w:rFonts w:hint="eastAsia"/>
        </w:rPr>
        <w:t>）实现检索当前页面中的表单元素中的所有文本框，并将它们全部清空</w:t>
      </w:r>
      <w:bookmarkEnd w:id="211"/>
      <w:bookmarkEnd w:id="212"/>
    </w:p>
    <w:p w:rsidR="002462AF" w:rsidRDefault="00E465EC">
      <w:r>
        <w:t>A. for(vari=0;i&lt; form1.elements.length;i++) {</w:t>
      </w:r>
    </w:p>
    <w:p w:rsidR="002462AF" w:rsidRDefault="00E465EC">
      <w:r>
        <w:t>if(form1.elements.type==”text”)</w:t>
      </w:r>
    </w:p>
    <w:p w:rsidR="002462AF" w:rsidRDefault="00E465EC">
      <w:r>
        <w:t>form1.elements.value=”";}</w:t>
      </w:r>
    </w:p>
    <w:p w:rsidR="002462AF" w:rsidRDefault="00E465EC">
      <w:r>
        <w:t>B. for(vari=0;i&lt;document.forms.length;i++) {</w:t>
      </w:r>
    </w:p>
    <w:p w:rsidR="002462AF" w:rsidRDefault="00E465EC">
      <w:r>
        <w:t xml:space="preserve">if(forms[0].elements.type==”text”) </w:t>
      </w:r>
    </w:p>
    <w:p w:rsidR="002462AF" w:rsidRDefault="00E465EC">
      <w:r>
        <w:t>forms[0].elements.value=”";</w:t>
      </w:r>
    </w:p>
    <w:p w:rsidR="002462AF" w:rsidRDefault="00E465EC">
      <w:r>
        <w:t>}</w:t>
      </w:r>
    </w:p>
    <w:p w:rsidR="002462AF" w:rsidRDefault="00E465EC">
      <w:r>
        <w:t>C. if(document.form.elements.type==”text”)</w:t>
      </w:r>
    </w:p>
    <w:p w:rsidR="002462AF" w:rsidRDefault="00E465EC">
      <w:r>
        <w:t>form.elements.value=”";</w:t>
      </w:r>
    </w:p>
    <w:p w:rsidR="002462AF" w:rsidRDefault="00E465EC">
      <w:r>
        <w:t>D. for(vari=0;i&lt;document.forms.length; i++){</w:t>
      </w:r>
    </w:p>
    <w:p w:rsidR="002462AF" w:rsidRDefault="00E465EC">
      <w:r>
        <w:t>for(var j=0;j&lt;document.forms.elements.length; j++){</w:t>
      </w:r>
    </w:p>
    <w:p w:rsidR="002462AF" w:rsidRDefault="00E465EC">
      <w:r>
        <w:t>if(document.forms.elements[j].type==”text”)</w:t>
      </w:r>
    </w:p>
    <w:p w:rsidR="002462AF" w:rsidRDefault="00E465EC">
      <w:r>
        <w:lastRenderedPageBreak/>
        <w:t>document.forms.elements[j].value=”";</w:t>
      </w:r>
    </w:p>
    <w:p w:rsidR="002462AF" w:rsidRDefault="00E465EC">
      <w:r>
        <w:t>}</w:t>
      </w:r>
    </w:p>
    <w:p w:rsidR="002462AF" w:rsidRDefault="00E465EC">
      <w:r>
        <w:t>}</w:t>
      </w:r>
    </w:p>
    <w:p w:rsidR="002462AF" w:rsidRDefault="00E465EC">
      <w:pPr>
        <w:pStyle w:val="javascript"/>
      </w:pPr>
      <w:bookmarkStart w:id="213" w:name="_Toc9651"/>
      <w:bookmarkStart w:id="214" w:name="_Toc2055"/>
      <w:bookmarkStart w:id="215" w:name="_Toc26677"/>
      <w:r>
        <w:rPr>
          <w:rFonts w:hint="eastAsia"/>
        </w:rPr>
        <w:t>要将页面的状态栏中显示“已经选中该文本框”，下列</w:t>
      </w:r>
      <w:r>
        <w:rPr>
          <w:rFonts w:hint="eastAsia"/>
        </w:rPr>
        <w:t>JavaScript</w:t>
      </w:r>
      <w:r>
        <w:rPr>
          <w:rFonts w:hint="eastAsia"/>
        </w:rPr>
        <w:t>语句正确的是（</w:t>
      </w:r>
      <w:r>
        <w:rPr>
          <w:rFonts w:hint="eastAsia"/>
        </w:rPr>
        <w:t xml:space="preserve"> A </w:t>
      </w:r>
      <w:r>
        <w:rPr>
          <w:rFonts w:hint="eastAsia"/>
        </w:rPr>
        <w:t>）</w:t>
      </w:r>
      <w:bookmarkEnd w:id="213"/>
      <w:bookmarkEnd w:id="214"/>
      <w:bookmarkEnd w:id="215"/>
    </w:p>
    <w:p w:rsidR="002462AF" w:rsidRDefault="00E465EC">
      <w:r>
        <w:rPr>
          <w:rFonts w:hint="eastAsia"/>
        </w:rPr>
        <w:t>A. window.status=</w:t>
      </w:r>
      <w:r>
        <w:rPr>
          <w:rFonts w:hint="eastAsia"/>
        </w:rPr>
        <w:t>”已经选中该文本框”</w:t>
      </w:r>
    </w:p>
    <w:p w:rsidR="002462AF" w:rsidRDefault="00E465EC">
      <w:r>
        <w:rPr>
          <w:rFonts w:hint="eastAsia"/>
        </w:rPr>
        <w:t>B. document.status=</w:t>
      </w:r>
      <w:r>
        <w:rPr>
          <w:rFonts w:hint="eastAsia"/>
        </w:rPr>
        <w:t>”已经选中该文本框”</w:t>
      </w:r>
    </w:p>
    <w:p w:rsidR="002462AF" w:rsidRDefault="00E465EC">
      <w:r>
        <w:rPr>
          <w:rFonts w:hint="eastAsia"/>
        </w:rPr>
        <w:t>C. window.screen=</w:t>
      </w:r>
      <w:r>
        <w:rPr>
          <w:rFonts w:hint="eastAsia"/>
        </w:rPr>
        <w:t>”已经选中该文本框”</w:t>
      </w:r>
    </w:p>
    <w:p w:rsidR="002462AF" w:rsidRDefault="00E465EC">
      <w:r>
        <w:rPr>
          <w:rFonts w:hint="eastAsia"/>
        </w:rPr>
        <w:t>D. document.screen=</w:t>
      </w:r>
      <w:r>
        <w:rPr>
          <w:rFonts w:hint="eastAsia"/>
        </w:rPr>
        <w:t>”已经选中该文本框”</w:t>
      </w:r>
    </w:p>
    <w:p w:rsidR="002462AF" w:rsidRDefault="00E465EC">
      <w:pPr>
        <w:pStyle w:val="javascript"/>
      </w:pPr>
      <w:bookmarkStart w:id="216" w:name="_Toc9459"/>
      <w:bookmarkStart w:id="217" w:name="_Toc10061"/>
      <w:bookmarkStart w:id="218" w:name="_Toc19802"/>
      <w:r>
        <w:rPr>
          <w:rFonts w:hint="eastAsia"/>
        </w:rPr>
        <w:t>以下哪条语句会产生运行错误：（</w:t>
      </w:r>
      <w:r>
        <w:rPr>
          <w:rFonts w:hint="eastAsia"/>
        </w:rPr>
        <w:t>AD</w:t>
      </w:r>
      <w:r>
        <w:rPr>
          <w:rFonts w:hint="eastAsia"/>
        </w:rPr>
        <w:t>）</w:t>
      </w:r>
      <w:bookmarkEnd w:id="216"/>
    </w:p>
    <w:p w:rsidR="002462AF" w:rsidRDefault="00E465EC">
      <w:r>
        <w:rPr>
          <w:rFonts w:hint="eastAsia"/>
        </w:rPr>
        <w:cr/>
        <w:t>A.var obj = ();</w:t>
      </w:r>
      <w:r>
        <w:rPr>
          <w:rFonts w:hint="eastAsia"/>
        </w:rPr>
        <w:cr/>
        <w:t>B.var obj = [];</w:t>
      </w:r>
      <w:r>
        <w:rPr>
          <w:rFonts w:hint="eastAsia"/>
        </w:rPr>
        <w:cr/>
        <w:t>C.var obj = {};</w:t>
      </w:r>
      <w:r>
        <w:rPr>
          <w:rFonts w:hint="eastAsia"/>
        </w:rPr>
        <w:cr/>
        <w:t>D.var obj = //;</w:t>
      </w:r>
      <w:bookmarkEnd w:id="217"/>
      <w:bookmarkEnd w:id="218"/>
    </w:p>
    <w:p w:rsidR="002462AF" w:rsidRDefault="00E465EC">
      <w:pPr>
        <w:pStyle w:val="javascript"/>
      </w:pPr>
      <w:bookmarkStart w:id="219" w:name="_Toc28301"/>
      <w:bookmarkStart w:id="220" w:name="_Toc7255"/>
      <w:bookmarkStart w:id="221" w:name="_Toc17307"/>
      <w:r>
        <w:rPr>
          <w:rFonts w:hint="eastAsia"/>
        </w:rPr>
        <w:t>以下哪个单词不属于</w:t>
      </w:r>
      <w:r>
        <w:rPr>
          <w:rFonts w:hint="eastAsia"/>
        </w:rPr>
        <w:t>javascript</w:t>
      </w:r>
      <w:r>
        <w:rPr>
          <w:rFonts w:hint="eastAsia"/>
        </w:rPr>
        <w:t>保留字：（</w:t>
      </w:r>
      <w:r>
        <w:rPr>
          <w:rFonts w:hint="eastAsia"/>
        </w:rPr>
        <w:t>B</w:t>
      </w:r>
      <w:r>
        <w:rPr>
          <w:rFonts w:hint="eastAsia"/>
        </w:rPr>
        <w:t>）</w:t>
      </w:r>
      <w:bookmarkEnd w:id="219"/>
    </w:p>
    <w:p w:rsidR="002462AF" w:rsidRDefault="00E465EC">
      <w:r>
        <w:rPr>
          <w:rFonts w:hint="eastAsia"/>
        </w:rPr>
        <w:cr/>
        <w:t>A.with</w:t>
      </w:r>
      <w:r>
        <w:rPr>
          <w:rFonts w:hint="eastAsia"/>
        </w:rPr>
        <w:cr/>
        <w:t>B.parent</w:t>
      </w:r>
      <w:r>
        <w:rPr>
          <w:rFonts w:hint="eastAsia"/>
        </w:rPr>
        <w:cr/>
        <w:t>C.class</w:t>
      </w:r>
      <w:r>
        <w:rPr>
          <w:rFonts w:hint="eastAsia"/>
        </w:rPr>
        <w:cr/>
        <w:t>D.void</w:t>
      </w:r>
      <w:bookmarkEnd w:id="220"/>
      <w:bookmarkEnd w:id="221"/>
    </w:p>
    <w:p w:rsidR="002462AF" w:rsidRDefault="00E465EC">
      <w:pPr>
        <w:pStyle w:val="javascript"/>
      </w:pPr>
      <w:bookmarkStart w:id="222" w:name="_Toc9178"/>
      <w:bookmarkStart w:id="223" w:name="_Toc17559"/>
      <w:bookmarkStart w:id="224" w:name="_Toc17524"/>
      <w:r>
        <w:rPr>
          <w:rFonts w:hint="eastAsia"/>
        </w:rPr>
        <w:t>请选择结果为真的表达式：（</w:t>
      </w:r>
      <w:r>
        <w:rPr>
          <w:rFonts w:hint="eastAsia"/>
        </w:rPr>
        <w:t>C</w:t>
      </w:r>
      <w:r>
        <w:rPr>
          <w:rFonts w:hint="eastAsia"/>
        </w:rPr>
        <w:t>）</w:t>
      </w:r>
      <w:bookmarkEnd w:id="222"/>
    </w:p>
    <w:p w:rsidR="002462AF" w:rsidRDefault="00E465EC">
      <w:r>
        <w:rPr>
          <w:rFonts w:hint="eastAsia"/>
        </w:rPr>
        <w:cr/>
        <w:t>A.null instanceof Object</w:t>
      </w:r>
      <w:r>
        <w:rPr>
          <w:rFonts w:hint="eastAsia"/>
        </w:rPr>
        <w:cr/>
      </w:r>
      <w:r>
        <w:rPr>
          <w:rFonts w:hint="eastAsia"/>
        </w:rPr>
        <w:lastRenderedPageBreak/>
        <w:t>B.null === undefined</w:t>
      </w:r>
      <w:r>
        <w:rPr>
          <w:rFonts w:hint="eastAsia"/>
        </w:rPr>
        <w:cr/>
        <w:t>C.null == undefined</w:t>
      </w:r>
      <w:r>
        <w:rPr>
          <w:rFonts w:hint="eastAsia"/>
        </w:rPr>
        <w:cr/>
        <w:t>D.NaN == NaN</w:t>
      </w:r>
      <w:bookmarkEnd w:id="223"/>
      <w:bookmarkEnd w:id="224"/>
    </w:p>
    <w:p w:rsidR="002462AF" w:rsidRDefault="00E465EC">
      <w:pPr>
        <w:pStyle w:val="javascript"/>
      </w:pPr>
      <w:bookmarkStart w:id="225" w:name="_Toc21779"/>
      <w:bookmarkStart w:id="226" w:name="_Toc7134"/>
      <w:bookmarkStart w:id="227" w:name="_Toc13077"/>
      <w:r>
        <w:rPr>
          <w:rFonts w:hint="eastAsia"/>
        </w:rPr>
        <w:t>Javascript</w:t>
      </w:r>
      <w:r>
        <w:rPr>
          <w:rFonts w:hint="eastAsia"/>
        </w:rPr>
        <w:t>中</w:t>
      </w:r>
      <w:r>
        <w:rPr>
          <w:rFonts w:hint="eastAsia"/>
        </w:rPr>
        <w:t xml:space="preserve">, </w:t>
      </w:r>
      <w:r>
        <w:rPr>
          <w:rFonts w:hint="eastAsia"/>
        </w:rPr>
        <w:t>如果已知</w:t>
      </w:r>
      <w:r>
        <w:rPr>
          <w:rFonts w:hint="eastAsia"/>
        </w:rPr>
        <w:t>HTML</w:t>
      </w:r>
      <w:r>
        <w:rPr>
          <w:rFonts w:hint="eastAsia"/>
        </w:rPr>
        <w:t>页面中的某标签对象的</w:t>
      </w:r>
      <w:r>
        <w:rPr>
          <w:rFonts w:hint="eastAsia"/>
        </w:rPr>
        <w:t>id=</w:t>
      </w:r>
      <w:r>
        <w:rPr>
          <w:rFonts w:hint="eastAsia"/>
        </w:rPr>
        <w:t>”</w:t>
      </w:r>
      <w:r>
        <w:rPr>
          <w:rFonts w:hint="eastAsia"/>
        </w:rPr>
        <w:t>username</w:t>
      </w:r>
      <w:r>
        <w:rPr>
          <w:rFonts w:hint="eastAsia"/>
        </w:rPr>
        <w:t>”，用</w:t>
      </w:r>
      <w:bookmarkStart w:id="228" w:name="OLE_LINK9"/>
      <w:r>
        <w:rPr>
          <w:rFonts w:hint="eastAsia"/>
        </w:rPr>
        <w:t>____document.getElementById(</w:t>
      </w:r>
      <w:r>
        <w:t>‘</w:t>
      </w:r>
      <w:r>
        <w:rPr>
          <w:rFonts w:hint="eastAsia"/>
        </w:rPr>
        <w:t>username</w:t>
      </w:r>
      <w:r>
        <w:t>’</w:t>
      </w:r>
      <w:r>
        <w:rPr>
          <w:rFonts w:hint="eastAsia"/>
        </w:rPr>
        <w:t>)___ _</w:t>
      </w:r>
      <w:bookmarkStart w:id="229" w:name="OLE_LINK10"/>
      <w:bookmarkEnd w:id="228"/>
      <w:r>
        <w:rPr>
          <w:rFonts w:hint="eastAsia"/>
        </w:rPr>
        <w:t>方法获得该</w:t>
      </w:r>
      <w:bookmarkEnd w:id="229"/>
      <w:r>
        <w:rPr>
          <w:rFonts w:hint="eastAsia"/>
        </w:rPr>
        <w:t>标签对象。</w:t>
      </w:r>
      <w:bookmarkEnd w:id="225"/>
      <w:bookmarkEnd w:id="226"/>
      <w:bookmarkEnd w:id="227"/>
    </w:p>
    <w:p w:rsidR="002462AF" w:rsidRDefault="00E465EC">
      <w:pPr>
        <w:pStyle w:val="javascript"/>
      </w:pPr>
      <w:bookmarkStart w:id="230" w:name="_Toc30652"/>
      <w:bookmarkStart w:id="231" w:name="_Toc32054"/>
      <w:bookmarkStart w:id="232" w:name="_Toc13839"/>
      <w:r>
        <w:rPr>
          <w:rFonts w:hint="eastAsia"/>
        </w:rPr>
        <w:t>typeof</w:t>
      </w:r>
      <w:r>
        <w:rPr>
          <w:rFonts w:hint="eastAsia"/>
        </w:rPr>
        <w:t>运算符返回值中有一个跟</w:t>
      </w:r>
      <w:r>
        <w:rPr>
          <w:rFonts w:hint="eastAsia"/>
        </w:rPr>
        <w:t>javascript</w:t>
      </w:r>
      <w:r>
        <w:rPr>
          <w:rFonts w:hint="eastAsia"/>
        </w:rPr>
        <w:t>数据类型不一致，</w:t>
      </w:r>
      <w:bookmarkStart w:id="233" w:name="OLE_LINK12"/>
      <w:r>
        <w:rPr>
          <w:rFonts w:hint="eastAsia"/>
        </w:rPr>
        <w:t>它是</w:t>
      </w:r>
      <w:r>
        <w:rPr>
          <w:rFonts w:hint="eastAsia"/>
        </w:rPr>
        <w:t>________</w:t>
      </w:r>
      <w:r>
        <w:t>”</w:t>
      </w:r>
      <w:r>
        <w:rPr>
          <w:rFonts w:hint="eastAsia"/>
        </w:rPr>
        <w:t>function</w:t>
      </w:r>
      <w:r>
        <w:t>”</w:t>
      </w:r>
      <w:r>
        <w:rPr>
          <w:rFonts w:hint="eastAsia"/>
        </w:rPr>
        <w:t>__</w:t>
      </w:r>
      <w:bookmarkEnd w:id="233"/>
      <w:r>
        <w:rPr>
          <w:rFonts w:hint="eastAsia"/>
        </w:rPr>
        <w:t>_______</w:t>
      </w:r>
      <w:r>
        <w:rPr>
          <w:rFonts w:hint="eastAsia"/>
        </w:rPr>
        <w:t>。</w:t>
      </w:r>
      <w:bookmarkEnd w:id="230"/>
      <w:bookmarkEnd w:id="231"/>
      <w:bookmarkEnd w:id="232"/>
    </w:p>
    <w:p w:rsidR="002462AF" w:rsidRDefault="00E465EC">
      <w:pPr>
        <w:pStyle w:val="javascript"/>
      </w:pPr>
      <w:bookmarkStart w:id="234" w:name="_Toc12214"/>
      <w:bookmarkStart w:id="235" w:name="_Toc5917"/>
      <w:bookmarkStart w:id="236" w:name="_Toc24629"/>
      <w:r>
        <w:rPr>
          <w:rFonts w:hint="eastAsia"/>
        </w:rPr>
        <w:t>定义了一个变量，但没有为该变量赋值，如果</w:t>
      </w:r>
      <w:r>
        <w:rPr>
          <w:rFonts w:hint="eastAsia"/>
        </w:rPr>
        <w:t>alert</w:t>
      </w:r>
      <w:r>
        <w:rPr>
          <w:rFonts w:hint="eastAsia"/>
        </w:rPr>
        <w:t>该变量，</w:t>
      </w:r>
      <w:r>
        <w:rPr>
          <w:rFonts w:hint="eastAsia"/>
        </w:rPr>
        <w:t>javascript</w:t>
      </w:r>
      <w:r>
        <w:rPr>
          <w:rFonts w:hint="eastAsia"/>
        </w:rPr>
        <w:t>弹出的对话框中显示</w:t>
      </w:r>
      <w:r>
        <w:rPr>
          <w:rFonts w:hint="eastAsia"/>
        </w:rPr>
        <w:t xml:space="preserve">___undefined______ </w:t>
      </w:r>
      <w:r>
        <w:rPr>
          <w:rFonts w:hint="eastAsia"/>
        </w:rPr>
        <w:t>。</w:t>
      </w:r>
      <w:bookmarkEnd w:id="234"/>
      <w:bookmarkEnd w:id="235"/>
      <w:bookmarkEnd w:id="236"/>
    </w:p>
    <w:p w:rsidR="002462AF" w:rsidRDefault="00E465EC">
      <w:pPr>
        <w:pStyle w:val="javascript"/>
      </w:pPr>
      <w:bookmarkStart w:id="237" w:name="_Toc29249"/>
      <w:bookmarkStart w:id="238" w:name="_Toc11401"/>
      <w:bookmarkStart w:id="239" w:name="_Toc7962"/>
      <w:r>
        <w:rPr>
          <w:rFonts w:hint="eastAsia"/>
        </w:rPr>
        <w:t>分析代码，得出正确的结果。</w:t>
      </w:r>
      <w:bookmarkEnd w:id="237"/>
      <w:bookmarkEnd w:id="238"/>
      <w:bookmarkEnd w:id="239"/>
    </w:p>
    <w:p w:rsidR="002462AF" w:rsidRDefault="00E465EC">
      <w:r>
        <w:t>var a=10, b=20 , c=30;</w:t>
      </w:r>
    </w:p>
    <w:p w:rsidR="002462AF" w:rsidRDefault="00E465EC">
      <w:r>
        <w:tab/>
        <w:t>++a;</w:t>
      </w:r>
    </w:p>
    <w:p w:rsidR="002462AF" w:rsidRDefault="00E465EC">
      <w:r>
        <w:tab/>
        <w:t>a++;</w:t>
      </w:r>
    </w:p>
    <w:p w:rsidR="002462AF" w:rsidRDefault="00E465EC">
      <w:r>
        <w:tab/>
        <w:t>e=++a+(++b)+(c++)+a++;</w:t>
      </w:r>
    </w:p>
    <w:p w:rsidR="002462AF" w:rsidRDefault="00E465EC">
      <w:r>
        <w:tab/>
        <w:t>alert(e);</w:t>
      </w:r>
    </w:p>
    <w:p w:rsidR="002462AF" w:rsidRDefault="00E465EC">
      <w:r>
        <w:rPr>
          <w:rFonts w:hint="eastAsia"/>
        </w:rPr>
        <w:t>弹出提示对话框：</w:t>
      </w:r>
      <w:r>
        <w:rPr>
          <w:rFonts w:hint="eastAsia"/>
        </w:rPr>
        <w:t>77</w:t>
      </w:r>
    </w:p>
    <w:p w:rsidR="002462AF" w:rsidRDefault="00E465EC">
      <w:pPr>
        <w:pStyle w:val="javascript"/>
      </w:pPr>
      <w:bookmarkStart w:id="240" w:name="_Toc31560"/>
      <w:bookmarkStart w:id="241" w:name="_Toc25955"/>
      <w:bookmarkStart w:id="242" w:name="_Toc32354"/>
      <w:r>
        <w:rPr>
          <w:rFonts w:hint="eastAsia"/>
        </w:rPr>
        <w:t>写出函数</w:t>
      </w:r>
      <w:r>
        <w:rPr>
          <w:rFonts w:hint="eastAsia"/>
        </w:rPr>
        <w:t>DateDemo</w:t>
      </w:r>
      <w:r>
        <w:rPr>
          <w:rFonts w:hint="eastAsia"/>
        </w:rPr>
        <w:t>的返回结果，系统时间假定为今天</w:t>
      </w:r>
      <w:bookmarkEnd w:id="240"/>
      <w:bookmarkEnd w:id="241"/>
      <w:bookmarkEnd w:id="242"/>
    </w:p>
    <w:p w:rsidR="002462AF" w:rsidRDefault="00E465EC">
      <w:r>
        <w:t>function DateDemo(){</w:t>
      </w:r>
    </w:p>
    <w:p w:rsidR="002462AF" w:rsidRDefault="00E465EC">
      <w:r>
        <w:rPr>
          <w:rFonts w:hint="eastAsia"/>
        </w:rPr>
        <w:t xml:space="preserve"> var d, s="</w:t>
      </w:r>
      <w:r>
        <w:rPr>
          <w:rFonts w:hint="eastAsia"/>
        </w:rPr>
        <w:t>今天日期是：</w:t>
      </w:r>
      <w:r>
        <w:rPr>
          <w:rFonts w:hint="eastAsia"/>
        </w:rPr>
        <w:t>";</w:t>
      </w:r>
    </w:p>
    <w:p w:rsidR="002462AF" w:rsidRDefault="00E465EC">
      <w:r>
        <w:t xml:space="preserve"> d = new Date();</w:t>
      </w:r>
    </w:p>
    <w:p w:rsidR="002462AF" w:rsidRDefault="00E465EC">
      <w:r>
        <w:t>s += d.getMonth() +</w:t>
      </w:r>
      <w:r>
        <w:rPr>
          <w:rFonts w:hint="eastAsia"/>
        </w:rPr>
        <w:t>1+</w:t>
      </w:r>
      <w:r>
        <w:t>"/";</w:t>
      </w:r>
    </w:p>
    <w:p w:rsidR="002462AF" w:rsidRDefault="00E465EC">
      <w:r>
        <w:t>s += d.getDate() + "/";</w:t>
      </w:r>
    </w:p>
    <w:p w:rsidR="002462AF" w:rsidRDefault="00E465EC">
      <w:r>
        <w:t>s += d.get</w:t>
      </w:r>
      <w:r>
        <w:rPr>
          <w:rFonts w:hint="eastAsia"/>
        </w:rPr>
        <w:t>Full</w:t>
      </w:r>
      <w:r>
        <w:t>Year();</w:t>
      </w:r>
    </w:p>
    <w:p w:rsidR="002462AF" w:rsidRDefault="00E465EC">
      <w:r>
        <w:t>return s;}</w:t>
      </w:r>
    </w:p>
    <w:p w:rsidR="002462AF" w:rsidRDefault="00E465EC">
      <w:r>
        <w:rPr>
          <w:rFonts w:hint="eastAsia"/>
        </w:rPr>
        <w:lastRenderedPageBreak/>
        <w:t>结果：今天日期是：</w:t>
      </w:r>
      <w:r>
        <w:rPr>
          <w:rFonts w:hint="eastAsia"/>
        </w:rPr>
        <w:t>7/17/2010</w:t>
      </w:r>
    </w:p>
    <w:p w:rsidR="002462AF" w:rsidRDefault="00E465EC">
      <w:pPr>
        <w:pStyle w:val="javascript"/>
      </w:pPr>
      <w:bookmarkStart w:id="243" w:name="_Toc1499"/>
      <w:bookmarkStart w:id="244" w:name="_Toc30917"/>
      <w:bookmarkStart w:id="245" w:name="_Toc30725"/>
      <w:r>
        <w:rPr>
          <w:rFonts w:hint="eastAsia"/>
        </w:rPr>
        <w:t>写出程序运行的结果？</w:t>
      </w:r>
      <w:bookmarkEnd w:id="243"/>
      <w:bookmarkEnd w:id="244"/>
      <w:bookmarkEnd w:id="245"/>
    </w:p>
    <w:p w:rsidR="002462AF" w:rsidRDefault="00E465EC">
      <w:r>
        <w:t>for(i=0, j=0; i&lt;10, j&lt;6; i++, j++){</w:t>
      </w:r>
    </w:p>
    <w:p w:rsidR="002462AF" w:rsidRDefault="00E465EC">
      <w:r>
        <w:t>k = i + j;}</w:t>
      </w:r>
    </w:p>
    <w:p w:rsidR="002462AF" w:rsidRDefault="00E465EC">
      <w:r>
        <w:rPr>
          <w:rFonts w:hint="eastAsia"/>
        </w:rPr>
        <w:t>结果：</w:t>
      </w:r>
      <w:r>
        <w:rPr>
          <w:rFonts w:hint="eastAsia"/>
        </w:rPr>
        <w:t>10</w:t>
      </w:r>
    </w:p>
    <w:p w:rsidR="002462AF" w:rsidRDefault="00E465EC">
      <w:pPr>
        <w:pStyle w:val="javascript"/>
      </w:pPr>
      <w:bookmarkStart w:id="246" w:name="_Toc29775"/>
      <w:bookmarkStart w:id="247" w:name="_Toc30826"/>
      <w:bookmarkStart w:id="248" w:name="_Toc3320"/>
      <w:r>
        <w:rPr>
          <w:rFonts w:hint="eastAsia"/>
        </w:rPr>
        <w:t>阅读以下代码，请分析出结果：</w:t>
      </w:r>
      <w:bookmarkEnd w:id="246"/>
      <w:bookmarkEnd w:id="247"/>
      <w:bookmarkEnd w:id="248"/>
    </w:p>
    <w:p w:rsidR="002462AF" w:rsidRDefault="00E465EC">
      <w:r>
        <w:rPr>
          <w:rFonts w:ascii="微软雅黑" w:eastAsia="微软雅黑" w:hAnsi="微软雅黑"/>
          <w:szCs w:val="21"/>
        </w:rPr>
        <w:tab/>
      </w:r>
      <w:r>
        <w:t>var arr = new Array(1 ,3 ,5);</w:t>
      </w:r>
    </w:p>
    <w:p w:rsidR="002462AF" w:rsidRDefault="00E465EC">
      <w:r>
        <w:tab/>
        <w:t>arr[4]='z';</w:t>
      </w:r>
    </w:p>
    <w:p w:rsidR="002462AF" w:rsidRDefault="00E465EC">
      <w:r>
        <w:tab/>
        <w:t>arr2 = arr.reverse();</w:t>
      </w:r>
    </w:p>
    <w:p w:rsidR="002462AF" w:rsidRDefault="00E465EC">
      <w:r>
        <w:tab/>
        <w:t>arr3 = arr.concat(arr2);</w:t>
      </w:r>
    </w:p>
    <w:p w:rsidR="002462AF" w:rsidRDefault="00E465EC">
      <w:r>
        <w:tab/>
        <w:t>alert(arr3);</w:t>
      </w:r>
    </w:p>
    <w:p w:rsidR="002462AF" w:rsidRDefault="00E465EC">
      <w:r>
        <w:rPr>
          <w:rFonts w:hint="eastAsia"/>
        </w:rPr>
        <w:t>弹出提示对话框：</w:t>
      </w:r>
      <w:r>
        <w:rPr>
          <w:rFonts w:hint="eastAsia"/>
        </w:rPr>
        <w:t>z,,5,3,1,z,,5,3,1</w:t>
      </w:r>
    </w:p>
    <w:p w:rsidR="002462AF" w:rsidRDefault="00E465EC">
      <w:pPr>
        <w:pStyle w:val="javascript"/>
      </w:pPr>
      <w:bookmarkStart w:id="249" w:name="_Toc23301"/>
      <w:bookmarkStart w:id="250" w:name="_Toc21025"/>
      <w:bookmarkStart w:id="251" w:name="_Toc29879"/>
      <w:r>
        <w:rPr>
          <w:rFonts w:hint="eastAsia"/>
        </w:rPr>
        <w:t>补充按钮事件的函数，确认用户是否退出当前页面，确认之后关闭窗</w:t>
      </w:r>
      <w:r>
        <w:rPr>
          <w:rFonts w:hint="eastAsia"/>
        </w:rPr>
        <w:t>?</w:t>
      </w:r>
      <w:bookmarkEnd w:id="249"/>
    </w:p>
    <w:p w:rsidR="002462AF" w:rsidRDefault="00E465EC">
      <w:r>
        <w:t>&lt;html&gt;</w:t>
      </w:r>
      <w:bookmarkEnd w:id="250"/>
      <w:bookmarkEnd w:id="251"/>
    </w:p>
    <w:p w:rsidR="002462AF" w:rsidRDefault="00E465EC">
      <w:r>
        <w:t>&lt;head&gt;</w:t>
      </w:r>
    </w:p>
    <w:p w:rsidR="002462AF" w:rsidRDefault="00E465EC">
      <w:r>
        <w:t>&lt;script type=”text/javascript” &gt;</w:t>
      </w:r>
    </w:p>
    <w:p w:rsidR="002462AF" w:rsidRDefault="00E465EC">
      <w:r>
        <w:t>function closeWin(){</w:t>
      </w:r>
    </w:p>
    <w:p w:rsidR="002462AF" w:rsidRDefault="00E465EC">
      <w:r>
        <w:rPr>
          <w:rFonts w:hint="eastAsia"/>
        </w:rPr>
        <w:t>//</w:t>
      </w:r>
      <w:r>
        <w:rPr>
          <w:rFonts w:hint="eastAsia"/>
        </w:rPr>
        <w:t>在此处添加代码</w:t>
      </w:r>
    </w:p>
    <w:p w:rsidR="002462AF" w:rsidRDefault="00E465EC">
      <w:r>
        <w:rPr>
          <w:rFonts w:hint="eastAsia"/>
        </w:rPr>
        <w:t>if(confirm(</w:t>
      </w:r>
      <w:r>
        <w:rPr>
          <w:rFonts w:hint="eastAsia"/>
        </w:rPr>
        <w:t>“确定要退出吗？”</w:t>
      </w:r>
      <w:r>
        <w:rPr>
          <w:rFonts w:hint="eastAsia"/>
        </w:rPr>
        <w:t>)){</w:t>
      </w:r>
    </w:p>
    <w:p w:rsidR="002462AF" w:rsidRDefault="00E465EC">
      <w:r>
        <w:t xml:space="preserve">window.close(); </w:t>
      </w:r>
    </w:p>
    <w:p w:rsidR="002462AF" w:rsidRDefault="00E465EC">
      <w:r>
        <w:t>}</w:t>
      </w:r>
    </w:p>
    <w:p w:rsidR="002462AF" w:rsidRDefault="00E465EC">
      <w:r>
        <w:t>}</w:t>
      </w:r>
    </w:p>
    <w:p w:rsidR="002462AF" w:rsidRDefault="00E465EC">
      <w:r>
        <w:t>&lt;/script&gt;</w:t>
      </w:r>
    </w:p>
    <w:p w:rsidR="002462AF" w:rsidRDefault="00E465EC">
      <w:r>
        <w:t>&lt;/head&gt;</w:t>
      </w:r>
    </w:p>
    <w:p w:rsidR="002462AF" w:rsidRDefault="00E465EC">
      <w:r>
        <w:t>&lt;body&gt;</w:t>
      </w:r>
    </w:p>
    <w:p w:rsidR="002462AF" w:rsidRDefault="00E465EC">
      <w:r>
        <w:rPr>
          <w:rFonts w:hint="eastAsia"/>
        </w:rPr>
        <w:t>&lt;input type=</w:t>
      </w:r>
      <w:r>
        <w:rPr>
          <w:rFonts w:hint="eastAsia"/>
        </w:rPr>
        <w:t>”</w:t>
      </w:r>
      <w:r>
        <w:rPr>
          <w:rFonts w:hint="eastAsia"/>
        </w:rPr>
        <w:t>button</w:t>
      </w:r>
      <w:r>
        <w:rPr>
          <w:rFonts w:hint="eastAsia"/>
        </w:rPr>
        <w:t>”</w:t>
      </w:r>
      <w:r>
        <w:rPr>
          <w:rFonts w:hint="eastAsia"/>
        </w:rPr>
        <w:t>value=</w:t>
      </w:r>
      <w:r>
        <w:rPr>
          <w:rFonts w:hint="eastAsia"/>
        </w:rPr>
        <w:t>”关闭窗口”</w:t>
      </w:r>
      <w:r>
        <w:rPr>
          <w:rFonts w:hint="eastAsia"/>
        </w:rPr>
        <w:t>onclick=</w:t>
      </w:r>
      <w:r>
        <w:rPr>
          <w:rFonts w:hint="eastAsia"/>
        </w:rPr>
        <w:t>”</w:t>
      </w:r>
      <w:r>
        <w:rPr>
          <w:rFonts w:hint="eastAsia"/>
        </w:rPr>
        <w:t>closeWin()</w:t>
      </w:r>
      <w:r>
        <w:rPr>
          <w:rFonts w:hint="eastAsia"/>
        </w:rPr>
        <w:t>”</w:t>
      </w:r>
      <w:r>
        <w:rPr>
          <w:rFonts w:hint="eastAsia"/>
        </w:rPr>
        <w:t>/&gt;</w:t>
      </w:r>
    </w:p>
    <w:p w:rsidR="002462AF" w:rsidRDefault="00E465EC">
      <w:r>
        <w:lastRenderedPageBreak/>
        <w:t>&lt;/body&gt;</w:t>
      </w:r>
    </w:p>
    <w:p w:rsidR="002462AF" w:rsidRDefault="00E465EC">
      <w:r>
        <w:t>&lt;/html&gt;</w:t>
      </w:r>
    </w:p>
    <w:p w:rsidR="002462AF" w:rsidRDefault="00E465EC">
      <w:pPr>
        <w:pStyle w:val="javascript"/>
      </w:pPr>
      <w:bookmarkStart w:id="252" w:name="_Toc1315"/>
      <w:bookmarkStart w:id="253" w:name="_Toc526"/>
      <w:bookmarkStart w:id="254" w:name="_Toc8652"/>
      <w:r>
        <w:rPr>
          <w:rFonts w:hint="eastAsia"/>
        </w:rPr>
        <w:t>写出简单描述</w:t>
      </w:r>
      <w:r>
        <w:rPr>
          <w:rFonts w:hint="eastAsia"/>
        </w:rPr>
        <w:t>html</w:t>
      </w:r>
      <w:r>
        <w:rPr>
          <w:rFonts w:hint="eastAsia"/>
        </w:rPr>
        <w:t>标签（不带属性的开始标签和结束标签）的正则表达式，并将以下字符串中的</w:t>
      </w:r>
      <w:r>
        <w:rPr>
          <w:rFonts w:hint="eastAsia"/>
        </w:rPr>
        <w:t>html</w:t>
      </w:r>
      <w:r>
        <w:rPr>
          <w:rFonts w:hint="eastAsia"/>
        </w:rPr>
        <w:t>标签去除掉</w:t>
      </w:r>
      <w:bookmarkEnd w:id="252"/>
      <w:bookmarkEnd w:id="253"/>
      <w:bookmarkEnd w:id="254"/>
    </w:p>
    <w:p w:rsidR="002462AF" w:rsidRDefault="00E465EC">
      <w:pPr>
        <w:rPr>
          <w:rFonts w:ascii="微软雅黑" w:eastAsia="微软雅黑" w:hAnsi="微软雅黑"/>
          <w:szCs w:val="21"/>
        </w:rPr>
      </w:pPr>
      <w:r>
        <w:rPr>
          <w:rFonts w:ascii="微软雅黑" w:eastAsia="微软雅黑" w:hAnsi="微软雅黑" w:hint="eastAsia"/>
          <w:szCs w:val="21"/>
        </w:rPr>
        <w:t>var str = “&lt;div&gt;这里是div&lt;p&gt;里面的段落&lt;/p&gt;&lt;/div&gt;”;</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&lt;scripttype=”text/javascript”&gt;</w:t>
      </w:r>
    </w:p>
    <w:p w:rsidR="002462AF" w:rsidRDefault="00E465EC">
      <w:pPr>
        <w:rPr>
          <w:rFonts w:ascii="微软雅黑" w:eastAsia="微软雅黑" w:hAnsi="微软雅黑"/>
          <w:szCs w:val="21"/>
        </w:rPr>
      </w:pPr>
      <w:r>
        <w:rPr>
          <w:rFonts w:ascii="微软雅黑" w:eastAsia="微软雅黑" w:hAnsi="微软雅黑" w:hint="eastAsia"/>
          <w:szCs w:val="21"/>
        </w:rPr>
        <w:t>v</w:t>
      </w:r>
      <w:r>
        <w:rPr>
          <w:rFonts w:ascii="微软雅黑" w:eastAsia="微软雅黑" w:hAnsi="微软雅黑"/>
          <w:szCs w:val="21"/>
        </w:rPr>
        <w:t>arreg = /&lt;\/?\w+\/?&gt;/gi;</w:t>
      </w:r>
    </w:p>
    <w:p w:rsidR="002462AF" w:rsidRDefault="00E465EC">
      <w:pPr>
        <w:rPr>
          <w:rFonts w:ascii="微软雅黑" w:eastAsia="微软雅黑" w:hAnsi="微软雅黑"/>
          <w:szCs w:val="21"/>
        </w:rPr>
      </w:pPr>
      <w:r>
        <w:rPr>
          <w:rFonts w:ascii="微软雅黑" w:eastAsia="微软雅黑" w:hAnsi="微软雅黑" w:hint="eastAsia"/>
          <w:szCs w:val="21"/>
        </w:rPr>
        <w:t>varstr = “&lt;div&gt;这里是div&lt;p&gt;里面的段落&lt;/p&gt;&lt;/div&gt;”;</w:t>
      </w:r>
    </w:p>
    <w:p w:rsidR="002462AF" w:rsidRDefault="00E465EC">
      <w:pPr>
        <w:rPr>
          <w:rFonts w:ascii="微软雅黑" w:eastAsia="微软雅黑" w:hAnsi="微软雅黑"/>
          <w:szCs w:val="21"/>
        </w:rPr>
      </w:pPr>
      <w:r>
        <w:rPr>
          <w:rFonts w:ascii="微软雅黑" w:eastAsia="微软雅黑" w:hAnsi="微软雅黑"/>
          <w:szCs w:val="21"/>
        </w:rPr>
        <w:t>alert(str.replace(reg,”"));</w:t>
      </w:r>
    </w:p>
    <w:p w:rsidR="002462AF" w:rsidRDefault="00E465EC">
      <w:pPr>
        <w:rPr>
          <w:rFonts w:ascii="微软雅黑" w:eastAsia="微软雅黑" w:hAnsi="微软雅黑"/>
          <w:szCs w:val="21"/>
        </w:rPr>
      </w:pPr>
      <w:r>
        <w:rPr>
          <w:rFonts w:ascii="微软雅黑" w:eastAsia="微软雅黑" w:hAnsi="微软雅黑"/>
          <w:szCs w:val="21"/>
        </w:rPr>
        <w:t>&lt;/script&gt;</w:t>
      </w:r>
    </w:p>
    <w:p w:rsidR="002462AF" w:rsidRDefault="00E465EC">
      <w:pPr>
        <w:pStyle w:val="javascript"/>
      </w:pPr>
      <w:bookmarkStart w:id="255" w:name="_Toc9742"/>
      <w:bookmarkStart w:id="256" w:name="_Toc2712"/>
      <w:bookmarkStart w:id="257" w:name="_Toc26981"/>
      <w:r>
        <w:rPr>
          <w:rFonts w:hint="eastAsia"/>
        </w:rPr>
        <w:t>完成</w:t>
      </w:r>
      <w:r>
        <w:rPr>
          <w:rFonts w:hint="eastAsia"/>
        </w:rPr>
        <w:t>foo()</w:t>
      </w:r>
      <w:r>
        <w:rPr>
          <w:rFonts w:hint="eastAsia"/>
        </w:rPr>
        <w:t>函数的内容，要求能够弹出对话框提示当前选中的是第几个单选框。</w:t>
      </w:r>
      <w:bookmarkEnd w:id="255"/>
      <w:bookmarkEnd w:id="256"/>
      <w:bookmarkEnd w:id="257"/>
    </w:p>
    <w:p w:rsidR="002462AF" w:rsidRDefault="00E465EC">
      <w:r>
        <w:t>&lt;html&gt;</w:t>
      </w:r>
    </w:p>
    <w:p w:rsidR="002462AF" w:rsidRDefault="00E465EC">
      <w:r>
        <w:t>&lt;head&gt;</w:t>
      </w:r>
    </w:p>
    <w:p w:rsidR="002462AF" w:rsidRDefault="00E465EC">
      <w:r>
        <w:rPr>
          <w:rFonts w:hint="eastAsia"/>
        </w:rPr>
        <w:t>&lt;metahttp-equiv=</w:t>
      </w:r>
      <w:r>
        <w:rPr>
          <w:rFonts w:hint="eastAsia"/>
        </w:rPr>
        <w:t>”</w:t>
      </w:r>
      <w:r>
        <w:rPr>
          <w:rFonts w:hint="eastAsia"/>
        </w:rPr>
        <w:t>Content-Type</w:t>
      </w:r>
      <w:r>
        <w:rPr>
          <w:rFonts w:hint="eastAsia"/>
        </w:rPr>
        <w:t>”</w:t>
      </w:r>
      <w:r>
        <w:rPr>
          <w:rFonts w:hint="eastAsia"/>
        </w:rPr>
        <w:t xml:space="preserve"> content=</w:t>
      </w:r>
      <w:r>
        <w:rPr>
          <w:rFonts w:hint="eastAsia"/>
        </w:rPr>
        <w:t>”</w:t>
      </w:r>
      <w:r>
        <w:rPr>
          <w:rFonts w:hint="eastAsia"/>
        </w:rPr>
        <w:t>text/html;charset=utf-8</w:t>
      </w:r>
      <w:r>
        <w:rPr>
          <w:rFonts w:hint="eastAsia"/>
        </w:rPr>
        <w:t>″</w:t>
      </w:r>
      <w:r>
        <w:rPr>
          <w:rFonts w:hint="eastAsia"/>
        </w:rPr>
        <w:t xml:space="preserve"> /&gt;</w:t>
      </w:r>
    </w:p>
    <w:p w:rsidR="002462AF" w:rsidRDefault="00E465EC">
      <w:r>
        <w:t>&lt;/head&gt;</w:t>
      </w:r>
    </w:p>
    <w:p w:rsidR="002462AF" w:rsidRDefault="00E465EC">
      <w:r>
        <w:t>&lt;body&gt;</w:t>
      </w:r>
    </w:p>
    <w:p w:rsidR="002462AF" w:rsidRDefault="00E465EC">
      <w:r>
        <w:t>&lt;script type=”text/javascript” &gt;</w:t>
      </w:r>
    </w:p>
    <w:p w:rsidR="002462AF" w:rsidRDefault="00E465EC">
      <w:r>
        <w:t>function foo() {</w:t>
      </w:r>
    </w:p>
    <w:p w:rsidR="002462AF" w:rsidRDefault="00E465EC">
      <w:r>
        <w:rPr>
          <w:rFonts w:hint="eastAsia"/>
        </w:rPr>
        <w:t>//</w:t>
      </w:r>
      <w:r>
        <w:rPr>
          <w:rFonts w:hint="eastAsia"/>
        </w:rPr>
        <w:t>在此处添加代码</w:t>
      </w:r>
    </w:p>
    <w:p w:rsidR="002462AF" w:rsidRDefault="00E465EC">
      <w:r>
        <w:t>var rdo =document.form1.radioGroup;</w:t>
      </w:r>
    </w:p>
    <w:p w:rsidR="002462AF" w:rsidRDefault="00E465EC">
      <w:r>
        <w:t>for(var i =0 ;i&lt;rdo.length;i++){</w:t>
      </w:r>
    </w:p>
    <w:p w:rsidR="002462AF" w:rsidRDefault="00E465EC">
      <w:r>
        <w:t>if(rdo.checked){</w:t>
      </w:r>
    </w:p>
    <w:p w:rsidR="002462AF" w:rsidRDefault="00E465EC">
      <w:r>
        <w:rPr>
          <w:rFonts w:hint="eastAsia"/>
        </w:rPr>
        <w:lastRenderedPageBreak/>
        <w:t>alert(</w:t>
      </w:r>
      <w:r>
        <w:rPr>
          <w:rFonts w:hint="eastAsia"/>
        </w:rPr>
        <w:t>“您选择的是第”</w:t>
      </w:r>
      <w:r>
        <w:rPr>
          <w:rFonts w:hint="eastAsia"/>
        </w:rPr>
        <w:t>+(i+1)+</w:t>
      </w:r>
      <w:r>
        <w:rPr>
          <w:rFonts w:hint="eastAsia"/>
        </w:rPr>
        <w:t>”个单选框”</w:t>
      </w:r>
      <w:r>
        <w:rPr>
          <w:rFonts w:hint="eastAsia"/>
        </w:rPr>
        <w:t>);</w:t>
      </w:r>
    </w:p>
    <w:p w:rsidR="002462AF" w:rsidRDefault="00E465EC">
      <w:r>
        <w:t xml:space="preserve">} </w:t>
      </w:r>
    </w:p>
    <w:p w:rsidR="002462AF" w:rsidRDefault="00E465EC">
      <w:r>
        <w:t>}</w:t>
      </w:r>
    </w:p>
    <w:p w:rsidR="002462AF" w:rsidRDefault="00E465EC">
      <w:r>
        <w:t>}</w:t>
      </w:r>
    </w:p>
    <w:p w:rsidR="002462AF" w:rsidRDefault="00E465EC">
      <w:r>
        <w:t>&lt;/script&gt;</w:t>
      </w:r>
    </w:p>
    <w:p w:rsidR="002462AF" w:rsidRDefault="00E465EC">
      <w:r>
        <w:t>&lt;body&gt;</w:t>
      </w:r>
    </w:p>
    <w:p w:rsidR="002462AF" w:rsidRDefault="00E465EC">
      <w:r>
        <w:rPr>
          <w:rFonts w:hint="eastAsia"/>
        </w:rPr>
        <w:t>&lt;form name=</w:t>
      </w:r>
      <w:r>
        <w:rPr>
          <w:rFonts w:hint="eastAsia"/>
        </w:rPr>
        <w:t>”</w:t>
      </w:r>
      <w:r>
        <w:rPr>
          <w:rFonts w:hint="eastAsia"/>
        </w:rPr>
        <w:t>form1</w:t>
      </w:r>
      <w:r>
        <w:rPr>
          <w:rFonts w:hint="eastAsia"/>
        </w:rPr>
        <w:t>″</w:t>
      </w:r>
      <w:r>
        <w:rPr>
          <w:rFonts w:hint="eastAsia"/>
        </w:rPr>
        <w:t xml:space="preserve"> &gt;</w:t>
      </w:r>
    </w:p>
    <w:p w:rsidR="002462AF" w:rsidRDefault="00E465EC">
      <w:r>
        <w:t>&lt;input type=”radio” name=”radioGroup”/&gt;</w:t>
      </w:r>
    </w:p>
    <w:p w:rsidR="002462AF" w:rsidRDefault="00E465EC">
      <w:r>
        <w:t>&lt;input type=”radio” name=”radioGroup”/&gt;</w:t>
      </w:r>
    </w:p>
    <w:p w:rsidR="002462AF" w:rsidRDefault="00E465EC">
      <w:r>
        <w:t>&lt;input type=”radio” name=”radioGroup”/&gt;</w:t>
      </w:r>
    </w:p>
    <w:p w:rsidR="002462AF" w:rsidRDefault="00E465EC">
      <w:r>
        <w:t>&lt;input type=”radio” name=”radioGroup”/&gt;</w:t>
      </w:r>
    </w:p>
    <w:p w:rsidR="002462AF" w:rsidRDefault="00E465EC">
      <w:r>
        <w:t>&lt;input type=”submit”/&gt;</w:t>
      </w:r>
    </w:p>
    <w:p w:rsidR="002462AF" w:rsidRDefault="00E465EC">
      <w:r>
        <w:t>&lt;/form&gt;</w:t>
      </w:r>
    </w:p>
    <w:p w:rsidR="002462AF" w:rsidRDefault="00E465EC">
      <w:r>
        <w:t>&lt;/body&gt;</w:t>
      </w:r>
    </w:p>
    <w:p w:rsidR="002462AF" w:rsidRDefault="00E465EC">
      <w:r>
        <w:t>&lt;/html&gt;</w:t>
      </w:r>
    </w:p>
    <w:p w:rsidR="002462AF" w:rsidRDefault="00E465EC">
      <w:pPr>
        <w:pStyle w:val="javascript"/>
      </w:pPr>
      <w:bookmarkStart w:id="258" w:name="_Toc27902"/>
      <w:bookmarkStart w:id="259" w:name="_Toc12011"/>
      <w:bookmarkStart w:id="260" w:name="_Toc12902"/>
      <w:r>
        <w:rPr>
          <w:rFonts w:hint="eastAsia"/>
        </w:rPr>
        <w:t>完成函数</w:t>
      </w:r>
      <w:r>
        <w:rPr>
          <w:rFonts w:hint="eastAsia"/>
        </w:rPr>
        <w:t>showImg()</w:t>
      </w:r>
      <w:r>
        <w:rPr>
          <w:rFonts w:hint="eastAsia"/>
        </w:rPr>
        <w:t>，要求能够动态根据下拉列表的选项变化，更新图片的显示</w:t>
      </w:r>
      <w:bookmarkEnd w:id="258"/>
      <w:bookmarkEnd w:id="259"/>
      <w:bookmarkEnd w:id="260"/>
    </w:p>
    <w:p w:rsidR="002462AF" w:rsidRDefault="00E465EC">
      <w:r>
        <w:t>&lt;body&gt;</w:t>
      </w:r>
    </w:p>
    <w:p w:rsidR="002462AF" w:rsidRDefault="00E465EC">
      <w:r>
        <w:t>&lt;script type=”text/javascript” &gt;</w:t>
      </w:r>
    </w:p>
    <w:p w:rsidR="002462AF" w:rsidRDefault="00E465EC">
      <w:r>
        <w:t>function showImg (oSel) {</w:t>
      </w:r>
    </w:p>
    <w:p w:rsidR="002462AF" w:rsidRDefault="00E465EC">
      <w:r>
        <w:rPr>
          <w:rFonts w:hint="eastAsia"/>
        </w:rPr>
        <w:t>//</w:t>
      </w:r>
      <w:r>
        <w:rPr>
          <w:rFonts w:hint="eastAsia"/>
        </w:rPr>
        <w:t>在此处添加代码</w:t>
      </w:r>
      <w:r>
        <w:rPr>
          <w:rFonts w:hint="eastAsia"/>
        </w:rPr>
        <w:t xml:space="preserve"> </w:t>
      </w:r>
    </w:p>
    <w:p w:rsidR="002462AF" w:rsidRDefault="00E465EC">
      <w:r>
        <w:t>var str = oSel.value;</w:t>
      </w:r>
    </w:p>
    <w:p w:rsidR="002462AF" w:rsidRDefault="00E465EC">
      <w:r>
        <w:t>document.getElementById(“pic”).src= str+”.jpg”;</w:t>
      </w:r>
    </w:p>
    <w:p w:rsidR="002462AF" w:rsidRDefault="00E465EC">
      <w:r>
        <w:t>}</w:t>
      </w:r>
    </w:p>
    <w:p w:rsidR="002462AF" w:rsidRDefault="00E465EC">
      <w:r>
        <w:t>&lt;/script&gt;</w:t>
      </w:r>
    </w:p>
    <w:p w:rsidR="002462AF" w:rsidRDefault="00E465EC">
      <w:r>
        <w:rPr>
          <w:rFonts w:hint="eastAsia"/>
        </w:rPr>
        <w:t>&lt;img id=</w:t>
      </w:r>
      <w:r>
        <w:rPr>
          <w:rFonts w:hint="eastAsia"/>
        </w:rPr>
        <w:t>”</w:t>
      </w:r>
      <w:r>
        <w:rPr>
          <w:rFonts w:hint="eastAsia"/>
        </w:rPr>
        <w:t>pic</w:t>
      </w:r>
      <w:r>
        <w:rPr>
          <w:rFonts w:hint="eastAsia"/>
        </w:rPr>
        <w:t>”</w:t>
      </w:r>
      <w:r>
        <w:rPr>
          <w:rFonts w:hint="eastAsia"/>
        </w:rPr>
        <w:t>src=</w:t>
      </w:r>
      <w:r>
        <w:rPr>
          <w:rFonts w:hint="eastAsia"/>
        </w:rPr>
        <w:t>”</w:t>
      </w:r>
      <w:r>
        <w:rPr>
          <w:rFonts w:hint="eastAsia"/>
        </w:rPr>
        <w:t>img1.jpg</w:t>
      </w:r>
      <w:r>
        <w:rPr>
          <w:rFonts w:hint="eastAsia"/>
        </w:rPr>
        <w:t>”</w:t>
      </w:r>
      <w:r>
        <w:rPr>
          <w:rFonts w:hint="eastAsia"/>
        </w:rPr>
        <w:t>width=</w:t>
      </w:r>
      <w:r>
        <w:rPr>
          <w:rFonts w:hint="eastAsia"/>
        </w:rPr>
        <w:t>”</w:t>
      </w:r>
      <w:r>
        <w:rPr>
          <w:rFonts w:hint="eastAsia"/>
        </w:rPr>
        <w:t>200</w:t>
      </w:r>
      <w:r>
        <w:rPr>
          <w:rFonts w:hint="eastAsia"/>
        </w:rPr>
        <w:t>″</w:t>
      </w:r>
      <w:r>
        <w:rPr>
          <w:rFonts w:hint="eastAsia"/>
        </w:rPr>
        <w:t xml:space="preserve"> height=</w:t>
      </w:r>
      <w:r>
        <w:rPr>
          <w:rFonts w:hint="eastAsia"/>
        </w:rPr>
        <w:t>”</w:t>
      </w:r>
      <w:r>
        <w:rPr>
          <w:rFonts w:hint="eastAsia"/>
        </w:rPr>
        <w:t>200</w:t>
      </w:r>
      <w:r>
        <w:rPr>
          <w:rFonts w:hint="eastAsia"/>
        </w:rPr>
        <w:t>″</w:t>
      </w:r>
      <w:r>
        <w:rPr>
          <w:rFonts w:hint="eastAsia"/>
        </w:rPr>
        <w:t xml:space="preserve"> /&gt;</w:t>
      </w:r>
    </w:p>
    <w:p w:rsidR="002462AF" w:rsidRDefault="00E465EC">
      <w:r>
        <w:t>&lt;br /&gt;</w:t>
      </w:r>
    </w:p>
    <w:p w:rsidR="002462AF" w:rsidRDefault="00E465EC">
      <w:r>
        <w:t>&lt;select id=”sel”&gt;</w:t>
      </w:r>
    </w:p>
    <w:p w:rsidR="002462AF" w:rsidRDefault="00E465EC">
      <w:r>
        <w:rPr>
          <w:rFonts w:hint="eastAsia"/>
        </w:rPr>
        <w:lastRenderedPageBreak/>
        <w:t>&lt;option value=</w:t>
      </w:r>
      <w:r>
        <w:rPr>
          <w:rFonts w:hint="eastAsia"/>
        </w:rPr>
        <w:t>”</w:t>
      </w:r>
      <w:r>
        <w:rPr>
          <w:rFonts w:hint="eastAsia"/>
        </w:rPr>
        <w:t>img1</w:t>
      </w:r>
      <w:r>
        <w:rPr>
          <w:rFonts w:hint="eastAsia"/>
        </w:rPr>
        <w:t>“</w:t>
      </w:r>
      <w:r>
        <w:rPr>
          <w:rFonts w:hint="eastAsia"/>
        </w:rPr>
        <w:t>&gt;</w:t>
      </w:r>
      <w:r>
        <w:rPr>
          <w:rFonts w:hint="eastAsia"/>
        </w:rPr>
        <w:t>城市生活</w:t>
      </w:r>
      <w:r>
        <w:rPr>
          <w:rFonts w:hint="eastAsia"/>
        </w:rPr>
        <w:t>&lt;/option&gt;</w:t>
      </w:r>
    </w:p>
    <w:p w:rsidR="002462AF" w:rsidRDefault="00E465EC">
      <w:r>
        <w:rPr>
          <w:rFonts w:hint="eastAsia"/>
        </w:rPr>
        <w:t>&lt;option value=</w:t>
      </w:r>
      <w:r>
        <w:rPr>
          <w:rFonts w:hint="eastAsia"/>
        </w:rPr>
        <w:t>”</w:t>
      </w:r>
      <w:r>
        <w:rPr>
          <w:rFonts w:hint="eastAsia"/>
        </w:rPr>
        <w:t>img2</w:t>
      </w:r>
      <w:r>
        <w:rPr>
          <w:rFonts w:hint="eastAsia"/>
        </w:rPr>
        <w:t>“</w:t>
      </w:r>
      <w:r>
        <w:rPr>
          <w:rFonts w:hint="eastAsia"/>
        </w:rPr>
        <w:t>&gt;</w:t>
      </w:r>
      <w:r>
        <w:rPr>
          <w:rFonts w:hint="eastAsia"/>
        </w:rPr>
        <w:t>都市早报</w:t>
      </w:r>
      <w:r>
        <w:rPr>
          <w:rFonts w:hint="eastAsia"/>
        </w:rPr>
        <w:t>&lt;/option&gt;</w:t>
      </w:r>
    </w:p>
    <w:p w:rsidR="002462AF" w:rsidRDefault="00E465EC">
      <w:r>
        <w:rPr>
          <w:rFonts w:hint="eastAsia"/>
        </w:rPr>
        <w:t>&lt;option value=</w:t>
      </w:r>
      <w:r>
        <w:rPr>
          <w:rFonts w:hint="eastAsia"/>
        </w:rPr>
        <w:t>”</w:t>
      </w:r>
      <w:r>
        <w:rPr>
          <w:rFonts w:hint="eastAsia"/>
        </w:rPr>
        <w:t>img3</w:t>
      </w:r>
      <w:r>
        <w:rPr>
          <w:rFonts w:hint="eastAsia"/>
        </w:rPr>
        <w:t>“</w:t>
      </w:r>
      <w:r>
        <w:rPr>
          <w:rFonts w:hint="eastAsia"/>
        </w:rPr>
        <w:t>&gt;</w:t>
      </w:r>
      <w:r>
        <w:rPr>
          <w:rFonts w:hint="eastAsia"/>
        </w:rPr>
        <w:t>青山绿水</w:t>
      </w:r>
      <w:r>
        <w:rPr>
          <w:rFonts w:hint="eastAsia"/>
        </w:rPr>
        <w:t>&lt;/option&gt;</w:t>
      </w:r>
    </w:p>
    <w:p w:rsidR="002462AF" w:rsidRDefault="00E465EC">
      <w:r>
        <w:t>&lt;/select&gt;&lt;/body&gt;</w:t>
      </w:r>
    </w:p>
    <w:p w:rsidR="002462AF" w:rsidRDefault="00E465EC">
      <w:pPr>
        <w:pStyle w:val="javascript"/>
      </w:pPr>
      <w:bookmarkStart w:id="261" w:name="_Toc12730"/>
      <w:bookmarkStart w:id="262" w:name="_Toc26796"/>
      <w:bookmarkStart w:id="263" w:name="_Toc17708"/>
      <w:r>
        <w:rPr>
          <w:rFonts w:hint="eastAsia"/>
        </w:rPr>
        <w:t>截取字符串</w:t>
      </w:r>
      <w:r>
        <w:rPr>
          <w:rFonts w:hint="eastAsia"/>
        </w:rPr>
        <w:t>abcdefg</w:t>
      </w:r>
      <w:r>
        <w:rPr>
          <w:rFonts w:hint="eastAsia"/>
        </w:rPr>
        <w:t>的</w:t>
      </w:r>
      <w:r>
        <w:rPr>
          <w:rFonts w:hint="eastAsia"/>
        </w:rPr>
        <w:t>efg</w:t>
      </w:r>
      <w:bookmarkEnd w:id="261"/>
      <w:bookmarkEnd w:id="262"/>
      <w:bookmarkEnd w:id="263"/>
    </w:p>
    <w:p w:rsidR="002462AF" w:rsidRDefault="00E465EC">
      <w:r>
        <w:t>alert('abcdefg'.substring(4));</w:t>
      </w:r>
    </w:p>
    <w:p w:rsidR="002462AF" w:rsidRDefault="00E465EC">
      <w:pPr>
        <w:pStyle w:val="javascript"/>
      </w:pPr>
      <w:bookmarkStart w:id="264" w:name="_Toc23407"/>
      <w:bookmarkStart w:id="265" w:name="_Toc398"/>
      <w:bookmarkStart w:id="266" w:name="_Toc17570"/>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bookmarkEnd w:id="264"/>
      <w:bookmarkEnd w:id="265"/>
      <w:bookmarkEnd w:id="266"/>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2462AF" w:rsidRDefault="00E465EC">
      <w:pPr>
        <w:pStyle w:val="javascript"/>
      </w:pPr>
      <w:bookmarkStart w:id="267" w:name="_Toc9839"/>
      <w:bookmarkStart w:id="268" w:name="_Toc23013"/>
      <w:bookmarkStart w:id="269" w:name="_Toc11566"/>
      <w:r>
        <w:rPr>
          <w:rFonts w:hint="eastAsia"/>
        </w:rPr>
        <w:t>简述列举文档对象模型</w:t>
      </w:r>
      <w:r>
        <w:rPr>
          <w:rFonts w:hint="eastAsia"/>
        </w:rPr>
        <w:t>DOM</w:t>
      </w:r>
      <w:r>
        <w:rPr>
          <w:rFonts w:hint="eastAsia"/>
        </w:rPr>
        <w:t>里</w:t>
      </w:r>
      <w:r>
        <w:rPr>
          <w:rFonts w:hint="eastAsia"/>
        </w:rPr>
        <w:t>document</w:t>
      </w:r>
      <w:r>
        <w:rPr>
          <w:rFonts w:hint="eastAsia"/>
        </w:rPr>
        <w:t>的常用的查找访问节点的方法并做简单说明</w:t>
      </w:r>
      <w:bookmarkEnd w:id="267"/>
      <w:bookmarkEnd w:id="268"/>
      <w:bookmarkEnd w:id="269"/>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Document.getElementById 根据元素id查找元素</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Document.getElementByName 根据元素name查找元素</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hint="eastAsia"/>
          <w:szCs w:val="21"/>
        </w:rPr>
        <w:t>Document.getElementTagName 根据指定的元素名查找元素</w:t>
      </w:r>
    </w:p>
    <w:p w:rsidR="002462AF" w:rsidRDefault="00E465EC">
      <w:pPr>
        <w:pStyle w:val="javascript"/>
      </w:pPr>
      <w:bookmarkStart w:id="270" w:name="_Toc7558"/>
      <w:bookmarkStart w:id="271" w:name="_Toc21490"/>
      <w:r>
        <w:rPr>
          <w:rFonts w:hint="eastAsia"/>
        </w:rPr>
        <w:t>希望获取到页面中所有的</w:t>
      </w:r>
      <w:r>
        <w:rPr>
          <w:rFonts w:hint="eastAsia"/>
        </w:rPr>
        <w:t>checkbox</w:t>
      </w:r>
      <w:r>
        <w:rPr>
          <w:rFonts w:hint="eastAsia"/>
        </w:rPr>
        <w:t>怎么做？</w:t>
      </w:r>
      <w:r>
        <w:rPr>
          <w:rFonts w:hint="eastAsia"/>
        </w:rPr>
        <w:t>(</w:t>
      </w:r>
      <w:r>
        <w:rPr>
          <w:rFonts w:hint="eastAsia"/>
        </w:rPr>
        <w:t>不使用第三方框架</w:t>
      </w:r>
      <w:r>
        <w:rPr>
          <w:rFonts w:hint="eastAsia"/>
        </w:rPr>
        <w:t>)</w:t>
      </w:r>
      <w:bookmarkEnd w:id="270"/>
      <w:bookmarkEnd w:id="271"/>
    </w:p>
    <w:p w:rsidR="002462AF" w:rsidRDefault="00E465EC">
      <w:r>
        <w:t>var domList = document.getElementsByTagName(‘input’)</w:t>
      </w:r>
    </w:p>
    <w:p w:rsidR="002462AF" w:rsidRDefault="00E465EC">
      <w:r>
        <w:t>var checkBoxList = [];</w:t>
      </w:r>
    </w:p>
    <w:p w:rsidR="002462AF" w:rsidRDefault="00E465EC">
      <w:r>
        <w:rPr>
          <w:rFonts w:hint="eastAsia"/>
        </w:rPr>
        <w:t>var len = domList.length;</w:t>
      </w:r>
      <w:r>
        <w:rPr>
          <w:rFonts w:hint="eastAsia"/>
        </w:rPr>
        <w:t xml:space="preserve">　　</w:t>
      </w:r>
      <w:r>
        <w:rPr>
          <w:rFonts w:hint="eastAsia"/>
        </w:rPr>
        <w:t>//</w:t>
      </w:r>
      <w:r>
        <w:rPr>
          <w:rFonts w:hint="eastAsia"/>
        </w:rPr>
        <w:t>缓存到局部变量</w:t>
      </w:r>
    </w:p>
    <w:p w:rsidR="002462AF" w:rsidRDefault="00E465EC">
      <w:r>
        <w:rPr>
          <w:rFonts w:hint="eastAsia"/>
        </w:rPr>
        <w:t>while (len--) {</w:t>
      </w:r>
      <w:r>
        <w:rPr>
          <w:rFonts w:hint="eastAsia"/>
        </w:rPr>
        <w:t xml:space="preserve">　　</w:t>
      </w:r>
      <w:r>
        <w:rPr>
          <w:rFonts w:hint="eastAsia"/>
        </w:rPr>
        <w:t>//</w:t>
      </w:r>
      <w:r>
        <w:rPr>
          <w:rFonts w:hint="eastAsia"/>
        </w:rPr>
        <w:t>使用</w:t>
      </w:r>
      <w:r>
        <w:rPr>
          <w:rFonts w:hint="eastAsia"/>
        </w:rPr>
        <w:t>while</w:t>
      </w:r>
      <w:r>
        <w:rPr>
          <w:rFonts w:hint="eastAsia"/>
        </w:rPr>
        <w:t>的效率会比</w:t>
      </w:r>
      <w:r>
        <w:rPr>
          <w:rFonts w:hint="eastAsia"/>
        </w:rPr>
        <w:t>for</w:t>
      </w:r>
      <w:r>
        <w:rPr>
          <w:rFonts w:hint="eastAsia"/>
        </w:rPr>
        <w:t>循环更高</w:t>
      </w:r>
    </w:p>
    <w:p w:rsidR="002462AF" w:rsidRDefault="00E465EC">
      <w:r>
        <w:rPr>
          <w:rFonts w:hint="eastAsia"/>
        </w:rPr>
        <w:t xml:space="preserve">　　</w:t>
      </w:r>
      <w:r>
        <w:rPr>
          <w:rFonts w:hint="eastAsia"/>
        </w:rPr>
        <w:t xml:space="preserve">if (domList[len].type == </w:t>
      </w:r>
      <w:r>
        <w:rPr>
          <w:rFonts w:hint="eastAsia"/>
        </w:rPr>
        <w:t>‘</w:t>
      </w:r>
      <w:r>
        <w:rPr>
          <w:rFonts w:hint="eastAsia"/>
        </w:rPr>
        <w:t>checkbox</w:t>
      </w:r>
      <w:r>
        <w:rPr>
          <w:rFonts w:hint="eastAsia"/>
        </w:rPr>
        <w:t>’</w:t>
      </w:r>
      <w:r>
        <w:rPr>
          <w:rFonts w:hint="eastAsia"/>
        </w:rPr>
        <w:t>) {</w:t>
      </w:r>
    </w:p>
    <w:p w:rsidR="002462AF" w:rsidRDefault="00E465EC">
      <w:r>
        <w:rPr>
          <w:rFonts w:hint="eastAsia"/>
        </w:rPr>
        <w:lastRenderedPageBreak/>
        <w:t xml:space="preserve">    </w:t>
      </w:r>
      <w:r>
        <w:rPr>
          <w:rFonts w:hint="eastAsia"/>
        </w:rPr>
        <w:t xml:space="preserve">　　</w:t>
      </w:r>
      <w:r>
        <w:rPr>
          <w:rFonts w:hint="eastAsia"/>
        </w:rPr>
        <w:t>checkBoxList.push(domList[len]);</w:t>
      </w:r>
    </w:p>
    <w:p w:rsidR="002462AF" w:rsidRDefault="00E465EC">
      <w:r>
        <w:rPr>
          <w:rFonts w:hint="eastAsia"/>
        </w:rPr>
        <w:t xml:space="preserve">　　</w:t>
      </w:r>
      <w:r>
        <w:rPr>
          <w:rFonts w:hint="eastAsia"/>
        </w:rPr>
        <w:t>}</w:t>
      </w:r>
    </w:p>
    <w:p w:rsidR="002462AF" w:rsidRDefault="00E465EC">
      <w:r>
        <w:t>}</w:t>
      </w:r>
    </w:p>
    <w:p w:rsidR="002462AF" w:rsidRDefault="00E465EC">
      <w:pPr>
        <w:pStyle w:val="javascript"/>
      </w:pPr>
      <w:bookmarkStart w:id="272" w:name="_Toc31955"/>
      <w:bookmarkStart w:id="273" w:name="_Toc10792"/>
      <w:bookmarkStart w:id="274" w:name="_Toc12771"/>
      <w:r>
        <w:rPr>
          <w:rFonts w:hint="eastAsia"/>
        </w:rPr>
        <w:t>简述创建函数的几种方式</w:t>
      </w:r>
      <w:bookmarkEnd w:id="272"/>
      <w:bookmarkEnd w:id="273"/>
      <w:bookmarkEnd w:id="274"/>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w:t>
      </w:r>
      <w:r>
        <w:rPr>
          <w:rFonts w:ascii="Verdana" w:hAnsi="Verdana" w:cs="Verdana"/>
          <w:color w:val="000000"/>
          <w:sz w:val="20"/>
          <w:szCs w:val="20"/>
          <w:shd w:val="clear" w:color="auto" w:fill="FFFFFF"/>
        </w:rPr>
        <w:t> </w:t>
      </w:r>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   return num1+num2;</w:t>
      </w:r>
      <w:r>
        <w:rPr>
          <w:rFonts w:ascii="Verdana" w:hAnsi="Verdana" w:cs="Verdana"/>
          <w:color w:val="000000"/>
          <w:sz w:val="20"/>
          <w:szCs w:val="20"/>
          <w:shd w:val="clear" w:color="auto" w:fill="FFFFFF"/>
        </w:rPr>
        <w:br/>
        <w:t>}</w:t>
      </w:r>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rsidR="002462AF" w:rsidRDefault="00E465EC">
      <w:pPr>
        <w:pStyle w:val="a8"/>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rsidR="002462AF" w:rsidRDefault="002462AF"/>
    <w:p w:rsidR="002462AF" w:rsidRDefault="00E465EC">
      <w:pPr>
        <w:pStyle w:val="javascript"/>
      </w:pPr>
      <w:bookmarkStart w:id="275" w:name="_Toc31457"/>
      <w:bookmarkStart w:id="276" w:name="_Toc2"/>
      <w:bookmarkStart w:id="277" w:name="_Toc1799"/>
      <w:r>
        <w:t>Javascript</w:t>
      </w:r>
      <w:r>
        <w:t>如何实现继承？</w:t>
      </w:r>
      <w:bookmarkEnd w:id="275"/>
      <w:bookmarkEnd w:id="276"/>
      <w:bookmarkEnd w:id="277"/>
    </w:p>
    <w:p w:rsidR="002462AF" w:rsidRDefault="00E465EC">
      <w:pPr>
        <w:rPr>
          <w:rFonts w:ascii="微软雅黑" w:eastAsia="微软雅黑" w:hAnsi="微软雅黑"/>
          <w:szCs w:val="21"/>
        </w:rPr>
      </w:pPr>
      <w:r>
        <w:rPr>
          <w:rFonts w:ascii="微软雅黑" w:eastAsia="微软雅黑" w:hAnsi="微软雅黑" w:hint="eastAsia"/>
          <w:szCs w:val="21"/>
        </w:rPr>
        <w:t>1.构造继承法</w:t>
      </w:r>
      <w:r>
        <w:rPr>
          <w:rFonts w:ascii="微软雅黑" w:eastAsia="微软雅黑" w:hAnsi="微软雅黑"/>
          <w:szCs w:val="21"/>
        </w:rPr>
        <w:br/>
        <w:t>2</w:t>
      </w:r>
      <w:r>
        <w:rPr>
          <w:rFonts w:ascii="微软雅黑" w:eastAsia="微软雅黑" w:hAnsi="微软雅黑" w:hint="eastAsia"/>
          <w:szCs w:val="21"/>
        </w:rPr>
        <w:t>.</w:t>
      </w:r>
      <w:r>
        <w:rPr>
          <w:rFonts w:ascii="微软雅黑" w:eastAsia="微软雅黑" w:hAnsi="微软雅黑"/>
          <w:szCs w:val="21"/>
        </w:rPr>
        <w:t>原型继承法</w:t>
      </w:r>
      <w:r>
        <w:rPr>
          <w:rFonts w:ascii="微软雅黑" w:eastAsia="微软雅黑" w:hAnsi="微软雅黑"/>
          <w:szCs w:val="21"/>
        </w:rPr>
        <w:br/>
        <w:t>3</w:t>
      </w:r>
      <w:r>
        <w:rPr>
          <w:rFonts w:ascii="微软雅黑" w:eastAsia="微软雅黑" w:hAnsi="微软雅黑" w:hint="eastAsia"/>
          <w:szCs w:val="21"/>
        </w:rPr>
        <w:t>.</w:t>
      </w:r>
      <w:r>
        <w:rPr>
          <w:rFonts w:ascii="微软雅黑" w:eastAsia="微软雅黑" w:hAnsi="微软雅黑"/>
          <w:szCs w:val="21"/>
        </w:rPr>
        <w:t>实例继承法</w:t>
      </w:r>
    </w:p>
    <w:p w:rsidR="002462AF" w:rsidRDefault="00E465EC">
      <w:pPr>
        <w:pStyle w:val="javascript"/>
      </w:pPr>
      <w:bookmarkStart w:id="278" w:name="_Toc7512"/>
      <w:bookmarkStart w:id="279" w:name="_Toc18854"/>
      <w:bookmarkStart w:id="280" w:name="_Toc22246"/>
      <w:r>
        <w:t>Javascript</w:t>
      </w:r>
      <w:r>
        <w:t>创建对象的几种方式？</w:t>
      </w:r>
      <w:bookmarkEnd w:id="278"/>
      <w:bookmarkEnd w:id="279"/>
      <w:bookmarkEnd w:id="280"/>
    </w:p>
    <w:p w:rsidR="002462AF" w:rsidRDefault="00E465EC">
      <w:r>
        <w:rPr>
          <w:rFonts w:hint="eastAsia"/>
        </w:rPr>
        <w:t>1</w:t>
      </w:r>
      <w:r>
        <w:rPr>
          <w:rFonts w:hint="eastAsia"/>
        </w:rPr>
        <w:t>、</w:t>
      </w:r>
      <w:r>
        <w:rPr>
          <w:rFonts w:hint="eastAsia"/>
        </w:rPr>
        <w:t>var obj = {};</w:t>
      </w:r>
      <w:r>
        <w:rPr>
          <w:rFonts w:hint="eastAsia"/>
        </w:rPr>
        <w:t>（使用</w:t>
      </w:r>
      <w:r>
        <w:rPr>
          <w:rFonts w:hint="eastAsia"/>
        </w:rPr>
        <w:t>json</w:t>
      </w:r>
      <w:r>
        <w:rPr>
          <w:rFonts w:hint="eastAsia"/>
        </w:rPr>
        <w:t>创建对象）</w:t>
      </w:r>
    </w:p>
    <w:p w:rsidR="002462AF" w:rsidRDefault="00E465EC">
      <w:r>
        <w:rPr>
          <w:rFonts w:hint="eastAsia"/>
        </w:rPr>
        <w:t>如：</w:t>
      </w:r>
      <w:r>
        <w:rPr>
          <w:rFonts w:hint="eastAsia"/>
        </w:rPr>
        <w:t>obj.name = '</w:t>
      </w:r>
      <w:r>
        <w:rPr>
          <w:rFonts w:hint="eastAsia"/>
        </w:rPr>
        <w:t>张三</w:t>
      </w:r>
      <w:r>
        <w:rPr>
          <w:rFonts w:hint="eastAsia"/>
        </w:rPr>
        <w:t>';</w:t>
      </w:r>
      <w:r>
        <w:rPr>
          <w:rFonts w:hint="eastAsia"/>
        </w:rPr>
        <w:t>​</w:t>
      </w:r>
    </w:p>
    <w:p w:rsidR="002462AF" w:rsidRDefault="00E465EC">
      <w:r>
        <w:rPr>
          <w:rFonts w:hint="eastAsia"/>
        </w:rPr>
        <w:t>obj.action = function ()</w:t>
      </w:r>
    </w:p>
    <w:p w:rsidR="002462AF" w:rsidRDefault="00E465EC">
      <w:r>
        <w:rPr>
          <w:rFonts w:hint="eastAsia"/>
        </w:rPr>
        <w:t>{</w:t>
      </w:r>
    </w:p>
    <w:p w:rsidR="002462AF" w:rsidRDefault="00E465EC">
      <w:r>
        <w:rPr>
          <w:rFonts w:hint="eastAsia"/>
        </w:rPr>
        <w:t>alert('</w:t>
      </w:r>
      <w:r>
        <w:rPr>
          <w:rFonts w:hint="eastAsia"/>
        </w:rPr>
        <w:t>吃饭</w:t>
      </w:r>
      <w:r>
        <w:rPr>
          <w:rFonts w:hint="eastAsia"/>
        </w:rPr>
        <w:t>');</w:t>
      </w:r>
    </w:p>
    <w:p w:rsidR="002462AF" w:rsidRDefault="00E465EC">
      <w:r>
        <w:rPr>
          <w:rFonts w:hint="eastAsia"/>
        </w:rPr>
        <w:t>}</w:t>
      </w:r>
      <w:r>
        <w:rPr>
          <w:rFonts w:hint="eastAsia"/>
        </w:rPr>
        <w:t>​</w:t>
      </w:r>
      <w:r>
        <w:rPr>
          <w:rFonts w:hint="eastAsia"/>
        </w:rPr>
        <w:t>;</w:t>
      </w:r>
    </w:p>
    <w:p w:rsidR="002462AF" w:rsidRDefault="00E465EC">
      <w:r>
        <w:rPr>
          <w:rFonts w:hint="eastAsia"/>
        </w:rPr>
        <w:lastRenderedPageBreak/>
        <w:t>2</w:t>
      </w:r>
      <w:r>
        <w:rPr>
          <w:rFonts w:hint="eastAsia"/>
        </w:rPr>
        <w:t>、</w:t>
      </w:r>
      <w:r>
        <w:rPr>
          <w:rFonts w:hint="eastAsia"/>
        </w:rPr>
        <w:t>var obj = new Object();</w:t>
      </w:r>
      <w:r>
        <w:rPr>
          <w:rFonts w:hint="eastAsia"/>
        </w:rPr>
        <w:t>（使用</w:t>
      </w:r>
      <w:r>
        <w:rPr>
          <w:rFonts w:hint="eastAsia"/>
        </w:rPr>
        <w:t>Object</w:t>
      </w:r>
      <w:r>
        <w:rPr>
          <w:rFonts w:hint="eastAsia"/>
        </w:rPr>
        <w:t>创建对象）</w:t>
      </w:r>
    </w:p>
    <w:p w:rsidR="002462AF" w:rsidRDefault="00E465EC">
      <w:r>
        <w:rPr>
          <w:rFonts w:hint="eastAsia"/>
        </w:rPr>
        <w:t>如：</w:t>
      </w:r>
      <w:r>
        <w:rPr>
          <w:rFonts w:hint="eastAsia"/>
        </w:rPr>
        <w:t>obj.name = '</w:t>
      </w:r>
      <w:r>
        <w:rPr>
          <w:rFonts w:hint="eastAsia"/>
        </w:rPr>
        <w:t>张三</w:t>
      </w:r>
      <w:r>
        <w:rPr>
          <w:rFonts w:hint="eastAsia"/>
        </w:rPr>
        <w:t>';</w:t>
      </w:r>
      <w:r>
        <w:rPr>
          <w:rFonts w:hint="eastAsia"/>
        </w:rPr>
        <w:t>​</w:t>
      </w:r>
    </w:p>
    <w:p w:rsidR="002462AF" w:rsidRDefault="00E465EC">
      <w:r>
        <w:rPr>
          <w:rFonts w:hint="eastAsia"/>
        </w:rPr>
        <w:t>obj.action = function ()</w:t>
      </w:r>
    </w:p>
    <w:p w:rsidR="002462AF" w:rsidRDefault="00E465EC">
      <w:r>
        <w:rPr>
          <w:rFonts w:hint="eastAsia"/>
        </w:rPr>
        <w:t>{</w:t>
      </w:r>
    </w:p>
    <w:p w:rsidR="002462AF" w:rsidRDefault="00E465EC">
      <w:r>
        <w:rPr>
          <w:rFonts w:hint="eastAsia"/>
        </w:rPr>
        <w:t>alert('</w:t>
      </w:r>
      <w:r>
        <w:rPr>
          <w:rFonts w:hint="eastAsia"/>
        </w:rPr>
        <w:t>吃饭</w:t>
      </w:r>
      <w:r>
        <w:rPr>
          <w:rFonts w:hint="eastAsia"/>
        </w:rPr>
        <w:t>');</w:t>
      </w:r>
    </w:p>
    <w:p w:rsidR="002462AF" w:rsidRDefault="00E465EC">
      <w:r>
        <w:rPr>
          <w:rFonts w:hint="eastAsia"/>
        </w:rPr>
        <w:t>}</w:t>
      </w:r>
      <w:r>
        <w:rPr>
          <w:rFonts w:hint="eastAsia"/>
        </w:rPr>
        <w:t>​</w:t>
      </w:r>
      <w:r>
        <w:rPr>
          <w:rFonts w:hint="eastAsia"/>
        </w:rPr>
        <w:t>;</w:t>
      </w:r>
    </w:p>
    <w:p w:rsidR="002462AF" w:rsidRDefault="00E465EC">
      <w:r>
        <w:rPr>
          <w:rFonts w:hint="eastAsia"/>
        </w:rPr>
        <w:t>3</w:t>
      </w:r>
      <w:r>
        <w:rPr>
          <w:rFonts w:hint="eastAsia"/>
        </w:rPr>
        <w:t>、​通过函数创建对象。</w:t>
      </w:r>
    </w:p>
    <w:p w:rsidR="002462AF" w:rsidRDefault="00E465EC">
      <w:r>
        <w:rPr>
          <w:rFonts w:hint="eastAsia"/>
        </w:rPr>
        <w:t>(1)</w:t>
      </w:r>
      <w:r>
        <w:rPr>
          <w:rFonts w:hint="eastAsia"/>
        </w:rPr>
        <w:t>、使用</w:t>
      </w:r>
      <w:r>
        <w:rPr>
          <w:rFonts w:hint="eastAsia"/>
        </w:rPr>
        <w:t>this</w:t>
      </w:r>
      <w:r>
        <w:rPr>
          <w:rFonts w:hint="eastAsia"/>
        </w:rPr>
        <w:t>关键字​</w:t>
      </w:r>
    </w:p>
    <w:p w:rsidR="002462AF" w:rsidRDefault="00E465EC">
      <w:r>
        <w:rPr>
          <w:rFonts w:hint="eastAsia"/>
        </w:rPr>
        <w:t>如：</w:t>
      </w:r>
      <w:r>
        <w:rPr>
          <w:rFonts w:hint="eastAsia"/>
        </w:rPr>
        <w:t>var obj = function (){</w:t>
      </w:r>
    </w:p>
    <w:p w:rsidR="002462AF" w:rsidRDefault="00E465EC">
      <w:r>
        <w:rPr>
          <w:rFonts w:hint="eastAsia"/>
        </w:rPr>
        <w:t>this.name ='</w:t>
      </w:r>
      <w:r>
        <w:rPr>
          <w:rFonts w:hint="eastAsia"/>
        </w:rPr>
        <w:t>张三</w:t>
      </w:r>
      <w:r>
        <w:rPr>
          <w:rFonts w:hint="eastAsia"/>
        </w:rPr>
        <w:t>';</w:t>
      </w:r>
    </w:p>
    <w:p w:rsidR="002462AF" w:rsidRDefault="00E465EC">
      <w:r>
        <w:rPr>
          <w:rFonts w:hint="eastAsia"/>
        </w:rPr>
        <w:t>this.age = 19;</w:t>
      </w:r>
    </w:p>
    <w:p w:rsidR="002462AF" w:rsidRDefault="00E465EC">
      <w:r>
        <w:rPr>
          <w:rFonts w:hint="eastAsia"/>
        </w:rPr>
        <w:t>this.action = function ()</w:t>
      </w:r>
    </w:p>
    <w:p w:rsidR="002462AF" w:rsidRDefault="00E465EC">
      <w:r>
        <w:rPr>
          <w:rFonts w:hint="eastAsia"/>
        </w:rPr>
        <w:t>{</w:t>
      </w:r>
    </w:p>
    <w:p w:rsidR="002462AF" w:rsidRDefault="00E465EC">
      <w:r>
        <w:rPr>
          <w:rFonts w:hint="eastAsia"/>
        </w:rPr>
        <w:t>alert('</w:t>
      </w:r>
      <w:r>
        <w:rPr>
          <w:rFonts w:hint="eastAsia"/>
        </w:rPr>
        <w:t>吃饭</w:t>
      </w:r>
      <w:r>
        <w:rPr>
          <w:rFonts w:hint="eastAsia"/>
        </w:rPr>
        <w:t>');</w:t>
      </w:r>
    </w:p>
    <w:p w:rsidR="002462AF" w:rsidRDefault="00E465EC">
      <w:r>
        <w:rPr>
          <w:rFonts w:hint="eastAsia"/>
        </w:rPr>
        <w:t>}</w:t>
      </w:r>
      <w:r>
        <w:rPr>
          <w:rFonts w:hint="eastAsia"/>
        </w:rPr>
        <w:t>​</w:t>
      </w:r>
      <w:r>
        <w:rPr>
          <w:rFonts w:hint="eastAsia"/>
        </w:rPr>
        <w:t>;</w:t>
      </w:r>
    </w:p>
    <w:p w:rsidR="002462AF" w:rsidRDefault="00E465EC">
      <w:r>
        <w:rPr>
          <w:rFonts w:hint="eastAsia"/>
        </w:rPr>
        <w:t>}</w:t>
      </w:r>
      <w:r>
        <w:rPr>
          <w:rFonts w:hint="eastAsia"/>
        </w:rPr>
        <w:t>​</w:t>
      </w:r>
    </w:p>
    <w:p w:rsidR="002462AF" w:rsidRDefault="00E465EC">
      <w:r>
        <w:rPr>
          <w:rFonts w:hint="eastAsia"/>
        </w:rPr>
        <w:t>(2)</w:t>
      </w:r>
      <w:r>
        <w:rPr>
          <w:rFonts w:hint="eastAsia"/>
        </w:rPr>
        <w:t>、使用</w:t>
      </w:r>
      <w:r>
        <w:rPr>
          <w:rFonts w:hint="eastAsia"/>
        </w:rPr>
        <w:t>prototype</w:t>
      </w:r>
      <w:r>
        <w:rPr>
          <w:rFonts w:hint="eastAsia"/>
        </w:rPr>
        <w:t>关键字</w:t>
      </w:r>
    </w:p>
    <w:p w:rsidR="002462AF" w:rsidRDefault="00E465EC">
      <w:r>
        <w:rPr>
          <w:rFonts w:hint="eastAsia"/>
        </w:rPr>
        <w:t>如：</w:t>
      </w:r>
      <w:r>
        <w:rPr>
          <w:rFonts w:hint="eastAsia"/>
        </w:rPr>
        <w:t>function obj (){}</w:t>
      </w:r>
    </w:p>
    <w:p w:rsidR="002462AF" w:rsidRDefault="00E465EC">
      <w:r>
        <w:rPr>
          <w:rFonts w:hint="eastAsia"/>
        </w:rPr>
        <w:t>​</w:t>
      </w:r>
      <w:r>
        <w:rPr>
          <w:rFonts w:hint="eastAsia"/>
        </w:rPr>
        <w:t xml:space="preserve">       obj.prototype.name ='</w:t>
      </w:r>
      <w:r>
        <w:rPr>
          <w:rFonts w:hint="eastAsia"/>
        </w:rPr>
        <w:t>张三</w:t>
      </w:r>
      <w:r>
        <w:rPr>
          <w:rFonts w:hint="eastAsia"/>
        </w:rPr>
        <w:t>';</w:t>
      </w:r>
    </w:p>
    <w:p w:rsidR="002462AF" w:rsidRDefault="00E465EC">
      <w:r>
        <w:rPr>
          <w:rFonts w:hint="eastAsia"/>
        </w:rPr>
        <w:t>​</w:t>
      </w:r>
      <w:r>
        <w:rPr>
          <w:rFonts w:hint="eastAsia"/>
        </w:rPr>
        <w:t>obj.prototype.action=function ()</w:t>
      </w:r>
    </w:p>
    <w:p w:rsidR="002462AF" w:rsidRDefault="00E465EC">
      <w:r>
        <w:rPr>
          <w:rFonts w:hint="eastAsia"/>
        </w:rPr>
        <w:t>{</w:t>
      </w:r>
    </w:p>
    <w:p w:rsidR="002462AF" w:rsidRDefault="00E465EC">
      <w:r>
        <w:rPr>
          <w:rFonts w:hint="eastAsia"/>
        </w:rPr>
        <w:t>alert('</w:t>
      </w:r>
      <w:r>
        <w:rPr>
          <w:rFonts w:hint="eastAsia"/>
        </w:rPr>
        <w:t>吃饭</w:t>
      </w:r>
      <w:r>
        <w:rPr>
          <w:rFonts w:hint="eastAsia"/>
        </w:rPr>
        <w:t>');</w:t>
      </w:r>
    </w:p>
    <w:p w:rsidR="002462AF" w:rsidRDefault="00E465EC">
      <w:r>
        <w:rPr>
          <w:rFonts w:hint="eastAsia"/>
        </w:rPr>
        <w:t>}</w:t>
      </w:r>
      <w:r>
        <w:rPr>
          <w:rFonts w:hint="eastAsia"/>
        </w:rPr>
        <w:t>​</w:t>
      </w:r>
      <w:r>
        <w:rPr>
          <w:rFonts w:hint="eastAsia"/>
        </w:rPr>
        <w:t>;</w:t>
      </w:r>
    </w:p>
    <w:p w:rsidR="002462AF" w:rsidRDefault="00E465EC">
      <w:r>
        <w:rPr>
          <w:rFonts w:hint="eastAsia"/>
        </w:rPr>
        <w:t>4</w:t>
      </w:r>
      <w:r>
        <w:rPr>
          <w:rFonts w:hint="eastAsia"/>
        </w:rPr>
        <w:t>、通过</w:t>
      </w:r>
      <w:r>
        <w:rPr>
          <w:rFonts w:hint="eastAsia"/>
        </w:rPr>
        <w:t>Window</w:t>
      </w:r>
      <w:r>
        <w:rPr>
          <w:rFonts w:hint="eastAsia"/>
        </w:rPr>
        <w:t>创建对象。</w:t>
      </w:r>
    </w:p>
    <w:p w:rsidR="002462AF" w:rsidRDefault="00E465EC">
      <w:r>
        <w:rPr>
          <w:rFonts w:hint="eastAsia"/>
        </w:rPr>
        <w:t>如：</w:t>
      </w:r>
      <w:r>
        <w:rPr>
          <w:rFonts w:hint="eastAsia"/>
        </w:rPr>
        <w:t>window.name = ''</w:t>
      </w:r>
      <w:r>
        <w:rPr>
          <w:rFonts w:hint="eastAsia"/>
        </w:rPr>
        <w:t>张三</w:t>
      </w:r>
      <w:r>
        <w:rPr>
          <w:rFonts w:hint="eastAsia"/>
        </w:rPr>
        <w:t>';</w:t>
      </w:r>
    </w:p>
    <w:p w:rsidR="002462AF" w:rsidRDefault="00E465EC">
      <w:r>
        <w:rPr>
          <w:rFonts w:hint="eastAsia"/>
        </w:rPr>
        <w:t>window.age = 19;</w:t>
      </w:r>
    </w:p>
    <w:p w:rsidR="002462AF" w:rsidRDefault="00E465EC">
      <w:r>
        <w:rPr>
          <w:rFonts w:hint="eastAsia"/>
        </w:rPr>
        <w:t>window.action= function()</w:t>
      </w:r>
    </w:p>
    <w:p w:rsidR="002462AF" w:rsidRDefault="00E465EC">
      <w:r>
        <w:rPr>
          <w:rFonts w:hint="eastAsia"/>
        </w:rPr>
        <w:t>{</w:t>
      </w:r>
    </w:p>
    <w:p w:rsidR="002462AF" w:rsidRDefault="00E465EC">
      <w:r>
        <w:rPr>
          <w:rFonts w:hint="eastAsia"/>
        </w:rPr>
        <w:t>alert('</w:t>
      </w:r>
      <w:r>
        <w:rPr>
          <w:rFonts w:hint="eastAsia"/>
        </w:rPr>
        <w:t>吃饭</w:t>
      </w:r>
      <w:r>
        <w:rPr>
          <w:rFonts w:hint="eastAsia"/>
        </w:rPr>
        <w:t>');</w:t>
      </w:r>
    </w:p>
    <w:p w:rsidR="002462AF" w:rsidRDefault="00E465EC">
      <w:r>
        <w:rPr>
          <w:rFonts w:hint="eastAsia"/>
        </w:rPr>
        <w:t>};</w:t>
      </w:r>
    </w:p>
    <w:p w:rsidR="002462AF" w:rsidRDefault="00E465EC">
      <w:r>
        <w:rPr>
          <w:rFonts w:hint="eastAsia"/>
        </w:rPr>
        <w:lastRenderedPageBreak/>
        <w:t>5</w:t>
      </w:r>
      <w:r>
        <w:rPr>
          <w:rFonts w:hint="eastAsia"/>
        </w:rPr>
        <w:t>、使用内置对象创建对象。</w:t>
      </w:r>
    </w:p>
    <w:p w:rsidR="002462AF" w:rsidRDefault="00E465EC">
      <w:r>
        <w:rPr>
          <w:rFonts w:hint="eastAsia"/>
        </w:rPr>
        <w:t>如：</w:t>
      </w:r>
      <w:r>
        <w:rPr>
          <w:rFonts w:hint="eastAsia"/>
        </w:rPr>
        <w:t>var str = new String("</w:t>
      </w:r>
      <w:r>
        <w:rPr>
          <w:rFonts w:hint="eastAsia"/>
        </w:rPr>
        <w:t>实例初始化</w:t>
      </w:r>
      <w:r>
        <w:rPr>
          <w:rFonts w:hint="eastAsia"/>
        </w:rPr>
        <w:t>String");</w:t>
      </w:r>
    </w:p>
    <w:p w:rsidR="002462AF" w:rsidRDefault="00E465EC">
      <w:r>
        <w:rPr>
          <w:rFonts w:hint="eastAsia"/>
        </w:rPr>
        <w:t>var str1 = "</w:t>
      </w:r>
      <w:r>
        <w:rPr>
          <w:rFonts w:hint="eastAsia"/>
        </w:rPr>
        <w:t>直接赋值的</w:t>
      </w:r>
      <w:r>
        <w:rPr>
          <w:rFonts w:hint="eastAsia"/>
        </w:rPr>
        <w:t>String";</w:t>
      </w:r>
    </w:p>
    <w:p w:rsidR="002462AF" w:rsidRDefault="00E465EC">
      <w:r>
        <w:rPr>
          <w:rFonts w:hint="eastAsia"/>
        </w:rPr>
        <w:t>var func = new Function("x","alert(x)");//</w:t>
      </w:r>
      <w:r>
        <w:rPr>
          <w:rFonts w:hint="eastAsia"/>
        </w:rPr>
        <w:t>示例初始化</w:t>
      </w:r>
      <w:r>
        <w:rPr>
          <w:rFonts w:hint="eastAsia"/>
        </w:rPr>
        <w:t>func</w:t>
      </w:r>
    </w:p>
    <w:p w:rsidR="002462AF" w:rsidRDefault="00E465EC">
      <w:r>
        <w:rPr>
          <w:rFonts w:hint="eastAsia"/>
        </w:rPr>
        <w:t>var obj = new Object();//</w:t>
      </w:r>
      <w:r>
        <w:rPr>
          <w:rFonts w:hint="eastAsia"/>
        </w:rPr>
        <w:t>示例初始化一个</w:t>
      </w:r>
      <w:r>
        <w:rPr>
          <w:rFonts w:hint="eastAsia"/>
        </w:rPr>
        <w:t>Object</w:t>
      </w:r>
    </w:p>
    <w:p w:rsidR="002462AF" w:rsidRDefault="00E465EC">
      <w:pPr>
        <w:pStyle w:val="javascript"/>
      </w:pPr>
      <w:bookmarkStart w:id="281" w:name="_Toc15934"/>
      <w:bookmarkStart w:id="282" w:name="_Toc20184"/>
      <w:bookmarkStart w:id="283" w:name="_Toc26484"/>
      <w:r>
        <w:rPr>
          <w:rFonts w:hint="eastAsia"/>
        </w:rPr>
        <w:t>iframe</w:t>
      </w:r>
      <w:r>
        <w:rPr>
          <w:rFonts w:hint="eastAsia"/>
        </w:rPr>
        <w:t>的优缺点？</w:t>
      </w:r>
      <w:bookmarkEnd w:id="281"/>
      <w:bookmarkEnd w:id="282"/>
      <w:bookmarkEnd w:id="283"/>
    </w:p>
    <w:p w:rsidR="002462AF" w:rsidRDefault="00E465EC">
      <w:pPr>
        <w:rPr>
          <w:rFonts w:ascii="微软雅黑" w:eastAsia="微软雅黑" w:hAnsi="微软雅黑"/>
          <w:szCs w:val="21"/>
        </w:rPr>
      </w:pPr>
      <w:r>
        <w:rPr>
          <w:rFonts w:ascii="微软雅黑" w:eastAsia="微软雅黑" w:hAnsi="微软雅黑" w:hint="eastAsia"/>
          <w:szCs w:val="21"/>
        </w:rPr>
        <w:t>优点：</w:t>
      </w:r>
    </w:p>
    <w:p w:rsidR="002462AF" w:rsidRDefault="00E465EC">
      <w:pPr>
        <w:rPr>
          <w:rFonts w:ascii="微软雅黑" w:eastAsia="微软雅黑" w:hAnsi="微软雅黑"/>
          <w:szCs w:val="21"/>
        </w:rPr>
      </w:pPr>
      <w:r>
        <w:rPr>
          <w:rFonts w:ascii="微软雅黑" w:eastAsia="微软雅黑" w:hAnsi="微软雅黑" w:hint="eastAsia"/>
          <w:szCs w:val="21"/>
        </w:rPr>
        <w:t>1. 解决加载缓慢的第三方内容如图标和广告等的加载问题</w:t>
      </w:r>
    </w:p>
    <w:p w:rsidR="002462AF" w:rsidRDefault="00E465EC">
      <w:pPr>
        <w:rPr>
          <w:rFonts w:ascii="微软雅黑" w:eastAsia="微软雅黑" w:hAnsi="微软雅黑"/>
          <w:szCs w:val="21"/>
        </w:rPr>
      </w:pPr>
      <w:r>
        <w:rPr>
          <w:rFonts w:ascii="微软雅黑" w:eastAsia="微软雅黑" w:hAnsi="微软雅黑"/>
          <w:szCs w:val="21"/>
        </w:rPr>
        <w:t>2. Security sandbox</w:t>
      </w:r>
    </w:p>
    <w:p w:rsidR="002462AF" w:rsidRDefault="00E465EC">
      <w:pPr>
        <w:rPr>
          <w:rFonts w:ascii="微软雅黑" w:eastAsia="微软雅黑" w:hAnsi="微软雅黑"/>
          <w:szCs w:val="21"/>
        </w:rPr>
      </w:pPr>
      <w:r>
        <w:rPr>
          <w:rFonts w:ascii="微软雅黑" w:eastAsia="微软雅黑" w:hAnsi="微软雅黑" w:hint="eastAsia"/>
          <w:szCs w:val="21"/>
        </w:rPr>
        <w:t>3. 并行加载脚本</w:t>
      </w:r>
    </w:p>
    <w:p w:rsidR="002462AF" w:rsidRDefault="00E465EC">
      <w:pPr>
        <w:rPr>
          <w:rFonts w:ascii="微软雅黑" w:eastAsia="微软雅黑" w:hAnsi="微软雅黑"/>
          <w:szCs w:val="21"/>
        </w:rPr>
      </w:pPr>
      <w:r>
        <w:rPr>
          <w:rFonts w:ascii="微软雅黑" w:eastAsia="微软雅黑" w:hAnsi="微软雅黑" w:hint="eastAsia"/>
          <w:szCs w:val="21"/>
        </w:rPr>
        <w:t>缺点：</w:t>
      </w:r>
    </w:p>
    <w:p w:rsidR="002462AF" w:rsidRDefault="00E465EC">
      <w:pPr>
        <w:rPr>
          <w:rFonts w:ascii="微软雅黑" w:eastAsia="微软雅黑" w:hAnsi="微软雅黑"/>
          <w:szCs w:val="21"/>
        </w:rPr>
      </w:pPr>
      <w:r>
        <w:rPr>
          <w:rFonts w:ascii="微软雅黑" w:eastAsia="微软雅黑" w:hAnsi="微软雅黑" w:hint="eastAsia"/>
          <w:szCs w:val="21"/>
        </w:rPr>
        <w:t>1. iframe会阻塞主页面的Onload事件</w:t>
      </w:r>
    </w:p>
    <w:p w:rsidR="002462AF" w:rsidRDefault="00E465EC">
      <w:pPr>
        <w:rPr>
          <w:rFonts w:ascii="微软雅黑" w:eastAsia="微软雅黑" w:hAnsi="微软雅黑"/>
          <w:szCs w:val="21"/>
        </w:rPr>
      </w:pPr>
      <w:r>
        <w:rPr>
          <w:rFonts w:ascii="微软雅黑" w:eastAsia="微软雅黑" w:hAnsi="微软雅黑" w:hint="eastAsia"/>
          <w:szCs w:val="21"/>
        </w:rPr>
        <w:t>2. 即时内容为空，加载也需要时间</w:t>
      </w:r>
    </w:p>
    <w:p w:rsidR="002462AF" w:rsidRDefault="00E465EC">
      <w:pPr>
        <w:rPr>
          <w:rFonts w:ascii="微软雅黑" w:eastAsia="微软雅黑" w:hAnsi="微软雅黑"/>
          <w:szCs w:val="21"/>
        </w:rPr>
      </w:pPr>
      <w:r>
        <w:rPr>
          <w:rFonts w:ascii="微软雅黑" w:eastAsia="微软雅黑" w:hAnsi="微软雅黑" w:hint="eastAsia"/>
          <w:szCs w:val="21"/>
        </w:rPr>
        <w:t>3. 没有语意</w:t>
      </w:r>
    </w:p>
    <w:p w:rsidR="002462AF" w:rsidRDefault="00E465EC">
      <w:pPr>
        <w:pStyle w:val="javascript"/>
      </w:pPr>
      <w:bookmarkStart w:id="284" w:name="_Toc23500"/>
      <w:bookmarkStart w:id="285" w:name="_Toc26653"/>
      <w:bookmarkStart w:id="286" w:name="_Toc24197"/>
      <w:r>
        <w:rPr>
          <w:rFonts w:hint="eastAsia"/>
        </w:rPr>
        <w:t>请你谈谈</w:t>
      </w:r>
      <w:r>
        <w:rPr>
          <w:rFonts w:hint="eastAsia"/>
        </w:rPr>
        <w:t>Cookie</w:t>
      </w:r>
      <w:r>
        <w:rPr>
          <w:rFonts w:hint="eastAsia"/>
        </w:rPr>
        <w:t>的弊端？</w:t>
      </w:r>
      <w:bookmarkEnd w:id="284"/>
      <w:bookmarkEnd w:id="285"/>
      <w:bookmarkEnd w:id="286"/>
    </w:p>
    <w:p w:rsidR="002462AF" w:rsidRDefault="00E465EC">
      <w:pPr>
        <w:rPr>
          <w:rFonts w:ascii="微软雅黑" w:eastAsia="微软雅黑" w:hAnsi="微软雅黑"/>
          <w:szCs w:val="21"/>
        </w:rPr>
      </w:pPr>
      <w:r>
        <w:rPr>
          <w:rFonts w:ascii="微软雅黑" w:eastAsia="微软雅黑" w:hAnsi="微软雅黑" w:hint="eastAsia"/>
          <w:szCs w:val="21"/>
        </w:rPr>
        <w:t>缺点：</w:t>
      </w:r>
    </w:p>
    <w:p w:rsidR="002462AF" w:rsidRDefault="00E465EC">
      <w:pPr>
        <w:rPr>
          <w:rFonts w:ascii="微软雅黑" w:eastAsia="微软雅黑" w:hAnsi="微软雅黑"/>
          <w:szCs w:val="21"/>
        </w:rPr>
      </w:pPr>
      <w:r>
        <w:rPr>
          <w:rFonts w:ascii="微软雅黑" w:eastAsia="微软雅黑" w:hAnsi="微软雅黑" w:hint="eastAsia"/>
          <w:szCs w:val="21"/>
        </w:rPr>
        <w:t>1.Cookie数量和长度的限制。每个domain最多只能有20条cookie，每个cookie长度不能超过4KB，否则会被截掉。</w:t>
      </w:r>
    </w:p>
    <w:p w:rsidR="002462AF" w:rsidRDefault="00E465EC">
      <w:pPr>
        <w:rPr>
          <w:rFonts w:ascii="微软雅黑" w:eastAsia="微软雅黑" w:hAnsi="微软雅黑"/>
          <w:szCs w:val="21"/>
        </w:rPr>
      </w:pPr>
      <w:r>
        <w:rPr>
          <w:rFonts w:ascii="微软雅黑" w:eastAsia="微软雅黑" w:hAnsi="微软雅黑" w:hint="eastAsia"/>
          <w:szCs w:val="21"/>
        </w:rPr>
        <w:t>2.安全性问题。如果cookie被人拦截了，那人就可以取得所有的session信息。即使加密也与事无补，因为拦截者并不需要知道cookie的意义，他只要原样转发cookie就可以达到目的了。</w:t>
      </w:r>
    </w:p>
    <w:p w:rsidR="002462AF" w:rsidRDefault="00E465EC">
      <w:pPr>
        <w:rPr>
          <w:rFonts w:ascii="微软雅黑" w:eastAsia="微软雅黑" w:hAnsi="微软雅黑"/>
          <w:szCs w:val="21"/>
        </w:rPr>
      </w:pPr>
      <w:r>
        <w:rPr>
          <w:rFonts w:ascii="微软雅黑" w:eastAsia="微软雅黑" w:hAnsi="微软雅黑" w:hint="eastAsia"/>
          <w:szCs w:val="21"/>
        </w:rPr>
        <w:t>3.有些状态不可能保存在客户端。例如，为了防止重复提交表单，我们需要在服务器端保存</w:t>
      </w:r>
      <w:r>
        <w:rPr>
          <w:rFonts w:ascii="微软雅黑" w:eastAsia="微软雅黑" w:hAnsi="微软雅黑" w:hint="eastAsia"/>
          <w:szCs w:val="21"/>
        </w:rPr>
        <w:lastRenderedPageBreak/>
        <w:t>一个计数器。如果我们把这个计数器保存在客户端，那么它起不到任何作用。</w:t>
      </w:r>
    </w:p>
    <w:p w:rsidR="002462AF" w:rsidRDefault="00E465EC">
      <w:pPr>
        <w:pStyle w:val="javascript"/>
      </w:pPr>
      <w:bookmarkStart w:id="287" w:name="_Toc5247"/>
      <w:bookmarkStart w:id="288" w:name="_Toc17852"/>
      <w:bookmarkStart w:id="289" w:name="_Toc32356"/>
      <w:r>
        <w:rPr>
          <w:rFonts w:hint="eastAsia"/>
        </w:rPr>
        <w:t>js</w:t>
      </w:r>
      <w:r>
        <w:rPr>
          <w:rFonts w:hint="eastAsia"/>
        </w:rPr>
        <w:t>延迟加载的方式有哪些？</w:t>
      </w:r>
      <w:bookmarkEnd w:id="287"/>
      <w:bookmarkEnd w:id="288"/>
      <w:bookmarkEnd w:id="289"/>
    </w:p>
    <w:p w:rsidR="002462AF" w:rsidRDefault="00E465EC">
      <w:pPr>
        <w:rPr>
          <w:rFonts w:ascii="微软雅黑" w:eastAsia="微软雅黑" w:hAnsi="微软雅黑"/>
          <w:szCs w:val="21"/>
        </w:rPr>
      </w:pPr>
      <w:r>
        <w:rPr>
          <w:rFonts w:ascii="微软雅黑" w:eastAsia="微软雅黑" w:hAnsi="微软雅黑" w:hint="eastAsia"/>
          <w:szCs w:val="21"/>
        </w:rPr>
        <w:t>1. defer和async</w:t>
      </w:r>
    </w:p>
    <w:p w:rsidR="002462AF" w:rsidRDefault="00E465EC">
      <w:pPr>
        <w:rPr>
          <w:rFonts w:ascii="微软雅黑" w:eastAsia="微软雅黑" w:hAnsi="微软雅黑"/>
          <w:szCs w:val="21"/>
        </w:rPr>
      </w:pPr>
      <w:r>
        <w:rPr>
          <w:rFonts w:ascii="微软雅黑" w:eastAsia="微软雅黑" w:hAnsi="微软雅黑" w:hint="eastAsia"/>
          <w:szCs w:val="21"/>
        </w:rPr>
        <w:t>2. 动态创建DOM方式（创建script，插入到DOM中，加载完毕后callBack）</w:t>
      </w:r>
    </w:p>
    <w:p w:rsidR="002462AF" w:rsidRDefault="00E465EC">
      <w:pPr>
        <w:rPr>
          <w:rFonts w:ascii="微软雅黑" w:eastAsia="微软雅黑" w:hAnsi="微软雅黑"/>
          <w:szCs w:val="21"/>
        </w:rPr>
      </w:pPr>
      <w:r>
        <w:rPr>
          <w:rFonts w:ascii="微软雅黑" w:eastAsia="微软雅黑" w:hAnsi="微软雅黑" w:hint="eastAsia"/>
          <w:szCs w:val="21"/>
        </w:rPr>
        <w:t>3. 按需异步载入js</w:t>
      </w:r>
    </w:p>
    <w:p w:rsidR="002462AF" w:rsidRDefault="00E465EC">
      <w:pPr>
        <w:pStyle w:val="javascript"/>
      </w:pPr>
      <w:bookmarkStart w:id="290" w:name="_Toc6898"/>
      <w:bookmarkStart w:id="291" w:name="_Toc27652"/>
      <w:bookmarkStart w:id="292" w:name="_Toc25162"/>
      <w:r>
        <w:rPr>
          <w:rFonts w:hint="eastAsia"/>
        </w:rPr>
        <w:t>documen.write</w:t>
      </w:r>
      <w:r>
        <w:rPr>
          <w:rFonts w:hint="eastAsia"/>
        </w:rPr>
        <w:t>和</w:t>
      </w:r>
      <w:r>
        <w:rPr>
          <w:rFonts w:hint="eastAsia"/>
        </w:rPr>
        <w:t xml:space="preserve"> innerHTML </w:t>
      </w:r>
      <w:r>
        <w:rPr>
          <w:rFonts w:hint="eastAsia"/>
        </w:rPr>
        <w:t>的区别？</w:t>
      </w:r>
      <w:bookmarkEnd w:id="290"/>
      <w:bookmarkEnd w:id="291"/>
      <w:bookmarkEnd w:id="292"/>
    </w:p>
    <w:p w:rsidR="002462AF" w:rsidRDefault="00E465EC">
      <w:pPr>
        <w:rPr>
          <w:rFonts w:ascii="微软雅黑" w:eastAsia="微软雅黑" w:hAnsi="微软雅黑"/>
          <w:szCs w:val="21"/>
        </w:rPr>
      </w:pPr>
      <w:r>
        <w:rPr>
          <w:rFonts w:ascii="微软雅黑" w:eastAsia="微软雅黑" w:hAnsi="微软雅黑" w:hint="eastAsia"/>
          <w:szCs w:val="21"/>
        </w:rPr>
        <w:t>document.write 只能重绘整个页面</w:t>
      </w:r>
    </w:p>
    <w:p w:rsidR="002462AF" w:rsidRDefault="00E465EC">
      <w:pPr>
        <w:rPr>
          <w:rFonts w:ascii="微软雅黑" w:eastAsia="微软雅黑" w:hAnsi="微软雅黑"/>
          <w:szCs w:val="21"/>
        </w:rPr>
      </w:pPr>
      <w:r>
        <w:rPr>
          <w:rFonts w:ascii="微软雅黑" w:eastAsia="微软雅黑" w:hAnsi="微软雅黑" w:hint="eastAsia"/>
          <w:szCs w:val="21"/>
        </w:rPr>
        <w:t>innerHTML 可以重绘页面的一部分</w:t>
      </w:r>
    </w:p>
    <w:p w:rsidR="002462AF" w:rsidRDefault="00E465EC">
      <w:pPr>
        <w:pStyle w:val="javascript"/>
      </w:pPr>
      <w:bookmarkStart w:id="293" w:name="_Toc27251"/>
      <w:bookmarkStart w:id="294" w:name="_Toc19780"/>
      <w:bookmarkStart w:id="295" w:name="_Toc19865"/>
      <w:r>
        <w:rPr>
          <w:rFonts w:hint="eastAsia"/>
        </w:rPr>
        <w:t>哪些操作会造成内存泄漏？</w:t>
      </w:r>
      <w:bookmarkEnd w:id="293"/>
      <w:bookmarkEnd w:id="294"/>
      <w:bookmarkEnd w:id="295"/>
    </w:p>
    <w:p w:rsidR="002462AF" w:rsidRDefault="00E465EC">
      <w:pPr>
        <w:rPr>
          <w:rFonts w:ascii="微软雅黑" w:eastAsia="微软雅黑" w:hAnsi="微软雅黑"/>
          <w:szCs w:val="21"/>
        </w:rPr>
      </w:pPr>
      <w:r>
        <w:rPr>
          <w:rFonts w:ascii="微软雅黑" w:eastAsia="微软雅黑" w:hAnsi="微软雅黑" w:hint="eastAsia"/>
          <w:szCs w:val="21"/>
        </w:rPr>
        <w:t>内存泄漏指任何对象在您不再拥有或需要它之后仍然存在。</w:t>
      </w:r>
    </w:p>
    <w:p w:rsidR="002462AF" w:rsidRDefault="00E465EC">
      <w:pPr>
        <w:rPr>
          <w:rFonts w:ascii="微软雅黑" w:eastAsia="微软雅黑" w:hAnsi="微软雅黑"/>
          <w:szCs w:val="21"/>
        </w:rPr>
      </w:pPr>
      <w:r>
        <w:rPr>
          <w:rFonts w:ascii="微软雅黑" w:eastAsia="微软雅黑" w:hAnsi="微软雅黑"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2462AF" w:rsidRDefault="00E465EC">
      <w:pPr>
        <w:rPr>
          <w:rFonts w:ascii="微软雅黑" w:eastAsia="微软雅黑" w:hAnsi="微软雅黑"/>
          <w:szCs w:val="21"/>
        </w:rPr>
      </w:pPr>
      <w:r>
        <w:rPr>
          <w:rFonts w:ascii="微软雅黑" w:eastAsia="微软雅黑" w:hAnsi="微软雅黑" w:hint="eastAsia"/>
          <w:szCs w:val="21"/>
        </w:rPr>
        <w:t>1. setTimeout 的第一个参数使用字符串而非函数的话，会引发内存泄漏。</w:t>
      </w:r>
    </w:p>
    <w:p w:rsidR="002462AF" w:rsidRDefault="00E465EC">
      <w:pPr>
        <w:rPr>
          <w:rFonts w:ascii="微软雅黑" w:eastAsia="微软雅黑" w:hAnsi="微软雅黑"/>
          <w:szCs w:val="21"/>
        </w:rPr>
      </w:pPr>
      <w:r>
        <w:rPr>
          <w:rFonts w:ascii="微软雅黑" w:eastAsia="微软雅黑" w:hAnsi="微软雅黑" w:hint="eastAsia"/>
          <w:szCs w:val="21"/>
        </w:rPr>
        <w:t>2. 闭包</w:t>
      </w:r>
    </w:p>
    <w:p w:rsidR="002462AF" w:rsidRDefault="00E465EC">
      <w:pPr>
        <w:rPr>
          <w:rFonts w:ascii="微软雅黑" w:eastAsia="微软雅黑" w:hAnsi="微软雅黑"/>
          <w:szCs w:val="21"/>
        </w:rPr>
      </w:pPr>
      <w:r>
        <w:rPr>
          <w:rFonts w:ascii="微软雅黑" w:eastAsia="微软雅黑" w:hAnsi="微软雅黑" w:hint="eastAsia"/>
          <w:szCs w:val="21"/>
        </w:rPr>
        <w:t>3. 控制台日志</w:t>
      </w:r>
    </w:p>
    <w:p w:rsidR="002462AF" w:rsidRDefault="00E465EC">
      <w:pPr>
        <w:rPr>
          <w:rFonts w:ascii="微软雅黑" w:eastAsia="微软雅黑" w:hAnsi="微软雅黑"/>
          <w:szCs w:val="21"/>
        </w:rPr>
      </w:pPr>
      <w:r>
        <w:rPr>
          <w:rFonts w:ascii="微软雅黑" w:eastAsia="微软雅黑" w:hAnsi="微软雅黑" w:hint="eastAsia"/>
          <w:szCs w:val="21"/>
        </w:rPr>
        <w:t>4. 循环（在两个对象彼此引用且彼此保留时，就会产生一个循环）</w:t>
      </w:r>
    </w:p>
    <w:p w:rsidR="002462AF" w:rsidRDefault="00E465EC">
      <w:pPr>
        <w:pStyle w:val="javascript"/>
      </w:pPr>
      <w:bookmarkStart w:id="296" w:name="_Toc28427"/>
      <w:bookmarkStart w:id="297" w:name="_Toc13038"/>
      <w:bookmarkStart w:id="298" w:name="_Toc26549"/>
      <w:r>
        <w:t>判断一个字符串中出现次数最多的字符，统计这个次数</w:t>
      </w:r>
      <w:bookmarkEnd w:id="296"/>
      <w:bookmarkEnd w:id="297"/>
      <w:bookmarkEnd w:id="298"/>
    </w:p>
    <w:p w:rsidR="002462AF" w:rsidRDefault="00E465EC">
      <w:r>
        <w:rPr>
          <w:rFonts w:hint="eastAsia"/>
        </w:rPr>
        <w:t>答：</w:t>
      </w:r>
      <w:r>
        <w:t>var str = 'asdfssaaasasasasaa';</w:t>
      </w:r>
      <w:r>
        <w:br/>
        <w:t>var json = {};</w:t>
      </w:r>
      <w:r>
        <w:br/>
      </w:r>
      <w:r>
        <w:lastRenderedPageBreak/>
        <w:t>for (var i = 0; i &lt; str.length; i++) {</w:t>
      </w:r>
      <w:r>
        <w:br/>
        <w:t>        if(!json[str.charAt(i)]){</w:t>
      </w:r>
      <w:r>
        <w:br/>
        <w:t>                json[str.charAt(i)] = 1;</w:t>
      </w:r>
      <w:r>
        <w:br/>
        <w:t>        }else{</w:t>
      </w:r>
      <w:r>
        <w:br/>
        <w:t>                json[str.charAt(i)]++;</w:t>
      </w:r>
      <w:r>
        <w:br/>
        <w:t>        }</w:t>
      </w:r>
      <w:r>
        <w:br/>
        <w:t>};</w:t>
      </w:r>
      <w:r>
        <w:br/>
        <w:t>var iMax = 0;</w:t>
      </w:r>
      <w:r>
        <w:br/>
        <w:t>var iIndex = '';</w:t>
      </w:r>
      <w:r>
        <w:br/>
        <w:t>for(var i in json){</w:t>
      </w:r>
      <w:r>
        <w:br/>
        <w:t>        if(json[i]&gt;iMax){</w:t>
      </w:r>
      <w:r>
        <w:br/>
        <w:t>                iMax = json[i];</w:t>
      </w:r>
      <w:r>
        <w:br/>
        <w:t>                iIndex = i;</w:t>
      </w:r>
      <w:r>
        <w:br/>
        <w:t>        }</w:t>
      </w:r>
      <w:r>
        <w:br/>
        <w:t>}</w:t>
      </w:r>
      <w:r>
        <w:br/>
        <w:t>alert('</w:t>
      </w:r>
      <w:r>
        <w:t>出现次数最多的是</w:t>
      </w:r>
      <w:r>
        <w:t>:'+iIndex+'</w:t>
      </w:r>
      <w:r>
        <w:t>出现</w:t>
      </w:r>
      <w:r>
        <w:t>'+iMax+'</w:t>
      </w:r>
      <w:r>
        <w:t>次</w:t>
      </w:r>
      <w:r>
        <w:t>');</w:t>
      </w:r>
    </w:p>
    <w:p w:rsidR="002462AF" w:rsidRDefault="00E465EC">
      <w:pPr>
        <w:pStyle w:val="javascript"/>
      </w:pPr>
      <w:bookmarkStart w:id="299" w:name="_Toc21476"/>
      <w:bookmarkStart w:id="300" w:name="_Toc15607"/>
      <w:bookmarkStart w:id="301" w:name="_Toc2143"/>
      <w:r>
        <w:rPr>
          <w:rFonts w:hint="eastAsia"/>
        </w:rPr>
        <w:t>写一个获取非行间样式的函数</w:t>
      </w:r>
      <w:bookmarkEnd w:id="299"/>
      <w:bookmarkEnd w:id="300"/>
      <w:bookmarkEnd w:id="301"/>
    </w:p>
    <w:p w:rsidR="002462AF" w:rsidRDefault="00E465EC">
      <w:r>
        <w:t>function getStyle(obj,attr,value)</w:t>
      </w:r>
    </w:p>
    <w:p w:rsidR="002462AF" w:rsidRDefault="00E465EC">
      <w:r>
        <w:t>{</w:t>
      </w:r>
    </w:p>
    <w:p w:rsidR="002462AF" w:rsidRDefault="00E465EC">
      <w:r>
        <w:tab/>
        <w:t>if(!value)</w:t>
      </w:r>
    </w:p>
    <w:p w:rsidR="002462AF" w:rsidRDefault="00E465EC">
      <w:r>
        <w:tab/>
        <w:t>{</w:t>
      </w:r>
    </w:p>
    <w:p w:rsidR="002462AF" w:rsidRDefault="00E465EC">
      <w:r>
        <w:tab/>
      </w:r>
      <w:r>
        <w:tab/>
        <w:t>if(obj.currentStyle)</w:t>
      </w:r>
    </w:p>
    <w:p w:rsidR="002462AF" w:rsidRDefault="00E465EC">
      <w:r>
        <w:tab/>
      </w:r>
      <w:r>
        <w:tab/>
        <w:t>{</w:t>
      </w:r>
    </w:p>
    <w:p w:rsidR="002462AF" w:rsidRDefault="00E465EC">
      <w:r>
        <w:tab/>
      </w:r>
      <w:r>
        <w:tab/>
      </w:r>
      <w:r>
        <w:tab/>
        <w:t>return obj.currentStyle(attr);</w:t>
      </w:r>
    </w:p>
    <w:p w:rsidR="002462AF" w:rsidRDefault="00E465EC">
      <w:r>
        <w:tab/>
      </w:r>
      <w:r>
        <w:tab/>
        <w:t>}</w:t>
      </w:r>
    </w:p>
    <w:p w:rsidR="002462AF" w:rsidRDefault="00E465EC">
      <w:r>
        <w:tab/>
      </w:r>
      <w:r>
        <w:tab/>
        <w:t>else{</w:t>
      </w:r>
    </w:p>
    <w:p w:rsidR="002462AF" w:rsidRDefault="00E465EC">
      <w:r>
        <w:tab/>
      </w:r>
      <w:r>
        <w:tab/>
      </w:r>
      <w:r>
        <w:tab/>
        <w:t>obj.getComputedStyle(attr,false);</w:t>
      </w:r>
    </w:p>
    <w:p w:rsidR="002462AF" w:rsidRDefault="00E465EC">
      <w:r>
        <w:tab/>
      </w:r>
      <w:r>
        <w:tab/>
        <w:t>}</w:t>
      </w:r>
    </w:p>
    <w:p w:rsidR="002462AF" w:rsidRDefault="00E465EC">
      <w:r>
        <w:lastRenderedPageBreak/>
        <w:tab/>
        <w:t>}</w:t>
      </w:r>
      <w:r>
        <w:tab/>
      </w:r>
    </w:p>
    <w:p w:rsidR="002462AF" w:rsidRDefault="00E465EC">
      <w:r>
        <w:tab/>
        <w:t>else</w:t>
      </w:r>
    </w:p>
    <w:p w:rsidR="002462AF" w:rsidRDefault="00E465EC">
      <w:r>
        <w:tab/>
        <w:t>{</w:t>
      </w:r>
    </w:p>
    <w:p w:rsidR="002462AF" w:rsidRDefault="00E465EC">
      <w:r>
        <w:tab/>
      </w:r>
      <w:r>
        <w:tab/>
        <w:t>obj.style[attr] = value;</w:t>
      </w:r>
    </w:p>
    <w:p w:rsidR="002462AF" w:rsidRDefault="00E465EC">
      <w:r>
        <w:tab/>
        <w:t>}</w:t>
      </w:r>
    </w:p>
    <w:p w:rsidR="002462AF" w:rsidRDefault="00E465EC">
      <w:r>
        <w:t>}</w:t>
      </w:r>
    </w:p>
    <w:p w:rsidR="002462AF" w:rsidRDefault="00E465EC">
      <w:pPr>
        <w:pStyle w:val="javascript"/>
      </w:pPr>
      <w:bookmarkStart w:id="302" w:name="_Toc27486"/>
      <w:bookmarkStart w:id="303" w:name="_Toc3125"/>
      <w:bookmarkStart w:id="304" w:name="_Toc19628"/>
      <w:r>
        <w:rPr>
          <w:rFonts w:hint="eastAsia"/>
        </w:rPr>
        <w:t>事件委托是什么</w:t>
      </w:r>
      <w:bookmarkEnd w:id="302"/>
      <w:bookmarkEnd w:id="303"/>
      <w:bookmarkEnd w:id="304"/>
    </w:p>
    <w:p w:rsidR="002462AF" w:rsidRDefault="00E465EC">
      <w:pPr>
        <w:ind w:left="420"/>
        <w:rPr>
          <w:rFonts w:ascii="微软雅黑" w:eastAsia="微软雅黑" w:hAnsi="微软雅黑"/>
          <w:szCs w:val="21"/>
        </w:rPr>
      </w:pPr>
      <w:r>
        <w:rPr>
          <w:rFonts w:ascii="微软雅黑" w:eastAsia="微软雅黑" w:hAnsi="微软雅黑" w:hint="eastAsia"/>
          <w:szCs w:val="21"/>
        </w:rPr>
        <w:t>让利用事件冒泡的原理，让自己的所触发的事件，让他的父元素代替执行！</w:t>
      </w:r>
    </w:p>
    <w:p w:rsidR="002462AF" w:rsidRDefault="00E465EC">
      <w:pPr>
        <w:pStyle w:val="javascript"/>
      </w:pPr>
      <w:bookmarkStart w:id="305" w:name="_Toc16850"/>
      <w:bookmarkStart w:id="306" w:name="_Toc29466"/>
      <w:bookmarkStart w:id="307" w:name="_Toc10527"/>
      <w:r>
        <w:rPr>
          <w:rFonts w:hint="eastAsia"/>
        </w:rPr>
        <w:t>闭包是什么，有什么特性，对页面有什么影响</w:t>
      </w:r>
      <w:bookmarkEnd w:id="305"/>
      <w:bookmarkEnd w:id="306"/>
      <w:bookmarkEnd w:id="307"/>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outer(){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num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inner(){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n =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alert(n + num);</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inner;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outer()();</w:t>
            </w:r>
          </w:p>
        </w:tc>
      </w:tr>
    </w:tbl>
    <w:p w:rsidR="002462AF" w:rsidRDefault="002462AF">
      <w:pPr>
        <w:ind w:leftChars="175" w:left="368"/>
        <w:rPr>
          <w:rFonts w:ascii="微软雅黑" w:eastAsia="微软雅黑" w:hAnsi="微软雅黑"/>
          <w:szCs w:val="21"/>
        </w:rPr>
      </w:pPr>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http://blog.csdn.net/gaoshanwudi/article/details/7355794 此链接可查看（问这</w:t>
      </w:r>
      <w:r>
        <w:rPr>
          <w:rFonts w:ascii="微软雅黑" w:eastAsia="微软雅黑" w:hAnsi="微软雅黑" w:hint="eastAsia"/>
          <w:szCs w:val="21"/>
        </w:rPr>
        <w:lastRenderedPageBreak/>
        <w:t>个问题的不是一个公司）</w:t>
      </w:r>
    </w:p>
    <w:p w:rsidR="002462AF" w:rsidRDefault="00E465EC">
      <w:pPr>
        <w:pStyle w:val="javascript"/>
      </w:pPr>
      <w:bookmarkStart w:id="308" w:name="_Toc5358"/>
      <w:bookmarkStart w:id="309" w:name="_Toc20862"/>
      <w:bookmarkStart w:id="310" w:name="_Toc8770"/>
      <w:r>
        <w:rPr>
          <w:rFonts w:hint="eastAsia"/>
        </w:rPr>
        <w:t>解释</w:t>
      </w:r>
      <w:r>
        <w:rPr>
          <w:rFonts w:hint="eastAsia"/>
        </w:rPr>
        <w:t>jsonp</w:t>
      </w:r>
      <w:r>
        <w:rPr>
          <w:rFonts w:hint="eastAsia"/>
        </w:rPr>
        <w:t>的原理，以及为什么不是真正的</w:t>
      </w:r>
      <w:r>
        <w:rPr>
          <w:rFonts w:hint="eastAsia"/>
        </w:rPr>
        <w:t>ajax</w:t>
      </w:r>
      <w:bookmarkEnd w:id="308"/>
      <w:bookmarkEnd w:id="309"/>
      <w:bookmarkEnd w:id="310"/>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动态创建script标签，回调函数</w:t>
      </w:r>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Ajax是页面无刷新请求数据操作</w:t>
      </w:r>
    </w:p>
    <w:p w:rsidR="002462AF" w:rsidRDefault="00E465EC">
      <w:pPr>
        <w:pStyle w:val="javascript"/>
      </w:pPr>
      <w:bookmarkStart w:id="311" w:name="_Toc26084"/>
      <w:bookmarkStart w:id="312" w:name="_Toc10496"/>
      <w:bookmarkStart w:id="313" w:name="_Toc30753"/>
      <w:r>
        <w:rPr>
          <w:rFonts w:hint="eastAsia"/>
        </w:rPr>
        <w:t>javascript</w:t>
      </w:r>
      <w:r>
        <w:rPr>
          <w:rFonts w:hint="eastAsia"/>
        </w:rPr>
        <w:t>的本地对象，内置对象和宿主对象</w:t>
      </w:r>
      <w:bookmarkEnd w:id="311"/>
      <w:bookmarkEnd w:id="312"/>
      <w:bookmarkEnd w:id="313"/>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本地对象为array obj regexp等可以new实例化</w:t>
      </w:r>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内置对象为gload Math 等不可以实例化的</w:t>
      </w:r>
    </w:p>
    <w:p w:rsidR="002462AF" w:rsidRDefault="00E465EC">
      <w:pPr>
        <w:ind w:leftChars="175" w:left="368"/>
        <w:rPr>
          <w:rFonts w:ascii="微软雅黑" w:eastAsia="微软雅黑" w:hAnsi="微软雅黑"/>
          <w:szCs w:val="21"/>
        </w:rPr>
      </w:pPr>
      <w:r>
        <w:rPr>
          <w:rFonts w:ascii="微软雅黑" w:eastAsia="微软雅黑" w:hAnsi="微软雅黑" w:hint="eastAsia"/>
          <w:szCs w:val="21"/>
        </w:rPr>
        <w:t>宿主为浏览器自带的document,window 等</w:t>
      </w:r>
    </w:p>
    <w:p w:rsidR="002462AF" w:rsidRDefault="00E465EC">
      <w:pPr>
        <w:pStyle w:val="javascript"/>
      </w:pPr>
      <w:bookmarkStart w:id="314" w:name="_Toc11374"/>
      <w:bookmarkStart w:id="315" w:name="_Toc1738"/>
      <w:bookmarkStart w:id="316" w:name="_Toc27415"/>
      <w:r>
        <w:rPr>
          <w:rFonts w:hint="eastAsia"/>
        </w:rPr>
        <w:t>字符串反转，如将</w:t>
      </w:r>
      <w:r>
        <w:rPr>
          <w:rFonts w:hint="eastAsia"/>
        </w:rPr>
        <w:t xml:space="preserve"> '12345678' </w:t>
      </w:r>
      <w:r>
        <w:rPr>
          <w:rFonts w:hint="eastAsia"/>
        </w:rPr>
        <w:t>变成</w:t>
      </w:r>
      <w:r>
        <w:rPr>
          <w:rFonts w:hint="eastAsia"/>
        </w:rPr>
        <w:t xml:space="preserve"> '87654321'</w:t>
      </w:r>
      <w:bookmarkEnd w:id="314"/>
      <w:bookmarkEnd w:id="315"/>
      <w:bookmarkEnd w:id="316"/>
    </w:p>
    <w:tbl>
      <w:tblPr>
        <w:tblW w:w="10635" w:type="dxa"/>
        <w:tblCellSpacing w:w="0" w:type="dxa"/>
        <w:tblLayout w:type="fixed"/>
        <w:tblCellMar>
          <w:left w:w="0" w:type="dxa"/>
          <w:right w:w="0" w:type="dxa"/>
        </w:tblCellMar>
        <w:tblLook w:val="04A0" w:firstRow="1" w:lastRow="0" w:firstColumn="1" w:lastColumn="0" w:noHBand="0" w:noVBand="1"/>
      </w:tblPr>
      <w:tblGrid>
        <w:gridCol w:w="435"/>
        <w:gridCol w:w="10200"/>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20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//大牛做法；</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//思路：先将字符串转换为数组 split()，利用数组的反序函数 reverse()颠倒数组，再利用 jion() 转换为字符串</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str = '12345678';</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str = str.split('').reverse().join('');</w:t>
            </w:r>
          </w:p>
        </w:tc>
      </w:tr>
    </w:tbl>
    <w:p w:rsidR="002462AF" w:rsidRDefault="00E465EC">
      <w:pPr>
        <w:pStyle w:val="javascript"/>
      </w:pPr>
      <w:bookmarkStart w:id="317" w:name="_Toc32235"/>
      <w:bookmarkStart w:id="318" w:name="_Toc3576"/>
      <w:bookmarkStart w:id="319" w:name="_Toc11887"/>
      <w:r>
        <w:rPr>
          <w:rFonts w:hint="eastAsia"/>
        </w:rPr>
        <w:t>将数字</w:t>
      </w:r>
      <w:r>
        <w:rPr>
          <w:rFonts w:hint="eastAsia"/>
        </w:rPr>
        <w:t xml:space="preserve"> 12345678 </w:t>
      </w:r>
      <w:r>
        <w:rPr>
          <w:rFonts w:hint="eastAsia"/>
        </w:rPr>
        <w:t>转化成</w:t>
      </w:r>
      <w:r>
        <w:rPr>
          <w:rFonts w:hint="eastAsia"/>
        </w:rPr>
        <w:t xml:space="preserve"> RMB</w:t>
      </w:r>
      <w:r>
        <w:rPr>
          <w:rFonts w:hint="eastAsia"/>
        </w:rPr>
        <w:t>形式</w:t>
      </w:r>
      <w:r>
        <w:rPr>
          <w:rFonts w:hint="eastAsia"/>
        </w:rPr>
        <w:t xml:space="preserve"> </w:t>
      </w:r>
      <w:r>
        <w:rPr>
          <w:rFonts w:hint="eastAsia"/>
        </w:rPr>
        <w:t>如：</w:t>
      </w:r>
      <w:r>
        <w:rPr>
          <w:rFonts w:hint="eastAsia"/>
        </w:rPr>
        <w:t xml:space="preserve"> 12,345,678 </w:t>
      </w:r>
      <w:bookmarkEnd w:id="317"/>
      <w:bookmarkEnd w:id="318"/>
      <w:bookmarkEnd w:id="31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//个人方法；</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//思路：先将数字转为字符， str= str +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//利用反转函数，每三位字符加一个 ','最后一位不加； re()是自定义的反转函数，最后再反转回去！</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re(str)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str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lastRenderedPageBreak/>
              <w:t xml:space="preserve">    return str.split("").reverse().join("");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p w:rsidR="002462AF" w:rsidRDefault="002462AF">
            <w:pPr>
              <w:widowControl/>
              <w:jc w:val="left"/>
              <w:rPr>
                <w:rFonts w:ascii="微软雅黑" w:eastAsia="微软雅黑" w:hAnsi="微软雅黑" w:cs="宋体"/>
                <w:kern w:val="0"/>
                <w:szCs w:val="21"/>
              </w:rPr>
            </w:pP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function toRMB(num)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ab/>
              <w:t>var tmp='';</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for (var  i  =  1;  i  &lt;=  re(num).length;  i++)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re(num)[i  -  1];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if (i  %  3  ==  0  &amp;&amp;  i  !=  re(num).length)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tmp  +=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    return re(tmp);</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hint="eastAsia"/>
                <w:kern w:val="0"/>
                <w:szCs w:val="21"/>
              </w:rPr>
              <w:t>}</w:t>
            </w:r>
          </w:p>
        </w:tc>
      </w:tr>
    </w:tbl>
    <w:p w:rsidR="002462AF" w:rsidRDefault="00E465EC">
      <w:pPr>
        <w:pStyle w:val="javascript"/>
      </w:pPr>
      <w:bookmarkStart w:id="320" w:name="_Toc19833"/>
      <w:bookmarkStart w:id="321" w:name="_Toc28350"/>
      <w:bookmarkStart w:id="322" w:name="_Toc31236"/>
      <w:r>
        <w:rPr>
          <w:rFonts w:hint="eastAsia"/>
        </w:rPr>
        <w:lastRenderedPageBreak/>
        <w:t>生成</w:t>
      </w:r>
      <w:r>
        <w:rPr>
          <w:rFonts w:hint="eastAsia"/>
        </w:rPr>
        <w:t>5</w:t>
      </w:r>
      <w:r>
        <w:rPr>
          <w:rFonts w:hint="eastAsia"/>
        </w:rPr>
        <w:t>个不同的随机数；</w:t>
      </w:r>
      <w:bookmarkEnd w:id="320"/>
      <w:bookmarkEnd w:id="321"/>
      <w:bookmarkEnd w:id="322"/>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//思路：5个不同的数，每生成一次就和前面的所有数字相比较，如果有相同的，则放弃当前生成的数字！</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num1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for(var i = 0; i &lt; 5; 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num1[i] = Math.floor(Math.random()*10) + 1; //范围是 [1, 10]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j = 0; j &lt; i; j++){</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if(num1[i] == num1[j]){</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w:t>
            </w:r>
          </w:p>
          <w:p w:rsidR="002462AF" w:rsidRDefault="00E465EC">
            <w:pPr>
              <w:widowControl/>
              <w:jc w:val="left"/>
              <w:rPr>
                <w:rFonts w:ascii="微软雅黑" w:eastAsia="微软雅黑" w:hAnsi="微软雅黑" w:cs="宋体"/>
                <w:b/>
                <w:kern w:val="0"/>
                <w:szCs w:val="21"/>
              </w:rPr>
            </w:pPr>
            <w:r>
              <w:rPr>
                <w:rFonts w:ascii="微软雅黑" w:eastAsia="微软雅黑" w:hAnsi="微软雅黑" w:cs="宋体" w:hint="eastAsia"/>
                <w:b/>
                <w:kern w:val="0"/>
                <w:szCs w:val="21"/>
              </w:rPr>
              <w:lastRenderedPageBreak/>
              <w:t>重新覆盖第i（重复）个值，可以将其删除或是重新的生成这个i值就会替换掉这个重复的值</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pStyle w:val="javascript"/>
      </w:pPr>
      <w:bookmarkStart w:id="323" w:name="_Toc1103"/>
      <w:bookmarkStart w:id="324" w:name="_Toc17044"/>
      <w:bookmarkStart w:id="325" w:name="_Toc27420"/>
      <w:r>
        <w:rPr>
          <w:rFonts w:hint="eastAsia"/>
        </w:rPr>
        <w:lastRenderedPageBreak/>
        <w:t>去掉数组中重复的数字</w:t>
      </w:r>
      <w:r>
        <w:rPr>
          <w:rFonts w:hint="eastAsia"/>
        </w:rPr>
        <w:t xml:space="preserve"> </w:t>
      </w:r>
      <w:r>
        <w:rPr>
          <w:rFonts w:hint="eastAsia"/>
        </w:rPr>
        <w:t>方法一；</w:t>
      </w:r>
      <w:bookmarkEnd w:id="323"/>
      <w:bookmarkEnd w:id="324"/>
      <w:bookmarkEnd w:id="325"/>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//思路：每遍历一次就和之前的所有做比较，不相等则放入新的数组中！</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//这里用的原型 个人做法；</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Array.prototype.unique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len = this.length,</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newArr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0; i &lt; len; i++, flag = 1){</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        for(var j = 0; j &lt; i; j++){</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            if(this[i] == this[j]){</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                flag = 0;        //找到相同的数字后，不执行添加数据</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            }</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        }</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color w:val="FF0000"/>
                <w:kern w:val="0"/>
                <w:szCs w:val="21"/>
              </w:rPr>
              <w:t>F</w:t>
            </w:r>
            <w:r>
              <w:rPr>
                <w:rFonts w:ascii="微软雅黑" w:eastAsia="微软雅黑" w:hAnsi="微软雅黑" w:cs="宋体" w:hint="eastAsia"/>
                <w:color w:val="FF0000"/>
                <w:kern w:val="0"/>
                <w:szCs w:val="21"/>
              </w:rPr>
              <w:t>or 循环会遍历完所有的条件值才会跳出for循环，除非有一个让他跳出循环的语句，</w:t>
            </w:r>
          </w:p>
          <w:p w:rsidR="002462AF" w:rsidRDefault="00E465EC">
            <w:pPr>
              <w:widowControl/>
              <w:jc w:val="left"/>
              <w:rPr>
                <w:rFonts w:ascii="微软雅黑" w:eastAsia="微软雅黑" w:hAnsi="微软雅黑" w:cs="宋体"/>
                <w:color w:val="FF0000"/>
                <w:kern w:val="0"/>
                <w:szCs w:val="21"/>
              </w:rPr>
            </w:pPr>
            <w:r>
              <w:rPr>
                <w:rFonts w:ascii="微软雅黑" w:eastAsia="微软雅黑" w:hAnsi="微软雅黑" w:cs="宋体" w:hint="eastAsia"/>
                <w:color w:val="FF0000"/>
                <w:kern w:val="0"/>
                <w:szCs w:val="21"/>
              </w:rPr>
              <w:t>他才会提前终止循环、</w:t>
            </w:r>
          </w:p>
          <w:p w:rsidR="002462AF" w:rsidRDefault="002462AF">
            <w:pPr>
              <w:widowControl/>
              <w:jc w:val="left"/>
              <w:rPr>
                <w:rFonts w:ascii="微软雅黑" w:eastAsia="微软雅黑" w:hAnsi="微软雅黑" w:cs="宋体"/>
                <w:color w:val="FF0000"/>
                <w:kern w:val="0"/>
                <w:szCs w:val="21"/>
              </w:rPr>
            </w:pP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flag ? newArr.push(this[i])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newArr;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E465E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firstRow="1" w:lastRow="0" w:firstColumn="1" w:lastColumn="0" w:noHBand="0" w:noVBand="1"/>
      </w:tblPr>
      <w:tblGrid>
        <w:gridCol w:w="426"/>
        <w:gridCol w:w="10134"/>
      </w:tblGrid>
      <w:tr w:rsidR="002462AF">
        <w:trPr>
          <w:tblCellSpacing w:w="0" w:type="dxa"/>
        </w:trPr>
        <w:tc>
          <w:tcPr>
            <w:tcW w:w="426" w:type="dxa"/>
            <w:vAlign w:val="center"/>
          </w:tcPr>
          <w:p w:rsidR="002462AF" w:rsidRDefault="002462AF">
            <w:pPr>
              <w:widowControl/>
              <w:jc w:val="left"/>
              <w:rPr>
                <w:rFonts w:ascii="微软雅黑" w:eastAsia="微软雅黑" w:hAnsi="微软雅黑" w:cs="宋体"/>
                <w:kern w:val="0"/>
                <w:szCs w:val="21"/>
              </w:rPr>
            </w:pPr>
          </w:p>
        </w:tc>
        <w:tc>
          <w:tcPr>
            <w:tcW w:w="10134" w:type="dxa"/>
            <w:vAlign w:val="center"/>
          </w:tcPr>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arr=[1,2,3,3,4,4,5,5,6,1,9,3,25,4];</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var n = []; //一个新的临时数组</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for(var i = 0; i &lt; this.length; i++) //遍历当前数组</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//如果当前数组的第i已经保存进了临时数组，那么跳过，</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//否则把当前项push到临时数组里面</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t>if (n.indexOf(this[i]) == -1) n.push(this[i]);</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w:t>
            </w:r>
          </w:p>
          <w:p w:rsidR="002462AF" w:rsidRDefault="00E465EC">
            <w:pPr>
              <w:pStyle w:val="HTML"/>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t>return n;</w:t>
            </w:r>
          </w:p>
          <w:p w:rsidR="002462AF" w:rsidRDefault="00E465EC">
            <w:pPr>
              <w:pStyle w:val="HTML"/>
              <w:widowControl/>
              <w:shd w:val="clear" w:color="auto" w:fill="FAFAFA"/>
              <w:spacing w:line="330" w:lineRule="atLeast"/>
              <w:rPr>
                <w:rFonts w:hint="default"/>
                <w:color w:val="555555"/>
                <w:sz w:val="21"/>
                <w:szCs w:val="21"/>
              </w:rPr>
            </w:pPr>
            <w:r>
              <w:rPr>
                <w:color w:val="555555"/>
                <w:sz w:val="21"/>
                <w:szCs w:val="21"/>
                <w:shd w:val="clear" w:color="auto" w:fill="FAFAFA"/>
              </w:rPr>
              <w:t>}</w:t>
            </w:r>
          </w:p>
          <w:p w:rsidR="002462AF" w:rsidRDefault="00E465EC">
            <w:pPr>
              <w:widowControl/>
              <w:spacing w:before="100" w:beforeAutospacing="1" w:after="100" w:afterAutospacing="1"/>
              <w:jc w:val="left"/>
              <w:rPr>
                <w:rFonts w:ascii="微软雅黑" w:eastAsia="微软雅黑" w:hAnsi="微软雅黑"/>
                <w:b/>
                <w:color w:val="FF0000"/>
                <w:szCs w:val="21"/>
              </w:rPr>
            </w:pPr>
            <w:r>
              <w:rPr>
                <w:rFonts w:ascii="微软雅黑" w:eastAsia="微软雅黑" w:hAnsi="微软雅黑"/>
                <w:szCs w:val="21"/>
              </w:rPr>
              <w:t>A</w:t>
            </w:r>
            <w:r>
              <w:rPr>
                <w:rFonts w:ascii="微软雅黑" w:eastAsia="微软雅黑" w:hAnsi="微软雅黑" w:hint="eastAsia"/>
                <w:b/>
                <w:color w:val="FF0000"/>
                <w:szCs w:val="21"/>
              </w:rPr>
              <w:t>rr.indexOf (3)获得指定数组下的指定的元素值的下标索引号</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newArr2=</w:t>
            </w:r>
            <w:r>
              <w:rPr>
                <w:rFonts w:ascii="微软雅黑" w:eastAsia="微软雅黑" w:hAnsi="微软雅黑" w:hint="eastAsia"/>
                <w:szCs w:val="21"/>
              </w:rPr>
              <w:t>arr.unique2</w:t>
            </w:r>
            <w:r>
              <w:rPr>
                <w:rFonts w:ascii="微软雅黑" w:eastAsia="微软雅黑" w:hAnsi="微软雅黑"/>
                <w:szCs w:val="21"/>
              </w:rPr>
              <w:t>(arr);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alert(newArr2); //输出1,2,3,4,5,6,9,25</w:t>
            </w:r>
          </w:p>
          <w:p w:rsidR="002462AF" w:rsidRDefault="002462AF">
            <w:pPr>
              <w:widowControl/>
              <w:jc w:val="left"/>
              <w:rPr>
                <w:rFonts w:ascii="微软雅黑" w:eastAsia="微软雅黑" w:hAnsi="微软雅黑" w:cs="宋体"/>
                <w:kern w:val="0"/>
                <w:szCs w:val="21"/>
              </w:rPr>
            </w:pPr>
          </w:p>
        </w:tc>
      </w:tr>
    </w:tbl>
    <w:p w:rsidR="002462AF" w:rsidRDefault="002462AF">
      <w:pPr>
        <w:widowControl/>
        <w:shd w:val="clear" w:color="auto" w:fill="FFFFFF"/>
        <w:wordWrap w:val="0"/>
        <w:spacing w:line="360" w:lineRule="atLeast"/>
        <w:jc w:val="left"/>
        <w:rPr>
          <w:rFonts w:ascii="微软雅黑" w:eastAsia="微软雅黑" w:hAnsi="微软雅黑" w:cs="宋体"/>
          <w:color w:val="333333"/>
          <w:spacing w:val="8"/>
          <w:kern w:val="0"/>
          <w:szCs w:val="21"/>
        </w:rPr>
      </w:pPr>
    </w:p>
    <w:p w:rsidR="002462AF" w:rsidRDefault="00E465EC">
      <w:pPr>
        <w:pStyle w:val="javascript"/>
      </w:pPr>
      <w:bookmarkStart w:id="326" w:name="_Toc7741"/>
      <w:bookmarkStart w:id="327" w:name="_Toc6484"/>
      <w:bookmarkStart w:id="328" w:name="_Toc23214"/>
      <w:r>
        <w:rPr>
          <w:rFonts w:hint="eastAsia"/>
        </w:rPr>
        <w:t>阶乘函数；</w:t>
      </w:r>
      <w:bookmarkEnd w:id="326"/>
      <w:bookmarkEnd w:id="327"/>
      <w:bookmarkEnd w:id="328"/>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//原型方法</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Number.prototype.N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var re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 = 1; i &lt;= this; 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 *= 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re;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num = 5;</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alert(num.N());</w:t>
            </w:r>
          </w:p>
        </w:tc>
      </w:tr>
    </w:tbl>
    <w:p w:rsidR="002462AF" w:rsidRDefault="00E465EC">
      <w:pPr>
        <w:pStyle w:val="javascript"/>
      </w:pPr>
      <w:bookmarkStart w:id="329" w:name="_Toc5659"/>
      <w:bookmarkStart w:id="330" w:name="_Toc3774"/>
      <w:bookmarkStart w:id="331" w:name="_Toc11216"/>
      <w:r>
        <w:rPr>
          <w:rFonts w:hint="eastAsia"/>
        </w:rPr>
        <w:lastRenderedPageBreak/>
        <w:t xml:space="preserve">window.location.search() </w:t>
      </w:r>
      <w:r>
        <w:rPr>
          <w:rFonts w:hint="eastAsia"/>
        </w:rPr>
        <w:t>返回的是什么？</w:t>
      </w:r>
      <w:bookmarkEnd w:id="329"/>
      <w:bookmarkEnd w:id="330"/>
      <w:bookmarkEnd w:id="331"/>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答：查询(参数)部分。除了给动态语言赋值以外，我们同样可以给静态页面,并使用javascript来获得相信应的参数值</w:t>
      </w:r>
    </w:p>
    <w:p w:rsidR="002462AF" w:rsidRDefault="00E465E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返回值：?ver=1.0&amp;id=timlq 也就是问号后面的！</w:t>
      </w:r>
    </w:p>
    <w:p w:rsidR="002462AF" w:rsidRDefault="00E465EC">
      <w:pPr>
        <w:pStyle w:val="javascript"/>
      </w:pPr>
      <w:bookmarkStart w:id="332" w:name="_Toc12333"/>
      <w:bookmarkStart w:id="333" w:name="_Toc8101"/>
      <w:bookmarkStart w:id="334" w:name="_Toc23207"/>
      <w:r>
        <w:t>window.location.hash </w:t>
      </w:r>
      <w:r>
        <w:t>返回的是什么？</w:t>
      </w:r>
      <w:bookmarkEnd w:id="332"/>
      <w:bookmarkEnd w:id="333"/>
      <w:bookmarkEnd w:id="334"/>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Arial"/>
          <w:color w:val="333333"/>
          <w:spacing w:val="8"/>
          <w:kern w:val="0"/>
          <w:szCs w:val="21"/>
          <w:shd w:val="clear" w:color="auto" w:fill="FFFFFF"/>
        </w:rPr>
        <w:t>    答：</w:t>
      </w:r>
      <w:r>
        <w:rPr>
          <w:rFonts w:ascii="微软雅黑" w:eastAsia="微软雅黑" w:hAnsi="微软雅黑" w:cs="宋体" w:hint="eastAsia"/>
          <w:color w:val="333333"/>
          <w:spacing w:val="8"/>
          <w:kern w:val="0"/>
          <w:szCs w:val="21"/>
        </w:rPr>
        <w:t>锚点 ， 返回值：#love ；</w:t>
      </w:r>
    </w:p>
    <w:p w:rsidR="002462AF" w:rsidRDefault="00E465EC">
      <w:pPr>
        <w:pStyle w:val="javascript"/>
      </w:pPr>
      <w:bookmarkStart w:id="335" w:name="_Toc31274"/>
      <w:bookmarkStart w:id="336" w:name="_Toc15051"/>
      <w:bookmarkStart w:id="337" w:name="_Toc20796"/>
      <w:r>
        <w:rPr>
          <w:rFonts w:hint="eastAsia"/>
        </w:rPr>
        <w:t xml:space="preserve">window.location.reload() </w:t>
      </w:r>
      <w:r>
        <w:rPr>
          <w:rFonts w:hint="eastAsia"/>
        </w:rPr>
        <w:t>作用？</w:t>
      </w:r>
      <w:bookmarkEnd w:id="335"/>
      <w:bookmarkEnd w:id="336"/>
      <w:bookmarkEnd w:id="337"/>
    </w:p>
    <w:p w:rsidR="002462AF" w:rsidRDefault="00E465E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答：刷新当前页面。</w:t>
      </w:r>
    </w:p>
    <w:p w:rsidR="002462AF" w:rsidRDefault="00E465EC">
      <w:pPr>
        <w:pStyle w:val="javascript"/>
      </w:pPr>
      <w:bookmarkStart w:id="338" w:name="_Toc12896"/>
      <w:bookmarkStart w:id="339" w:name="_Toc25986"/>
      <w:bookmarkStart w:id="340" w:name="_Toc26306"/>
      <w:r>
        <w:rPr>
          <w:rFonts w:hint="eastAsia"/>
        </w:rPr>
        <w:t>、</w:t>
      </w:r>
      <w:r>
        <w:rPr>
          <w:rFonts w:hint="eastAsia"/>
        </w:rPr>
        <w:t xml:space="preserve">javascript </w:t>
      </w:r>
      <w:r>
        <w:rPr>
          <w:rFonts w:hint="eastAsia"/>
        </w:rPr>
        <w:t>中的垃圾回收机制？</w:t>
      </w:r>
      <w:bookmarkEnd w:id="338"/>
      <w:bookmarkEnd w:id="339"/>
      <w:bookmarkEnd w:id="340"/>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答：</w:t>
      </w:r>
      <w:r>
        <w:rPr>
          <w:rFonts w:ascii="微软雅黑" w:eastAsia="微软雅黑" w:hAnsi="微软雅黑" w:cs="宋体" w:hint="eastAsia"/>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被第3者所引用，那么这两个互相引用的对象也会</w:t>
      </w:r>
      <w:r>
        <w:rPr>
          <w:rFonts w:ascii="微软雅黑" w:eastAsia="微软雅黑" w:hAnsi="微软雅黑" w:cs="宋体" w:hint="eastAsia"/>
          <w:color w:val="333333"/>
          <w:spacing w:val="8"/>
          <w:kern w:val="0"/>
          <w:szCs w:val="21"/>
          <w:shd w:val="clear" w:color="auto" w:fill="FFFFFF"/>
        </w:rPr>
        <w:lastRenderedPageBreak/>
        <w:t xml:space="preserve">被回收。因为函数a被b引用，b又被a外的c引用，这就是为什么 </w:t>
      </w: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函数a执行后不会被回收的原因。</w:t>
      </w:r>
    </w:p>
    <w:p w:rsidR="002462AF" w:rsidRDefault="00E465EC">
      <w:pPr>
        <w:pStyle w:val="javascript"/>
      </w:pPr>
      <w:bookmarkStart w:id="341" w:name="_Toc7153"/>
      <w:bookmarkStart w:id="342" w:name="_Toc10382"/>
      <w:bookmarkStart w:id="343" w:name="_Toc6341"/>
      <w:r>
        <w:rPr>
          <w:rFonts w:hint="eastAsia"/>
          <w:highlight w:val="yellow"/>
        </w:rPr>
        <w:t>看题做答</w:t>
      </w:r>
      <w:r>
        <w:rPr>
          <w:rFonts w:hint="eastAsia"/>
        </w:rPr>
        <w:t>：</w:t>
      </w:r>
      <w:bookmarkEnd w:id="341"/>
      <w:bookmarkEnd w:id="342"/>
      <w:bookmarkEnd w:id="343"/>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tmp =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this.x = 3;</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console.log(tmp);    //A</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console.log(this.x)；     //B</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f1(); //1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console.log(obj.x)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console.log(f1());        //3</w:t>
            </w:r>
          </w:p>
        </w:tc>
      </w:tr>
    </w:tbl>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分析：    </w:t>
      </w:r>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rsidR="002462AF" w:rsidRDefault="00E465EC">
      <w:pPr>
        <w:pStyle w:val="javascript"/>
      </w:pPr>
      <w:bookmarkStart w:id="344" w:name="_Toc983"/>
      <w:bookmarkStart w:id="345" w:name="_Toc5039"/>
      <w:bookmarkStart w:id="346" w:name="_Toc20864"/>
      <w:r>
        <w:rPr>
          <w:rFonts w:hint="eastAsia"/>
        </w:rPr>
        <w:lastRenderedPageBreak/>
        <w:t>下面输出多少？</w:t>
      </w:r>
      <w:bookmarkEnd w:id="344"/>
      <w:bookmarkEnd w:id="345"/>
      <w:bookmarkEnd w:id="34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o1 = new 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o2 = o1;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o2.name = "CSSer";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console.log(o1.name);</w:t>
            </w:r>
          </w:p>
        </w:tc>
      </w:tr>
    </w:tbl>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Calibri"/>
          <w:color w:val="333333"/>
          <w:spacing w:val="8"/>
          <w:kern w:val="0"/>
          <w:szCs w:val="21"/>
          <w:shd w:val="clear" w:color="auto" w:fill="FFFFFF"/>
        </w:rPr>
        <w:t> </w:t>
      </w:r>
      <w:r>
        <w:rPr>
          <w:rFonts w:ascii="微软雅黑" w:eastAsia="微软雅黑" w:hAnsi="微软雅黑"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eastAsia="微软雅黑" w:hAnsi="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微软雅黑" w:eastAsia="微软雅黑" w:hAnsi="微软雅黑" w:cs="宋体" w:hint="eastAsia"/>
          <w:color w:val="C00000"/>
          <w:spacing w:val="8"/>
          <w:kern w:val="0"/>
          <w:szCs w:val="21"/>
          <w:u w:val="single"/>
          <w:shd w:val="clear" w:color="auto" w:fill="FFFFFF"/>
        </w:rPr>
        <w:t xml:space="preserve">我们操作的是变量值所引用（指向）的对象。答案就清楚了： </w:t>
      </w:r>
      <w:r>
        <w:rPr>
          <w:rFonts w:ascii="微软雅黑" w:eastAsia="微软雅黑" w:hAnsi="微软雅黑" w:cs="Calibri"/>
          <w:color w:val="C00000"/>
          <w:spacing w:val="8"/>
          <w:kern w:val="0"/>
          <w:szCs w:val="21"/>
          <w:u w:val="single"/>
          <w:shd w:val="clear" w:color="auto" w:fill="FFFFFF"/>
        </w:rPr>
        <w:t> </w:t>
      </w:r>
      <w:r>
        <w:rPr>
          <w:rFonts w:ascii="微软雅黑" w:eastAsia="微软雅黑" w:hAnsi="微软雅黑" w:cs="宋体" w:hint="eastAsia"/>
          <w:color w:val="C00000"/>
          <w:spacing w:val="8"/>
          <w:kern w:val="0"/>
          <w:szCs w:val="21"/>
          <w:u w:val="single"/>
          <w:shd w:val="clear" w:color="auto" w:fill="FFFFFF"/>
        </w:rPr>
        <w:t>//CSSer;</w:t>
      </w:r>
    </w:p>
    <w:p w:rsidR="002462AF" w:rsidRDefault="00E465EC">
      <w:pPr>
        <w:pStyle w:val="javascript"/>
        <w:rPr>
          <w:highlight w:val="yellow"/>
        </w:rPr>
      </w:pPr>
      <w:bookmarkStart w:id="347" w:name="_Toc3583"/>
      <w:bookmarkStart w:id="348" w:name="_Toc27485"/>
      <w:bookmarkStart w:id="349" w:name="_Toc5843"/>
      <w:r>
        <w:rPr>
          <w:rFonts w:hint="eastAsia"/>
          <w:highlight w:val="yellow"/>
        </w:rPr>
        <w:t>再来一个</w:t>
      </w:r>
      <w:bookmarkEnd w:id="347"/>
      <w:bookmarkEnd w:id="348"/>
      <w:bookmarkEnd w:id="349"/>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changeObjectProperty (o)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"http://www.csser.com/";</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 = new 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o.siteUrl = "http://www.popcg.com/";</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CSSer = new 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changeObjectProperty(CSSer);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console.log(CSSer.siteUrl); //</w:t>
            </w:r>
          </w:p>
        </w:tc>
      </w:tr>
    </w:tbl>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w:t>
      </w:r>
      <w:r>
        <w:rPr>
          <w:rFonts w:ascii="微软雅黑" w:eastAsia="微软雅黑" w:hAnsi="微软雅黑" w:cs="宋体" w:hint="eastAsia"/>
          <w:color w:val="1F497D"/>
          <w:spacing w:val="8"/>
          <w:kern w:val="0"/>
          <w:szCs w:val="21"/>
        </w:rPr>
        <w:t>   </w:t>
      </w:r>
      <w:r>
        <w:rPr>
          <w:rFonts w:ascii="微软雅黑" w:eastAsia="微软雅黑" w:hAnsi="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w:t>
      </w:r>
      <w:r>
        <w:rPr>
          <w:rFonts w:ascii="微软雅黑" w:eastAsia="微软雅黑" w:hAnsi="微软雅黑" w:cs="Tahoma"/>
          <w:color w:val="1F497D"/>
          <w:spacing w:val="8"/>
          <w:kern w:val="0"/>
          <w:szCs w:val="21"/>
          <w:shd w:val="clear" w:color="auto" w:fill="FFFFFF"/>
        </w:rPr>
        <w:lastRenderedPageBreak/>
        <w:t>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微软雅黑" w:eastAsia="微软雅黑" w:hAnsi="微软雅黑" w:cs="宋体" w:hint="eastAsia"/>
          <w:color w:val="1F497D"/>
          <w:spacing w:val="8"/>
          <w:kern w:val="0"/>
          <w:szCs w:val="21"/>
        </w:rPr>
        <w:t>    </w:t>
      </w:r>
    </w:p>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1F497D"/>
          <w:spacing w:val="8"/>
          <w:kern w:val="0"/>
          <w:szCs w:val="21"/>
        </w:rPr>
        <w:t>    （补充：</w:t>
      </w:r>
      <w:r>
        <w:rPr>
          <w:rFonts w:ascii="微软雅黑" w:eastAsia="微软雅黑" w:hAnsi="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微软雅黑" w:eastAsia="微软雅黑" w:hAnsi="微软雅黑" w:cs="宋体" w:hint="eastAsia"/>
          <w:color w:val="1F497D"/>
          <w:spacing w:val="8"/>
          <w:kern w:val="0"/>
          <w:szCs w:val="21"/>
        </w:rPr>
        <w:t>）</w:t>
      </w:r>
    </w:p>
    <w:p w:rsidR="002462AF" w:rsidRDefault="00E465EC">
      <w:pPr>
        <w:pStyle w:val="javascript"/>
      </w:pPr>
      <w:bookmarkStart w:id="350" w:name="_Toc8805"/>
      <w:bookmarkStart w:id="351" w:name="_Toc156"/>
      <w:r>
        <w:rPr>
          <w:rFonts w:hint="eastAsia"/>
        </w:rPr>
        <w:t>a</w:t>
      </w:r>
      <w:r>
        <w:rPr>
          <w:rFonts w:hint="eastAsia"/>
        </w:rPr>
        <w:t>输出多少？</w:t>
      </w:r>
      <w:bookmarkEnd w:id="350"/>
      <w:bookmarkEnd w:id="35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输出666，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2462AF" w:rsidRDefault="00E465EC">
      <w:pPr>
        <w:widowControl/>
        <w:shd w:val="clear" w:color="auto" w:fill="FFFFFF"/>
        <w:wordWrap w:val="0"/>
        <w:spacing w:after="240"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666;定义了局部变量a，并且赋值为666，根据变量作用域链，</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 ()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 输出undefined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tc>
      </w:tr>
    </w:tbl>
    <w:p w:rsidR="002462AF" w:rsidRDefault="00E465EC">
      <w:pPr>
        <w:widowControl/>
        <w:shd w:val="clear" w:color="auto" w:fill="FFFFFF"/>
        <w:wordWrap w:val="0"/>
        <w:spacing w:line="360" w:lineRule="atLeast"/>
        <w:jc w:val="left"/>
        <w:rPr>
          <w:rFonts w:ascii="微软雅黑" w:eastAsia="微软雅黑" w:hAnsi="微软雅黑" w:cs="宋体"/>
          <w:color w:val="333333"/>
          <w:spacing w:val="8"/>
          <w:kern w:val="0"/>
          <w:szCs w:val="21"/>
        </w:rPr>
      </w:pPr>
      <w:r>
        <w:rPr>
          <w:rFonts w:ascii="微软雅黑" w:eastAsia="微软雅黑" w:hAnsi="微软雅黑" w:cs="宋体"/>
          <w:color w:val="444444"/>
          <w:spacing w:val="8"/>
          <w:kern w:val="0"/>
          <w:szCs w:val="21"/>
          <w:shd w:val="clear" w:color="auto" w:fill="FFFFFF"/>
        </w:rPr>
        <w:t>因为var a = 666;定义了局部变量a，同样覆盖了全局变量，但是在alert(a);之前</w:t>
      </w:r>
      <w:r>
        <w:rPr>
          <w:rFonts w:ascii="微软雅黑" w:eastAsia="微软雅黑" w:hAnsi="微软雅黑" w:cs="宋体" w:hint="eastAsia"/>
          <w:color w:val="333333"/>
          <w:spacing w:val="8"/>
          <w:kern w:val="0"/>
          <w:szCs w:val="21"/>
          <w:shd w:val="clear" w:color="auto" w:fill="FFFFFF"/>
        </w:rPr>
        <w:br/>
      </w:r>
      <w:r>
        <w:rPr>
          <w:rFonts w:ascii="微软雅黑" w:eastAsia="微软雅黑" w:hAnsi="微软雅黑" w:cs="宋体"/>
          <w:color w:val="444444"/>
          <w:spacing w:val="8"/>
          <w:kern w:val="0"/>
          <w:szCs w:val="21"/>
          <w:shd w:val="clear" w:color="auto" w:fill="FFFFFF"/>
        </w:rPr>
        <w:t>a并未赋值，所以输出undefined。</w:t>
      </w:r>
    </w:p>
    <w:p w:rsidR="002462AF" w:rsidRDefault="002462AF">
      <w:pPr>
        <w:widowControl/>
        <w:shd w:val="clear" w:color="auto" w:fill="FFFFFF"/>
        <w:wordWrap w:val="0"/>
        <w:spacing w:line="360" w:lineRule="atLeast"/>
        <w:jc w:val="left"/>
        <w:rPr>
          <w:rFonts w:ascii="微软雅黑" w:eastAsia="微软雅黑" w:hAnsi="微软雅黑" w:cs="宋体"/>
          <w:color w:val="333333"/>
          <w:spacing w:val="8"/>
          <w:kern w:val="0"/>
          <w:szCs w:val="21"/>
        </w:rPr>
      </w:pP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6;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setTimeout(function(){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66;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1000);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 = 666;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alert(a);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666, undefined;</w:t>
            </w:r>
          </w:p>
        </w:tc>
      </w:tr>
    </w:tbl>
    <w:p w:rsidR="002462AF" w:rsidRDefault="00E465E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记住： 异步处理，一切OK 声明提前</w:t>
      </w:r>
    </w:p>
    <w:p w:rsidR="002462AF" w:rsidRDefault="00E465EC">
      <w:pPr>
        <w:pStyle w:val="javascript"/>
      </w:pPr>
      <w:bookmarkStart w:id="352" w:name="_Toc30093"/>
      <w:r>
        <w:rPr>
          <w:rFonts w:hint="eastAsia"/>
        </w:rPr>
        <w:t>看程序，写结果</w:t>
      </w:r>
      <w:bookmarkEnd w:id="35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setN(obj){</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obj.name='屌丝';</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 = new Object();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obj.name = '腐女';</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per = new Object();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setN(per);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alert(per.name);  //屌丝 内部</w:t>
            </w:r>
          </w:p>
        </w:tc>
      </w:tr>
    </w:tbl>
    <w:p w:rsidR="002462AF" w:rsidRDefault="00E465EC">
      <w:pPr>
        <w:pStyle w:val="javascript"/>
      </w:pPr>
      <w:bookmarkStart w:id="353" w:name="_Toc17830"/>
      <w:bookmarkStart w:id="354" w:name="_Toc19772"/>
      <w:bookmarkStart w:id="355" w:name="_Toc8475"/>
      <w:r>
        <w:rPr>
          <w:rFonts w:hint="eastAsia"/>
        </w:rPr>
        <w:lastRenderedPageBreak/>
        <w:t>JS</w:t>
      </w:r>
      <w:r>
        <w:rPr>
          <w:rFonts w:hint="eastAsia"/>
        </w:rPr>
        <w:t>的继承性</w:t>
      </w:r>
      <w:bookmarkEnd w:id="353"/>
      <w:bookmarkEnd w:id="354"/>
      <w:bookmarkEnd w:id="355"/>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window.color = 'red';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o = {color: 'blue'};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sayColor(){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alert(this.color);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sayColor(); //red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sayColor.call(this); //red this-window对象</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sayColor.call(window); //red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sayColor.call(o); //blue</w:t>
            </w:r>
          </w:p>
        </w:tc>
      </w:tr>
    </w:tbl>
    <w:p w:rsidR="002462AF" w:rsidRDefault="00E465EC">
      <w:pPr>
        <w:pStyle w:val="javascript"/>
      </w:pPr>
      <w:bookmarkStart w:id="356" w:name="_Toc21220"/>
      <w:bookmarkStart w:id="357" w:name="_Toc17917"/>
      <w:bookmarkStart w:id="358" w:name="_Toc23358"/>
      <w:r>
        <w:rPr>
          <w:rFonts w:hint="eastAsia"/>
        </w:rPr>
        <w:t>精度问题</w:t>
      </w:r>
      <w:r>
        <w:rPr>
          <w:rFonts w:hint="eastAsia"/>
        </w:rPr>
        <w:t xml:space="preserve">: JS </w:t>
      </w:r>
      <w:r>
        <w:rPr>
          <w:rFonts w:hint="eastAsia"/>
        </w:rPr>
        <w:t>精度不能精确到</w:t>
      </w:r>
      <w:r>
        <w:rPr>
          <w:rFonts w:hint="eastAsia"/>
        </w:rPr>
        <w:t xml:space="preserve"> 0.1 </w:t>
      </w:r>
      <w:r>
        <w:rPr>
          <w:rFonts w:hint="eastAsia"/>
        </w:rPr>
        <w:t>所以</w:t>
      </w:r>
      <w:r>
        <w:rPr>
          <w:rFonts w:hint="eastAsia"/>
        </w:rPr>
        <w:t xml:space="preserve">  </w:t>
      </w:r>
      <w:r>
        <w:rPr>
          <w:rFonts w:hint="eastAsia"/>
        </w:rPr>
        <w:t>。。。。同时存在于值和差值中</w:t>
      </w:r>
      <w:bookmarkEnd w:id="356"/>
      <w:bookmarkEnd w:id="357"/>
      <w:bookmarkEnd w:id="358"/>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n = 0.3,m = 0.2, i = 0.2, j = 0.1;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alert((n - m) == (i - j)); //false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alert((n-m) == 0.1); //false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alert((i-j)==0.1); //true</w:t>
            </w:r>
          </w:p>
        </w:tc>
      </w:tr>
    </w:tbl>
    <w:p w:rsidR="002462AF" w:rsidRDefault="00E465EC">
      <w:pPr>
        <w:pStyle w:val="javascript"/>
      </w:pPr>
      <w:bookmarkStart w:id="359" w:name="_Toc19625"/>
      <w:bookmarkStart w:id="360" w:name="_Toc10479"/>
      <w:bookmarkStart w:id="361" w:name="_Toc23383"/>
      <w:r>
        <w:rPr>
          <w:rFonts w:hint="eastAsia"/>
        </w:rPr>
        <w:t>加减运算</w:t>
      </w:r>
      <w:bookmarkEnd w:id="359"/>
      <w:bookmarkEnd w:id="360"/>
      <w:bookmarkEnd w:id="361"/>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alert('5'+'3'); //53 string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alert('5'-'3'); //2 number</w:t>
            </w:r>
          </w:p>
        </w:tc>
      </w:tr>
    </w:tbl>
    <w:p w:rsidR="002462AF" w:rsidRDefault="00E465EC">
      <w:pPr>
        <w:pStyle w:val="javascript"/>
      </w:pPr>
      <w:bookmarkStart w:id="362" w:name="_Toc15833"/>
      <w:bookmarkStart w:id="363" w:name="_Toc21728"/>
      <w:bookmarkStart w:id="364" w:name="_Toc19691"/>
      <w:r>
        <w:rPr>
          <w:rFonts w:hint="eastAsia"/>
        </w:rPr>
        <w:lastRenderedPageBreak/>
        <w:t>什么是同源策略？</w:t>
      </w:r>
      <w:bookmarkEnd w:id="362"/>
      <w:bookmarkEnd w:id="363"/>
      <w:bookmarkEnd w:id="364"/>
    </w:p>
    <w:p w:rsidR="002462AF" w:rsidRDefault="00E465EC">
      <w:pPr>
        <w:widowControl/>
        <w:shd w:val="clear" w:color="auto" w:fill="FFFFFF"/>
        <w:wordWrap w:val="0"/>
        <w:spacing w:before="120" w:after="120" w:line="360"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指： 同协议、端口、域名的安全策略，由王景公司提出来的安全协议！</w:t>
      </w:r>
    </w:p>
    <w:p w:rsidR="002462AF" w:rsidRDefault="00E465EC">
      <w:pPr>
        <w:pStyle w:val="javascript"/>
      </w:pPr>
      <w:bookmarkStart w:id="365" w:name="_Toc4572"/>
      <w:bookmarkStart w:id="366" w:name="_Toc13046"/>
      <w:bookmarkStart w:id="367" w:name="_Toc18645"/>
      <w:r>
        <w:rPr>
          <w:rFonts w:hint="eastAsia"/>
        </w:rPr>
        <w:t>为什么不能定义</w:t>
      </w:r>
      <w:r>
        <w:rPr>
          <w:rFonts w:hint="eastAsia"/>
        </w:rPr>
        <w:t>1px</w:t>
      </w:r>
      <w:r>
        <w:rPr>
          <w:rFonts w:hint="eastAsia"/>
        </w:rPr>
        <w:t>左右的</w:t>
      </w:r>
      <w:r>
        <w:rPr>
          <w:rFonts w:hint="eastAsia"/>
        </w:rPr>
        <w:t>div</w:t>
      </w:r>
      <w:r>
        <w:rPr>
          <w:rFonts w:hint="eastAsia"/>
        </w:rPr>
        <w:t>容器？</w:t>
      </w:r>
      <w:r>
        <w:rPr>
          <w:rFonts w:hint="eastAsia"/>
        </w:rPr>
        <w:t>   </w:t>
      </w:r>
      <w:bookmarkEnd w:id="365"/>
      <w:bookmarkEnd w:id="366"/>
      <w:bookmarkEnd w:id="367"/>
    </w:p>
    <w:p w:rsidR="002462AF" w:rsidRDefault="00E465E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IE6下这个问题是因为默认的行高造成的，解决的方法也有很多，例如：</w:t>
      </w:r>
    </w:p>
    <w:p w:rsidR="002462AF" w:rsidRDefault="00E465EC">
      <w:pPr>
        <w:widowControl/>
        <w:pBdr>
          <w:top w:val="single" w:sz="6" w:space="4" w:color="DDDDDD"/>
          <w:left w:val="single" w:sz="6" w:space="4" w:color="DDDDDD"/>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eastAsia="微软雅黑" w:hAnsi="微软雅黑" w:cs="Courier New"/>
          <w:color w:val="333333"/>
          <w:kern w:val="0"/>
          <w:szCs w:val="21"/>
        </w:rPr>
      </w:pPr>
      <w:r>
        <w:rPr>
          <w:rFonts w:ascii="微软雅黑" w:eastAsia="微软雅黑" w:hAnsi="微软雅黑" w:cs="Courier New"/>
          <w:color w:val="333333"/>
          <w:kern w:val="0"/>
          <w:szCs w:val="21"/>
        </w:rPr>
        <w:t>overflow:hidden | zoom:0.08 | line-height:1px</w:t>
      </w:r>
    </w:p>
    <w:p w:rsidR="002462AF" w:rsidRDefault="00E465EC">
      <w:pPr>
        <w:pStyle w:val="javascript"/>
      </w:pPr>
      <w:bookmarkStart w:id="368" w:name="_Toc1715"/>
      <w:bookmarkStart w:id="369" w:name="_Toc16297"/>
      <w:bookmarkStart w:id="370" w:name="_Toc4657"/>
      <w:r>
        <w:rPr>
          <w:rFonts w:hint="eastAsia"/>
        </w:rPr>
        <w:t>结果是什么？</w:t>
      </w:r>
      <w:bookmarkEnd w:id="368"/>
      <w:bookmarkEnd w:id="369"/>
      <w:bookmarkEnd w:id="370"/>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foo.a = function(){alert(1)};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this.a = function(){alert(2)};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function(){alert(3)};</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 function(){alert(4)};</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foo.prototype.a = function(){alert(5)};</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foo.a = function(){alert(6)};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foo.a(); //6</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obj = new foo();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obj.a(); //2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foo.a(); //1</w:t>
            </w:r>
          </w:p>
        </w:tc>
      </w:tr>
    </w:tbl>
    <w:p w:rsidR="002462AF" w:rsidRDefault="00E465EC">
      <w:pPr>
        <w:pStyle w:val="javascript"/>
      </w:pPr>
      <w:bookmarkStart w:id="371" w:name="_Toc2881"/>
      <w:bookmarkStart w:id="372" w:name="_Toc12024"/>
      <w:bookmarkStart w:id="373" w:name="_Toc29959"/>
      <w:r>
        <w:rPr>
          <w:rFonts w:hint="eastAsia"/>
        </w:rPr>
        <w:lastRenderedPageBreak/>
        <w:t>输出结果</w:t>
      </w:r>
      <w:bookmarkEnd w:id="371"/>
      <w:bookmarkEnd w:id="372"/>
      <w:bookmarkEnd w:id="373"/>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a = 5;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test(){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 = 0;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alert(this.a); //没有定义 a这个属性</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a;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alert(a)</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test(); // 0, 5, 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new test(); // 0, undefined, 0 //由于类它自身没有属性a， 所以是undefined</w:t>
            </w:r>
          </w:p>
        </w:tc>
      </w:tr>
    </w:tbl>
    <w:p w:rsidR="002462AF" w:rsidRDefault="00E465EC">
      <w:pPr>
        <w:pStyle w:val="javascript"/>
      </w:pPr>
      <w:bookmarkStart w:id="374" w:name="_Toc9160"/>
      <w:bookmarkStart w:id="375" w:name="_Toc29800"/>
      <w:bookmarkStart w:id="376" w:name="_Toc16417"/>
      <w:r>
        <w:rPr>
          <w:rFonts w:hint="eastAsia"/>
        </w:rPr>
        <w:t>计算字符串字节数：</w:t>
      </w:r>
      <w:bookmarkEnd w:id="374"/>
      <w:bookmarkEnd w:id="375"/>
      <w:bookmarkEnd w:id="376"/>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new function(s){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if(!arguments.length||!s) return null;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 return 0;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l=0;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for(var i=0;i&lt;s.length;i++){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if(s.charCodeAt(i)&gt;255) l+=2; else l+=1;  //charCodeAt()得到的是unCode码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//汉字的unCode码大于 255bit 就是两个字节</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alert(l);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}("hello world!");</w:t>
            </w:r>
          </w:p>
        </w:tc>
      </w:tr>
    </w:tbl>
    <w:p w:rsidR="002462AF" w:rsidRDefault="00E465EC">
      <w:pPr>
        <w:pStyle w:val="javascript"/>
      </w:pPr>
      <w:bookmarkStart w:id="377" w:name="_Toc5542"/>
      <w:bookmarkStart w:id="378" w:name="_Toc10567"/>
      <w:bookmarkStart w:id="379" w:name="_Toc12091"/>
      <w:r>
        <w:rPr>
          <w:rFonts w:hint="eastAsia"/>
        </w:rPr>
        <w:lastRenderedPageBreak/>
        <w:t>结果是：</w:t>
      </w:r>
      <w:bookmarkEnd w:id="377"/>
      <w:bookmarkEnd w:id="378"/>
      <w:bookmarkEnd w:id="379"/>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987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bool = !!2; alert(bool)；//true;</w:t>
            </w:r>
          </w:p>
        </w:tc>
      </w:tr>
    </w:tbl>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双向非操作可以把字符串和数字转换为布尔值。</w:t>
      </w:r>
    </w:p>
    <w:p w:rsidR="002462AF" w:rsidRDefault="00E465EC">
      <w:pPr>
        <w:pStyle w:val="javascript"/>
      </w:pPr>
      <w:bookmarkStart w:id="380" w:name="_Toc16245"/>
      <w:bookmarkStart w:id="381" w:name="_Toc17820"/>
      <w:bookmarkStart w:id="382" w:name="_Toc527"/>
      <w:r>
        <w:rPr>
          <w:rFonts w:hint="eastAsia"/>
        </w:rPr>
        <w:t>声明对象，添加属性，输出属性</w:t>
      </w:r>
      <w:bookmarkEnd w:id="380"/>
      <w:bookmarkEnd w:id="381"/>
      <w:bookmarkEnd w:id="382"/>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obj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 'leipeng',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showName: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alert(this.name);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obj.showName();</w:t>
            </w:r>
          </w:p>
        </w:tc>
      </w:tr>
    </w:tbl>
    <w:p w:rsidR="002462AF" w:rsidRDefault="00E465EC">
      <w:pPr>
        <w:pStyle w:val="javascript"/>
      </w:pPr>
      <w:bookmarkStart w:id="383" w:name="_Toc20895"/>
      <w:bookmarkStart w:id="384" w:name="_Toc3389"/>
      <w:bookmarkStart w:id="385" w:name="_Toc25908"/>
      <w:r>
        <w:rPr>
          <w:rFonts w:hint="eastAsia"/>
        </w:rPr>
        <w:t>匹配输入的字符：第一个必须是字母或下划线开头，长度</w:t>
      </w:r>
      <w:r>
        <w:rPr>
          <w:rFonts w:hint="eastAsia"/>
        </w:rPr>
        <w:t>5-20</w:t>
      </w:r>
      <w:bookmarkEnd w:id="383"/>
      <w:bookmarkEnd w:id="384"/>
      <w:bookmarkEnd w:id="385"/>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var reg = /^[a-zA-Z</w:t>
            </w:r>
            <w:r>
              <w:rPr>
                <w:rFonts w:ascii="微软雅黑" w:eastAsia="微软雅黑" w:hAnsi="微软雅黑" w:cs="宋体" w:hint="eastAsia"/>
                <w:kern w:val="0"/>
                <w:szCs w:val="21"/>
              </w:rPr>
              <w:t>_</w:t>
            </w:r>
            <w:r>
              <w:rPr>
                <w:rFonts w:ascii="微软雅黑" w:eastAsia="微软雅黑" w:hAnsi="微软雅黑" w:cs="宋体"/>
                <w:kern w:val="0"/>
                <w:szCs w:val="21"/>
              </w:rPr>
              <w:t>][a-zA-Z0-9_]{5,20}/,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name1 = 'leipeng',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name2 = '0leipeng',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name3 = '你好leipeng',</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name4 = 'hi';</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alert(reg.test(name1));</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alert(reg.test(name2));</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alert(reg.test(name3));</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alert(reg.test(name4));</w:t>
            </w:r>
          </w:p>
        </w:tc>
      </w:tr>
    </w:tbl>
    <w:p w:rsidR="002462AF" w:rsidRDefault="00E465EC">
      <w:pPr>
        <w:pStyle w:val="javascript"/>
      </w:pPr>
      <w:bookmarkStart w:id="386" w:name="_Toc9057"/>
      <w:bookmarkStart w:id="387" w:name="_Toc21752"/>
      <w:bookmarkStart w:id="388" w:name="_Toc30579"/>
      <w:r>
        <w:rPr>
          <w:rFonts w:hint="eastAsia"/>
        </w:rPr>
        <w:lastRenderedPageBreak/>
        <w:t>检测变量类型</w:t>
      </w:r>
      <w:bookmarkEnd w:id="386"/>
      <w:bookmarkEnd w:id="387"/>
      <w:bookmarkEnd w:id="388"/>
    </w:p>
    <w:p w:rsidR="002462AF" w:rsidRDefault="00E465EC">
      <w:pPr>
        <w:pStyle w:val="HTML"/>
        <w:widowControl/>
        <w:shd w:val="clear" w:color="auto" w:fill="2B2B2B"/>
        <w:rPr>
          <w:rFonts w:hint="default"/>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str ==</w:t>
      </w:r>
      <w:r>
        <w:rPr>
          <w:rFonts w:ascii="Consolas" w:eastAsia="Consolas" w:hAnsi="Consolas" w:cs="Consolas" w:hint="default"/>
          <w:color w:val="6A8759"/>
          <w:shd w:val="clear" w:color="auto" w:fill="344134"/>
        </w:rPr>
        <w:t>'string'</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checkStr</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"aaa"</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p>
    <w:p w:rsidR="002462AF" w:rsidRDefault="00E465EC">
      <w:pPr>
        <w:pStyle w:val="javascript"/>
      </w:pPr>
      <w:bookmarkStart w:id="389" w:name="_Toc12120"/>
      <w:bookmarkStart w:id="390" w:name="_Toc22081"/>
      <w:bookmarkStart w:id="391" w:name="_Toc4401"/>
      <w:r>
        <w:rPr>
          <w:rFonts w:hint="eastAsia"/>
        </w:rPr>
        <w:t>如何在</w:t>
      </w:r>
      <w:r>
        <w:rPr>
          <w:rFonts w:hint="eastAsia"/>
        </w:rPr>
        <w:t>HTML</w:t>
      </w:r>
      <w:r>
        <w:rPr>
          <w:rFonts w:hint="eastAsia"/>
        </w:rPr>
        <w:t>中添加事件，几种方法？</w:t>
      </w:r>
      <w:bookmarkEnd w:id="389"/>
      <w:bookmarkEnd w:id="390"/>
      <w:bookmarkEnd w:id="391"/>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1、标签之中直接添加 onclick="fun()";</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2、JS添加 Eobj.onclick = method;</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3、现代事件  IE： obj.attachEvent('onclick', method)；</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FF: obj.addEventListener('click', method, false);</w:t>
      </w:r>
    </w:p>
    <w:p w:rsidR="002462AF" w:rsidRDefault="00E465EC">
      <w:pPr>
        <w:pStyle w:val="javascript"/>
      </w:pPr>
      <w:bookmarkStart w:id="392" w:name="_Toc27388"/>
      <w:bookmarkStart w:id="393" w:name="_Toc19483"/>
      <w:bookmarkStart w:id="394" w:name="_Toc14002"/>
      <w:r>
        <w:rPr>
          <w:rFonts w:hint="eastAsia"/>
        </w:rPr>
        <w:t>BOM</w:t>
      </w:r>
      <w:r>
        <w:rPr>
          <w:rFonts w:hint="eastAsia"/>
        </w:rPr>
        <w:t>对象有哪些，列举</w:t>
      </w:r>
      <w:r>
        <w:rPr>
          <w:rFonts w:hint="eastAsia"/>
        </w:rPr>
        <w:t>window</w:t>
      </w:r>
      <w:r>
        <w:rPr>
          <w:rFonts w:hint="eastAsia"/>
        </w:rPr>
        <w:t>对象？</w:t>
      </w:r>
      <w:bookmarkEnd w:id="392"/>
      <w:bookmarkEnd w:id="393"/>
      <w:bookmarkEnd w:id="394"/>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1、window对象 ，是JS的最顶层对象，其他的BOM对象都是window对象的属性；</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2、document对象，文档对象；</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3、location对象，浏览器当前URL信息；</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4、navigator对象，浏览器本身信息；</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5、screen对象，客户端屏幕信息；</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lastRenderedPageBreak/>
        <w:t>    6、history对象，浏览器访问历史信息；</w:t>
      </w:r>
    </w:p>
    <w:p w:rsidR="002462AF" w:rsidRDefault="00E465EC">
      <w:pPr>
        <w:pStyle w:val="javascript"/>
      </w:pPr>
      <w:bookmarkStart w:id="395" w:name="_Toc6169"/>
      <w:bookmarkStart w:id="396" w:name="_Toc27227"/>
      <w:bookmarkStart w:id="397" w:name="_Toc25269"/>
      <w:r>
        <w:rPr>
          <w:rFonts w:hint="eastAsia"/>
        </w:rPr>
        <w:t>请问代码实现</w:t>
      </w:r>
      <w:r>
        <w:rPr>
          <w:rFonts w:hint="eastAsia"/>
        </w:rPr>
        <w:t xml:space="preserve"> outerHTML</w:t>
      </w:r>
      <w:bookmarkEnd w:id="395"/>
      <w:bookmarkEnd w:id="396"/>
      <w:bookmarkEnd w:id="397"/>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firstRow="1" w:lastRow="0" w:firstColumn="1" w:lastColumn="0" w:noHBand="0" w:noVBand="1"/>
      </w:tblPr>
      <w:tblGrid>
        <w:gridCol w:w="435"/>
        <w:gridCol w:w="10125"/>
      </w:tblGrid>
      <w:tr w:rsidR="002462AF">
        <w:trPr>
          <w:tblCellSpacing w:w="0" w:type="dxa"/>
        </w:trPr>
        <w:tc>
          <w:tcPr>
            <w:tcW w:w="435" w:type="dxa"/>
            <w:vAlign w:val="center"/>
          </w:tcPr>
          <w:p w:rsidR="002462AF" w:rsidRDefault="002462AF">
            <w:pPr>
              <w:widowControl/>
              <w:jc w:val="left"/>
              <w:rPr>
                <w:rFonts w:ascii="微软雅黑" w:eastAsia="微软雅黑" w:hAnsi="微软雅黑" w:cs="宋体"/>
                <w:kern w:val="0"/>
                <w:szCs w:val="21"/>
              </w:rPr>
            </w:pPr>
          </w:p>
        </w:tc>
        <w:tc>
          <w:tcPr>
            <w:tcW w:w="10125"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Object.prototype.outerHTML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innerCon = this.innerHTML, //获得里面的内容</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tc>
      </w:tr>
    </w:tbl>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演示代码：</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firstRow="1" w:lastRow="0" w:firstColumn="1" w:lastColumn="0" w:noHBand="0" w:noVBand="1"/>
      </w:tblPr>
      <w:tblGrid>
        <w:gridCol w:w="8974"/>
      </w:tblGrid>
      <w:tr w:rsidR="002462AF">
        <w:trPr>
          <w:tblCellSpacing w:w="0" w:type="dxa"/>
        </w:trPr>
        <w:tc>
          <w:tcPr>
            <w:tcW w:w="8974"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&lt;!doctype html&gt;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&lt;meta charset="UTF-8"&gt;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&lt;title&gt;Document&lt;/title&gt;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&lt;/head&gt;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 id="outer"&gt;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hello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&lt;/div&gt;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&lt;script&gt;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Object.prototype.outerHTML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xml:space="preserve">    </w:t>
            </w:r>
            <w:r>
              <w:rPr>
                <w:rFonts w:ascii="微软雅黑" w:eastAsia="微软雅黑" w:hAnsi="微软雅黑" w:cs="宋体"/>
                <w:kern w:val="0"/>
                <w:szCs w:val="21"/>
              </w:rPr>
              <w:t>var innerCon = this.innerHTML, //获得里面的内容</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outerCon = this.appendChild(innerCon); //添加到里面</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alert(outerCon);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$(id){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return document.getElementById(id);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alert($('outer').innerHTML);</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alert($('outer').outerHTML);</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&lt;/script&gt;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&lt;/body&gt;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&lt;/html&gt;</w:t>
            </w:r>
          </w:p>
        </w:tc>
      </w:tr>
    </w:tbl>
    <w:p w:rsidR="002462AF" w:rsidRDefault="00E465EC">
      <w:pPr>
        <w:pStyle w:val="javascript"/>
      </w:pPr>
      <w:bookmarkStart w:id="398" w:name="_Toc2406"/>
      <w:bookmarkStart w:id="399" w:name="_Toc27366"/>
      <w:bookmarkStart w:id="400" w:name="_Toc13495"/>
      <w:r>
        <w:rPr>
          <w:rFonts w:hint="eastAsia"/>
        </w:rPr>
        <w:lastRenderedPageBreak/>
        <w:t>JS</w:t>
      </w:r>
      <w:r>
        <w:rPr>
          <w:rFonts w:hint="eastAsia"/>
        </w:rPr>
        <w:t>中的简单继承</w:t>
      </w:r>
      <w:r>
        <w:rPr>
          <w:rFonts w:hint="eastAsia"/>
        </w:rPr>
        <w:t xml:space="preserve"> call</w:t>
      </w:r>
      <w:r>
        <w:rPr>
          <w:rFonts w:hint="eastAsia"/>
        </w:rPr>
        <w:t>方法！</w:t>
      </w:r>
      <w:bookmarkEnd w:id="398"/>
      <w:bookmarkEnd w:id="399"/>
      <w:bookmarkEnd w:id="400"/>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//顶一个父母类，注意：类名都是首字母大写的哦！</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Parent(name, money){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this.name = name;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this.money = money;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 钱： '+ this.money);</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//定义孩子类</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function Children(name){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Parent.call(this, name); //继承 姓名属性，不要钱。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this.info = function(){</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alert('姓名： '+this.name);</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//实例化类</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per = new Parent('parent', 800000000000);</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var chi = new Children('child');</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per.info();</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chi.info();</w:t>
            </w:r>
          </w:p>
        </w:tc>
      </w:tr>
    </w:tbl>
    <w:p w:rsidR="002462AF" w:rsidRDefault="00E465EC">
      <w:pPr>
        <w:pStyle w:val="javascript"/>
      </w:pPr>
      <w:bookmarkStart w:id="401" w:name="_Toc30291"/>
      <w:bookmarkStart w:id="402" w:name="_Toc14508"/>
      <w:bookmarkStart w:id="403" w:name="_Toc4950"/>
      <w:r>
        <w:rPr>
          <w:rFonts w:hint="eastAsia"/>
        </w:rPr>
        <w:lastRenderedPageBreak/>
        <w:t>bind(), live(), delegate()</w:t>
      </w:r>
      <w:r>
        <w:rPr>
          <w:rFonts w:hint="eastAsia"/>
        </w:rPr>
        <w:t>的区别</w:t>
      </w:r>
      <w:bookmarkEnd w:id="401"/>
      <w:bookmarkEnd w:id="402"/>
      <w:bookmarkEnd w:id="403"/>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bind： 绑定事件，对新添加的事件不起作用，方法用于将一个处理程序附加到每个匹配元素的事件上并返回jQuery对象。</w:t>
      </w:r>
    </w:p>
    <w:p w:rsidR="002462AF" w:rsidRDefault="00E465EC">
      <w:pPr>
        <w:widowControl/>
        <w:shd w:val="clear" w:color="auto" w:fill="FFFFFF"/>
        <w:wordWrap w:val="0"/>
        <w:spacing w:before="120" w:after="120" w:line="338" w:lineRule="atLeast"/>
        <w:jc w:val="left"/>
        <w:rPr>
          <w:rFonts w:ascii="微软雅黑" w:eastAsia="微软雅黑" w:hAnsi="微软雅黑" w:cs="宋体"/>
          <w:color w:val="333333"/>
          <w:spacing w:val="8"/>
          <w:kern w:val="0"/>
          <w:szCs w:val="21"/>
        </w:rPr>
      </w:pPr>
      <w:r>
        <w:rPr>
          <w:rFonts w:ascii="微软雅黑" w:eastAsia="微软雅黑" w:hAnsi="微软雅黑" w:cs="宋体" w:hint="eastAsia"/>
          <w:color w:val="333333"/>
          <w:spacing w:val="8"/>
          <w:kern w:val="0"/>
          <w:szCs w:val="21"/>
        </w:rPr>
        <w:t>    live： 方法将一个事件处理程序附加到与当前选择器匹配的所有元素（包含现有的或将来添加的）的指定事件上并返回jQuery对象。</w:t>
      </w:r>
    </w:p>
    <w:p w:rsidR="002462AF" w:rsidRDefault="00E465EC">
      <w:pPr>
        <w:widowControl/>
        <w:shd w:val="clear" w:color="auto" w:fill="FFFFFF"/>
        <w:wordWrap w:val="0"/>
        <w:spacing w:before="120" w:after="120" w:line="338" w:lineRule="atLeast"/>
        <w:jc w:val="left"/>
      </w:pPr>
      <w:r>
        <w:rPr>
          <w:rFonts w:ascii="微软雅黑" w:eastAsia="微软雅黑" w:hAnsi="微软雅黑" w:cs="宋体" w:hint="eastAsia"/>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rsidR="002462AF" w:rsidRDefault="00E465EC">
      <w:pPr>
        <w:pStyle w:val="javascript"/>
      </w:pPr>
      <w:bookmarkStart w:id="404" w:name="_Toc19962"/>
      <w:bookmarkStart w:id="405" w:name="_Toc3663"/>
      <w:bookmarkStart w:id="406" w:name="_Toc770"/>
      <w:r>
        <w:rPr>
          <w:rFonts w:hint="eastAsia"/>
        </w:rPr>
        <w:lastRenderedPageBreak/>
        <w:t>看下列代码输出什么？</w:t>
      </w:r>
      <w:bookmarkEnd w:id="404"/>
      <w:bookmarkEnd w:id="405"/>
      <w:bookmarkEnd w:id="406"/>
    </w:p>
    <w:p w:rsidR="002462AF" w:rsidRDefault="00E465EC">
      <w:pPr>
        <w:pStyle w:val="HTML"/>
        <w:widowControl/>
        <w:shd w:val="clear" w:color="auto" w:fill="FFFFFF"/>
        <w:ind w:leftChars="156" w:left="328"/>
        <w:rPr>
          <w:rFonts w:ascii="微软雅黑" w:eastAsia="微软雅黑" w:hAnsi="微软雅黑" w:hint="default"/>
          <w:bCs/>
          <w:sz w:val="21"/>
          <w:szCs w:val="21"/>
        </w:rPr>
      </w:pPr>
      <w:r>
        <w:rPr>
          <w:rFonts w:ascii="微软雅黑" w:eastAsia="微软雅黑" w:hAnsi="微软雅黑"/>
          <w:bCs/>
          <w:sz w:val="21"/>
          <w:szCs w:val="21"/>
        </w:rPr>
        <w:t>var foo = "11"+2-"1";</w:t>
      </w:r>
      <w:r>
        <w:rPr>
          <w:rFonts w:ascii="微软雅黑" w:eastAsia="微软雅黑" w:hAnsi="微软雅黑"/>
          <w:bCs/>
          <w:sz w:val="21"/>
          <w:szCs w:val="21"/>
        </w:rPr>
        <w:br/>
        <w:t>console.log(foo);</w:t>
      </w:r>
      <w:r>
        <w:rPr>
          <w:rFonts w:ascii="微软雅黑" w:eastAsia="微软雅黑" w:hAnsi="微软雅黑"/>
          <w:bCs/>
          <w:sz w:val="21"/>
          <w:szCs w:val="21"/>
        </w:rPr>
        <w:br/>
        <w:t>console.log(typeof foo);</w:t>
      </w:r>
    </w:p>
    <w:p w:rsidR="002462AF" w:rsidRDefault="00E465EC">
      <w:pPr>
        <w:pStyle w:val="HTML"/>
        <w:widowControl/>
        <w:shd w:val="clear" w:color="auto" w:fill="FFFFFF"/>
        <w:ind w:leftChars="156" w:left="328"/>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执行完后foo的值为111，foo的类型为Number。</w:t>
      </w:r>
    </w:p>
    <w:p w:rsidR="002462AF" w:rsidRDefault="00E465EC">
      <w:pPr>
        <w:pStyle w:val="javascript"/>
      </w:pPr>
      <w:bookmarkStart w:id="407" w:name="_Toc26477"/>
      <w:bookmarkStart w:id="408" w:name="_Toc23567"/>
      <w:bookmarkStart w:id="409" w:name="_Toc886"/>
      <w:r>
        <w:t>看下列代码</w:t>
      </w:r>
      <w:r>
        <w:t>,</w:t>
      </w:r>
      <w:r>
        <w:t>输出什么？</w:t>
      </w:r>
      <w:bookmarkEnd w:id="407"/>
      <w:bookmarkEnd w:id="408"/>
      <w:bookmarkEnd w:id="409"/>
    </w:p>
    <w:p w:rsidR="002462AF" w:rsidRDefault="00E465E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var a = new Object();</w:t>
      </w:r>
    </w:p>
    <w:p w:rsidR="002462AF" w:rsidRDefault="00E465E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a.value = 1;</w:t>
      </w:r>
    </w:p>
    <w:p w:rsidR="002462AF" w:rsidRDefault="00E465E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 = a;</w:t>
      </w:r>
    </w:p>
    <w:p w:rsidR="002462AF" w:rsidRDefault="00E465E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b.value = 2;</w:t>
      </w:r>
    </w:p>
    <w:p w:rsidR="002462AF" w:rsidRDefault="00E465EC">
      <w:pPr>
        <w:pStyle w:val="HTML"/>
        <w:widowControl/>
        <w:shd w:val="clear" w:color="auto" w:fill="FFFFFF"/>
        <w:rPr>
          <w:rFonts w:ascii="微软雅黑" w:eastAsia="微软雅黑" w:hAnsi="微软雅黑" w:hint="default"/>
          <w:sz w:val="21"/>
          <w:szCs w:val="21"/>
        </w:rPr>
      </w:pPr>
      <w:r>
        <w:rPr>
          <w:rFonts w:ascii="微软雅黑" w:eastAsia="微软雅黑" w:hAnsi="微软雅黑"/>
          <w:sz w:val="21"/>
          <w:szCs w:val="21"/>
        </w:rPr>
        <w:t>alert(a.value);</w:t>
      </w:r>
    </w:p>
    <w:p w:rsidR="002462AF" w:rsidRDefault="00E465EC">
      <w:pPr>
        <w:pStyle w:val="HTML"/>
        <w:widowControl/>
        <w:shd w:val="clear" w:color="auto" w:fill="FFFFFF"/>
        <w:rPr>
          <w:rFonts w:ascii="微软雅黑" w:eastAsia="微软雅黑" w:hAnsi="微软雅黑" w:cs="Tahoma" w:hint="default"/>
          <w:sz w:val="21"/>
          <w:szCs w:val="21"/>
          <w:shd w:val="clear" w:color="auto" w:fill="FFFFFF"/>
        </w:rPr>
      </w:pPr>
      <w:r>
        <w:rPr>
          <w:rFonts w:ascii="微软雅黑" w:eastAsia="微软雅黑" w:hAnsi="微软雅黑" w:cs="Tahoma"/>
          <w:sz w:val="21"/>
          <w:szCs w:val="21"/>
          <w:shd w:val="clear" w:color="auto" w:fill="FFFFFF"/>
        </w:rPr>
        <w:t>执行完后输出结果为2</w:t>
      </w:r>
    </w:p>
    <w:p w:rsidR="002462AF" w:rsidRDefault="00E465EC">
      <w:pPr>
        <w:pStyle w:val="javascript"/>
        <w:rPr>
          <w:lang w:val="nb-NO"/>
        </w:rPr>
      </w:pPr>
      <w:bookmarkStart w:id="410" w:name="_Toc27979"/>
      <w:bookmarkStart w:id="411" w:name="_Toc27617"/>
      <w:bookmarkStart w:id="412" w:name="_Toc20303"/>
      <w:r>
        <w:rPr>
          <w:lang w:val="nb-NO"/>
        </w:rPr>
        <w:t>你如何优化自己的代码？</w:t>
      </w:r>
      <w:bookmarkEnd w:id="410"/>
      <w:bookmarkEnd w:id="411"/>
      <w:bookmarkEnd w:id="412"/>
    </w:p>
    <w:p w:rsidR="002462AF" w:rsidRDefault="00E465E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代码重用</w:t>
      </w:r>
    </w:p>
    <w:p w:rsidR="002462AF" w:rsidRDefault="00E465E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避免全局变量（命名空间，封闭空间，模块化mvc..）</w:t>
      </w:r>
    </w:p>
    <w:p w:rsidR="002462AF" w:rsidRDefault="00E465EC">
      <w:pPr>
        <w:pStyle w:val="a8"/>
        <w:shd w:val="clear" w:color="auto" w:fill="FFFFFF"/>
        <w:spacing w:before="0" w:beforeAutospacing="0" w:after="0" w:afterAutospacing="0"/>
        <w:ind w:left="420"/>
        <w:rPr>
          <w:rFonts w:ascii="微软雅黑" w:eastAsia="微软雅黑" w:hAnsi="微软雅黑" w:cs="Tahoma"/>
          <w:sz w:val="21"/>
          <w:szCs w:val="21"/>
        </w:rPr>
      </w:pPr>
      <w:r>
        <w:rPr>
          <w:rFonts w:ascii="微软雅黑" w:eastAsia="微软雅黑" w:hAnsi="微软雅黑" w:cs="Tahoma"/>
          <w:sz w:val="21"/>
          <w:szCs w:val="21"/>
        </w:rPr>
        <w:t>拆分函数避免函数过于臃肿</w:t>
      </w:r>
    </w:p>
    <w:p w:rsidR="002462AF" w:rsidRDefault="00E465EC">
      <w:pPr>
        <w:pStyle w:val="a8"/>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eastAsia="微软雅黑" w:hAnsi="微软雅黑" w:cs="Tahoma"/>
          <w:sz w:val="21"/>
          <w:szCs w:val="21"/>
        </w:rPr>
        <w:t>注释</w:t>
      </w:r>
    </w:p>
    <w:p w:rsidR="002462AF" w:rsidRDefault="00E465EC">
      <w:pPr>
        <w:pStyle w:val="javascript"/>
      </w:pPr>
      <w:bookmarkStart w:id="413" w:name="_Toc22228"/>
      <w:bookmarkStart w:id="414" w:name="_Toc31399"/>
      <w:bookmarkStart w:id="415" w:name="_Toc11452"/>
      <w:r>
        <w:rPr>
          <w:rFonts w:hint="eastAsia"/>
        </w:rPr>
        <w:t>请描述出下列代码运行的结果</w:t>
      </w:r>
      <w:bookmarkEnd w:id="413"/>
      <w:bookmarkEnd w:id="414"/>
      <w:bookmarkEnd w:id="415"/>
    </w:p>
    <w:p w:rsidR="002462AF" w:rsidRDefault="00E465EC">
      <w:r>
        <w:rPr>
          <w:rFonts w:hint="eastAsia"/>
        </w:rPr>
        <w:t>function d(){</w:t>
      </w:r>
    </w:p>
    <w:p w:rsidR="002462AF" w:rsidRDefault="00E465EC">
      <w:r>
        <w:rPr>
          <w:rFonts w:hint="eastAsia"/>
        </w:rPr>
        <w:tab/>
      </w:r>
      <w:r>
        <w:rPr>
          <w:rFonts w:hint="eastAsia"/>
        </w:rPr>
        <w:tab/>
        <w:t>console.log(this);</w:t>
      </w:r>
    </w:p>
    <w:p w:rsidR="002462AF" w:rsidRDefault="00E465EC">
      <w:r>
        <w:rPr>
          <w:rFonts w:hint="eastAsia"/>
        </w:rPr>
        <w:lastRenderedPageBreak/>
        <w:t>}</w:t>
      </w:r>
    </w:p>
    <w:p w:rsidR="002462AF" w:rsidRDefault="00E465EC">
      <w:r>
        <w:rPr>
          <w:rFonts w:hint="eastAsia"/>
        </w:rPr>
        <w:t>d();//</w:t>
      </w:r>
      <w:r>
        <w:rPr>
          <w:rFonts w:hint="eastAsia"/>
        </w:rPr>
        <w:t>输出</w:t>
      </w:r>
      <w:r>
        <w:rPr>
          <w:rFonts w:hint="eastAsia"/>
        </w:rPr>
        <w:t>window</w:t>
      </w:r>
      <w:r>
        <w:rPr>
          <w:rFonts w:hint="eastAsia"/>
        </w:rPr>
        <w:t>对象</w:t>
      </w:r>
    </w:p>
    <w:p w:rsidR="002462AF" w:rsidRDefault="00E465EC">
      <w:pPr>
        <w:pStyle w:val="javascript"/>
      </w:pPr>
      <w:bookmarkStart w:id="416" w:name="_Toc3539"/>
      <w:bookmarkStart w:id="417" w:name="_Toc21178"/>
      <w:bookmarkStart w:id="418" w:name="_Toc5515"/>
      <w:r>
        <w:rPr>
          <w:rFonts w:hint="eastAsia"/>
        </w:rPr>
        <w:t>怎样实现两栏等高？</w:t>
      </w:r>
      <w:bookmarkEnd w:id="416"/>
      <w:bookmarkEnd w:id="417"/>
      <w:bookmarkEnd w:id="418"/>
    </w:p>
    <w:p w:rsidR="002462AF" w:rsidRDefault="00E465E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 xml:space="preserve">&lt;!DOCTYPE </w:t>
      </w:r>
      <w:r>
        <w:rPr>
          <w:rFonts w:ascii="Consolas" w:eastAsia="Consolas" w:hAnsi="Consolas" w:cs="Consolas" w:hint="default"/>
          <w:color w:val="BABABA"/>
          <w:shd w:val="clear" w:color="auto" w:fill="2B2B2B"/>
        </w:rPr>
        <w:t>html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&lt;html </w:t>
      </w:r>
      <w:r>
        <w:rPr>
          <w:rFonts w:ascii="Consolas" w:eastAsia="Consolas" w:hAnsi="Consolas" w:cs="Consolas" w:hint="default"/>
          <w:color w:val="BABABA"/>
          <w:shd w:val="clear" w:color="auto" w:fill="2B2B2B"/>
        </w:rPr>
        <w:t>lang=</w:t>
      </w:r>
      <w:r>
        <w:rPr>
          <w:rFonts w:ascii="Consolas" w:eastAsia="Consolas" w:hAnsi="Consolas" w:cs="Consolas" w:hint="default"/>
          <w:color w:val="A5C261"/>
          <w:shd w:val="clear" w:color="auto" w:fill="2B2B2B"/>
        </w:rPr>
        <w:t>"en"</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 xml:space="preserve">&lt;meta </w:t>
      </w:r>
      <w:r>
        <w:rPr>
          <w:rFonts w:ascii="Consolas" w:eastAsia="Consolas" w:hAnsi="Consolas" w:cs="Consolas" w:hint="default"/>
          <w:color w:val="BABABA"/>
          <w:shd w:val="clear" w:color="auto" w:fill="2B2B2B"/>
        </w:rPr>
        <w:t>charset=</w:t>
      </w:r>
      <w:r>
        <w:rPr>
          <w:rFonts w:ascii="Consolas" w:eastAsia="Consolas" w:hAnsi="Consolas" w:cs="Consolas" w:hint="default"/>
          <w:color w:val="A5C261"/>
          <w:shd w:val="clear" w:color="auto" w:fill="2B2B2B"/>
        </w:rPr>
        <w:t>"UTF-8"</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&lt;title&gt;</w:t>
      </w:r>
      <w:r>
        <w:rPr>
          <w:rFonts w:ascii="Consolas" w:eastAsia="Consolas" w:hAnsi="Consolas" w:cs="Consolas" w:hint="default"/>
          <w:color w:val="A9B7C6"/>
          <w:shd w:val="clear" w:color="auto" w:fill="2B2B2B"/>
        </w:rPr>
        <w:t>Title</w:t>
      </w:r>
      <w:r>
        <w:rPr>
          <w:rFonts w:ascii="Consolas" w:eastAsia="Consolas" w:hAnsi="Consolas" w:cs="Consolas" w:hint="default"/>
          <w:color w:val="E8BF6A"/>
          <w:shd w:val="clear" w:color="auto" w:fill="2B2B2B"/>
        </w:rPr>
        <w:t>&lt;/title&gt;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"container"</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width</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6897BB"/>
          <w:shd w:val="clear" w:color="auto" w:fill="2B2B2B"/>
        </w:rPr>
        <w:t>100</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"left"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red</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r>
      <w:r>
        <w:rPr>
          <w:color w:val="A9B7C6"/>
          <w:shd w:val="clear" w:color="auto" w:fill="2B2B2B"/>
        </w:rPr>
        <w:t>内容</w:t>
      </w:r>
      <w:r>
        <w:rPr>
          <w:rFonts w:ascii="Consolas" w:eastAsia="Consolas" w:hAnsi="Consolas" w:cs="Consolas" w:hint="default"/>
          <w:color w:val="E8BF6A"/>
          <w:shd w:val="clear" w:color="auto" w:fill="2B2B2B"/>
        </w:rPr>
        <w:t>&lt;br/&gt;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w:t>
      </w:r>
      <w:r>
        <w:rPr>
          <w:rFonts w:ascii="Consolas" w:eastAsia="Consolas" w:hAnsi="Consolas" w:cs="Consolas" w:hint="default"/>
          <w:color w:val="A5C261"/>
          <w:shd w:val="clear" w:color="auto" w:fill="2B2B2B"/>
        </w:rPr>
        <w:t>table-cell</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&gt;&lt;/div&gt;</w:t>
      </w:r>
      <w:r>
        <w:rPr>
          <w:rFonts w:ascii="Consolas" w:eastAsia="Consolas" w:hAnsi="Consolas" w:cs="Consolas" w:hint="default"/>
          <w:color w:val="E8BF6A"/>
          <w:shd w:val="clear" w:color="auto" w:fill="2B2B2B"/>
        </w:rPr>
        <w:br/>
        <w:t xml:space="preserve">&lt;div </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"right"</w:t>
      </w:r>
      <w:r>
        <w:rPr>
          <w:rFonts w:ascii="Consolas" w:eastAsia="Consolas" w:hAnsi="Consolas" w:cs="Consolas" w:hint="default"/>
          <w:color w:val="BABABA"/>
          <w:shd w:val="clear" w:color="auto" w:fill="2B2B2B"/>
        </w:rPr>
        <w:t>style=</w:t>
      </w:r>
      <w:r>
        <w:rPr>
          <w:rFonts w:ascii="Consolas" w:eastAsia="Consolas" w:hAnsi="Consolas" w:cs="Consolas" w:hint="default"/>
          <w:color w:val="A5C261"/>
          <w:shd w:val="clear" w:color="auto" w:fill="2B2B2B"/>
        </w:rPr>
        <w:t>"</w:t>
      </w:r>
      <w:r>
        <w:rPr>
          <w:rFonts w:ascii="Consolas" w:eastAsia="Consolas" w:hAnsi="Consolas" w:cs="Consolas" w:hint="default"/>
          <w:color w:val="BABABA"/>
          <w:shd w:val="clear" w:color="auto" w:fill="2B2B2B"/>
        </w:rPr>
        <w:t>background-color</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blue</w:t>
      </w:r>
      <w:r>
        <w:rPr>
          <w:rFonts w:ascii="Consolas" w:eastAsia="Consolas" w:hAnsi="Consolas" w:cs="Consolas" w:hint="default"/>
          <w:color w:val="CC7832"/>
          <w:shd w:val="clear" w:color="auto" w:fill="2B2B2B"/>
        </w:rPr>
        <w:t>;</w:t>
      </w:r>
      <w:r>
        <w:rPr>
          <w:rFonts w:ascii="Consolas" w:eastAsia="Consolas" w:hAnsi="Consolas" w:cs="Consolas" w:hint="default"/>
          <w:color w:val="BABABA"/>
          <w:shd w:val="clear" w:color="auto" w:fill="2B2B2B"/>
        </w:rPr>
        <w:t>display</w:t>
      </w:r>
      <w:r>
        <w:rPr>
          <w:rFonts w:ascii="Consolas" w:eastAsia="Consolas" w:hAnsi="Consolas" w:cs="Consolas" w:hint="default"/>
          <w:color w:val="A9B7C6"/>
          <w:shd w:val="clear" w:color="auto" w:fill="2B2B2B"/>
        </w:rPr>
        <w:t xml:space="preserve">: </w:t>
      </w:r>
      <w:r>
        <w:rPr>
          <w:rFonts w:ascii="Consolas" w:eastAsia="Consolas" w:hAnsi="Consolas" w:cs="Consolas" w:hint="default"/>
          <w:color w:val="A5C261"/>
          <w:shd w:val="clear" w:color="auto" w:fill="2B2B2B"/>
        </w:rPr>
        <w:t>table-cell"</w:t>
      </w:r>
      <w:r>
        <w:rPr>
          <w:rFonts w:ascii="Consolas" w:eastAsia="Consolas" w:hAnsi="Consolas" w:cs="Consolas" w:hint="default"/>
          <w:color w:val="E8BF6A"/>
          <w:shd w:val="clear" w:color="auto" w:fill="2B2B2B"/>
        </w:rPr>
        <w:t>&gt;</w:t>
      </w:r>
      <w:r>
        <w:rPr>
          <w:rFonts w:ascii="Consolas" w:eastAsia="Consolas" w:hAnsi="Consolas" w:cs="Consolas" w:hint="default"/>
          <w:color w:val="E8BF6A"/>
          <w:shd w:val="clear" w:color="auto" w:fill="2B2B2B"/>
        </w:rPr>
        <w:br/>
      </w:r>
      <w:r>
        <w:rPr>
          <w:color w:val="A9B7C6"/>
          <w:shd w:val="clear" w:color="auto" w:fill="2B2B2B"/>
        </w:rPr>
        <w:t>内容</w:t>
      </w:r>
      <w:r>
        <w:rPr>
          <w:color w:val="A9B7C6"/>
          <w:shd w:val="clear" w:color="auto" w:fill="2B2B2B"/>
        </w:rPr>
        <w:br/>
      </w:r>
      <w:r>
        <w:rPr>
          <w:rFonts w:ascii="Consolas" w:eastAsia="Consolas" w:hAnsi="Consolas" w:cs="Consolas" w:hint="default"/>
          <w:color w:val="E8BF6A"/>
          <w:shd w:val="clear" w:color="auto" w:fill="2B2B2B"/>
        </w:rPr>
        <w:t>&lt;/div&gt;</w:t>
      </w:r>
      <w:r>
        <w:rPr>
          <w:rFonts w:ascii="Consolas" w:eastAsia="Consolas" w:hAnsi="Consolas" w:cs="Consolas" w:hint="default"/>
          <w:color w:val="E8BF6A"/>
          <w:shd w:val="clear" w:color="auto" w:fill="2B2B2B"/>
        </w:rPr>
        <w:br/>
        <w:t>&lt;/div&gt;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2462AF" w:rsidRDefault="002462AF"/>
    <w:p w:rsidR="002462AF" w:rsidRDefault="00E465EC">
      <w:pPr>
        <w:pStyle w:val="javascript"/>
      </w:pPr>
      <w:bookmarkStart w:id="419" w:name="_Toc13553"/>
      <w:bookmarkStart w:id="420" w:name="_Toc6418"/>
      <w:bookmarkStart w:id="421" w:name="_Toc21172"/>
      <w:r>
        <w:rPr>
          <w:rFonts w:hint="eastAsia"/>
        </w:rPr>
        <w:t>使用</w:t>
      </w:r>
      <w:r>
        <w:rPr>
          <w:rFonts w:hint="eastAsia"/>
        </w:rPr>
        <w:t>js</w:t>
      </w:r>
      <w:r>
        <w:rPr>
          <w:rFonts w:hint="eastAsia"/>
        </w:rPr>
        <w:t>实现这样的效果：在文本域里输入文字时，当按下</w:t>
      </w:r>
      <w:r>
        <w:rPr>
          <w:rFonts w:hint="eastAsia"/>
        </w:rPr>
        <w:t>enter</w:t>
      </w:r>
      <w:r>
        <w:rPr>
          <w:rFonts w:hint="eastAsia"/>
        </w:rPr>
        <w:t>键时不换行，而是替换成“</w:t>
      </w:r>
      <w:r>
        <w:rPr>
          <w:rFonts w:hint="eastAsia"/>
        </w:rPr>
        <w:t>{{enter}}</w:t>
      </w:r>
      <w:r>
        <w:rPr>
          <w:rFonts w:hint="eastAsia"/>
        </w:rPr>
        <w:t>”</w:t>
      </w:r>
      <w:r>
        <w:rPr>
          <w:rFonts w:hint="eastAsia"/>
        </w:rPr>
        <w:t>,(</w:t>
      </w:r>
      <w:r>
        <w:rPr>
          <w:rFonts w:hint="eastAsia"/>
        </w:rPr>
        <w:t>只需要考虑在行尾按下</w:t>
      </w:r>
      <w:r>
        <w:rPr>
          <w:rFonts w:hint="eastAsia"/>
        </w:rPr>
        <w:t>enter</w:t>
      </w:r>
      <w:r>
        <w:rPr>
          <w:rFonts w:hint="eastAsia"/>
        </w:rPr>
        <w:t>键的情况</w:t>
      </w:r>
      <w:r>
        <w:rPr>
          <w:rFonts w:hint="eastAsia"/>
        </w:rPr>
        <w:t>).</w:t>
      </w:r>
      <w:bookmarkEnd w:id="419"/>
      <w:bookmarkEnd w:id="420"/>
      <w:bookmarkEnd w:id="421"/>
    </w:p>
    <w:p w:rsidR="002462AF" w:rsidRDefault="00E465E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color w:val="E8BF6A"/>
          <w:shd w:val="clear" w:color="auto" w:fill="2B2B2B"/>
        </w:rPr>
        <w:t>&lt;html&gt;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&lt;script&gt;</w:t>
      </w:r>
      <w:r>
        <w:rPr>
          <w:rFonts w:ascii="Consolas" w:eastAsia="Consolas" w:hAnsi="Consolas" w:cs="Consolas" w:hint="default"/>
          <w:color w:val="E8BF6A"/>
          <w:shd w:val="clear" w:color="auto" w:fill="2B2B2B"/>
        </w:rPr>
        <w:br/>
      </w: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(ele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event){</w:t>
      </w:r>
      <w:r>
        <w:rPr>
          <w:rFonts w:ascii="Consolas" w:eastAsia="Consolas" w:hAnsi="Consolas" w:cs="Consolas" w:hint="default"/>
          <w:color w:val="A9B7C6"/>
          <w:shd w:val="clear" w:color="auto" w:fill="2B2B2B"/>
        </w:rPr>
        <w:br/>
        <w:t xml:space="preserve">            event = event || </w:t>
      </w:r>
      <w:r>
        <w:rPr>
          <w:rFonts w:ascii="Consolas" w:eastAsia="Consolas" w:hAnsi="Consolas" w:cs="Consolas" w:hint="default"/>
          <w:color w:val="9876AA"/>
          <w:shd w:val="clear" w:color="auto" w:fill="2B2B2B"/>
        </w:rPr>
        <w:t>window</w:t>
      </w:r>
      <w:r>
        <w:rPr>
          <w:rFonts w:ascii="Consolas" w:eastAsia="Consolas" w:hAnsi="Consolas" w:cs="Consolas" w:hint="default"/>
          <w:color w:val="A9B7C6"/>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2B2B2B"/>
        </w:rPr>
        <w:t>if</w:t>
      </w:r>
      <w:r>
        <w:rPr>
          <w:rFonts w:ascii="Consolas" w:eastAsia="Consolas" w:hAnsi="Consolas" w:cs="Consolas" w:hint="default"/>
          <w:color w:val="A9B7C6"/>
          <w:shd w:val="clear" w:color="auto" w:fill="2B2B2B"/>
        </w:rPr>
        <w:t>(event.</w:t>
      </w:r>
      <w:r>
        <w:rPr>
          <w:rFonts w:ascii="Consolas" w:eastAsia="Consolas" w:hAnsi="Consolas" w:cs="Consolas" w:hint="default"/>
          <w:color w:val="9876AA"/>
          <w:shd w:val="clear" w:color="auto" w:fill="2B2B2B"/>
        </w:rPr>
        <w:t>keyCode</w:t>
      </w:r>
      <w:r>
        <w:rPr>
          <w:rFonts w:ascii="Consolas" w:eastAsia="Consolas" w:hAnsi="Consolas" w:cs="Consolas" w:hint="default"/>
          <w:color w:val="A9B7C6"/>
          <w:shd w:val="clear" w:color="auto" w:fill="2B2B2B"/>
        </w:rPr>
        <w:t>==</w:t>
      </w:r>
      <w:r>
        <w:rPr>
          <w:rFonts w:ascii="Consolas" w:eastAsia="Consolas" w:hAnsi="Consolas" w:cs="Consolas" w:hint="default"/>
          <w:color w:val="6897BB"/>
          <w:shd w:val="clear" w:color="auto" w:fill="2B2B2B"/>
        </w:rPr>
        <w:t>13</w:t>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event.</w:t>
      </w:r>
      <w:r>
        <w:rPr>
          <w:rFonts w:ascii="Consolas" w:eastAsia="Consolas" w:hAnsi="Consolas" w:cs="Consolas" w:hint="default"/>
          <w:color w:val="9876AA"/>
          <w:shd w:val="clear" w:color="auto" w:fill="2B2B2B"/>
        </w:rPr>
        <w:t xml:space="preserve">returnValue </w:t>
      </w:r>
      <w:r>
        <w:rPr>
          <w:rFonts w:ascii="Consolas" w:eastAsia="Consolas" w:hAnsi="Consolas" w:cs="Consolas" w:hint="default"/>
          <w:color w:val="A9B7C6"/>
          <w:shd w:val="clear" w:color="auto" w:fill="2B2B2B"/>
        </w:rPr>
        <w:t xml:space="preserve">= </w:t>
      </w:r>
      <w:r>
        <w:rPr>
          <w:rFonts w:ascii="Consolas" w:eastAsia="Consolas" w:hAnsi="Consolas" w:cs="Consolas" w:hint="default"/>
          <w:b/>
          <w:color w:val="CC7832"/>
          <w:shd w:val="clear" w:color="auto" w:fill="2B2B2B"/>
        </w:rPr>
        <w:t>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ele.</w:t>
      </w:r>
      <w:r>
        <w:rPr>
          <w:rFonts w:ascii="Consolas" w:eastAsia="Consolas" w:hAnsi="Consolas" w:cs="Consolas" w:hint="default"/>
          <w:color w:val="9876AA"/>
          <w:shd w:val="clear" w:color="auto" w:fill="2B2B2B"/>
        </w:rPr>
        <w:t>value</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"{{enter}}"</w:t>
      </w:r>
      <w:r>
        <w:rPr>
          <w:rFonts w:ascii="Consolas" w:eastAsia="Consolas" w:hAnsi="Consolas" w:cs="Consolas" w:hint="default"/>
          <w:color w:val="6A8759"/>
          <w:shd w:val="clear" w:color="auto" w:fill="2B2B2B"/>
        </w:rPr>
        <w:br/>
      </w:r>
      <w:r>
        <w:rPr>
          <w:rFonts w:ascii="Consolas" w:eastAsia="Consolas" w:hAnsi="Consolas" w:cs="Consolas" w:hint="default"/>
          <w:b/>
          <w:color w:val="CC7832"/>
          <w:shd w:val="clear" w:color="auto" w:fill="2B2B2B"/>
        </w:rPr>
        <w:t>return false</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t xml:space="preserve">        }</w:t>
      </w:r>
      <w:r>
        <w:rPr>
          <w:rFonts w:ascii="Consolas" w:eastAsia="Consolas" w:hAnsi="Consolas" w:cs="Consolas" w:hint="default"/>
          <w:color w:val="A9B7C6"/>
          <w:shd w:val="clear" w:color="auto" w:fill="2B2B2B"/>
        </w:rPr>
        <w:br/>
      </w:r>
      <w:r>
        <w:rPr>
          <w:rFonts w:ascii="Consolas" w:eastAsia="Consolas" w:hAnsi="Consolas" w:cs="Consolas" w:hint="default"/>
          <w:color w:val="E8BF6A"/>
          <w:shd w:val="clear" w:color="auto" w:fill="2B2B2B"/>
        </w:rPr>
        <w:t>&lt;/script&gt;</w:t>
      </w:r>
      <w:r>
        <w:rPr>
          <w:rFonts w:ascii="Consolas" w:eastAsia="Consolas" w:hAnsi="Consolas" w:cs="Consolas" w:hint="default"/>
          <w:color w:val="E8BF6A"/>
          <w:shd w:val="clear" w:color="auto" w:fill="2B2B2B"/>
        </w:rPr>
        <w:br/>
        <w:t>&lt;/head&gt;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 xml:space="preserve">&lt;textarea </w:t>
      </w:r>
      <w:r>
        <w:rPr>
          <w:rFonts w:ascii="Consolas" w:eastAsia="Consolas" w:hAnsi="Consolas" w:cs="Consolas" w:hint="default"/>
          <w:color w:val="BABABA"/>
          <w:shd w:val="clear" w:color="auto" w:fill="2B2B2B"/>
        </w:rPr>
        <w:t>rows=</w:t>
      </w:r>
      <w:r>
        <w:rPr>
          <w:rFonts w:ascii="Consolas" w:eastAsia="Consolas" w:hAnsi="Consolas" w:cs="Consolas" w:hint="default"/>
          <w:color w:val="A5C261"/>
          <w:shd w:val="clear" w:color="auto" w:fill="2B2B2B"/>
        </w:rPr>
        <w:t>"3"</w:t>
      </w:r>
      <w:r>
        <w:rPr>
          <w:rFonts w:ascii="Consolas" w:eastAsia="Consolas" w:hAnsi="Consolas" w:cs="Consolas" w:hint="default"/>
          <w:color w:val="BABABA"/>
          <w:shd w:val="clear" w:color="auto" w:fill="2B2B2B"/>
        </w:rPr>
        <w:t>cols=</w:t>
      </w:r>
      <w:r>
        <w:rPr>
          <w:rFonts w:ascii="Consolas" w:eastAsia="Consolas" w:hAnsi="Consolas" w:cs="Consolas" w:hint="default"/>
          <w:color w:val="A5C261"/>
          <w:shd w:val="clear" w:color="auto" w:fill="2B2B2B"/>
        </w:rPr>
        <w:t>"40"</w:t>
      </w:r>
      <w:r>
        <w:rPr>
          <w:rFonts w:ascii="Consolas" w:eastAsia="Consolas" w:hAnsi="Consolas" w:cs="Consolas" w:hint="default"/>
          <w:color w:val="BABABA"/>
          <w:shd w:val="clear" w:color="auto" w:fill="2B2B2B"/>
        </w:rPr>
        <w:t>id=</w:t>
      </w:r>
      <w:r>
        <w:rPr>
          <w:rFonts w:ascii="Consolas" w:eastAsia="Consolas" w:hAnsi="Consolas" w:cs="Consolas" w:hint="default"/>
          <w:color w:val="A5C261"/>
          <w:shd w:val="clear" w:color="auto" w:fill="2B2B2B"/>
        </w:rPr>
        <w:t>"te"</w:t>
      </w:r>
      <w:r>
        <w:rPr>
          <w:rFonts w:ascii="Consolas" w:eastAsia="Consolas" w:hAnsi="Consolas" w:cs="Consolas" w:hint="default"/>
          <w:color w:val="BABABA"/>
          <w:shd w:val="clear" w:color="auto" w:fill="2B2B2B"/>
        </w:rPr>
        <w:t>onkeypress=</w:t>
      </w:r>
      <w:r>
        <w:rPr>
          <w:rFonts w:ascii="Consolas" w:eastAsia="Consolas" w:hAnsi="Consolas" w:cs="Consolas" w:hint="default"/>
          <w:color w:val="A5C261"/>
          <w:shd w:val="clear" w:color="auto" w:fill="2B2B2B"/>
        </w:rPr>
        <w:t>"</w:t>
      </w:r>
      <w:r>
        <w:rPr>
          <w:rFonts w:ascii="Consolas" w:eastAsia="Consolas" w:hAnsi="Consolas" w:cs="Consolas" w:hint="default"/>
          <w:color w:val="FFC66D"/>
          <w:shd w:val="clear" w:color="auto" w:fill="2B2B2B"/>
        </w:rPr>
        <w:t>back</w:t>
      </w:r>
      <w:r>
        <w:rPr>
          <w:rFonts w:ascii="Consolas" w:eastAsia="Consolas" w:hAnsi="Consolas" w:cs="Consolas" w:hint="default"/>
          <w:color w:val="A9B7C6"/>
          <w:shd w:val="clear" w:color="auto" w:fill="2B2B2B"/>
        </w:rPr>
        <w:t>(</w:t>
      </w:r>
      <w:r>
        <w:rPr>
          <w:rFonts w:ascii="Consolas" w:eastAsia="Consolas" w:hAnsi="Consolas" w:cs="Consolas" w:hint="default"/>
          <w:b/>
          <w:color w:val="CC7832"/>
          <w:shd w:val="clear" w:color="auto" w:fill="2B2B2B"/>
        </w:rPr>
        <w:t>this</w:t>
      </w:r>
      <w:r>
        <w:rPr>
          <w:rFonts w:ascii="Consolas" w:eastAsia="Consolas" w:hAnsi="Consolas" w:cs="Consolas" w:hint="default"/>
          <w:color w:val="CC7832"/>
          <w:shd w:val="clear" w:color="auto" w:fill="2B2B2B"/>
        </w:rPr>
        <w:t>,</w:t>
      </w:r>
      <w:r>
        <w:rPr>
          <w:rFonts w:ascii="Consolas" w:eastAsia="Consolas" w:hAnsi="Consolas" w:cs="Consolas" w:hint="default"/>
          <w:color w:val="9876AA"/>
          <w:shd w:val="clear" w:color="auto" w:fill="2B2B2B"/>
        </w:rPr>
        <w:t>event</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A5C261"/>
          <w:shd w:val="clear" w:color="auto" w:fill="2B2B2B"/>
        </w:rPr>
        <w:t>"</w:t>
      </w:r>
      <w:r>
        <w:rPr>
          <w:rFonts w:ascii="Consolas" w:eastAsia="Consolas" w:hAnsi="Consolas" w:cs="Consolas" w:hint="default"/>
          <w:color w:val="E8BF6A"/>
          <w:shd w:val="clear" w:color="auto" w:fill="2B2B2B"/>
        </w:rPr>
        <w:t>&gt;&lt;/textarea&gt;</w:t>
      </w:r>
      <w:r>
        <w:rPr>
          <w:rFonts w:ascii="Consolas" w:eastAsia="Consolas" w:hAnsi="Consolas" w:cs="Consolas" w:hint="default"/>
          <w:color w:val="E8BF6A"/>
          <w:shd w:val="clear" w:color="auto" w:fill="2B2B2B"/>
        </w:rPr>
        <w:br/>
        <w:t>&lt;/body&gt;</w:t>
      </w:r>
      <w:r>
        <w:rPr>
          <w:rFonts w:ascii="Consolas" w:eastAsia="Consolas" w:hAnsi="Consolas" w:cs="Consolas" w:hint="default"/>
          <w:color w:val="E8BF6A"/>
          <w:shd w:val="clear" w:color="auto" w:fill="2B2B2B"/>
        </w:rPr>
        <w:br/>
        <w:t>&lt;/html&gt;</w:t>
      </w:r>
    </w:p>
    <w:p w:rsidR="002462AF" w:rsidRDefault="002462AF"/>
    <w:p w:rsidR="002462AF" w:rsidRDefault="00E465EC">
      <w:pPr>
        <w:pStyle w:val="javascript"/>
      </w:pPr>
      <w:bookmarkStart w:id="422" w:name="_Toc15980"/>
      <w:bookmarkStart w:id="423" w:name="_Toc6592"/>
      <w:bookmarkStart w:id="424" w:name="_Toc2762"/>
      <w:r>
        <w:rPr>
          <w:rFonts w:hint="eastAsia"/>
        </w:rPr>
        <w:t>以下代码中</w:t>
      </w:r>
      <w:r>
        <w:rPr>
          <w:rFonts w:hint="eastAsia"/>
        </w:rPr>
        <w:t>end</w:t>
      </w:r>
      <w:r>
        <w:rPr>
          <w:rFonts w:hint="eastAsia"/>
        </w:rPr>
        <w:t>字符串什么时候输出</w:t>
      </w:r>
      <w:bookmarkEnd w:id="422"/>
      <w:bookmarkEnd w:id="423"/>
      <w:bookmarkEnd w:id="424"/>
    </w:p>
    <w:p w:rsidR="002462AF" w:rsidRDefault="00E465EC">
      <w:pPr>
        <w:rPr>
          <w:rFonts w:ascii="微软雅黑" w:eastAsia="微软雅黑" w:hAnsi="微软雅黑"/>
          <w:szCs w:val="21"/>
        </w:rPr>
      </w:pPr>
      <w:r>
        <w:rPr>
          <w:rFonts w:ascii="微软雅黑" w:eastAsia="微软雅黑" w:hAnsi="微软雅黑" w:hint="eastAsia"/>
          <w:szCs w:val="21"/>
        </w:rPr>
        <w:t>var t=true;</w:t>
      </w:r>
    </w:p>
    <w:p w:rsidR="002462AF" w:rsidRDefault="00E465EC">
      <w:pPr>
        <w:rPr>
          <w:rFonts w:ascii="微软雅黑" w:eastAsia="微软雅黑" w:hAnsi="微软雅黑"/>
          <w:szCs w:val="21"/>
        </w:rPr>
      </w:pPr>
      <w:r>
        <w:rPr>
          <w:rFonts w:ascii="微软雅黑" w:eastAsia="微软雅黑" w:hAnsi="微软雅黑" w:hint="eastAsia"/>
          <w:szCs w:val="21"/>
        </w:rPr>
        <w:t>setTimeout(function(){</w:t>
      </w:r>
    </w:p>
    <w:p w:rsidR="002462AF" w:rsidRDefault="00E465EC">
      <w:pPr>
        <w:rPr>
          <w:rFonts w:ascii="微软雅黑" w:eastAsia="微软雅黑" w:hAnsi="微软雅黑"/>
          <w:szCs w:val="21"/>
        </w:rPr>
      </w:pPr>
      <w:r>
        <w:rPr>
          <w:rFonts w:ascii="微软雅黑" w:eastAsia="微软雅黑" w:hAnsi="微软雅黑" w:hint="eastAsia"/>
          <w:szCs w:val="21"/>
        </w:rPr>
        <w:lastRenderedPageBreak/>
        <w:tab/>
        <w:t>console.log(123);</w:t>
      </w:r>
    </w:p>
    <w:p w:rsidR="002462AF" w:rsidRDefault="00E465EC">
      <w:pPr>
        <w:rPr>
          <w:rFonts w:ascii="微软雅黑" w:eastAsia="微软雅黑" w:hAnsi="微软雅黑"/>
          <w:szCs w:val="21"/>
        </w:rPr>
      </w:pPr>
      <w:r>
        <w:rPr>
          <w:rFonts w:ascii="微软雅黑" w:eastAsia="微软雅黑" w:hAnsi="微软雅黑" w:hint="eastAsia"/>
          <w:szCs w:val="21"/>
        </w:rPr>
        <w:tab/>
        <w:t>t=false;</w:t>
      </w:r>
    </w:p>
    <w:p w:rsidR="002462AF" w:rsidRDefault="00E465EC">
      <w:pPr>
        <w:rPr>
          <w:rFonts w:ascii="微软雅黑" w:eastAsia="微软雅黑" w:hAnsi="微软雅黑"/>
          <w:szCs w:val="21"/>
        </w:rPr>
      </w:pPr>
      <w:r>
        <w:rPr>
          <w:rFonts w:ascii="微软雅黑" w:eastAsia="微软雅黑" w:hAnsi="微软雅黑" w:hint="eastAsia"/>
          <w:szCs w:val="21"/>
        </w:rPr>
        <w:tab/>
        <w:t>},1000);</w:t>
      </w:r>
    </w:p>
    <w:p w:rsidR="002462AF" w:rsidRDefault="00E465EC">
      <w:pPr>
        <w:rPr>
          <w:rFonts w:ascii="微软雅黑" w:eastAsia="微软雅黑" w:hAnsi="微软雅黑"/>
          <w:szCs w:val="21"/>
        </w:rPr>
      </w:pPr>
      <w:r>
        <w:rPr>
          <w:rFonts w:ascii="微软雅黑" w:eastAsia="微软雅黑" w:hAnsi="微软雅黑" w:hint="eastAsia"/>
          <w:szCs w:val="21"/>
        </w:rPr>
        <w:t>while(t){}</w:t>
      </w:r>
    </w:p>
    <w:p w:rsidR="002462AF" w:rsidRDefault="00E465EC">
      <w:pPr>
        <w:rPr>
          <w:rFonts w:ascii="微软雅黑" w:eastAsia="微软雅黑" w:hAnsi="微软雅黑"/>
          <w:szCs w:val="21"/>
        </w:rPr>
      </w:pPr>
      <w:r>
        <w:rPr>
          <w:rFonts w:ascii="微软雅黑" w:eastAsia="微软雅黑" w:hAnsi="微软雅黑" w:hint="eastAsia"/>
          <w:szCs w:val="21"/>
        </w:rPr>
        <w:t>console.log(</w:t>
      </w:r>
      <w:r>
        <w:rPr>
          <w:rFonts w:ascii="微软雅黑" w:eastAsia="微软雅黑" w:hAnsi="微软雅黑"/>
          <w:szCs w:val="21"/>
        </w:rPr>
        <w:t>‘</w:t>
      </w:r>
      <w:r>
        <w:rPr>
          <w:rFonts w:ascii="微软雅黑" w:eastAsia="微软雅黑" w:hAnsi="微软雅黑" w:hint="eastAsia"/>
          <w:szCs w:val="21"/>
        </w:rPr>
        <w:t>end</w:t>
      </w:r>
      <w:r>
        <w:rPr>
          <w:rFonts w:ascii="微软雅黑" w:eastAsia="微软雅黑" w:hAnsi="微软雅黑"/>
          <w:szCs w:val="21"/>
        </w:rPr>
        <w:t>’</w:t>
      </w:r>
      <w:r>
        <w:rPr>
          <w:rFonts w:ascii="微软雅黑" w:eastAsia="微软雅黑" w:hAnsi="微软雅黑" w:hint="eastAsia"/>
          <w:szCs w:val="21"/>
        </w:rPr>
        <w:t>);</w:t>
      </w:r>
    </w:p>
    <w:p w:rsidR="002462AF" w:rsidRDefault="00E465EC">
      <w:pPr>
        <w:rPr>
          <w:rFonts w:ascii="微软雅黑" w:eastAsia="微软雅黑" w:hAnsi="微软雅黑"/>
          <w:color w:val="0000FF"/>
          <w:szCs w:val="21"/>
        </w:rPr>
      </w:pPr>
      <w:r>
        <w:rPr>
          <w:rFonts w:ascii="微软雅黑" w:eastAsia="微软雅黑" w:hAnsi="微软雅黑" w:hint="eastAsia"/>
          <w:color w:val="0000FF"/>
          <w:szCs w:val="21"/>
        </w:rPr>
        <w:t>永远不输出</w:t>
      </w:r>
    </w:p>
    <w:p w:rsidR="002462AF" w:rsidRDefault="00E465EC">
      <w:pPr>
        <w:pStyle w:val="javascript"/>
      </w:pPr>
      <w:bookmarkStart w:id="425" w:name="_Toc6731"/>
      <w:bookmarkStart w:id="426" w:name="_Toc3042"/>
      <w:bookmarkStart w:id="427" w:name="_Toc1301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w:t>
      </w:r>
      <w:r>
        <w:rPr>
          <w:rFonts w:hint="eastAsia"/>
        </w:rPr>
        <w:t>specify</w:t>
      </w:r>
      <w:r>
        <w:rPr>
          <w:rFonts w:hint="eastAsia"/>
        </w:rPr>
        <w:t>函数</w:t>
      </w:r>
      <w:bookmarkEnd w:id="425"/>
      <w:bookmarkEnd w:id="426"/>
      <w:bookmarkEnd w:id="427"/>
    </w:p>
    <w:p w:rsidR="002462AF" w:rsidRDefault="00E465EC">
      <w:pPr>
        <w:pStyle w:val="HTML"/>
        <w:widowControl/>
        <w:shd w:val="clear" w:color="auto" w:fill="2B2B2B"/>
        <w:rPr>
          <w:rFonts w:ascii="Consolas" w:eastAsia="Consolas" w:hAnsi="Consolas" w:cs="Consolas" w:hint="default"/>
          <w:color w:val="A9B7C6"/>
        </w:rPr>
      </w:pPr>
      <w:r>
        <w:rPr>
          <w:rFonts w:ascii="Consolas" w:eastAsia="Consolas" w:hAnsi="Consolas" w:cs="Consolas" w:hint="default"/>
          <w:b/>
          <w:color w:val="CC7832"/>
          <w:shd w:val="clear" w:color="auto" w:fill="2B2B2B"/>
        </w:rPr>
        <w:t xml:space="preserve">function </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(str){</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var </w:t>
      </w:r>
      <w:r>
        <w:rPr>
          <w:rFonts w:ascii="Consolas" w:eastAsia="Consolas" w:hAnsi="Consolas" w:cs="Consolas" w:hint="default"/>
          <w:color w:val="A9B7C6"/>
          <w:shd w:val="clear" w:color="auto" w:fill="2B2B2B"/>
        </w:rPr>
        <w:t>tempArray =  Array.</w:t>
      </w:r>
      <w:r>
        <w:rPr>
          <w:rFonts w:ascii="Consolas" w:eastAsia="Consolas" w:hAnsi="Consolas" w:cs="Consolas" w:hint="default"/>
          <w:color w:val="9876AA"/>
          <w:shd w:val="clear" w:color="auto" w:fill="2B2B2B"/>
        </w:rPr>
        <w:t>prototype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filter</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call</w:t>
      </w:r>
      <w:r>
        <w:rPr>
          <w:rFonts w:ascii="Consolas" w:eastAsia="Consolas" w:hAnsi="Consolas" w:cs="Consolas" w:hint="default"/>
          <w:color w:val="A9B7C6"/>
          <w:shd w:val="clear" w:color="auto" w:fill="2B2B2B"/>
        </w:rPr>
        <w:t>(str</w:t>
      </w:r>
      <w:r>
        <w:rPr>
          <w:rFonts w:ascii="Consolas" w:eastAsia="Consolas" w:hAnsi="Consolas" w:cs="Consolas" w:hint="default"/>
          <w:color w:val="CC7832"/>
          <w:shd w:val="clear" w:color="auto" w:fill="2B2B2B"/>
        </w:rPr>
        <w:t>,</w:t>
      </w:r>
      <w:r>
        <w:rPr>
          <w:rFonts w:ascii="Consolas" w:eastAsia="Consolas" w:hAnsi="Consolas" w:cs="Consolas" w:hint="default"/>
          <w:b/>
          <w:color w:val="CC7832"/>
          <w:shd w:val="clear" w:color="auto" w:fill="2B2B2B"/>
        </w:rPr>
        <w:t>function</w:t>
      </w:r>
      <w:r>
        <w:rPr>
          <w:rFonts w:ascii="Consolas" w:eastAsia="Consolas" w:hAnsi="Consolas" w:cs="Consolas" w:hint="default"/>
          <w:color w:val="A9B7C6"/>
          <w:shd w:val="clear" w:color="auto" w:fill="2B2B2B"/>
        </w:rPr>
        <w:t>(value</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index</w:t>
      </w:r>
      <w:r>
        <w:rPr>
          <w:rFonts w:ascii="Consolas" w:eastAsia="Consolas" w:hAnsi="Consolas" w:cs="Consolas" w:hint="default"/>
          <w:color w:val="CC7832"/>
          <w:shd w:val="clear" w:color="auto" w:fill="2B2B2B"/>
        </w:rPr>
        <w:t>,</w:t>
      </w:r>
      <w:r>
        <w:rPr>
          <w:rFonts w:ascii="Consolas" w:eastAsia="Consolas" w:hAnsi="Consolas" w:cs="Consolas" w:hint="default"/>
          <w:color w:val="A9B7C6"/>
          <w:shd w:val="clear" w:color="auto" w:fill="2B2B2B"/>
        </w:rPr>
        <w:t>array){</w:t>
      </w:r>
      <w:r>
        <w:rPr>
          <w:rFonts w:ascii="Consolas" w:eastAsia="Consolas" w:hAnsi="Consolas" w:cs="Consolas" w:hint="default"/>
          <w:color w:val="A9B7C6"/>
          <w:shd w:val="clear" w:color="auto" w:fill="2B2B2B"/>
        </w:rPr>
        <w:br/>
      </w:r>
      <w:r>
        <w:rPr>
          <w:rFonts w:ascii="Consolas" w:eastAsia="Consolas" w:hAnsi="Consolas" w:cs="Consolas" w:hint="default"/>
          <w:b/>
          <w:color w:val="CC7832"/>
          <w:shd w:val="clear" w:color="auto" w:fill="2B2B2B"/>
        </w:rPr>
        <w:t xml:space="preserve">return </w:t>
      </w:r>
      <w:r>
        <w:rPr>
          <w:rFonts w:ascii="Consolas" w:eastAsia="Consolas" w:hAnsi="Consolas" w:cs="Consolas" w:hint="default"/>
          <w:color w:val="A9B7C6"/>
          <w:shd w:val="clear" w:color="auto" w:fill="2B2B2B"/>
        </w:rPr>
        <w:t xml:space="preserve">value &gt;= </w:t>
      </w:r>
      <w:r>
        <w:rPr>
          <w:rFonts w:ascii="Consolas" w:eastAsia="Consolas" w:hAnsi="Consolas" w:cs="Consolas" w:hint="default"/>
          <w:color w:val="6A8759"/>
          <w:shd w:val="clear" w:color="auto" w:fill="2B2B2B"/>
        </w:rPr>
        <w:t xml:space="preserve">'A' </w:t>
      </w:r>
      <w:r>
        <w:rPr>
          <w:rFonts w:ascii="Consolas" w:eastAsia="Consolas" w:hAnsi="Consolas" w:cs="Consolas" w:hint="default"/>
          <w:color w:val="A9B7C6"/>
          <w:shd w:val="clear" w:color="auto" w:fill="2B2B2B"/>
        </w:rPr>
        <w:t xml:space="preserve">&amp;&amp;  value &lt;= </w:t>
      </w:r>
      <w:r>
        <w:rPr>
          <w:rFonts w:ascii="Consolas" w:eastAsia="Consolas" w:hAnsi="Consolas" w:cs="Consolas" w:hint="default"/>
          <w:color w:val="6A8759"/>
          <w:shd w:val="clear" w:color="auto" w:fill="2B2B2B"/>
        </w:rPr>
        <w:t xml:space="preserve">'z' </w:t>
      </w:r>
      <w:r>
        <w:rPr>
          <w:rFonts w:ascii="Consolas" w:eastAsia="Consolas" w:hAnsi="Consolas" w:cs="Consolas" w:hint="default"/>
          <w:color w:val="A9B7C6"/>
          <w:shd w:val="clear" w:color="auto" w:fill="2B2B2B"/>
        </w:rPr>
        <w:t xml:space="preserve">&amp;&amp; value != </w:t>
      </w:r>
      <w:r>
        <w:rPr>
          <w:rFonts w:ascii="Consolas" w:eastAsia="Consolas" w:hAnsi="Consolas" w:cs="Consolas" w:hint="default"/>
          <w:color w:val="6A8759"/>
          <w:shd w:val="clear" w:color="auto" w:fill="2B2B2B"/>
        </w:rPr>
        <w:t>"_"</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w:t>
      </w:r>
      <w:r>
        <w:rPr>
          <w:rFonts w:ascii="Consolas" w:eastAsia="Consolas" w:hAnsi="Consolas" w:cs="Consolas" w:hint="default"/>
          <w:color w:val="CC7832"/>
          <w:shd w:val="clear" w:color="auto" w:fill="2B2B2B"/>
        </w:rPr>
        <w:br/>
      </w:r>
      <w:r>
        <w:rPr>
          <w:rFonts w:ascii="Consolas" w:eastAsia="Consolas" w:hAnsi="Consolas" w:cs="Consolas" w:hint="default"/>
          <w:b/>
          <w:color w:val="CC7832"/>
          <w:shd w:val="clear" w:color="auto" w:fill="344134"/>
        </w:rPr>
        <w:t xml:space="preserve">return </w:t>
      </w:r>
      <w:r>
        <w:rPr>
          <w:rFonts w:ascii="Consolas" w:eastAsia="Consolas" w:hAnsi="Consolas" w:cs="Consolas" w:hint="default"/>
          <w:color w:val="A9B7C6"/>
          <w:shd w:val="clear" w:color="auto" w:fill="344134"/>
        </w:rPr>
        <w:t>tempArray.join(</w:t>
      </w:r>
      <w:r>
        <w:rPr>
          <w:rFonts w:ascii="Consolas" w:eastAsia="Consolas" w:hAnsi="Consolas" w:cs="Consolas" w:hint="default"/>
          <w:color w:val="6A8759"/>
          <w:shd w:val="clear" w:color="auto" w:fill="344134"/>
        </w:rPr>
        <w:t>","</w:t>
      </w:r>
      <w:r>
        <w:rPr>
          <w:rFonts w:ascii="Consolas" w:eastAsia="Consolas" w:hAnsi="Consolas" w:cs="Consolas" w:hint="default"/>
          <w:color w:val="A9B7C6"/>
          <w:shd w:val="clear" w:color="auto" w:fill="344134"/>
        </w:rPr>
        <w:t>)</w:t>
      </w:r>
      <w:r>
        <w:rPr>
          <w:rFonts w:ascii="Consolas" w:eastAsia="Consolas" w:hAnsi="Consolas" w:cs="Consolas" w:hint="default"/>
          <w:color w:val="CC7832"/>
          <w:shd w:val="clear" w:color="auto" w:fill="344134"/>
        </w:rPr>
        <w:t>;</w:t>
      </w:r>
      <w:r>
        <w:rPr>
          <w:rFonts w:ascii="Consolas" w:eastAsia="Consolas" w:hAnsi="Consolas" w:cs="Consolas" w:hint="default"/>
          <w:color w:val="CC7832"/>
          <w:shd w:val="clear" w:color="auto" w:fill="2B2B2B"/>
        </w:rPr>
        <w:br/>
      </w:r>
      <w:r>
        <w:rPr>
          <w:rFonts w:ascii="Consolas" w:eastAsia="Consolas" w:hAnsi="Consolas" w:cs="Consolas" w:hint="default"/>
          <w:color w:val="A9B7C6"/>
          <w:shd w:val="clear" w:color="auto" w:fill="2B2B2B"/>
        </w:rPr>
        <w:t>}</w:t>
      </w:r>
      <w:r>
        <w:rPr>
          <w:rFonts w:ascii="Consolas" w:eastAsia="Consolas" w:hAnsi="Consolas" w:cs="Consolas" w:hint="default"/>
          <w:color w:val="A9B7C6"/>
          <w:shd w:val="clear" w:color="auto" w:fill="2B2B2B"/>
        </w:rPr>
        <w:br/>
      </w:r>
      <w:r>
        <w:rPr>
          <w:rFonts w:ascii="Consolas" w:eastAsia="Consolas" w:hAnsi="Consolas" w:cs="Consolas" w:hint="default"/>
          <w:color w:val="A9B7C6"/>
          <w:shd w:val="clear" w:color="auto" w:fill="2B2B2B"/>
        </w:rPr>
        <w:br/>
      </w:r>
      <w:r>
        <w:rPr>
          <w:rFonts w:ascii="Consolas" w:eastAsia="Consolas" w:hAnsi="Consolas" w:cs="Consolas" w:hint="default"/>
          <w:color w:val="9876AA"/>
          <w:shd w:val="clear" w:color="auto" w:fill="2B2B2B"/>
        </w:rPr>
        <w:t>console</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log</w:t>
      </w:r>
      <w:r>
        <w:rPr>
          <w:rFonts w:ascii="Consolas" w:eastAsia="Consolas" w:hAnsi="Consolas" w:cs="Consolas" w:hint="default"/>
          <w:color w:val="A9B7C6"/>
          <w:shd w:val="clear" w:color="auto" w:fill="2B2B2B"/>
        </w:rPr>
        <w:t>(</w:t>
      </w:r>
      <w:r>
        <w:rPr>
          <w:rFonts w:ascii="Consolas" w:eastAsia="Consolas" w:hAnsi="Consolas" w:cs="Consolas" w:hint="default"/>
          <w:color w:val="FFC66D"/>
          <w:shd w:val="clear" w:color="auto" w:fill="2B2B2B"/>
        </w:rPr>
        <w:t>specify</w:t>
      </w:r>
      <w:r>
        <w:rPr>
          <w:rFonts w:ascii="Consolas" w:eastAsia="Consolas" w:hAnsi="Consolas" w:cs="Consolas" w:hint="default"/>
          <w:color w:val="A9B7C6"/>
          <w:shd w:val="clear" w:color="auto" w:fill="2B2B2B"/>
        </w:rPr>
        <w:t>(</w:t>
      </w:r>
      <w:r>
        <w:rPr>
          <w:rFonts w:ascii="Consolas" w:eastAsia="Consolas" w:hAnsi="Consolas" w:cs="Consolas" w:hint="default"/>
          <w:color w:val="6A8759"/>
          <w:shd w:val="clear" w:color="auto" w:fill="2B2B2B"/>
        </w:rPr>
        <w:t>"hedd____df*(%$#a !!!))))))llo,Wo@@@r        ld"</w:t>
      </w:r>
      <w:r>
        <w:rPr>
          <w:rFonts w:ascii="Consolas" w:eastAsia="Consolas" w:hAnsi="Consolas" w:cs="Consolas" w:hint="default"/>
          <w:color w:val="A9B7C6"/>
          <w:shd w:val="clear" w:color="auto" w:fill="2B2B2B"/>
        </w:rPr>
        <w:t>))</w:t>
      </w:r>
      <w:r>
        <w:rPr>
          <w:rFonts w:ascii="Consolas" w:eastAsia="Consolas" w:hAnsi="Consolas" w:cs="Consolas" w:hint="default"/>
          <w:color w:val="CC7832"/>
          <w:shd w:val="clear" w:color="auto" w:fill="2B2B2B"/>
        </w:rPr>
        <w:t xml:space="preserve">; </w:t>
      </w:r>
      <w:r>
        <w:rPr>
          <w:rFonts w:ascii="Consolas" w:eastAsia="Consolas" w:hAnsi="Consolas" w:cs="Consolas" w:hint="default"/>
          <w:color w:val="808080"/>
          <w:shd w:val="clear" w:color="auto" w:fill="2B2B2B"/>
        </w:rPr>
        <w:t>//h,e,l,l,o,W,o,r,l,d</w:t>
      </w:r>
    </w:p>
    <w:p w:rsidR="002462AF" w:rsidRDefault="002462AF"/>
    <w:p w:rsidR="002462AF" w:rsidRDefault="00E465EC">
      <w:pPr>
        <w:pStyle w:val="javascript"/>
      </w:pPr>
      <w:bookmarkStart w:id="428" w:name="_Toc32602"/>
      <w:bookmarkStart w:id="429" w:name="_Toc19232"/>
      <w:bookmarkStart w:id="430" w:name="_Toc25644"/>
      <w:r>
        <w:rPr>
          <w:rFonts w:hint="eastAsia"/>
        </w:rPr>
        <w:t>请将一个</w:t>
      </w:r>
      <w:r>
        <w:rPr>
          <w:rFonts w:hint="eastAsia"/>
        </w:rPr>
        <w:t>URL</w:t>
      </w:r>
      <w:r>
        <w:rPr>
          <w:rFonts w:hint="eastAsia"/>
        </w:rPr>
        <w:t>的</w:t>
      </w:r>
      <w:r>
        <w:rPr>
          <w:rFonts w:hint="eastAsia"/>
        </w:rPr>
        <w:t>search</w:t>
      </w:r>
      <w:r>
        <w:rPr>
          <w:rFonts w:hint="eastAsia"/>
        </w:rPr>
        <w:t>部分参数与值转换成一个</w:t>
      </w:r>
      <w:r>
        <w:rPr>
          <w:rFonts w:hint="eastAsia"/>
        </w:rPr>
        <w:t>json</w:t>
      </w:r>
      <w:r>
        <w:rPr>
          <w:rFonts w:hint="eastAsia"/>
        </w:rPr>
        <w:t>对象</w:t>
      </w:r>
      <w:bookmarkEnd w:id="428"/>
      <w:bookmarkEnd w:id="429"/>
      <w:bookmarkEnd w:id="430"/>
    </w:p>
    <w:p w:rsidR="002462AF" w:rsidRDefault="00E465EC">
      <w:pPr>
        <w:pStyle w:val="javascript"/>
      </w:pPr>
      <w:bookmarkStart w:id="431" w:name="_Toc18986"/>
      <w:bookmarkStart w:id="432" w:name="_Toc4315"/>
      <w:bookmarkStart w:id="433" w:name="_Toc8499"/>
      <w:r>
        <w:rPr>
          <w:rFonts w:hint="eastAsia"/>
        </w:rPr>
        <w:t>请用原生</w:t>
      </w:r>
      <w:r>
        <w:rPr>
          <w:rFonts w:hint="eastAsia"/>
        </w:rPr>
        <w:t>js</w:t>
      </w:r>
      <w:r>
        <w:rPr>
          <w:rFonts w:hint="eastAsia"/>
        </w:rPr>
        <w:t>实现</w:t>
      </w:r>
      <w:r>
        <w:rPr>
          <w:rFonts w:hint="eastAsia"/>
        </w:rPr>
        <w:t>jquery</w:t>
      </w:r>
      <w:r>
        <w:rPr>
          <w:rFonts w:hint="eastAsia"/>
        </w:rPr>
        <w:t>的</w:t>
      </w:r>
      <w:r>
        <w:rPr>
          <w:rFonts w:hint="eastAsia"/>
        </w:rPr>
        <w:t>get\post</w:t>
      </w:r>
      <w:r>
        <w:rPr>
          <w:rFonts w:hint="eastAsia"/>
        </w:rPr>
        <w:t>功能，以及跨域情况下</w:t>
      </w:r>
      <w:bookmarkEnd w:id="431"/>
      <w:bookmarkEnd w:id="432"/>
      <w:bookmarkEnd w:id="433"/>
    </w:p>
    <w:p w:rsidR="002462AF" w:rsidRDefault="00E465EC">
      <w:pPr>
        <w:pStyle w:val="javascript"/>
      </w:pPr>
      <w:bookmarkStart w:id="434" w:name="_Toc23979"/>
      <w:bookmarkStart w:id="435" w:name="_Toc23099"/>
      <w:bookmarkStart w:id="436" w:name="_Toc20119"/>
      <w:r>
        <w:rPr>
          <w:rFonts w:hint="eastAsia"/>
        </w:rPr>
        <w:t>请简要描述</w:t>
      </w:r>
      <w:r>
        <w:rPr>
          <w:rFonts w:hint="eastAsia"/>
        </w:rPr>
        <w:t>web</w:t>
      </w:r>
      <w:r>
        <w:rPr>
          <w:rFonts w:hint="eastAsia"/>
        </w:rPr>
        <w:t>前端性能需要考虑哪方面，你的优化思路是什么？</w:t>
      </w:r>
      <w:bookmarkEnd w:id="434"/>
      <w:bookmarkEnd w:id="435"/>
      <w:bookmarkEnd w:id="436"/>
    </w:p>
    <w:p w:rsidR="002462AF" w:rsidRDefault="00E465EC">
      <w:pPr>
        <w:pStyle w:val="javascript"/>
      </w:pPr>
      <w:bookmarkStart w:id="437" w:name="_Toc23670"/>
      <w:bookmarkStart w:id="438" w:name="_Toc1187"/>
      <w:bookmarkStart w:id="439" w:name="_Toc14983"/>
      <w:r>
        <w:rPr>
          <w:rFonts w:hint="eastAsia"/>
        </w:rPr>
        <w:t>、简述</w:t>
      </w:r>
      <w:r>
        <w:rPr>
          <w:rFonts w:hint="eastAsia"/>
        </w:rPr>
        <w:t>readyonly</w:t>
      </w:r>
      <w:r>
        <w:rPr>
          <w:rFonts w:hint="eastAsia"/>
        </w:rPr>
        <w:t>与</w:t>
      </w:r>
      <w:r>
        <w:rPr>
          <w:rFonts w:hint="eastAsia"/>
        </w:rPr>
        <w:t>disabled</w:t>
      </w:r>
      <w:r>
        <w:rPr>
          <w:rFonts w:hint="eastAsia"/>
        </w:rPr>
        <w:t>的区别</w:t>
      </w:r>
      <w:bookmarkEnd w:id="437"/>
      <w:bookmarkEnd w:id="438"/>
      <w:bookmarkEnd w:id="439"/>
    </w:p>
    <w:p w:rsidR="002462AF" w:rsidRDefault="00E465EC">
      <w:pPr>
        <w:rPr>
          <w:color w:val="0000FF"/>
        </w:rPr>
      </w:pPr>
      <w:r>
        <w:rPr>
          <w:rFonts w:ascii="Arial" w:hAnsi="Arial" w:cs="Arial" w:hint="eastAsia"/>
          <w:color w:val="0000FF"/>
          <w:szCs w:val="21"/>
          <w:shd w:val="clear" w:color="auto" w:fill="FFFFFF"/>
        </w:rPr>
        <w:t>ReadOnly</w:t>
      </w:r>
      <w:r>
        <w:rPr>
          <w:rFonts w:ascii="Arial" w:hAnsi="Arial" w:cs="Arial" w:hint="eastAsia"/>
          <w:color w:val="0000FF"/>
          <w:szCs w:val="21"/>
          <w:shd w:val="clear" w:color="auto" w:fill="FFFFFF"/>
        </w:rPr>
        <w:t>和</w:t>
      </w:r>
      <w:r>
        <w:rPr>
          <w:rFonts w:ascii="Arial" w:hAnsi="Arial" w:cs="Arial" w:hint="eastAsia"/>
          <w:color w:val="0000FF"/>
          <w:szCs w:val="21"/>
          <w:shd w:val="clear" w:color="auto" w:fill="FFFFFF"/>
        </w:rPr>
        <w:t>Disabled</w:t>
      </w:r>
      <w:r>
        <w:rPr>
          <w:rFonts w:ascii="Arial" w:hAnsi="Arial" w:cs="Arial" w:hint="eastAsia"/>
          <w:color w:val="0000FF"/>
          <w:szCs w:val="21"/>
          <w:shd w:val="clear" w:color="auto" w:fill="FFFFFF"/>
        </w:rPr>
        <w:t>的作用是使用户不能够更改表单域中的内容</w:t>
      </w:r>
      <w:r>
        <w:rPr>
          <w:rFonts w:ascii="Arial" w:hAnsi="Arial" w:cs="Arial" w:hint="eastAsia"/>
          <w:color w:val="0000FF"/>
          <w:szCs w:val="21"/>
          <w:shd w:val="clear" w:color="auto" w:fill="FFFFFF"/>
        </w:rPr>
        <w:t>.</w:t>
      </w:r>
      <w:r>
        <w:rPr>
          <w:rFonts w:ascii="Arial" w:hAnsi="Arial" w:cs="Arial"/>
          <w:color w:val="0000FF"/>
          <w:szCs w:val="21"/>
          <w:shd w:val="clear" w:color="auto" w:fill="FFFFFF"/>
        </w:rPr>
        <w:br/>
      </w:r>
      <w:r>
        <w:rPr>
          <w:rFonts w:ascii="Arial" w:hAnsi="Arial" w:cs="Arial"/>
          <w:color w:val="0000FF"/>
          <w:szCs w:val="21"/>
          <w:shd w:val="clear" w:color="auto" w:fill="FFFFFF"/>
        </w:rPr>
        <w:lastRenderedPageBreak/>
        <w:t>但是二者还是有着一些区别的：</w:t>
      </w:r>
      <w:r>
        <w:rPr>
          <w:rFonts w:ascii="Arial" w:hAnsi="Arial" w:cs="Arial"/>
          <w:color w:val="0000FF"/>
          <w:szCs w:val="21"/>
          <w:shd w:val="clear" w:color="auto" w:fill="FFFFFF"/>
        </w:rPr>
        <w:br/>
        <w:t>1</w:t>
      </w:r>
      <w:r>
        <w:rPr>
          <w:rFonts w:ascii="Arial" w:hAnsi="Arial" w:cs="Arial"/>
          <w:color w:val="0000FF"/>
          <w:szCs w:val="21"/>
          <w:shd w:val="clear" w:color="auto" w:fill="FFFFFF"/>
        </w:rPr>
        <w:t>、</w:t>
      </w:r>
      <w:r>
        <w:rPr>
          <w:rFonts w:ascii="Arial" w:hAnsi="Arial" w:cs="Arial"/>
          <w:color w:val="0000FF"/>
          <w:szCs w:val="21"/>
          <w:shd w:val="clear" w:color="auto" w:fill="FFFFFF"/>
        </w:rPr>
        <w:t>Readonly</w:t>
      </w:r>
      <w:r>
        <w:rPr>
          <w:rFonts w:ascii="Arial" w:hAnsi="Arial" w:cs="Arial"/>
          <w:color w:val="0000FF"/>
          <w:szCs w:val="21"/>
          <w:shd w:val="clear" w:color="auto" w:fill="FFFFFF"/>
        </w:rPr>
        <w:t>只针对</w:t>
      </w:r>
      <w:r>
        <w:rPr>
          <w:rFonts w:ascii="Arial" w:hAnsi="Arial" w:cs="Arial"/>
          <w:color w:val="0000FF"/>
          <w:szCs w:val="21"/>
          <w:shd w:val="clear" w:color="auto" w:fill="FFFFFF"/>
        </w:rPr>
        <w:t>input(text/password)</w:t>
      </w:r>
      <w:r>
        <w:rPr>
          <w:rFonts w:ascii="Arial" w:hAnsi="Arial" w:cs="Arial"/>
          <w:color w:val="0000FF"/>
          <w:szCs w:val="21"/>
          <w:shd w:val="clear" w:color="auto" w:fill="FFFFFF"/>
        </w:rPr>
        <w:t>和</w:t>
      </w:r>
      <w:r>
        <w:rPr>
          <w:rFonts w:ascii="Arial" w:hAnsi="Arial" w:cs="Arial"/>
          <w:color w:val="0000FF"/>
          <w:szCs w:val="21"/>
          <w:shd w:val="clear" w:color="auto" w:fill="FFFFFF"/>
        </w:rPr>
        <w:t>textarea</w:t>
      </w:r>
      <w:r>
        <w:rPr>
          <w:rFonts w:ascii="Arial" w:hAnsi="Arial" w:cs="Arial"/>
          <w:color w:val="0000FF"/>
          <w:szCs w:val="21"/>
          <w:shd w:val="clear" w:color="auto" w:fill="FFFFFF"/>
        </w:rPr>
        <w:t>有效，而</w:t>
      </w:r>
      <w:r>
        <w:rPr>
          <w:rFonts w:ascii="Arial" w:hAnsi="Arial" w:cs="Arial"/>
          <w:color w:val="0000FF"/>
          <w:szCs w:val="21"/>
          <w:shd w:val="clear" w:color="auto" w:fill="FFFFFF"/>
        </w:rPr>
        <w:t>disabled</w:t>
      </w:r>
      <w:r>
        <w:rPr>
          <w:rFonts w:ascii="Arial" w:hAnsi="Arial" w:cs="Arial"/>
          <w:color w:val="0000FF"/>
          <w:szCs w:val="21"/>
          <w:shd w:val="clear" w:color="auto" w:fill="FFFFFF"/>
        </w:rPr>
        <w:t>对于所有的表单元素有效，包括</w:t>
      </w:r>
      <w:r>
        <w:rPr>
          <w:rFonts w:ascii="Arial" w:hAnsi="Arial" w:cs="Arial"/>
          <w:color w:val="0000FF"/>
          <w:szCs w:val="21"/>
          <w:shd w:val="clear" w:color="auto" w:fill="FFFFFF"/>
        </w:rPr>
        <w:t>select,radio,checkbox,button</w:t>
      </w:r>
      <w:r>
        <w:rPr>
          <w:rFonts w:ascii="Arial" w:hAnsi="Arial" w:cs="Arial"/>
          <w:color w:val="0000FF"/>
          <w:szCs w:val="21"/>
          <w:shd w:val="clear" w:color="auto" w:fill="FFFFFF"/>
        </w:rPr>
        <w:t>等。</w:t>
      </w:r>
      <w:r>
        <w:rPr>
          <w:rFonts w:ascii="Arial" w:hAnsi="Arial" w:cs="Arial"/>
          <w:color w:val="0000FF"/>
          <w:szCs w:val="21"/>
          <w:shd w:val="clear" w:color="auto" w:fill="FFFFFF"/>
        </w:rPr>
        <w:br/>
        <w:t>2</w:t>
      </w:r>
      <w:r>
        <w:rPr>
          <w:rFonts w:ascii="Arial" w:hAnsi="Arial" w:cs="Arial"/>
          <w:color w:val="0000FF"/>
          <w:szCs w:val="21"/>
          <w:shd w:val="clear" w:color="auto" w:fill="FFFFFF"/>
        </w:rPr>
        <w:t>、在表单元素使用了</w:t>
      </w:r>
      <w:r>
        <w:rPr>
          <w:rFonts w:ascii="Arial" w:hAnsi="Arial" w:cs="Arial"/>
          <w:color w:val="0000FF"/>
          <w:szCs w:val="21"/>
          <w:shd w:val="clear" w:color="auto" w:fill="FFFFFF"/>
        </w:rPr>
        <w:t>disabled</w:t>
      </w:r>
      <w:r>
        <w:rPr>
          <w:rFonts w:ascii="Arial" w:hAnsi="Arial" w:cs="Arial"/>
          <w:color w:val="0000FF"/>
          <w:szCs w:val="21"/>
          <w:shd w:val="clear" w:color="auto" w:fill="FFFFFF"/>
        </w:rPr>
        <w:t>后，我们将表单以</w:t>
      </w:r>
      <w:r>
        <w:rPr>
          <w:rFonts w:ascii="Arial" w:hAnsi="Arial" w:cs="Arial"/>
          <w:color w:val="0000FF"/>
          <w:szCs w:val="21"/>
          <w:shd w:val="clear" w:color="auto" w:fill="FFFFFF"/>
        </w:rPr>
        <w:t>POST</w:t>
      </w:r>
      <w:r>
        <w:rPr>
          <w:rFonts w:ascii="Arial" w:hAnsi="Arial" w:cs="Arial"/>
          <w:color w:val="0000FF"/>
          <w:szCs w:val="21"/>
          <w:shd w:val="clear" w:color="auto" w:fill="FFFFFF"/>
        </w:rPr>
        <w:t>或者</w:t>
      </w:r>
      <w:r>
        <w:rPr>
          <w:rFonts w:ascii="Arial" w:hAnsi="Arial" w:cs="Arial"/>
          <w:color w:val="0000FF"/>
          <w:szCs w:val="21"/>
          <w:shd w:val="clear" w:color="auto" w:fill="FFFFFF"/>
        </w:rPr>
        <w:t>GET</w:t>
      </w:r>
      <w:r>
        <w:rPr>
          <w:rFonts w:ascii="Arial" w:hAnsi="Arial" w:cs="Arial"/>
          <w:color w:val="0000FF"/>
          <w:szCs w:val="21"/>
          <w:shd w:val="clear" w:color="auto" w:fill="FFFFFF"/>
        </w:rPr>
        <w:t>的方式提交的话，这个元素的值不会被传递出去，而</w:t>
      </w:r>
      <w:r>
        <w:rPr>
          <w:rFonts w:ascii="Arial" w:hAnsi="Arial" w:cs="Arial"/>
          <w:color w:val="0000FF"/>
          <w:szCs w:val="21"/>
          <w:shd w:val="clear" w:color="auto" w:fill="FFFFFF"/>
        </w:rPr>
        <w:t>readonly</w:t>
      </w:r>
      <w:r>
        <w:rPr>
          <w:rFonts w:ascii="Arial" w:hAnsi="Arial" w:cs="Arial"/>
          <w:color w:val="0000FF"/>
          <w:szCs w:val="21"/>
          <w:shd w:val="clear" w:color="auto" w:fill="FFFFFF"/>
        </w:rPr>
        <w:t>会将该值传递出去</w:t>
      </w:r>
    </w:p>
    <w:p w:rsidR="002462AF" w:rsidRDefault="00E465EC">
      <w:pPr>
        <w:pStyle w:val="javascript"/>
      </w:pPr>
      <w:bookmarkStart w:id="440" w:name="_Toc12608"/>
      <w:bookmarkStart w:id="441" w:name="_Toc10564"/>
      <w:bookmarkStart w:id="442" w:name="_Toc12960"/>
      <w:r>
        <w:rPr>
          <w:rFonts w:hint="eastAsia"/>
        </w:rPr>
        <w:t>写出</w:t>
      </w:r>
      <w:r>
        <w:rPr>
          <w:rFonts w:hint="eastAsia"/>
        </w:rPr>
        <w:t>3</w:t>
      </w:r>
      <w:r>
        <w:rPr>
          <w:rFonts w:hint="eastAsia"/>
        </w:rPr>
        <w:t>个使用</w:t>
      </w:r>
      <w:r>
        <w:rPr>
          <w:rFonts w:hint="eastAsia"/>
        </w:rPr>
        <w:t>this</w:t>
      </w:r>
      <w:r>
        <w:rPr>
          <w:rFonts w:hint="eastAsia"/>
        </w:rPr>
        <w:t>的典型应用</w:t>
      </w:r>
      <w:bookmarkEnd w:id="440"/>
      <w:bookmarkEnd w:id="441"/>
      <w:bookmarkEnd w:id="442"/>
    </w:p>
    <w:p w:rsidR="002462AF" w:rsidRDefault="00E465EC">
      <w:pPr>
        <w:pStyle w:val="javascript"/>
      </w:pPr>
      <w:bookmarkStart w:id="443" w:name="_Toc10650"/>
      <w:bookmarkStart w:id="444" w:name="_Toc8766"/>
      <w:bookmarkStart w:id="445" w:name="_Toc32053"/>
      <w:r>
        <w:rPr>
          <w:rFonts w:hint="eastAsia"/>
        </w:rPr>
        <w:t>请尽可能详尽的解释</w:t>
      </w:r>
      <w:r>
        <w:rPr>
          <w:rFonts w:hint="eastAsia"/>
        </w:rPr>
        <w:t>ajax</w:t>
      </w:r>
      <w:r>
        <w:rPr>
          <w:rFonts w:hint="eastAsia"/>
        </w:rPr>
        <w:t>的工作原理</w:t>
      </w:r>
      <w:bookmarkEnd w:id="443"/>
      <w:bookmarkEnd w:id="444"/>
      <w:bookmarkEnd w:id="445"/>
    </w:p>
    <w:p w:rsidR="002462AF" w:rsidRDefault="00E465E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Ajax</w:t>
      </w:r>
      <w:r>
        <w:rPr>
          <w:rFonts w:ascii="Arial" w:hAnsi="Arial" w:cs="Arial" w:hint="default"/>
          <w:color w:val="0000FF"/>
          <w:sz w:val="21"/>
          <w:szCs w:val="21"/>
          <w:shd w:val="clear" w:color="auto" w:fill="F3FFEC"/>
        </w:rPr>
        <w:t>的工作原理相当于在用户和服务器之间加了</w:t>
      </w:r>
      <w:r>
        <w:rPr>
          <w:rFonts w:ascii="Arial" w:hAnsi="Arial" w:cs="Arial" w:hint="default"/>
          <w:color w:val="0000FF"/>
          <w:sz w:val="21"/>
          <w:szCs w:val="21"/>
          <w:shd w:val="clear" w:color="auto" w:fill="F3FFEC"/>
        </w:rPr>
        <w:t>—</w:t>
      </w:r>
      <w:r>
        <w:rPr>
          <w:rFonts w:ascii="Arial" w:hAnsi="Arial" w:cs="Arial" w:hint="default"/>
          <w:color w:val="0000FF"/>
          <w:sz w:val="21"/>
          <w:szCs w:val="21"/>
          <w:shd w:val="clear" w:color="auto" w:fill="F3FFEC"/>
        </w:rPr>
        <w:t>个中间层，使用户操作与服务器响应</w:t>
      </w:r>
      <w:hyperlink r:id="rId35" w:tgtFrame="http://zhidao.baidu.com/_blank" w:history="1">
        <w:r>
          <w:rPr>
            <w:rStyle w:val="aa"/>
            <w:rFonts w:ascii="Arial" w:hAnsi="Arial" w:cs="Arial" w:hint="default"/>
            <w:sz w:val="21"/>
            <w:szCs w:val="21"/>
            <w:u w:val="none"/>
            <w:shd w:val="clear" w:color="auto" w:fill="F3FFEC"/>
          </w:rPr>
          <w:t>异步</w:t>
        </w:r>
      </w:hyperlink>
      <w:r>
        <w:rPr>
          <w:rFonts w:ascii="Arial" w:hAnsi="Arial" w:cs="Arial" w:hint="default"/>
          <w:color w:val="0000FF"/>
          <w:sz w:val="21"/>
          <w:szCs w:val="21"/>
          <w:shd w:val="clear" w:color="auto" w:fill="F3FFEC"/>
        </w:rPr>
        <w:t>化。这样把以前的一些服务器负担的工作转嫁到客户端，利于客户端闲置的处理能力来处理，减轻服务器和带宽的负担，从而达到节约</w:t>
      </w:r>
      <w:hyperlink r:id="rId36" w:tgtFrame="http://zhidao.baidu.com/_blank" w:history="1">
        <w:r>
          <w:rPr>
            <w:rStyle w:val="aa"/>
            <w:rFonts w:ascii="Arial" w:hAnsi="Arial" w:cs="Arial" w:hint="default"/>
            <w:sz w:val="21"/>
            <w:szCs w:val="21"/>
            <w:u w:val="none"/>
            <w:shd w:val="clear" w:color="auto" w:fill="F3FFEC"/>
          </w:rPr>
          <w:t>ISP</w:t>
        </w:r>
      </w:hyperlink>
      <w:r>
        <w:rPr>
          <w:rFonts w:ascii="Arial" w:hAnsi="Arial" w:cs="Arial" w:hint="default"/>
          <w:color w:val="0000FF"/>
          <w:sz w:val="21"/>
          <w:szCs w:val="21"/>
          <w:shd w:val="clear" w:color="auto" w:fill="F3FFEC"/>
        </w:rPr>
        <w:t>的空间及带宽</w:t>
      </w:r>
      <w:hyperlink r:id="rId37" w:tgtFrame="http://zhidao.baidu.com/_blank" w:history="1">
        <w:r>
          <w:rPr>
            <w:rStyle w:val="aa"/>
            <w:rFonts w:ascii="Arial" w:hAnsi="Arial" w:cs="Arial" w:hint="default"/>
            <w:sz w:val="21"/>
            <w:szCs w:val="21"/>
            <w:u w:val="none"/>
            <w:shd w:val="clear" w:color="auto" w:fill="F3FFEC"/>
          </w:rPr>
          <w:t>租用成本</w:t>
        </w:r>
      </w:hyperlink>
      <w:r>
        <w:rPr>
          <w:rFonts w:ascii="Arial" w:hAnsi="Arial" w:cs="Arial" w:hint="default"/>
          <w:color w:val="0000FF"/>
          <w:sz w:val="21"/>
          <w:szCs w:val="21"/>
          <w:shd w:val="clear" w:color="auto" w:fill="F3FFEC"/>
        </w:rPr>
        <w:t>的目的。</w:t>
      </w:r>
      <w:r>
        <w:rPr>
          <w:rFonts w:ascii="Arial" w:hAnsi="Arial" w:cs="Arial" w:hint="default"/>
          <w:color w:val="0000FF"/>
          <w:sz w:val="21"/>
          <w:szCs w:val="21"/>
          <w:shd w:val="clear" w:color="auto" w:fill="F3FFEC"/>
        </w:rPr>
        <w:br/>
      </w:r>
      <w:r>
        <w:rPr>
          <w:rFonts w:ascii="Arial" w:hAnsi="Arial" w:cs="Arial" w:hint="default"/>
          <w:color w:val="0000FF"/>
          <w:sz w:val="21"/>
          <w:szCs w:val="21"/>
          <w:shd w:val="clear" w:color="auto" w:fill="F3FFEC"/>
        </w:rPr>
        <w:br/>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ascii="Verdana" w:hAnsi="Verdana" w:cs="Verdana" w:hint="default"/>
          <w:color w:val="0000FF"/>
          <w:sz w:val="21"/>
          <w:szCs w:val="21"/>
          <w:shd w:val="clear" w:color="auto" w:fill="FFFFFF"/>
        </w:rPr>
        <w:t>javascript</w:t>
      </w:r>
      <w:r>
        <w:rPr>
          <w:color w:val="0000FF"/>
          <w:sz w:val="21"/>
          <w:szCs w:val="21"/>
          <w:shd w:val="clear" w:color="auto" w:fill="FFFFFF"/>
        </w:rPr>
        <w:t>来操作</w:t>
      </w:r>
      <w:r>
        <w:rPr>
          <w:rFonts w:ascii="Verdana" w:hAnsi="Verdana" w:cs="Verdana" w:hint="default"/>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ascii="Verdana" w:hAnsi="Verdana" w:cs="Verdana" w:hint="default"/>
          <w:color w:val="0000FF"/>
          <w:sz w:val="21"/>
          <w:szCs w:val="21"/>
          <w:shd w:val="clear" w:color="auto" w:fill="FFFFFF"/>
        </w:rPr>
        <w:t> XMLHttpRequest</w:t>
      </w:r>
      <w:r>
        <w:rPr>
          <w:color w:val="0000FF"/>
          <w:sz w:val="21"/>
          <w:szCs w:val="21"/>
          <w:shd w:val="clear" w:color="auto" w:fill="FFFFFF"/>
        </w:rPr>
        <w:t>有所了解。</w:t>
      </w:r>
    </w:p>
    <w:p w:rsidR="002462AF" w:rsidRDefault="002462AF"/>
    <w:p w:rsidR="002462AF" w:rsidRDefault="00E465EC">
      <w:pPr>
        <w:pStyle w:val="javascript"/>
      </w:pPr>
      <w:bookmarkStart w:id="446" w:name="_Toc10283"/>
      <w:bookmarkStart w:id="447" w:name="_Toc232"/>
      <w:bookmarkStart w:id="448" w:name="_Toc27567"/>
      <w:r>
        <w:rPr>
          <w:rFonts w:hint="eastAsia"/>
        </w:rPr>
        <w:t>、为什么扩展</w:t>
      </w:r>
      <w:r>
        <w:rPr>
          <w:rFonts w:hint="eastAsia"/>
        </w:rPr>
        <w:t>javascript</w:t>
      </w:r>
      <w:r>
        <w:rPr>
          <w:rFonts w:hint="eastAsia"/>
        </w:rPr>
        <w:t>内置对象不是好的做法？</w:t>
      </w:r>
      <w:bookmarkEnd w:id="446"/>
      <w:bookmarkEnd w:id="447"/>
      <w:bookmarkEnd w:id="448"/>
    </w:p>
    <w:p w:rsidR="002462AF" w:rsidRDefault="00E465EC">
      <w:pPr>
        <w:pStyle w:val="HTML"/>
        <w:widowControl/>
        <w:shd w:val="clear" w:color="auto" w:fill="F3FFEC"/>
        <w:spacing w:after="150" w:line="360" w:lineRule="atLeast"/>
        <w:rPr>
          <w:rFonts w:ascii="Arial" w:hAnsi="Arial" w:cs="Arial" w:hint="default"/>
          <w:color w:val="0000FF"/>
          <w:sz w:val="21"/>
          <w:szCs w:val="21"/>
        </w:rPr>
      </w:pPr>
      <w:r>
        <w:rPr>
          <w:rFonts w:ascii="Arial" w:hAnsi="Arial" w:cs="Arial" w:hint="default"/>
          <w:color w:val="0000FF"/>
          <w:sz w:val="21"/>
          <w:szCs w:val="21"/>
          <w:shd w:val="clear" w:color="auto" w:fill="F3FFEC"/>
        </w:rPr>
        <w:t>因为你不知道哪一天浏览器或</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本身就会实现这个方法，而且和你扩展的实现有不一致的表现。到时候你的</w:t>
      </w:r>
      <w:r>
        <w:rPr>
          <w:rFonts w:ascii="Arial" w:hAnsi="Arial" w:cs="Arial" w:hint="default"/>
          <w:color w:val="0000FF"/>
          <w:sz w:val="21"/>
          <w:szCs w:val="21"/>
          <w:shd w:val="clear" w:color="auto" w:fill="F3FFEC"/>
        </w:rPr>
        <w:t>javascript</w:t>
      </w:r>
      <w:r>
        <w:rPr>
          <w:rFonts w:ascii="Arial" w:hAnsi="Arial" w:cs="Arial" w:hint="default"/>
          <w:color w:val="0000FF"/>
          <w:sz w:val="21"/>
          <w:szCs w:val="21"/>
          <w:shd w:val="clear" w:color="auto" w:fill="F3FFEC"/>
        </w:rPr>
        <w:t>代码可能已经在无数个页面中执行了数年，而浏览器的实现导致所有使用扩展原型的代码都崩溃了。。。</w:t>
      </w:r>
    </w:p>
    <w:p w:rsidR="002462AF" w:rsidRDefault="002462AF"/>
    <w:p w:rsidR="002462AF" w:rsidRDefault="00E465EC">
      <w:pPr>
        <w:pStyle w:val="javascript"/>
      </w:pPr>
      <w:bookmarkStart w:id="449" w:name="_Toc29017"/>
      <w:bookmarkStart w:id="450" w:name="_Toc9838"/>
      <w:bookmarkStart w:id="451" w:name="_Toc18720"/>
      <w:r>
        <w:rPr>
          <w:rFonts w:hint="eastAsia"/>
        </w:rPr>
        <w:t>什么是三元表达式？“三元”表示什么意思？</w:t>
      </w:r>
      <w:bookmarkEnd w:id="449"/>
      <w:bookmarkEnd w:id="450"/>
      <w:bookmarkEnd w:id="451"/>
    </w:p>
    <w:p w:rsidR="002462AF" w:rsidRDefault="00E465E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w:t>
      </w:r>
      <w:r>
        <w:rPr>
          <w:rFonts w:ascii="Arial" w:hAnsi="Arial" w:cs="Arial"/>
          <w:color w:val="0000FF"/>
          <w:sz w:val="21"/>
          <w:szCs w:val="21"/>
          <w:shd w:val="clear" w:color="auto" w:fill="F3FFEC"/>
        </w:rPr>
        <w:t>元运算符</w:t>
      </w:r>
      <w:r>
        <w:rPr>
          <w:rFonts w:ascii="Arial" w:hAnsi="Arial" w:cs="Arial"/>
          <w:color w:val="0000FF"/>
          <w:sz w:val="21"/>
          <w:szCs w:val="21"/>
          <w:shd w:val="clear" w:color="auto" w:fill="F3FFEC"/>
        </w:rPr>
        <w:t>:</w:t>
      </w:r>
    </w:p>
    <w:p w:rsidR="002462AF" w:rsidRDefault="00E465E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hint="eastAsia"/>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rsidR="002462AF" w:rsidRDefault="00E465EC">
      <w:pPr>
        <w:pStyle w:val="a8"/>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w:t>
      </w:r>
      <w:r>
        <w:rPr>
          <w:rFonts w:ascii="Arial" w:hAnsi="Arial" w:cs="Arial"/>
          <w:color w:val="0000FF"/>
          <w:sz w:val="21"/>
          <w:szCs w:val="21"/>
          <w:shd w:val="clear" w:color="auto" w:fill="F3FFEC"/>
        </w:rPr>
        <w:t> </w:t>
      </w:r>
      <w:r>
        <w:rPr>
          <w:rFonts w:ascii="Arial" w:hAnsi="Arial" w:cs="Arial"/>
          <w:color w:val="0000FF"/>
          <w:sz w:val="21"/>
          <w:szCs w:val="21"/>
          <w:shd w:val="clear" w:color="auto" w:fill="F3FFEC"/>
        </w:rPr>
        <w:t>条件</w:t>
      </w:r>
      <w:r>
        <w:rPr>
          <w:rFonts w:ascii="Arial" w:hAnsi="Arial" w:cs="Arial"/>
          <w:color w:val="0000FF"/>
          <w:sz w:val="21"/>
          <w:szCs w:val="21"/>
          <w:shd w:val="clear" w:color="auto" w:fill="F3FFEC"/>
        </w:rPr>
        <w:t xml:space="preserve">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1 : </w:t>
      </w:r>
      <w:r>
        <w:rPr>
          <w:rFonts w:ascii="Arial" w:hAnsi="Arial" w:cs="Arial"/>
          <w:color w:val="0000FF"/>
          <w:sz w:val="21"/>
          <w:szCs w:val="21"/>
          <w:shd w:val="clear" w:color="auto" w:fill="F3FFEC"/>
        </w:rPr>
        <w:t>结果</w:t>
      </w:r>
      <w:r>
        <w:rPr>
          <w:rFonts w:ascii="Arial" w:hAnsi="Arial" w:cs="Arial"/>
          <w:color w:val="0000FF"/>
          <w:sz w:val="21"/>
          <w:szCs w:val="21"/>
          <w:shd w:val="clear" w:color="auto" w:fill="F3FFEC"/>
        </w:rPr>
        <w:t xml:space="preserve">2;. </w:t>
      </w:r>
      <w:r>
        <w:rPr>
          <w:rFonts w:ascii="Arial" w:hAnsi="Arial" w:cs="Arial"/>
          <w:color w:val="0000FF"/>
          <w:sz w:val="21"/>
          <w:szCs w:val="21"/>
          <w:shd w:val="clear" w:color="auto" w:fill="F3FFEC"/>
        </w:rPr>
        <w:t>这里你把条件写在问号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的前面后面跟着用冒号</w:t>
      </w:r>
      <w:r>
        <w:rPr>
          <w:rFonts w:ascii="Arial" w:hAnsi="Arial" w:cs="Arial"/>
          <w:color w:val="0000FF"/>
          <w:sz w:val="21"/>
          <w:szCs w:val="21"/>
          <w:shd w:val="clear" w:color="auto" w:fill="F3FFEC"/>
        </w:rPr>
        <w:t>(:)</w:t>
      </w:r>
      <w:r>
        <w:rPr>
          <w:rFonts w:ascii="Arial" w:hAnsi="Arial" w:cs="Arial"/>
          <w:color w:val="0000FF"/>
          <w:sz w:val="21"/>
          <w:szCs w:val="21"/>
          <w:shd w:val="clear" w:color="auto" w:fill="F3FFEC"/>
        </w:rPr>
        <w:t>分隔的结果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和结果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。满足条件时结果</w:t>
      </w:r>
      <w:r>
        <w:rPr>
          <w:rFonts w:ascii="Arial" w:hAnsi="Arial" w:cs="Arial"/>
          <w:color w:val="0000FF"/>
          <w:sz w:val="21"/>
          <w:szCs w:val="21"/>
          <w:shd w:val="clear" w:color="auto" w:fill="F3FFEC"/>
        </w:rPr>
        <w:t>1</w:t>
      </w:r>
      <w:r>
        <w:rPr>
          <w:rFonts w:ascii="Arial" w:hAnsi="Arial" w:cs="Arial"/>
          <w:color w:val="0000FF"/>
          <w:sz w:val="21"/>
          <w:szCs w:val="21"/>
          <w:shd w:val="clear" w:color="auto" w:fill="F3FFEC"/>
        </w:rPr>
        <w:t>否则结果</w:t>
      </w:r>
      <w:r>
        <w:rPr>
          <w:rFonts w:ascii="Arial" w:hAnsi="Arial" w:cs="Arial"/>
          <w:color w:val="0000FF"/>
          <w:sz w:val="21"/>
          <w:szCs w:val="21"/>
          <w:shd w:val="clear" w:color="auto" w:fill="F3FFEC"/>
        </w:rPr>
        <w:t>2</w:t>
      </w:r>
      <w:r>
        <w:rPr>
          <w:rFonts w:ascii="Arial" w:hAnsi="Arial" w:cs="Arial"/>
          <w:color w:val="0000FF"/>
          <w:sz w:val="21"/>
          <w:szCs w:val="21"/>
          <w:shd w:val="clear" w:color="auto" w:fill="F3FFEC"/>
        </w:rPr>
        <w:t>。</w:t>
      </w:r>
    </w:p>
    <w:p w:rsidR="002462AF" w:rsidRDefault="002462AF">
      <w:pPr>
        <w:pStyle w:val="javascript"/>
        <w:numPr>
          <w:ilvl w:val="0"/>
          <w:numId w:val="0"/>
        </w:numPr>
      </w:pPr>
    </w:p>
    <w:p w:rsidR="002462AF" w:rsidRDefault="00E465EC">
      <w:pPr>
        <w:pStyle w:val="javascript"/>
      </w:pPr>
      <w:bookmarkStart w:id="452" w:name="_Toc6275"/>
      <w:bookmarkStart w:id="453" w:name="_Toc14604"/>
      <w:bookmarkStart w:id="454" w:name="_Toc21611"/>
      <w:r>
        <w:rPr>
          <w:rFonts w:hint="eastAsia"/>
        </w:rPr>
        <w:t>浏览器标准模式和怪异模式之间的区别是什么？</w:t>
      </w:r>
      <w:bookmarkEnd w:id="452"/>
      <w:bookmarkEnd w:id="453"/>
      <w:bookmarkEnd w:id="454"/>
    </w:p>
    <w:p w:rsidR="002462AF" w:rsidRDefault="00E465EC">
      <w:pPr>
        <w:rPr>
          <w:color w:val="0000FF"/>
        </w:rPr>
      </w:pPr>
      <w:r>
        <w:rPr>
          <w:rFonts w:ascii="Verdana" w:hAnsi="Verdana" w:cs="Verdana"/>
          <w:color w:val="0000FF"/>
          <w:szCs w:val="21"/>
          <w:shd w:val="clear" w:color="auto" w:fill="FFFFFF"/>
        </w:rPr>
        <w:t>所谓的标准模式是指，浏览器按</w:t>
      </w:r>
      <w:r>
        <w:rPr>
          <w:rFonts w:ascii="Verdana" w:hAnsi="Verdana" w:cs="Verdana"/>
          <w:color w:val="0000FF"/>
          <w:szCs w:val="21"/>
          <w:shd w:val="clear" w:color="auto" w:fill="FFFFFF"/>
        </w:rPr>
        <w:t>W3C</w:t>
      </w:r>
      <w:r>
        <w:rPr>
          <w:rFonts w:ascii="Verdana" w:hAnsi="Verdana" w:cs="Verdana"/>
          <w:color w:val="0000FF"/>
          <w:szCs w:val="21"/>
          <w:shd w:val="clear" w:color="auto" w:fill="FFFFFF"/>
        </w:rPr>
        <w:t>标准解析执行代码；怪异模式则是使用浏览器自己的方式解析执行代码，因为不同浏览器解析执行的方式不一样，所以我们称之为怪异模式</w:t>
      </w:r>
    </w:p>
    <w:p w:rsidR="002462AF" w:rsidRDefault="00E465EC">
      <w:pPr>
        <w:pStyle w:val="javascript"/>
      </w:pPr>
      <w:bookmarkStart w:id="455" w:name="_Toc4690"/>
      <w:bookmarkStart w:id="456" w:name="_Toc1400"/>
      <w:bookmarkStart w:id="457" w:name="_Toc15290"/>
      <w:r>
        <w:rPr>
          <w:rFonts w:hint="eastAsia"/>
        </w:rPr>
        <w:lastRenderedPageBreak/>
        <w:t xml:space="preserve">modulo(12,5)//2  </w:t>
      </w:r>
      <w:r>
        <w:rPr>
          <w:rFonts w:hint="eastAsia"/>
        </w:rPr>
        <w:t>实现满足这个结果的</w:t>
      </w:r>
      <w:r>
        <w:rPr>
          <w:rFonts w:hint="eastAsia"/>
        </w:rPr>
        <w:t>modulo</w:t>
      </w:r>
      <w:r>
        <w:rPr>
          <w:rFonts w:hint="eastAsia"/>
        </w:rPr>
        <w:t>函数</w:t>
      </w:r>
      <w:bookmarkEnd w:id="455"/>
      <w:bookmarkEnd w:id="456"/>
      <w:bookmarkEnd w:id="457"/>
    </w:p>
    <w:p w:rsidR="002462AF" w:rsidRDefault="00E465EC">
      <w:pPr>
        <w:pStyle w:val="javascript"/>
      </w:pPr>
      <w:bookmarkStart w:id="458" w:name="_Toc13372"/>
      <w:bookmarkStart w:id="459" w:name="_Toc55"/>
      <w:bookmarkStart w:id="460" w:name="_Toc3751"/>
      <w:r>
        <w:rPr>
          <w:rFonts w:hint="eastAsia"/>
        </w:rPr>
        <w:t>HTTP</w:t>
      </w:r>
      <w:r>
        <w:rPr>
          <w:rFonts w:hint="eastAsia"/>
        </w:rPr>
        <w:t>协议中，</w:t>
      </w:r>
      <w:r>
        <w:rPr>
          <w:rFonts w:hint="eastAsia"/>
        </w:rPr>
        <w:t>GET</w:t>
      </w:r>
      <w:r>
        <w:rPr>
          <w:rFonts w:hint="eastAsia"/>
        </w:rPr>
        <w:t>和</w:t>
      </w:r>
      <w:r>
        <w:rPr>
          <w:rFonts w:hint="eastAsia"/>
        </w:rPr>
        <w:t>POST</w:t>
      </w:r>
      <w:r>
        <w:rPr>
          <w:rFonts w:hint="eastAsia"/>
        </w:rPr>
        <w:t>有什么区别？分别适用什么场景</w:t>
      </w:r>
      <w:r>
        <w:rPr>
          <w:rFonts w:hint="eastAsia"/>
        </w:rPr>
        <w:t xml:space="preserve"> </w:t>
      </w:r>
      <w:r>
        <w:rPr>
          <w:rFonts w:hint="eastAsia"/>
        </w:rPr>
        <w:t>？</w:t>
      </w:r>
      <w:bookmarkEnd w:id="458"/>
      <w:bookmarkEnd w:id="459"/>
      <w:bookmarkEnd w:id="460"/>
    </w:p>
    <w:p w:rsidR="002462AF" w:rsidRDefault="00E465EC">
      <w:pPr>
        <w:pStyle w:val="javascript"/>
      </w:pPr>
      <w:bookmarkStart w:id="461" w:name="_Toc2825"/>
      <w:bookmarkStart w:id="462" w:name="_Toc4644"/>
      <w:bookmarkStart w:id="463" w:name="_Toc26997"/>
      <w:r>
        <w:rPr>
          <w:rFonts w:hint="eastAsia"/>
        </w:rPr>
        <w:t>HTTP</w:t>
      </w:r>
      <w:r>
        <w:rPr>
          <w:rFonts w:hint="eastAsia"/>
        </w:rPr>
        <w:t>状态消息</w:t>
      </w:r>
      <w:r>
        <w:rPr>
          <w:rFonts w:hint="eastAsia"/>
        </w:rPr>
        <w:t>200 302 304 403 404 500</w:t>
      </w:r>
      <w:r>
        <w:rPr>
          <w:rFonts w:hint="eastAsia"/>
        </w:rPr>
        <w:t>分别表示什么</w:t>
      </w:r>
      <w:bookmarkEnd w:id="461"/>
      <w:bookmarkEnd w:id="462"/>
      <w:bookmarkEnd w:id="463"/>
    </w:p>
    <w:p w:rsidR="002462AF" w:rsidRDefault="00E465EC">
      <w:pPr>
        <w:pStyle w:val="javascript"/>
      </w:pPr>
      <w:bookmarkStart w:id="464" w:name="_Toc10958"/>
      <w:bookmarkStart w:id="465" w:name="_Toc20977"/>
      <w:bookmarkStart w:id="466" w:name="_Toc22459"/>
      <w:r>
        <w:rPr>
          <w:rFonts w:hint="eastAsia"/>
        </w:rPr>
        <w:t>HTTP</w:t>
      </w:r>
      <w:r>
        <w:rPr>
          <w:rFonts w:hint="eastAsia"/>
        </w:rPr>
        <w:t>协议中，</w:t>
      </w:r>
      <w:r>
        <w:rPr>
          <w:rFonts w:hint="eastAsia"/>
        </w:rPr>
        <w:t>header</w:t>
      </w:r>
      <w:r>
        <w:rPr>
          <w:rFonts w:hint="eastAsia"/>
        </w:rPr>
        <w:t>信息里面，怎么控制页面失效时间（</w:t>
      </w:r>
      <w:r>
        <w:rPr>
          <w:rFonts w:hint="eastAsia"/>
        </w:rPr>
        <w:t>last-modified,cache-control,Expires</w:t>
      </w:r>
      <w:r>
        <w:rPr>
          <w:rFonts w:hint="eastAsia"/>
        </w:rPr>
        <w:t>分别代表什么）</w:t>
      </w:r>
      <w:bookmarkEnd w:id="464"/>
      <w:bookmarkEnd w:id="465"/>
      <w:bookmarkEnd w:id="466"/>
    </w:p>
    <w:p w:rsidR="002462AF" w:rsidRDefault="00E465EC">
      <w:pPr>
        <w:pStyle w:val="javascript"/>
      </w:pPr>
      <w:bookmarkStart w:id="467" w:name="_Toc11162"/>
      <w:bookmarkStart w:id="468" w:name="_Toc22656"/>
      <w:bookmarkStart w:id="469" w:name="_Toc28576"/>
      <w:r>
        <w:rPr>
          <w:rFonts w:hint="eastAsia"/>
        </w:rPr>
        <w:t>HTTP</w:t>
      </w:r>
      <w:r>
        <w:rPr>
          <w:rFonts w:hint="eastAsia"/>
        </w:rPr>
        <w:t>雷锋议目前常用的有哪几个？</w:t>
      </w:r>
      <w:r>
        <w:rPr>
          <w:rFonts w:hint="eastAsia"/>
        </w:rPr>
        <w:t>KEEPALIVE</w:t>
      </w:r>
      <w:r>
        <w:rPr>
          <w:rFonts w:hint="eastAsia"/>
        </w:rPr>
        <w:t>从哪个版本开始出现的？</w:t>
      </w:r>
      <w:bookmarkEnd w:id="467"/>
      <w:bookmarkEnd w:id="468"/>
      <w:bookmarkEnd w:id="469"/>
    </w:p>
    <w:p w:rsidR="002462AF" w:rsidRDefault="00E465EC">
      <w:pPr>
        <w:pStyle w:val="javascript"/>
      </w:pPr>
      <w:bookmarkStart w:id="470" w:name="_Toc15213"/>
      <w:bookmarkStart w:id="471" w:name="_Toc19501"/>
      <w:bookmarkStart w:id="472" w:name="_Toc15831"/>
      <w:r>
        <w:rPr>
          <w:rFonts w:hint="eastAsia"/>
        </w:rPr>
        <w:t>业界常用的优化</w:t>
      </w:r>
      <w:r>
        <w:rPr>
          <w:rFonts w:hint="eastAsia"/>
        </w:rPr>
        <w:t>WEB</w:t>
      </w:r>
      <w:r>
        <w:rPr>
          <w:rFonts w:hint="eastAsia"/>
        </w:rPr>
        <w:t>页面加载速度的方法（可以分别从页面元素展现，请求连接，</w:t>
      </w:r>
      <w:r>
        <w:rPr>
          <w:rFonts w:hint="eastAsia"/>
        </w:rPr>
        <w:t>css,js,</w:t>
      </w:r>
      <w:r>
        <w:rPr>
          <w:rFonts w:hint="eastAsia"/>
        </w:rPr>
        <w:t>服务器等方面介绍）</w:t>
      </w:r>
      <w:bookmarkEnd w:id="470"/>
      <w:bookmarkEnd w:id="471"/>
      <w:bookmarkEnd w:id="472"/>
    </w:p>
    <w:p w:rsidR="002462AF" w:rsidRDefault="00E465EC">
      <w:pPr>
        <w:pStyle w:val="javascript"/>
      </w:pPr>
      <w:bookmarkStart w:id="473" w:name="_Toc28460"/>
      <w:bookmarkStart w:id="474" w:name="_Toc24512"/>
      <w:bookmarkStart w:id="475" w:name="_Toc21897"/>
      <w:r>
        <w:rPr>
          <w:rFonts w:hint="eastAsia"/>
        </w:rPr>
        <w:t>列举常用的</w:t>
      </w:r>
      <w:r>
        <w:rPr>
          <w:rFonts w:hint="eastAsia"/>
        </w:rPr>
        <w:t>web</w:t>
      </w:r>
      <w:r>
        <w:rPr>
          <w:rFonts w:hint="eastAsia"/>
        </w:rPr>
        <w:t>页面开发，调试以及优化工具</w:t>
      </w:r>
      <w:bookmarkEnd w:id="473"/>
      <w:bookmarkEnd w:id="474"/>
      <w:bookmarkEnd w:id="475"/>
    </w:p>
    <w:p w:rsidR="002462AF" w:rsidRDefault="00E465EC">
      <w:pPr>
        <w:pStyle w:val="javascript"/>
      </w:pPr>
      <w:bookmarkStart w:id="476" w:name="_Toc28455"/>
      <w:bookmarkStart w:id="477" w:name="_Toc2684"/>
      <w:bookmarkStart w:id="478" w:name="_Toc10647"/>
      <w:r>
        <w:rPr>
          <w:rFonts w:hint="eastAsia"/>
        </w:rPr>
        <w:t>解释什么是</w:t>
      </w:r>
      <w:r>
        <w:rPr>
          <w:rFonts w:hint="eastAsia"/>
        </w:rPr>
        <w:t>sql</w:t>
      </w:r>
      <w:r>
        <w:rPr>
          <w:rFonts w:hint="eastAsia"/>
        </w:rPr>
        <w:t>注入，</w:t>
      </w:r>
      <w:r>
        <w:rPr>
          <w:rFonts w:hint="eastAsia"/>
        </w:rPr>
        <w:t>xss</w:t>
      </w:r>
      <w:r>
        <w:rPr>
          <w:rFonts w:hint="eastAsia"/>
        </w:rPr>
        <w:t>漏洞</w:t>
      </w:r>
      <w:bookmarkEnd w:id="476"/>
      <w:bookmarkEnd w:id="477"/>
      <w:bookmarkEnd w:id="478"/>
    </w:p>
    <w:p w:rsidR="002462AF" w:rsidRDefault="00E465EC">
      <w:pPr>
        <w:pStyle w:val="javascript"/>
      </w:pPr>
      <w:bookmarkStart w:id="479" w:name="_Toc15864"/>
      <w:bookmarkStart w:id="480" w:name="_Toc20749"/>
      <w:bookmarkStart w:id="481" w:name="_Toc15229"/>
      <w:r>
        <w:rPr>
          <w:rFonts w:hint="eastAsia"/>
        </w:rPr>
        <w:t>如何判断一个</w:t>
      </w:r>
      <w:r>
        <w:rPr>
          <w:rFonts w:hint="eastAsia"/>
        </w:rPr>
        <w:t>js</w:t>
      </w:r>
      <w:r>
        <w:rPr>
          <w:rFonts w:hint="eastAsia"/>
        </w:rPr>
        <w:t>变量是数组类型</w:t>
      </w:r>
      <w:bookmarkEnd w:id="479"/>
      <w:bookmarkEnd w:id="480"/>
      <w:bookmarkEnd w:id="481"/>
    </w:p>
    <w:p w:rsidR="002462AF" w:rsidRDefault="00E465EC">
      <w:pPr>
        <w:pStyle w:val="javascript"/>
      </w:pPr>
      <w:bookmarkStart w:id="482" w:name="_Toc7188"/>
      <w:bookmarkStart w:id="483" w:name="_Toc22521"/>
      <w:bookmarkStart w:id="484" w:name="_Toc20647"/>
      <w:r>
        <w:rPr>
          <w:rFonts w:hint="eastAsia"/>
        </w:rPr>
        <w:t>请列举</w:t>
      </w:r>
      <w:r>
        <w:rPr>
          <w:rFonts w:hint="eastAsia"/>
        </w:rPr>
        <w:t>js</w:t>
      </w:r>
      <w:r>
        <w:rPr>
          <w:rFonts w:hint="eastAsia"/>
        </w:rPr>
        <w:t>数组类型中的常用方法</w:t>
      </w:r>
      <w:bookmarkEnd w:id="482"/>
      <w:bookmarkEnd w:id="483"/>
      <w:bookmarkEnd w:id="484"/>
    </w:p>
    <w:p w:rsidR="002462AF" w:rsidRDefault="00E465EC">
      <w:pPr>
        <w:pStyle w:val="javascript"/>
      </w:pPr>
      <w:bookmarkStart w:id="485" w:name="_Toc10825"/>
      <w:bookmarkStart w:id="486" w:name="_Toc27190"/>
      <w:bookmarkStart w:id="487" w:name="_Toc8472"/>
      <w:r>
        <w:rPr>
          <w:rFonts w:hint="eastAsia"/>
        </w:rPr>
        <w:t>FF</w:t>
      </w:r>
      <w:r>
        <w:rPr>
          <w:rFonts w:hint="eastAsia"/>
        </w:rPr>
        <w:t>与</w:t>
      </w:r>
      <w:r>
        <w:rPr>
          <w:rFonts w:hint="eastAsia"/>
        </w:rPr>
        <w:t>IE</w:t>
      </w:r>
      <w:r>
        <w:rPr>
          <w:rFonts w:hint="eastAsia"/>
        </w:rPr>
        <w:t>中如何阻止事件冒泡，如何获取事件对象，以及如何获取触发事件的元素</w:t>
      </w:r>
      <w:bookmarkEnd w:id="485"/>
      <w:bookmarkEnd w:id="486"/>
      <w:bookmarkEnd w:id="487"/>
    </w:p>
    <w:tbl>
      <w:tblPr>
        <w:tblW w:w="10560" w:type="dxa"/>
        <w:tblCellSpacing w:w="0" w:type="dxa"/>
        <w:tblLayout w:type="fixed"/>
        <w:tblCellMar>
          <w:left w:w="0" w:type="dxa"/>
          <w:right w:w="0" w:type="dxa"/>
        </w:tblCellMar>
        <w:tblLook w:val="04A0" w:firstRow="1" w:lastRow="0" w:firstColumn="1" w:lastColumn="0" w:noHBand="0" w:noVBand="1"/>
      </w:tblPr>
      <w:tblGrid>
        <w:gridCol w:w="540"/>
        <w:gridCol w:w="10020"/>
      </w:tblGrid>
      <w:tr w:rsidR="002462AF">
        <w:trPr>
          <w:tblCellSpacing w:w="0" w:type="dxa"/>
        </w:trPr>
        <w:tc>
          <w:tcPr>
            <w:tcW w:w="540" w:type="dxa"/>
            <w:vAlign w:val="center"/>
          </w:tcPr>
          <w:p w:rsidR="002462AF" w:rsidRDefault="002462AF">
            <w:pPr>
              <w:widowControl/>
              <w:jc w:val="left"/>
              <w:rPr>
                <w:rFonts w:ascii="微软雅黑" w:eastAsia="微软雅黑" w:hAnsi="微软雅黑" w:cs="宋体"/>
                <w:kern w:val="0"/>
                <w:szCs w:val="21"/>
              </w:rPr>
            </w:pPr>
          </w:p>
        </w:tc>
        <w:tc>
          <w:tcPr>
            <w:tcW w:w="10020" w:type="dxa"/>
            <w:vAlign w:val="center"/>
          </w:tcPr>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function stopPropagation(e)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 = e || window.event;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if(e.stopPropagation) { //W3C阻止冒泡方法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e.stopPropagation();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lastRenderedPageBreak/>
              <w:t>    </w:t>
            </w:r>
            <w:r>
              <w:rPr>
                <w:rFonts w:ascii="微软雅黑" w:eastAsia="微软雅黑" w:hAnsi="微软雅黑" w:cs="宋体"/>
                <w:kern w:val="0"/>
                <w:szCs w:val="21"/>
              </w:rPr>
              <w:t>} else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e.cancelBubble = true; //IE阻止冒泡方法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document.getElementById('need_hide').onclick = function(e) {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color w:val="FF0000"/>
                <w:kern w:val="0"/>
                <w:szCs w:val="21"/>
              </w:rPr>
              <w:t>    </w:t>
            </w:r>
            <w:r>
              <w:rPr>
                <w:rFonts w:ascii="微软雅黑" w:eastAsia="微软雅黑" w:hAnsi="微软雅黑" w:cs="宋体"/>
                <w:kern w:val="0"/>
                <w:szCs w:val="21"/>
              </w:rPr>
              <w:t>stopPropagation(e);  </w:t>
            </w:r>
          </w:p>
          <w:p w:rsidR="002462AF" w:rsidRDefault="00E465EC">
            <w:pPr>
              <w:widowControl/>
              <w:jc w:val="left"/>
              <w:rPr>
                <w:rFonts w:ascii="微软雅黑" w:eastAsia="微软雅黑" w:hAnsi="微软雅黑" w:cs="宋体"/>
                <w:kern w:val="0"/>
                <w:szCs w:val="21"/>
              </w:rPr>
            </w:pPr>
            <w:r>
              <w:rPr>
                <w:rFonts w:ascii="微软雅黑" w:eastAsia="微软雅黑" w:hAnsi="微软雅黑" w:cs="宋体"/>
                <w:kern w:val="0"/>
                <w:szCs w:val="21"/>
              </w:rPr>
              <w:t>}</w:t>
            </w:r>
          </w:p>
        </w:tc>
      </w:tr>
    </w:tbl>
    <w:p w:rsidR="002462AF" w:rsidRDefault="002462AF"/>
    <w:p w:rsidR="002462AF" w:rsidRDefault="00E465EC">
      <w:pPr>
        <w:pStyle w:val="javascript"/>
      </w:pPr>
      <w:bookmarkStart w:id="488" w:name="_Toc28278"/>
      <w:bookmarkStart w:id="489" w:name="_Toc22859"/>
      <w:bookmarkStart w:id="490" w:name="_Toc11788"/>
      <w:r>
        <w:rPr>
          <w:rFonts w:hint="eastAsia"/>
        </w:rPr>
        <w:t>列举常用的</w:t>
      </w:r>
      <w:r>
        <w:rPr>
          <w:rFonts w:hint="eastAsia"/>
        </w:rPr>
        <w:t>js</w:t>
      </w:r>
      <w:r>
        <w:rPr>
          <w:rFonts w:hint="eastAsia"/>
        </w:rPr>
        <w:t>框架以及分别适用的领域</w:t>
      </w:r>
      <w:bookmarkEnd w:id="488"/>
      <w:bookmarkEnd w:id="489"/>
      <w:bookmarkEnd w:id="490"/>
    </w:p>
    <w:p w:rsidR="002462AF" w:rsidRDefault="00E465EC">
      <w:pPr>
        <w:pStyle w:val="javascript"/>
      </w:pPr>
      <w:bookmarkStart w:id="491" w:name="_Toc7687"/>
      <w:bookmarkStart w:id="492" w:name="_Toc1278"/>
      <w:bookmarkStart w:id="493" w:name="_Toc1443"/>
      <w:r>
        <w:rPr>
          <w:rFonts w:hint="eastAsia"/>
        </w:rPr>
        <w:t>js</w:t>
      </w:r>
      <w:r>
        <w:rPr>
          <w:rFonts w:hint="eastAsia"/>
        </w:rPr>
        <w:t>中如何实现一个</w:t>
      </w:r>
      <w:r>
        <w:rPr>
          <w:rFonts w:hint="eastAsia"/>
        </w:rPr>
        <w:t>map</w:t>
      </w:r>
      <w:bookmarkEnd w:id="491"/>
      <w:bookmarkEnd w:id="492"/>
      <w:bookmarkEnd w:id="493"/>
    </w:p>
    <w:p w:rsidR="002462AF" w:rsidRDefault="00E465EC">
      <w:pPr>
        <w:pStyle w:val="javascript"/>
      </w:pPr>
      <w:bookmarkStart w:id="494" w:name="_Toc2322"/>
      <w:bookmarkStart w:id="495" w:name="_Toc21869"/>
      <w:bookmarkStart w:id="496" w:name="_Toc4852"/>
      <w:r>
        <w:rPr>
          <w:rFonts w:hint="eastAsia"/>
        </w:rPr>
        <w:t>js</w:t>
      </w:r>
      <w:r>
        <w:rPr>
          <w:rFonts w:hint="eastAsia"/>
        </w:rPr>
        <w:t>可否实现面向对象编程，如果可以如何实现</w:t>
      </w:r>
      <w:r>
        <w:rPr>
          <w:rFonts w:hint="eastAsia"/>
        </w:rPr>
        <w:t>js</w:t>
      </w:r>
      <w:r>
        <w:rPr>
          <w:rFonts w:hint="eastAsia"/>
        </w:rPr>
        <w:t>对象的继承</w:t>
      </w:r>
      <w:bookmarkEnd w:id="494"/>
      <w:bookmarkEnd w:id="495"/>
      <w:bookmarkEnd w:id="496"/>
    </w:p>
    <w:p w:rsidR="002462AF" w:rsidRDefault="00E465EC">
      <w:pPr>
        <w:pStyle w:val="javascript"/>
      </w:pPr>
      <w:bookmarkStart w:id="497" w:name="_Toc3761"/>
      <w:bookmarkStart w:id="498" w:name="_Toc14397"/>
      <w:bookmarkStart w:id="499" w:name="_Toc14500"/>
      <w:r>
        <w:rPr>
          <w:rFonts w:hint="eastAsia"/>
        </w:rPr>
        <w:t>约瑟夫环—已知</w:t>
      </w:r>
      <w:r>
        <w:rPr>
          <w:rFonts w:hint="eastAsia"/>
        </w:rPr>
        <w:t>n</w:t>
      </w:r>
      <w:r>
        <w:rPr>
          <w:rFonts w:hint="eastAsia"/>
        </w:rPr>
        <w:t>个人（以编号</w:t>
      </w:r>
      <w:r>
        <w:rPr>
          <w:rFonts w:hint="eastAsia"/>
        </w:rPr>
        <w:t>1</w:t>
      </w:r>
      <w:r>
        <w:rPr>
          <w:rFonts w:hint="eastAsia"/>
        </w:rPr>
        <w:t>，</w:t>
      </w:r>
      <w:r>
        <w:rPr>
          <w:rFonts w:hint="eastAsia"/>
        </w:rPr>
        <w:t>2</w:t>
      </w:r>
      <w:r>
        <w:rPr>
          <w:rFonts w:hint="eastAsia"/>
        </w:rPr>
        <w:t>，</w:t>
      </w:r>
      <w:r>
        <w:rPr>
          <w:rFonts w:hint="eastAsia"/>
        </w:rPr>
        <w:t>3</w:t>
      </w:r>
      <w:r>
        <w:rPr>
          <w:rFonts w:hint="eastAsia"/>
        </w:rPr>
        <w:t>…分别表示）围坐在一张圆桌周围。从编号为</w:t>
      </w:r>
      <w:r>
        <w:rPr>
          <w:rFonts w:hint="eastAsia"/>
        </w:rPr>
        <w:t>k</w:t>
      </w:r>
      <w:r>
        <w:rPr>
          <w:rFonts w:hint="eastAsia"/>
        </w:rPr>
        <w:t>的人开始报数，数到</w:t>
      </w:r>
      <w:r>
        <w:rPr>
          <w:rFonts w:hint="eastAsia"/>
        </w:rPr>
        <w:t>m</w:t>
      </w:r>
      <w:r>
        <w:rPr>
          <w:rFonts w:hint="eastAsia"/>
        </w:rPr>
        <w:t>的那个人出列；他的下一个人又从</w:t>
      </w:r>
      <w:r>
        <w:rPr>
          <w:rFonts w:hint="eastAsia"/>
        </w:rPr>
        <w:t>1</w:t>
      </w:r>
      <w:r>
        <w:rPr>
          <w:rFonts w:hint="eastAsia"/>
        </w:rPr>
        <w:t>开始报数，数到</w:t>
      </w:r>
      <w:r>
        <w:rPr>
          <w:rFonts w:hint="eastAsia"/>
        </w:rPr>
        <w:t>m</w:t>
      </w:r>
      <w:r>
        <w:rPr>
          <w:rFonts w:hint="eastAsia"/>
        </w:rPr>
        <w:t>的那个人又出列；依此规律重复下去，直到圆桌周围的人全部出列。</w:t>
      </w:r>
      <w:bookmarkEnd w:id="497"/>
      <w:bookmarkEnd w:id="498"/>
      <w:bookmarkEnd w:id="499"/>
    </w:p>
    <w:p w:rsidR="002462AF" w:rsidRDefault="00E465EC">
      <w:pPr>
        <w:pStyle w:val="javascript"/>
      </w:pPr>
      <w:bookmarkStart w:id="500" w:name="_Toc8932"/>
      <w:bookmarkStart w:id="501" w:name="_Toc4249"/>
      <w:bookmarkStart w:id="502" w:name="_Toc639"/>
      <w:r>
        <w:rPr>
          <w:rFonts w:hint="eastAsia"/>
        </w:rPr>
        <w:t>有</w:t>
      </w:r>
      <w:r>
        <w:rPr>
          <w:rFonts w:hint="eastAsia"/>
        </w:rPr>
        <w:t>1</w:t>
      </w:r>
      <w:r>
        <w:rPr>
          <w:rFonts w:hint="eastAsia"/>
        </w:rPr>
        <w:t>到</w:t>
      </w:r>
      <w:r>
        <w:rPr>
          <w:rFonts w:hint="eastAsia"/>
        </w:rPr>
        <w:t>10w</w:t>
      </w:r>
      <w:r>
        <w:rPr>
          <w:rFonts w:hint="eastAsia"/>
        </w:rPr>
        <w:t>这个</w:t>
      </w:r>
      <w:r>
        <w:rPr>
          <w:rFonts w:hint="eastAsia"/>
        </w:rPr>
        <w:t>10w</w:t>
      </w:r>
      <w:r>
        <w:rPr>
          <w:rFonts w:hint="eastAsia"/>
        </w:rPr>
        <w:t>个数，去除</w:t>
      </w:r>
      <w:r>
        <w:rPr>
          <w:rFonts w:hint="eastAsia"/>
        </w:rPr>
        <w:t>2</w:t>
      </w:r>
      <w:r>
        <w:rPr>
          <w:rFonts w:hint="eastAsia"/>
        </w:rPr>
        <w:t>个并打乱次序，如何找出那两个数？</w:t>
      </w:r>
      <w:bookmarkEnd w:id="500"/>
      <w:bookmarkEnd w:id="501"/>
      <w:bookmarkEnd w:id="502"/>
    </w:p>
    <w:p w:rsidR="002462AF" w:rsidRDefault="00E465EC">
      <w:pPr>
        <w:pStyle w:val="javascript"/>
      </w:pPr>
      <w:bookmarkStart w:id="503" w:name="_Toc22492"/>
      <w:bookmarkStart w:id="504" w:name="_Toc20035"/>
      <w:bookmarkStart w:id="505" w:name="_Toc15190"/>
      <w:r>
        <w:rPr>
          <w:rFonts w:hint="eastAsia"/>
        </w:rPr>
        <w:t>如何获取对象</w:t>
      </w:r>
      <w:r>
        <w:rPr>
          <w:rFonts w:hint="eastAsia"/>
        </w:rPr>
        <w:t>a</w:t>
      </w:r>
      <w:r>
        <w:rPr>
          <w:rFonts w:hint="eastAsia"/>
        </w:rPr>
        <w:t>拥有的所有属性（可枚举的、不可枚举的，不包括继承来的属性）</w:t>
      </w:r>
      <w:bookmarkEnd w:id="503"/>
      <w:bookmarkEnd w:id="504"/>
      <w:bookmarkEnd w:id="505"/>
    </w:p>
    <w:p w:rsidR="002462AF" w:rsidRDefault="00E465EC">
      <w:pPr>
        <w:pStyle w:val="javascript"/>
      </w:pPr>
      <w:bookmarkStart w:id="506" w:name="_Toc29629"/>
      <w:bookmarkStart w:id="507" w:name="_Toc22045"/>
      <w:bookmarkStart w:id="508" w:name="_Toc5599"/>
      <w:r>
        <w:rPr>
          <w:rFonts w:hint="eastAsia"/>
        </w:rPr>
        <w:t>有下面这样一段</w:t>
      </w:r>
      <w:r>
        <w:rPr>
          <w:rFonts w:hint="eastAsia"/>
        </w:rPr>
        <w:t>HTML</w:t>
      </w:r>
      <w:r>
        <w:rPr>
          <w:rFonts w:hint="eastAsia"/>
        </w:rPr>
        <w:t>结构，使用</w:t>
      </w:r>
      <w:r>
        <w:rPr>
          <w:rFonts w:hint="eastAsia"/>
        </w:rPr>
        <w:t>css</w:t>
      </w:r>
      <w:r>
        <w:rPr>
          <w:rFonts w:hint="eastAsia"/>
        </w:rPr>
        <w:t>实现这样的效果：</w:t>
      </w:r>
      <w:bookmarkEnd w:id="506"/>
      <w:bookmarkEnd w:id="507"/>
      <w:bookmarkEnd w:id="508"/>
    </w:p>
    <w:p w:rsidR="002462AF" w:rsidRDefault="00E465EC">
      <w:pPr>
        <w:rPr>
          <w:rFonts w:ascii="微软雅黑" w:eastAsia="微软雅黑" w:hAnsi="微软雅黑"/>
          <w:szCs w:val="21"/>
        </w:rPr>
      </w:pPr>
      <w:r>
        <w:rPr>
          <w:rFonts w:ascii="微软雅黑" w:eastAsia="微软雅黑" w:hAnsi="微软雅黑" w:hint="eastAsia"/>
          <w:szCs w:val="21"/>
        </w:rPr>
        <w:t>左边容器无论宽度如何变动，右边容器都能自适应填满父容器剩余的宽度。</w:t>
      </w:r>
    </w:p>
    <w:p w:rsidR="002462AF" w:rsidRDefault="00E465EC">
      <w:pPr>
        <w:rPr>
          <w:rFonts w:ascii="微软雅黑" w:eastAsia="微软雅黑" w:hAnsi="微软雅黑"/>
          <w:szCs w:val="21"/>
        </w:rPr>
      </w:pPr>
      <w:r>
        <w:rPr>
          <w:rFonts w:ascii="微软雅黑" w:eastAsia="微软雅黑" w:hAnsi="微软雅黑" w:hint="eastAsia"/>
          <w:szCs w:val="21"/>
        </w:rPr>
        <w:lastRenderedPageBreak/>
        <w:t>&lt;div class=</w:t>
      </w:r>
      <w:r>
        <w:rPr>
          <w:rFonts w:ascii="微软雅黑" w:eastAsia="微软雅黑" w:hAnsi="微软雅黑"/>
          <w:szCs w:val="21"/>
        </w:rPr>
        <w:t>”</w:t>
      </w:r>
      <w:r>
        <w:rPr>
          <w:rFonts w:ascii="微软雅黑" w:eastAsia="微软雅黑" w:hAnsi="微软雅黑" w:hint="eastAsia"/>
          <w:szCs w:val="21"/>
        </w:rPr>
        <w:t>warp</w:t>
      </w:r>
      <w:r>
        <w:rPr>
          <w:rFonts w:ascii="微软雅黑" w:eastAsia="微软雅黑" w:hAnsi="微软雅黑"/>
          <w:szCs w:val="21"/>
        </w:rPr>
        <w:t>”</w:t>
      </w:r>
      <w:r>
        <w:rPr>
          <w:rFonts w:ascii="微软雅黑" w:eastAsia="微软雅黑" w:hAnsi="微软雅黑" w:hint="eastAsia"/>
          <w:szCs w:val="21"/>
        </w:rPr>
        <w:t>&gt;</w:t>
      </w:r>
    </w:p>
    <w:p w:rsidR="002462AF" w:rsidRDefault="00E465E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left</w:t>
      </w:r>
      <w:r>
        <w:rPr>
          <w:rFonts w:ascii="微软雅黑" w:eastAsia="微软雅黑" w:hAnsi="微软雅黑"/>
          <w:szCs w:val="21"/>
        </w:rPr>
        <w:t>”</w:t>
      </w:r>
      <w:r>
        <w:rPr>
          <w:rFonts w:ascii="微软雅黑" w:eastAsia="微软雅黑" w:hAnsi="微软雅黑" w:hint="eastAsia"/>
          <w:szCs w:val="21"/>
        </w:rPr>
        <w:t>&gt;&lt;/div&gt;</w:t>
      </w:r>
    </w:p>
    <w:p w:rsidR="002462AF" w:rsidRDefault="00E465EC">
      <w:pPr>
        <w:rPr>
          <w:rFonts w:ascii="微软雅黑" w:eastAsia="微软雅黑" w:hAnsi="微软雅黑"/>
          <w:szCs w:val="21"/>
        </w:rPr>
      </w:pPr>
      <w:r>
        <w:rPr>
          <w:rFonts w:ascii="微软雅黑" w:eastAsia="微软雅黑" w:hAnsi="微软雅黑" w:hint="eastAsia"/>
          <w:szCs w:val="21"/>
        </w:rPr>
        <w:t>&lt;div class=</w:t>
      </w:r>
      <w:r>
        <w:rPr>
          <w:rFonts w:ascii="微软雅黑" w:eastAsia="微软雅黑" w:hAnsi="微软雅黑"/>
          <w:szCs w:val="21"/>
        </w:rPr>
        <w:t>”</w:t>
      </w:r>
      <w:r>
        <w:rPr>
          <w:rFonts w:ascii="微软雅黑" w:eastAsia="微软雅黑" w:hAnsi="微软雅黑" w:hint="eastAsia"/>
          <w:szCs w:val="21"/>
        </w:rPr>
        <w:t>right</w:t>
      </w:r>
      <w:r>
        <w:rPr>
          <w:rFonts w:ascii="微软雅黑" w:eastAsia="微软雅黑" w:hAnsi="微软雅黑"/>
          <w:szCs w:val="21"/>
        </w:rPr>
        <w:t>”</w:t>
      </w:r>
      <w:r>
        <w:rPr>
          <w:rFonts w:ascii="微软雅黑" w:eastAsia="微软雅黑" w:hAnsi="微软雅黑" w:hint="eastAsia"/>
          <w:szCs w:val="21"/>
        </w:rPr>
        <w:t>&gt;&lt;/div&gt;</w:t>
      </w:r>
    </w:p>
    <w:p w:rsidR="002462AF" w:rsidRDefault="00E465EC">
      <w:pPr>
        <w:rPr>
          <w:rFonts w:ascii="微软雅黑" w:eastAsia="微软雅黑" w:hAnsi="微软雅黑"/>
          <w:szCs w:val="21"/>
        </w:rPr>
      </w:pPr>
      <w:r>
        <w:rPr>
          <w:rFonts w:ascii="微软雅黑" w:eastAsia="微软雅黑" w:hAnsi="微软雅黑" w:hint="eastAsia"/>
          <w:szCs w:val="21"/>
        </w:rPr>
        <w:t>&lt;/div&gt;</w:t>
      </w:r>
    </w:p>
    <w:p w:rsidR="002462AF" w:rsidRDefault="00E465EC">
      <w:pPr>
        <w:pStyle w:val="javascript"/>
      </w:pPr>
      <w:bookmarkStart w:id="509" w:name="_Toc7427"/>
      <w:bookmarkStart w:id="510" w:name="_Toc25726"/>
      <w:bookmarkStart w:id="511" w:name="_Toc23272"/>
      <w:r>
        <w:rPr>
          <w:rFonts w:hint="eastAsia"/>
        </w:rPr>
        <w:t>下面这段代码想要循环输出结果</w:t>
      </w:r>
      <w:r>
        <w:rPr>
          <w:rFonts w:hint="eastAsia"/>
        </w:rPr>
        <w:t>01234</w:t>
      </w:r>
      <w:r>
        <w:rPr>
          <w:rFonts w:hint="eastAsia"/>
        </w:rPr>
        <w:t>，请问输出结果是否正确，如果不正确，请说明为什么，并修改循环内的代码使其输出正确结果</w:t>
      </w:r>
      <w:bookmarkEnd w:id="509"/>
      <w:bookmarkEnd w:id="510"/>
      <w:bookmarkEnd w:id="511"/>
    </w:p>
    <w:p w:rsidR="002462AF" w:rsidRDefault="00E465EC">
      <w:pPr>
        <w:rPr>
          <w:rFonts w:ascii="微软雅黑" w:eastAsia="微软雅黑" w:hAnsi="微软雅黑"/>
          <w:szCs w:val="21"/>
        </w:rPr>
      </w:pPr>
      <w:r>
        <w:rPr>
          <w:rFonts w:ascii="微软雅黑" w:eastAsia="微软雅黑" w:hAnsi="微软雅黑" w:hint="eastAsia"/>
          <w:szCs w:val="21"/>
        </w:rPr>
        <w:t>for(var i=0;i&lt;5;++i){</w:t>
      </w:r>
    </w:p>
    <w:p w:rsidR="002462AF" w:rsidRDefault="00E465EC">
      <w:pPr>
        <w:rPr>
          <w:rFonts w:ascii="微软雅黑" w:eastAsia="微软雅黑" w:hAnsi="微软雅黑"/>
          <w:szCs w:val="21"/>
        </w:rPr>
      </w:pPr>
      <w:r>
        <w:rPr>
          <w:rFonts w:ascii="微软雅黑" w:eastAsia="微软雅黑" w:hAnsi="微软雅黑" w:hint="eastAsia"/>
          <w:szCs w:val="21"/>
        </w:rPr>
        <w:tab/>
        <w:t>setTimeout(function(){</w:t>
      </w:r>
    </w:p>
    <w:p w:rsidR="002462AF" w:rsidRDefault="00E465EC">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r>
      <w:r>
        <w:rPr>
          <w:rFonts w:ascii="微软雅黑" w:eastAsia="微软雅黑" w:hAnsi="微软雅黑" w:hint="eastAsia"/>
          <w:szCs w:val="21"/>
        </w:rPr>
        <w:tab/>
        <w:t>console.log(i+</w:t>
      </w:r>
      <w:r>
        <w:rPr>
          <w:rFonts w:ascii="微软雅黑" w:eastAsia="微软雅黑" w:hAnsi="微软雅黑"/>
          <w:szCs w:val="21"/>
        </w:rPr>
        <w:t>’’</w:t>
      </w:r>
      <w:r>
        <w:rPr>
          <w:rFonts w:ascii="微软雅黑" w:eastAsia="微软雅黑" w:hAnsi="微软雅黑" w:hint="eastAsia"/>
          <w:szCs w:val="21"/>
        </w:rPr>
        <w:t>);</w:t>
      </w:r>
    </w:p>
    <w:p w:rsidR="002462AF" w:rsidRDefault="00E465EC">
      <w:pPr>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},100*i);异步线程，后执行</w:t>
      </w:r>
    </w:p>
    <w:p w:rsidR="002462AF" w:rsidRDefault="00E465EC">
      <w:pPr>
        <w:rPr>
          <w:rFonts w:ascii="微软雅黑" w:eastAsia="微软雅黑" w:hAnsi="微软雅黑"/>
          <w:szCs w:val="21"/>
        </w:rPr>
      </w:pPr>
      <w:r>
        <w:rPr>
          <w:rFonts w:ascii="微软雅黑" w:eastAsia="微软雅黑" w:hAnsi="微软雅黑" w:hint="eastAsia"/>
          <w:szCs w:val="21"/>
        </w:rPr>
        <w:t>}</w:t>
      </w:r>
    </w:p>
    <w:p w:rsidR="002462AF" w:rsidRDefault="00E465EC">
      <w:pPr>
        <w:pStyle w:val="javascript"/>
      </w:pPr>
      <w:bookmarkStart w:id="512" w:name="_Toc18818"/>
      <w:bookmarkStart w:id="513" w:name="_Toc27106"/>
      <w:bookmarkStart w:id="514" w:name="_Toc9930"/>
      <w:r>
        <w:rPr>
          <w:rFonts w:hint="eastAsia"/>
        </w:rPr>
        <w:t>以下哪些是</w:t>
      </w:r>
      <w:r>
        <w:rPr>
          <w:rFonts w:hint="eastAsia"/>
        </w:rPr>
        <w:t>javascript</w:t>
      </w:r>
      <w:r>
        <w:rPr>
          <w:rFonts w:hint="eastAsia"/>
        </w:rPr>
        <w:t>的全局函数：（</w:t>
      </w:r>
      <w:r>
        <w:rPr>
          <w:rFonts w:hint="eastAsia"/>
        </w:rPr>
        <w:t>ABC</w:t>
      </w:r>
      <w:r>
        <w:rPr>
          <w:rFonts w:hint="eastAsia"/>
        </w:rPr>
        <w:t>）</w:t>
      </w:r>
      <w:bookmarkEnd w:id="512"/>
      <w:bookmarkEnd w:id="513"/>
      <w:bookmarkEnd w:id="514"/>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b/>
          <w:szCs w:val="21"/>
        </w:rPr>
        <w:t>A</w:t>
      </w:r>
      <w:r>
        <w:rPr>
          <w:rFonts w:ascii="微软雅黑" w:eastAsia="微软雅黑" w:hAnsi="微软雅黑" w:hint="eastAsia"/>
          <w:szCs w:val="21"/>
        </w:rPr>
        <w:t>. escape</w:t>
      </w:r>
      <w:r>
        <w:rPr>
          <w:rFonts w:ascii="微软雅黑" w:eastAsia="微软雅黑" w:hAnsi="微软雅黑" w:hint="eastAsia"/>
          <w:szCs w:val="21"/>
        </w:rPr>
        <w:tab/>
        <w:t>函数可对字符串进行编码，这样就可以在所有的计算机上读取该字符串。ECMAScript v3 反对使用该方法，应用使用 decodeURI() 和 decodeURIComponent() 替代它。</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b/>
          <w:szCs w:val="21"/>
        </w:rPr>
        <w:t xml:space="preserve">B. </w:t>
      </w:r>
      <w:r>
        <w:rPr>
          <w:rFonts w:ascii="微软雅黑" w:eastAsia="微软雅黑" w:hAnsi="微软雅黑" w:hint="eastAsia"/>
          <w:szCs w:val="21"/>
        </w:rPr>
        <w:t>parseFloat</w:t>
      </w:r>
      <w:r>
        <w:rPr>
          <w:rFonts w:ascii="微软雅黑" w:eastAsia="微软雅黑" w:hAnsi="微软雅黑" w:hint="eastAsia"/>
          <w:szCs w:val="21"/>
        </w:rPr>
        <w:tab/>
        <w:t>parseFloat() 函数可解析一个字符串，并返回一个浮点数。</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该函数指定字符串中的首个字符是否是数字。如果是，则对字符串进行解析，直到到达数字的末端为止，然后以数字返回该数字，而不是作为字符串。</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b/>
          <w:szCs w:val="21"/>
        </w:rPr>
        <w:t>C</w:t>
      </w:r>
      <w:r>
        <w:rPr>
          <w:rFonts w:ascii="微软雅黑" w:eastAsia="微软雅黑" w:hAnsi="微软雅黑" w:hint="eastAsia"/>
          <w:szCs w:val="21"/>
        </w:rPr>
        <w:t>. eval</w:t>
      </w:r>
      <w:r>
        <w:rPr>
          <w:rFonts w:ascii="微软雅黑" w:eastAsia="微软雅黑" w:hAnsi="微软雅黑" w:hint="eastAsia"/>
          <w:szCs w:val="21"/>
        </w:rPr>
        <w:tab/>
        <w:t xml:space="preserve"> 函数可计算某个字符串，并执行其中的的 JavaScript 代码。</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D. setTimeout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E. alert</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515" w:name="_Toc572"/>
      <w:bookmarkStart w:id="516" w:name="_Toc15085"/>
      <w:bookmarkStart w:id="517" w:name="_Toc9897"/>
      <w:r>
        <w:rPr>
          <w:rFonts w:hint="eastAsia"/>
        </w:rPr>
        <w:t>关于</w:t>
      </w:r>
      <w:r>
        <w:rPr>
          <w:rFonts w:hint="eastAsia"/>
        </w:rPr>
        <w:t>IE</w:t>
      </w:r>
      <w:r>
        <w:rPr>
          <w:rFonts w:hint="eastAsia"/>
        </w:rPr>
        <w:t>的</w:t>
      </w:r>
      <w:r>
        <w:rPr>
          <w:rFonts w:hint="eastAsia"/>
        </w:rPr>
        <w:t>window</w:t>
      </w:r>
      <w:r>
        <w:rPr>
          <w:rFonts w:hint="eastAsia"/>
        </w:rPr>
        <w:t>对象表述正确的有：（</w:t>
      </w:r>
      <w:r>
        <w:rPr>
          <w:rFonts w:hint="eastAsia"/>
        </w:rPr>
        <w:t>ACD</w:t>
      </w:r>
      <w:r>
        <w:rPr>
          <w:rFonts w:hint="eastAsia"/>
        </w:rPr>
        <w:t>）</w:t>
      </w:r>
      <w:bookmarkEnd w:id="515"/>
      <w:bookmarkEnd w:id="516"/>
      <w:bookmarkEnd w:id="517"/>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window.opener属性本身就是指向window对象</w:t>
      </w:r>
    </w:p>
    <w:p w:rsidR="002462AF" w:rsidRDefault="00E465EC">
      <w:pPr>
        <w:widowControl/>
        <w:spacing w:before="100" w:beforeAutospacing="1" w:after="100" w:afterAutospacing="1"/>
        <w:jc w:val="left"/>
        <w:rPr>
          <w:rFonts w:ascii="微软雅黑" w:eastAsia="微软雅黑" w:hAnsi="微软雅黑"/>
          <w:b/>
          <w:szCs w:val="21"/>
        </w:rPr>
      </w:pPr>
      <w:r>
        <w:rPr>
          <w:rFonts w:ascii="微软雅黑" w:eastAsia="微软雅黑" w:hAnsi="微软雅黑" w:hint="eastAsia"/>
          <w:szCs w:val="21"/>
        </w:rPr>
        <w:t xml:space="preserve">B. window.reload()方法可以用来刷新当前页面  </w:t>
      </w:r>
      <w:r>
        <w:rPr>
          <w:rFonts w:ascii="微软雅黑" w:eastAsia="微软雅黑" w:hAnsi="微软雅黑" w:hint="eastAsia"/>
          <w:b/>
          <w:szCs w:val="21"/>
        </w:rPr>
        <w:t>应该是location.reload或者window.location.reload</w:t>
      </w:r>
    </w:p>
    <w:p w:rsidR="002462AF" w:rsidRDefault="00E465EC">
      <w:pPr>
        <w:widowControl/>
        <w:spacing w:before="100" w:beforeAutospacing="1" w:after="100" w:afterAutospacing="1"/>
        <w:jc w:val="left"/>
        <w:rPr>
          <w:rFonts w:ascii="微软雅黑" w:eastAsia="微软雅黑" w:hAnsi="微软雅黑"/>
          <w:b/>
          <w:szCs w:val="21"/>
        </w:rPr>
      </w:pPr>
      <w:r>
        <w:rPr>
          <w:rFonts w:ascii="微软雅黑" w:eastAsia="微软雅黑" w:hAnsi="微软雅黑" w:hint="eastAsia"/>
          <w:b/>
          <w:szCs w:val="21"/>
        </w:rPr>
        <w:t>C. window.location=”a.html”和window.location.href=”a.html”的作用都是把当前页面替换成a.html页面</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 定义了全局变量g；可以用window.g的方式来存取该变量</w:t>
      </w:r>
    </w:p>
    <w:p w:rsidR="002462AF" w:rsidRDefault="00E465EC">
      <w:pPr>
        <w:pStyle w:val="javascript"/>
      </w:pPr>
      <w:bookmarkStart w:id="518" w:name="_Toc25445"/>
      <w:bookmarkStart w:id="519" w:name="_Toc6096"/>
      <w:bookmarkStart w:id="520" w:name="_Toc11096"/>
      <w:r>
        <w:rPr>
          <w:rFonts w:hint="eastAsia"/>
        </w:rPr>
        <w:t>下面正确的是</w:t>
      </w:r>
      <w:r>
        <w:rPr>
          <w:rFonts w:hint="eastAsia"/>
        </w:rPr>
        <w:t xml:space="preserve">  A</w:t>
      </w:r>
      <w:bookmarkEnd w:id="518"/>
      <w:bookmarkEnd w:id="519"/>
      <w:bookmarkEnd w:id="520"/>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w:t>
      </w:r>
      <w:r>
        <w:rPr>
          <w:rFonts w:ascii="微软雅黑" w:eastAsia="微软雅黑" w:hAnsi="微软雅黑" w:hint="eastAsia"/>
          <w:b/>
          <w:szCs w:val="21"/>
        </w:rPr>
        <w:t xml:space="preserve"> 跨域问题能通过JsonP方案解决</w:t>
      </w:r>
      <w:r>
        <w:rPr>
          <w:rFonts w:ascii="微软雅黑" w:eastAsia="微软雅黑" w:hAnsi="微软雅黑" w:hint="eastAsia"/>
          <w:szCs w:val="21"/>
        </w:rPr>
        <w:t xml:space="preserve"> B：不同子域名间仅能通过修改window.name解决跨域   </w:t>
      </w:r>
      <w:r>
        <w:rPr>
          <w:rFonts w:ascii="微软雅黑" w:eastAsia="微软雅黑" w:hAnsi="微软雅黑" w:hint="eastAsia"/>
          <w:b/>
          <w:szCs w:val="21"/>
        </w:rPr>
        <w:t>还可以通过script标签src  jsonp等h5 Java split</w:t>
      </w:r>
      <w:r>
        <w:rPr>
          <w:rFonts w:ascii="微软雅黑" w:eastAsia="微软雅黑" w:hAnsi="微软雅黑" w:hint="eastAsia"/>
          <w:szCs w:val="21"/>
        </w:rPr>
        <w:t>等</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C：只有在IE中可通过iframe嵌套跨域 D：MediaQuery属性是进行视频格式检测的属性是做响应式的</w:t>
      </w:r>
    </w:p>
    <w:p w:rsidR="002462AF" w:rsidRDefault="00E465EC">
      <w:pPr>
        <w:pStyle w:val="javascript"/>
      </w:pPr>
      <w:bookmarkStart w:id="521" w:name="_Toc24017"/>
      <w:bookmarkStart w:id="522" w:name="_Toc22860"/>
      <w:bookmarkStart w:id="523" w:name="_Toc6536"/>
      <w:r>
        <w:rPr>
          <w:rFonts w:hint="eastAsia"/>
        </w:rPr>
        <w:t>错误的是</w:t>
      </w:r>
      <w:bookmarkEnd w:id="521"/>
      <w:r>
        <w:rPr>
          <w:rFonts w:hint="eastAsia"/>
        </w:rPr>
        <w:t xml:space="preserve"> B</w:t>
      </w:r>
      <w:bookmarkEnd w:id="522"/>
      <w:bookmarkEnd w:id="523"/>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 Ajax本质是XMLHttpRequest</w:t>
      </w:r>
      <w:r>
        <w:rPr>
          <w:rFonts w:ascii="微软雅黑" w:eastAsia="微软雅黑" w:hAnsi="微软雅黑" w:hint="eastAsia"/>
          <w:szCs w:val="21"/>
        </w:rPr>
        <w:tab/>
      </w:r>
      <w:r>
        <w:rPr>
          <w:rFonts w:ascii="微软雅黑" w:eastAsia="微软雅黑" w:hAnsi="微软雅黑" w:hint="eastAsia"/>
          <w:szCs w:val="21"/>
        </w:rPr>
        <w:tab/>
      </w:r>
    </w:p>
    <w:p w:rsidR="002462AF" w:rsidRDefault="00E465EC">
      <w:pPr>
        <w:widowControl/>
        <w:spacing w:before="100" w:beforeAutospacing="1" w:after="100" w:afterAutospacing="1"/>
        <w:jc w:val="left"/>
        <w:rPr>
          <w:rFonts w:ascii="微软雅黑" w:eastAsia="微软雅黑" w:hAnsi="微软雅黑"/>
          <w:szCs w:val="21"/>
          <w:u w:val="single"/>
        </w:rPr>
      </w:pPr>
      <w:r>
        <w:rPr>
          <w:rFonts w:ascii="微软雅黑" w:eastAsia="微软雅黑" w:hAnsi="微软雅黑" w:hint="eastAsia"/>
          <w:szCs w:val="21"/>
        </w:rPr>
        <w:lastRenderedPageBreak/>
        <w:t xml:space="preserve">B: 块元素实际占用的宽度与它的width、border、padding属性有关，与background无关  </w:t>
      </w:r>
      <w:r>
        <w:rPr>
          <w:rFonts w:ascii="微软雅黑" w:eastAsia="微软雅黑" w:hAnsi="微软雅黑" w:hint="eastAsia"/>
          <w:szCs w:val="21"/>
          <w:u w:val="single"/>
        </w:rPr>
        <w:t xml:space="preserve"> 还有margin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C: position属性absolute、fixed、---relative---会使文档脱标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D:</w:t>
      </w:r>
      <w:r>
        <w:rPr>
          <w:rFonts w:ascii="微软雅黑" w:eastAsia="微软雅黑" w:hAnsi="微软雅黑" w:hint="eastAsia"/>
          <w:szCs w:val="21"/>
        </w:rPr>
        <w:tab/>
        <w:t>float属性left也会使div脱标</w:t>
      </w:r>
    </w:p>
    <w:p w:rsidR="002462AF" w:rsidRDefault="00E465EC">
      <w:pPr>
        <w:widowControl/>
        <w:spacing w:before="100" w:beforeAutospacing="1" w:after="100" w:afterAutospacing="1"/>
        <w:jc w:val="left"/>
        <w:rPr>
          <w:rFonts w:ascii="微软雅黑" w:eastAsia="微软雅黑" w:hAnsi="微软雅黑"/>
          <w:color w:val="0000FF"/>
          <w:szCs w:val="21"/>
        </w:rPr>
      </w:pPr>
      <w:r>
        <w:rPr>
          <w:rFonts w:ascii="微软雅黑" w:eastAsia="微软雅黑" w:hAnsi="微软雅黑" w:hint="eastAsia"/>
          <w:color w:val="0000FF"/>
          <w:szCs w:val="21"/>
        </w:rPr>
        <w:t>答案C：relative不会脱离文档流</w:t>
      </w:r>
    </w:p>
    <w:p w:rsidR="002462AF" w:rsidRDefault="00E465EC">
      <w:pPr>
        <w:pStyle w:val="javascript"/>
      </w:pPr>
      <w:bookmarkStart w:id="524" w:name="_Toc24884"/>
      <w:bookmarkStart w:id="525" w:name="_Toc15354"/>
      <w:bookmarkStart w:id="526" w:name="_Toc32067"/>
      <w:r>
        <w:t>不用任何插件，如何实现一个</w:t>
      </w:r>
      <w:r>
        <w:rPr>
          <w:rFonts w:hint="eastAsia"/>
        </w:rPr>
        <w:t>t</w:t>
      </w:r>
      <w:r>
        <w:t>ab</w:t>
      </w:r>
      <w:r>
        <w:t>栏切换？</w:t>
      </w:r>
      <w:bookmarkEnd w:id="524"/>
      <w:bookmarkEnd w:id="525"/>
      <w:bookmarkEnd w:id="526"/>
    </w:p>
    <w:p w:rsidR="002462AF" w:rsidRDefault="00E465EC">
      <w:pPr>
        <w:pStyle w:val="javascript"/>
      </w:pPr>
      <w:bookmarkStart w:id="527" w:name="_Toc4997"/>
      <w:bookmarkStart w:id="528" w:name="_Toc24840"/>
      <w:bookmarkStart w:id="529" w:name="_Toc30433"/>
      <w:r>
        <w:rPr>
          <w:rFonts w:hint="eastAsia"/>
        </w:rPr>
        <w:t>变量的命名规范以及命名推荐</w:t>
      </w:r>
      <w:bookmarkEnd w:id="527"/>
      <w:bookmarkEnd w:id="528"/>
      <w:bookmarkEnd w:id="529"/>
    </w:p>
    <w:p w:rsidR="002462AF" w:rsidRDefault="00E465EC">
      <w:pPr>
        <w:rPr>
          <w:color w:val="0000FF"/>
        </w:rPr>
      </w:pPr>
      <w:r>
        <w:rPr>
          <w:rFonts w:hint="eastAsia"/>
          <w:color w:val="0000FF"/>
        </w:rPr>
        <w:t>变量，函数，方法：小写开头，以后的每个单词首字母大写</w:t>
      </w:r>
      <w:r>
        <w:rPr>
          <w:rFonts w:hint="eastAsia"/>
          <w:color w:val="0000FF"/>
        </w:rPr>
        <w:t xml:space="preserve"> </w:t>
      </w:r>
      <w:r>
        <w:rPr>
          <w:rFonts w:hint="eastAsia"/>
          <w:color w:val="0000FF"/>
        </w:rPr>
        <w:t>（驼峰）</w:t>
      </w:r>
    </w:p>
    <w:p w:rsidR="002462AF" w:rsidRDefault="00E465EC">
      <w:pPr>
        <w:rPr>
          <w:color w:val="0000FF"/>
        </w:rPr>
      </w:pPr>
      <w:r>
        <w:rPr>
          <w:rFonts w:hint="eastAsia"/>
          <w:color w:val="0000FF"/>
        </w:rPr>
        <w:t>构造函数，</w:t>
      </w:r>
      <w:r>
        <w:rPr>
          <w:rFonts w:hint="eastAsia"/>
          <w:color w:val="0000FF"/>
        </w:rPr>
        <w:t>class</w:t>
      </w:r>
      <w:r>
        <w:rPr>
          <w:rFonts w:hint="eastAsia"/>
          <w:color w:val="0000FF"/>
        </w:rPr>
        <w:t>：每个单词大写开头</w:t>
      </w:r>
    </w:p>
    <w:p w:rsidR="002462AF" w:rsidRDefault="00E465EC">
      <w:pPr>
        <w:rPr>
          <w:color w:val="0000FF"/>
        </w:rPr>
      </w:pPr>
      <w:r>
        <w:rPr>
          <w:rFonts w:hint="eastAsia"/>
          <w:color w:val="0000FF"/>
        </w:rPr>
        <w:t>基于实际情况，以动词，名词，谓词来命名。尽量言简意骇，以命名代替注释</w:t>
      </w:r>
    </w:p>
    <w:p w:rsidR="002462AF" w:rsidRDefault="002462AF">
      <w:pPr>
        <w:widowControl/>
        <w:spacing w:before="100" w:beforeAutospacing="1" w:after="100" w:afterAutospacing="1"/>
        <w:ind w:left="360"/>
        <w:jc w:val="left"/>
        <w:rPr>
          <w:rFonts w:ascii="微软雅黑" w:eastAsia="微软雅黑" w:hAnsi="微软雅黑"/>
          <w:szCs w:val="21"/>
        </w:rPr>
      </w:pPr>
    </w:p>
    <w:p w:rsidR="002462AF" w:rsidRDefault="00E465EC">
      <w:pPr>
        <w:pStyle w:val="javascript"/>
      </w:pPr>
      <w:bookmarkStart w:id="530" w:name="_Toc20757"/>
      <w:bookmarkStart w:id="531" w:name="_Toc12668"/>
      <w:bookmarkStart w:id="532" w:name="_Toc22365"/>
      <w:r>
        <w:rPr>
          <w:rFonts w:hint="eastAsia"/>
        </w:rPr>
        <w:t>三种弹窗的单词以及三种弹窗的功能</w:t>
      </w:r>
      <w:bookmarkEnd w:id="530"/>
      <w:bookmarkEnd w:id="531"/>
      <w:bookmarkEnd w:id="532"/>
    </w:p>
    <w:p w:rsidR="002462AF" w:rsidRDefault="00E465EC">
      <w:r>
        <w:rPr>
          <w:rFonts w:hint="eastAsia"/>
        </w:rPr>
        <w:t>1.alert</w:t>
      </w:r>
    </w:p>
    <w:p w:rsidR="002462AF" w:rsidRDefault="00E465EC">
      <w:r>
        <w:rPr>
          <w:rFonts w:hint="eastAsia"/>
        </w:rPr>
        <w:t>//</w:t>
      </w:r>
      <w:r>
        <w:rPr>
          <w:rFonts w:hint="eastAsia"/>
        </w:rPr>
        <w:t>弹出对话框并输出一段提示信息</w:t>
      </w:r>
      <w:r>
        <w:rPr>
          <w:rFonts w:hint="eastAsia"/>
        </w:rPr>
        <w:t xml:space="preserve">  </w:t>
      </w:r>
    </w:p>
    <w:p w:rsidR="002462AF" w:rsidRDefault="00E465EC">
      <w:r>
        <w:rPr>
          <w:rFonts w:hint="eastAsia"/>
        </w:rPr>
        <w:t xml:space="preserve">    function ale() {  </w:t>
      </w:r>
    </w:p>
    <w:p w:rsidR="002462AF" w:rsidRDefault="00E465EC">
      <w:r>
        <w:rPr>
          <w:rFonts w:hint="eastAsia"/>
        </w:rPr>
        <w:t xml:space="preserve">        //</w:t>
      </w:r>
      <w:r>
        <w:rPr>
          <w:rFonts w:hint="eastAsia"/>
        </w:rPr>
        <w:t>弹出一个对话框</w:t>
      </w:r>
      <w:r>
        <w:rPr>
          <w:rFonts w:hint="eastAsia"/>
        </w:rPr>
        <w:t xml:space="preserve">  </w:t>
      </w:r>
    </w:p>
    <w:p w:rsidR="002462AF" w:rsidRDefault="00E465EC">
      <w:r>
        <w:rPr>
          <w:rFonts w:hint="eastAsia"/>
        </w:rPr>
        <w:t xml:space="preserve">        alert("</w:t>
      </w:r>
      <w:r>
        <w:rPr>
          <w:rFonts w:hint="eastAsia"/>
        </w:rPr>
        <w:t>提示信息！</w:t>
      </w:r>
      <w:r>
        <w:rPr>
          <w:rFonts w:hint="eastAsia"/>
        </w:rPr>
        <w:t xml:space="preserve">");  </w:t>
      </w:r>
    </w:p>
    <w:p w:rsidR="002462AF" w:rsidRDefault="002462AF"/>
    <w:p w:rsidR="002462AF" w:rsidRDefault="00E465EC">
      <w:r>
        <w:rPr>
          <w:rFonts w:hint="eastAsia"/>
        </w:rPr>
        <w:t xml:space="preserve">    }  </w:t>
      </w:r>
    </w:p>
    <w:p w:rsidR="002462AF" w:rsidRDefault="002462AF"/>
    <w:p w:rsidR="002462AF" w:rsidRDefault="00E465EC">
      <w:pPr>
        <w:rPr>
          <w:rFonts w:eastAsiaTheme="minorEastAsia"/>
        </w:rPr>
      </w:pPr>
      <w:r>
        <w:rPr>
          <w:rFonts w:hint="eastAsia"/>
        </w:rPr>
        <w:t>2.confirm</w:t>
      </w:r>
    </w:p>
    <w:p w:rsidR="002462AF" w:rsidRDefault="00E465EC">
      <w:r>
        <w:rPr>
          <w:rFonts w:hint="eastAsia"/>
        </w:rPr>
        <w:t xml:space="preserve">    //</w:t>
      </w:r>
      <w:r>
        <w:rPr>
          <w:rFonts w:hint="eastAsia"/>
        </w:rPr>
        <w:t>弹出一个询问框，有确定和取消按钮</w:t>
      </w:r>
      <w:r>
        <w:rPr>
          <w:rFonts w:hint="eastAsia"/>
        </w:rPr>
        <w:t xml:space="preserve">  </w:t>
      </w:r>
    </w:p>
    <w:p w:rsidR="002462AF" w:rsidRDefault="00E465EC">
      <w:r>
        <w:rPr>
          <w:rFonts w:hint="eastAsia"/>
        </w:rPr>
        <w:lastRenderedPageBreak/>
        <w:t xml:space="preserve">   </w:t>
      </w:r>
      <w:bookmarkStart w:id="533" w:name="OLE_LINK13"/>
      <w:bookmarkStart w:id="534" w:name="OLE_LINK11"/>
      <w:r>
        <w:rPr>
          <w:rFonts w:hint="eastAsia"/>
        </w:rPr>
        <w:t xml:space="preserve"> function firm() {  </w:t>
      </w:r>
    </w:p>
    <w:p w:rsidR="002462AF" w:rsidRDefault="00E465EC">
      <w:r>
        <w:rPr>
          <w:rFonts w:hint="eastAsia"/>
        </w:rPr>
        <w:t xml:space="preserve">        //</w:t>
      </w:r>
      <w:r>
        <w:rPr>
          <w:rFonts w:hint="eastAsia"/>
        </w:rPr>
        <w:t>利用对话框返回的值</w:t>
      </w:r>
      <w:r>
        <w:rPr>
          <w:rFonts w:hint="eastAsia"/>
        </w:rPr>
        <w:t xml:space="preserve"> </w:t>
      </w:r>
      <w:r>
        <w:rPr>
          <w:rFonts w:hint="eastAsia"/>
        </w:rPr>
        <w:t>（</w:t>
      </w:r>
      <w:r>
        <w:rPr>
          <w:rFonts w:hint="eastAsia"/>
        </w:rPr>
        <w:t xml:space="preserve">true </w:t>
      </w:r>
      <w:r>
        <w:rPr>
          <w:rFonts w:hint="eastAsia"/>
        </w:rPr>
        <w:t>或者</w:t>
      </w:r>
      <w:r>
        <w:rPr>
          <w:rFonts w:hint="eastAsia"/>
        </w:rPr>
        <w:t xml:space="preserve"> false</w:t>
      </w:r>
      <w:r>
        <w:rPr>
          <w:rFonts w:hint="eastAsia"/>
        </w:rPr>
        <w:t>）</w:t>
      </w:r>
      <w:r>
        <w:rPr>
          <w:rFonts w:hint="eastAsia"/>
        </w:rPr>
        <w:t xml:space="preserve">  </w:t>
      </w:r>
    </w:p>
    <w:p w:rsidR="002462AF" w:rsidRDefault="00E465EC">
      <w:r>
        <w:rPr>
          <w:rFonts w:hint="eastAsia"/>
        </w:rPr>
        <w:t xml:space="preserve">        if (confirm("</w:t>
      </w:r>
      <w:r>
        <w:rPr>
          <w:rFonts w:hint="eastAsia"/>
        </w:rPr>
        <w:t>你确定提交吗？</w:t>
      </w:r>
      <w:r>
        <w:rPr>
          <w:rFonts w:hint="eastAsia"/>
        </w:rPr>
        <w:t xml:space="preserve">")) {  </w:t>
      </w:r>
    </w:p>
    <w:p w:rsidR="002462AF" w:rsidRDefault="00E465EC">
      <w:r>
        <w:rPr>
          <w:rFonts w:hint="eastAsia"/>
        </w:rPr>
        <w:t xml:space="preserve">            alert("</w:t>
      </w:r>
      <w:r>
        <w:rPr>
          <w:rFonts w:hint="eastAsia"/>
        </w:rPr>
        <w:t>点击了确定</w:t>
      </w:r>
      <w:r>
        <w:rPr>
          <w:rFonts w:hint="eastAsia"/>
        </w:rPr>
        <w:t xml:space="preserve">");  </w:t>
      </w:r>
    </w:p>
    <w:p w:rsidR="002462AF" w:rsidRDefault="00E465EC">
      <w:r>
        <w:rPr>
          <w:rFonts w:hint="eastAsia"/>
        </w:rPr>
        <w:t xml:space="preserve">        }  </w:t>
      </w:r>
    </w:p>
    <w:p w:rsidR="002462AF" w:rsidRDefault="00E465EC">
      <w:r>
        <w:rPr>
          <w:rFonts w:hint="eastAsia"/>
        </w:rPr>
        <w:t xml:space="preserve">        else {  </w:t>
      </w:r>
    </w:p>
    <w:p w:rsidR="002462AF" w:rsidRDefault="00E465EC">
      <w:r>
        <w:rPr>
          <w:rFonts w:hint="eastAsia"/>
        </w:rPr>
        <w:t xml:space="preserve">            alert("</w:t>
      </w:r>
      <w:r>
        <w:rPr>
          <w:rFonts w:hint="eastAsia"/>
        </w:rPr>
        <w:t>点击了取消</w:t>
      </w:r>
      <w:r>
        <w:rPr>
          <w:rFonts w:hint="eastAsia"/>
        </w:rPr>
        <w:t xml:space="preserve">");  </w:t>
      </w:r>
    </w:p>
    <w:p w:rsidR="002462AF" w:rsidRDefault="00E465EC">
      <w:r>
        <w:rPr>
          <w:rFonts w:hint="eastAsia"/>
        </w:rPr>
        <w:t xml:space="preserve">        }  </w:t>
      </w:r>
    </w:p>
    <w:p w:rsidR="002462AF" w:rsidRDefault="002462AF"/>
    <w:p w:rsidR="002462AF" w:rsidRDefault="00E465EC">
      <w:r>
        <w:rPr>
          <w:rFonts w:hint="eastAsia"/>
        </w:rPr>
        <w:t xml:space="preserve">    }  </w:t>
      </w:r>
    </w:p>
    <w:bookmarkEnd w:id="533"/>
    <w:bookmarkEnd w:id="534"/>
    <w:p w:rsidR="002462AF" w:rsidRDefault="002462AF"/>
    <w:p w:rsidR="002462AF" w:rsidRDefault="00E465EC">
      <w:pPr>
        <w:rPr>
          <w:rFonts w:eastAsiaTheme="minorEastAsia"/>
        </w:rPr>
      </w:pPr>
      <w:r>
        <w:rPr>
          <w:rFonts w:hint="eastAsia"/>
        </w:rPr>
        <w:t>3.prompt</w:t>
      </w:r>
    </w:p>
    <w:p w:rsidR="002462AF" w:rsidRDefault="00E465EC">
      <w:r>
        <w:rPr>
          <w:rFonts w:hint="eastAsia"/>
        </w:rPr>
        <w:t xml:space="preserve">    //</w:t>
      </w:r>
      <w:r>
        <w:rPr>
          <w:rFonts w:hint="eastAsia"/>
        </w:rPr>
        <w:t>弹出一个输入框，输入一段文字，可以提交</w:t>
      </w:r>
      <w:r>
        <w:rPr>
          <w:rFonts w:hint="eastAsia"/>
        </w:rPr>
        <w:t xml:space="preserve">  </w:t>
      </w:r>
    </w:p>
    <w:p w:rsidR="002462AF" w:rsidRDefault="00E465EC">
      <w:r>
        <w:rPr>
          <w:rFonts w:hint="eastAsia"/>
        </w:rPr>
        <w:t xml:space="preserve">    function prom() {  </w:t>
      </w:r>
    </w:p>
    <w:p w:rsidR="002462AF" w:rsidRDefault="00E465EC">
      <w:r>
        <w:rPr>
          <w:rFonts w:hint="eastAsia"/>
        </w:rPr>
        <w:t xml:space="preserve">        var name = prompt("</w:t>
      </w:r>
      <w:r>
        <w:rPr>
          <w:rFonts w:hint="eastAsia"/>
        </w:rPr>
        <w:t>请输入您的名字</w:t>
      </w:r>
      <w:r>
        <w:rPr>
          <w:rFonts w:hint="eastAsia"/>
        </w:rPr>
        <w:t>", ""); //</w:t>
      </w:r>
      <w:r>
        <w:rPr>
          <w:rFonts w:hint="eastAsia"/>
        </w:rPr>
        <w:t>将输入的内容赋给变量</w:t>
      </w:r>
      <w:r>
        <w:rPr>
          <w:rFonts w:hint="eastAsia"/>
        </w:rPr>
        <w:t xml:space="preserve"> name </w:t>
      </w:r>
      <w:r>
        <w:rPr>
          <w:rFonts w:hint="eastAsia"/>
        </w:rPr>
        <w:t>，</w:t>
      </w:r>
      <w:r>
        <w:rPr>
          <w:rFonts w:hint="eastAsia"/>
        </w:rPr>
        <w:t xml:space="preserve">  </w:t>
      </w:r>
    </w:p>
    <w:p w:rsidR="002462AF" w:rsidRDefault="002462AF"/>
    <w:p w:rsidR="002462AF" w:rsidRDefault="00E465EC">
      <w:r>
        <w:rPr>
          <w:rFonts w:hint="eastAsia"/>
        </w:rPr>
        <w:t xml:space="preserve">        //</w:t>
      </w:r>
      <w:r>
        <w:rPr>
          <w:rFonts w:hint="eastAsia"/>
        </w:rPr>
        <w:t>这里需要注意的是，</w:t>
      </w:r>
      <w:r>
        <w:rPr>
          <w:rFonts w:hint="eastAsia"/>
        </w:rPr>
        <w:t>prompt</w:t>
      </w:r>
      <w:r>
        <w:rPr>
          <w:rFonts w:hint="eastAsia"/>
        </w:rPr>
        <w:t>有两个参数，前面是提示的话，后面是当对话框出来后，在对话框里的默认值</w:t>
      </w:r>
      <w:r>
        <w:rPr>
          <w:rFonts w:hint="eastAsia"/>
        </w:rPr>
        <w:t xml:space="preserve">  </w:t>
      </w:r>
    </w:p>
    <w:p w:rsidR="002462AF" w:rsidRDefault="00E465EC">
      <w:r>
        <w:rPr>
          <w:rFonts w:hint="eastAsia"/>
        </w:rPr>
        <w:t xml:space="preserve">        if (name)//</w:t>
      </w:r>
      <w:r>
        <w:rPr>
          <w:rFonts w:hint="eastAsia"/>
        </w:rPr>
        <w:t>如果返回的有内容</w:t>
      </w:r>
      <w:r>
        <w:rPr>
          <w:rFonts w:hint="eastAsia"/>
        </w:rPr>
        <w:t xml:space="preserve">  </w:t>
      </w:r>
    </w:p>
    <w:p w:rsidR="002462AF" w:rsidRDefault="00E465EC">
      <w:r>
        <w:rPr>
          <w:rFonts w:hint="eastAsia"/>
        </w:rPr>
        <w:t xml:space="preserve">        {  </w:t>
      </w:r>
    </w:p>
    <w:p w:rsidR="002462AF" w:rsidRDefault="00E465EC">
      <w:r>
        <w:rPr>
          <w:rFonts w:hint="eastAsia"/>
        </w:rPr>
        <w:t xml:space="preserve">            alert("</w:t>
      </w:r>
      <w:r>
        <w:rPr>
          <w:rFonts w:hint="eastAsia"/>
        </w:rPr>
        <w:t>欢迎您：</w:t>
      </w:r>
      <w:r>
        <w:rPr>
          <w:rFonts w:hint="eastAsia"/>
        </w:rPr>
        <w:t xml:space="preserve">" + name)  </w:t>
      </w:r>
    </w:p>
    <w:p w:rsidR="002462AF" w:rsidRDefault="00E465EC">
      <w:r>
        <w:rPr>
          <w:rFonts w:hint="eastAsia"/>
        </w:rPr>
        <w:t xml:space="preserve">        }  </w:t>
      </w:r>
    </w:p>
    <w:p w:rsidR="002462AF" w:rsidRDefault="002462AF"/>
    <w:p w:rsidR="002462AF" w:rsidRDefault="00E465EC">
      <w:r>
        <w:rPr>
          <w:rFonts w:hint="eastAsia"/>
        </w:rPr>
        <w:t xml:space="preserve">    }</w:t>
      </w:r>
    </w:p>
    <w:p w:rsidR="002462AF" w:rsidRDefault="002462AF"/>
    <w:p w:rsidR="002462AF" w:rsidRDefault="00E465EC">
      <w:pPr>
        <w:pStyle w:val="javascript"/>
      </w:pPr>
      <w:bookmarkStart w:id="535" w:name="_Toc15628"/>
      <w:bookmarkStart w:id="536" w:name="_Toc22973"/>
      <w:bookmarkStart w:id="537" w:name="_Toc24400"/>
      <w:bookmarkStart w:id="538" w:name="OLE_LINK15"/>
      <w:bookmarkStart w:id="539" w:name="OLE_LINK14"/>
      <w:r>
        <w:rPr>
          <w:rFonts w:hint="eastAsia"/>
        </w:rPr>
        <w:t xml:space="preserve">console.log( 8 | 1 ); </w:t>
      </w:r>
      <w:r>
        <w:rPr>
          <w:rFonts w:hint="eastAsia"/>
        </w:rPr>
        <w:t>输出值是多少？</w:t>
      </w:r>
      <w:bookmarkEnd w:id="535"/>
      <w:bookmarkEnd w:id="536"/>
      <w:bookmarkEnd w:id="537"/>
    </w:p>
    <w:bookmarkEnd w:id="538"/>
    <w:bookmarkEnd w:id="539"/>
    <w:p w:rsidR="002462AF" w:rsidRDefault="00E465EC">
      <w:pPr>
        <w:widowControl/>
        <w:spacing w:before="100" w:beforeAutospacing="1" w:after="100" w:afterAutospacing="1"/>
        <w:ind w:firstLineChars="300" w:firstLine="630"/>
        <w:jc w:val="left"/>
        <w:rPr>
          <w:rFonts w:ascii="微软雅黑" w:eastAsia="微软雅黑" w:hAnsi="微软雅黑"/>
          <w:szCs w:val="21"/>
        </w:rPr>
      </w:pPr>
      <w:r>
        <w:rPr>
          <w:rFonts w:ascii="微软雅黑" w:eastAsia="微软雅黑" w:hAnsi="微软雅黑"/>
          <w:szCs w:val="21"/>
        </w:rPr>
        <w:t>答案：9</w:t>
      </w:r>
    </w:p>
    <w:p w:rsidR="002462AF" w:rsidRDefault="00E465EC">
      <w:pPr>
        <w:pStyle w:val="javascript"/>
      </w:pPr>
      <w:bookmarkStart w:id="540" w:name="_Toc19438"/>
      <w:bookmarkStart w:id="541" w:name="_Toc19151"/>
      <w:bookmarkStart w:id="542" w:name="_Toc25762"/>
      <w:r>
        <w:rPr>
          <w:rFonts w:hint="eastAsia"/>
        </w:rPr>
        <w:lastRenderedPageBreak/>
        <w:t>只允许使用</w:t>
      </w:r>
      <w:r>
        <w:rPr>
          <w:rFonts w:hint="eastAsia"/>
        </w:rPr>
        <w:t xml:space="preserve"> + - * / </w:t>
      </w:r>
      <w:r>
        <w:rPr>
          <w:rFonts w:hint="eastAsia"/>
        </w:rPr>
        <w:t>和</w:t>
      </w:r>
      <w:r>
        <w:rPr>
          <w:rFonts w:hint="eastAsia"/>
        </w:rPr>
        <w:t xml:space="preserve"> Math.* </w:t>
      </w:r>
      <w:r>
        <w:rPr>
          <w:rFonts w:hint="eastAsia"/>
        </w:rPr>
        <w:t>，求一个函数</w:t>
      </w:r>
      <w:r>
        <w:rPr>
          <w:rFonts w:hint="eastAsia"/>
        </w:rPr>
        <w:t xml:space="preserve"> y = f(x, a, b);</w:t>
      </w:r>
      <w:r>
        <w:rPr>
          <w:rFonts w:hint="eastAsia"/>
        </w:rPr>
        <w:t>当</w:t>
      </w:r>
      <w:r>
        <w:rPr>
          <w:rFonts w:hint="eastAsia"/>
        </w:rPr>
        <w:t xml:space="preserve">x &gt; 100 </w:t>
      </w:r>
      <w:r>
        <w:rPr>
          <w:rFonts w:hint="eastAsia"/>
        </w:rPr>
        <w:t>时返回</w:t>
      </w:r>
      <w:r>
        <w:rPr>
          <w:rFonts w:hint="eastAsia"/>
        </w:rPr>
        <w:t xml:space="preserve"> a </w:t>
      </w:r>
      <w:r>
        <w:rPr>
          <w:rFonts w:hint="eastAsia"/>
        </w:rPr>
        <w:t>的值，否则返回</w:t>
      </w:r>
      <w:r>
        <w:rPr>
          <w:rFonts w:hint="eastAsia"/>
        </w:rPr>
        <w:t xml:space="preserve"> b </w:t>
      </w:r>
      <w:r>
        <w:rPr>
          <w:rFonts w:hint="eastAsia"/>
        </w:rPr>
        <w:t>的值，不能使用</w:t>
      </w:r>
      <w:r>
        <w:rPr>
          <w:rFonts w:hint="eastAsia"/>
        </w:rPr>
        <w:t xml:space="preserve"> if else </w:t>
      </w:r>
      <w:r>
        <w:rPr>
          <w:rFonts w:hint="eastAsia"/>
        </w:rPr>
        <w:t>等条件语句，也不能使用</w:t>
      </w:r>
      <w:r>
        <w:rPr>
          <w:rFonts w:hint="eastAsia"/>
        </w:rPr>
        <w:t>|,?:,</w:t>
      </w:r>
      <w:r>
        <w:rPr>
          <w:rFonts w:hint="eastAsia"/>
        </w:rPr>
        <w:t>数组。</w:t>
      </w:r>
      <w:bookmarkEnd w:id="540"/>
      <w:bookmarkEnd w:id="541"/>
      <w:bookmarkEnd w:id="542"/>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答案：</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function f(x, a, b) {</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var temp = Math.ceil(Math.min(Math.max(x - 100, 0), 1));</w:t>
      </w:r>
    </w:p>
    <w:p w:rsidR="002462AF" w:rsidRDefault="002462AF">
      <w:pPr>
        <w:widowControl/>
        <w:spacing w:before="100" w:beforeAutospacing="1" w:after="100" w:afterAutospacing="1"/>
        <w:ind w:left="360"/>
        <w:jc w:val="left"/>
        <w:rPr>
          <w:rFonts w:ascii="微软雅黑" w:eastAsia="微软雅黑" w:hAnsi="微软雅黑"/>
          <w:szCs w:val="21"/>
        </w:rPr>
      </w:pP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 xml:space="preserve">    return a * temp + b * (1 - temp);</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ind w:left="360"/>
        <w:jc w:val="left"/>
        <w:rPr>
          <w:rFonts w:ascii="微软雅黑" w:eastAsia="微软雅黑" w:hAnsi="微软雅黑"/>
          <w:szCs w:val="21"/>
        </w:rPr>
      </w:pPr>
      <w:r>
        <w:rPr>
          <w:rFonts w:ascii="微软雅黑" w:eastAsia="微软雅黑" w:hAnsi="微软雅黑"/>
          <w:szCs w:val="21"/>
        </w:rPr>
        <w:t>console.log(f(-10, 1, 2));</w:t>
      </w:r>
    </w:p>
    <w:p w:rsidR="002462AF" w:rsidRDefault="00E465EC">
      <w:pPr>
        <w:pStyle w:val="javascript"/>
      </w:pPr>
      <w:bookmarkStart w:id="543" w:name="_Toc24356"/>
      <w:bookmarkStart w:id="544" w:name="_Toc13984"/>
      <w:bookmarkStart w:id="545" w:name="_Toc22024"/>
      <w:r>
        <w:rPr>
          <w:rFonts w:hint="eastAsia"/>
        </w:rPr>
        <w:t>JavaScriptalert(0.4*0.2);</w:t>
      </w:r>
      <w:r>
        <w:rPr>
          <w:rFonts w:hint="eastAsia"/>
        </w:rPr>
        <w:t>结果是多少？和你预期的一样吗？如果不一样该如何处理？</w:t>
      </w:r>
      <w:bookmarkEnd w:id="543"/>
      <w:bookmarkEnd w:id="544"/>
      <w:bookmarkEnd w:id="545"/>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有误差，应该比准确结果偏大。 一般我会将小数变为整数来处理。当前之前遇到这个问题时也上网查询发现有人用try catch return写了一个函数，</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r>
      <w:r>
        <w:rPr>
          <w:rFonts w:ascii="微软雅黑" w:eastAsia="微软雅黑" w:hAnsi="微软雅黑" w:hint="eastAsia"/>
          <w:szCs w:val="21"/>
        </w:rPr>
        <w:tab/>
        <w:t>当然原理也是一致先转为整数再计算。</w:t>
      </w:r>
    </w:p>
    <w:p w:rsidR="002462AF" w:rsidRDefault="00E465EC">
      <w:pPr>
        <w:pStyle w:val="javascript"/>
      </w:pPr>
      <w:bookmarkStart w:id="546" w:name="_Toc1348"/>
      <w:bookmarkStart w:id="547" w:name="_Toc16576"/>
      <w:bookmarkStart w:id="548" w:name="_Toc27417"/>
      <w:r>
        <w:rPr>
          <w:rFonts w:hint="eastAsia"/>
        </w:rPr>
        <w:lastRenderedPageBreak/>
        <w:t>一个</w:t>
      </w:r>
      <w:r>
        <w:rPr>
          <w:rFonts w:hint="eastAsia"/>
        </w:rPr>
        <w:t>div</w:t>
      </w:r>
      <w:r>
        <w:rPr>
          <w:rFonts w:hint="eastAsia"/>
        </w:rPr>
        <w:t>，有几种方式得到这个</w:t>
      </w:r>
      <w:r>
        <w:rPr>
          <w:rFonts w:hint="eastAsia"/>
        </w:rPr>
        <w:t>div</w:t>
      </w:r>
      <w:r>
        <w:rPr>
          <w:rFonts w:hint="eastAsia"/>
        </w:rPr>
        <w:t>的</w:t>
      </w:r>
      <w:r>
        <w:rPr>
          <w:rFonts w:hint="eastAsia"/>
        </w:rPr>
        <w:t>jQuery</w:t>
      </w:r>
      <w:r>
        <w:rPr>
          <w:rFonts w:hint="eastAsia"/>
        </w:rPr>
        <w:t>对象？</w:t>
      </w:r>
      <w:r>
        <w:rPr>
          <w:rFonts w:hint="eastAsia"/>
        </w:rPr>
        <w:t>&lt;div class='aabbcc' id='nodesView'&gt;&lt;/div&gt;</w:t>
      </w:r>
      <w:r>
        <w:rPr>
          <w:rFonts w:hint="eastAsia"/>
        </w:rPr>
        <w:t>想直接获取这个</w:t>
      </w:r>
      <w:r>
        <w:rPr>
          <w:rFonts w:hint="eastAsia"/>
        </w:rPr>
        <w:t>div</w:t>
      </w:r>
      <w:r>
        <w:rPr>
          <w:rFonts w:hint="eastAsia"/>
        </w:rPr>
        <w:t>的</w:t>
      </w:r>
      <w:r>
        <w:rPr>
          <w:rFonts w:hint="eastAsia"/>
        </w:rPr>
        <w:t>dom</w:t>
      </w:r>
      <w:r>
        <w:rPr>
          <w:rFonts w:hint="eastAsia"/>
        </w:rPr>
        <w:t>对象，如何获取？</w:t>
      </w:r>
      <w:r>
        <w:rPr>
          <w:rFonts w:hint="eastAsia"/>
        </w:rPr>
        <w:t>dom</w:t>
      </w:r>
      <w:r>
        <w:rPr>
          <w:rFonts w:hint="eastAsia"/>
        </w:rPr>
        <w:t>对象如何转化为</w:t>
      </w:r>
      <w:r>
        <w:rPr>
          <w:rFonts w:hint="eastAsia"/>
        </w:rPr>
        <w:t>jQuery</w:t>
      </w:r>
      <w:r>
        <w:rPr>
          <w:rFonts w:hint="eastAsia"/>
        </w:rPr>
        <w:t>对象？</w:t>
      </w:r>
      <w:bookmarkEnd w:id="546"/>
      <w:bookmarkEnd w:id="547"/>
      <w:bookmarkEnd w:id="548"/>
    </w:p>
    <w:p w:rsidR="002462AF" w:rsidRDefault="00E465EC">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rsidR="002462AF" w:rsidRDefault="002462AF">
      <w:pPr>
        <w:rPr>
          <w:rFonts w:eastAsiaTheme="minorEastAsia"/>
          <w:color w:val="0000FF"/>
        </w:rPr>
      </w:pPr>
    </w:p>
    <w:p w:rsidR="002462AF" w:rsidRDefault="00E465EC">
      <w:pPr>
        <w:pStyle w:val="javascript"/>
      </w:pPr>
      <w:bookmarkStart w:id="549" w:name="_Toc7543"/>
      <w:bookmarkStart w:id="550" w:name="_Toc73"/>
      <w:bookmarkStart w:id="551" w:name="_Toc31155"/>
      <w:r>
        <w:rPr>
          <w:rFonts w:hint="eastAsia"/>
        </w:rPr>
        <w:t>、主流浏览器内核</w:t>
      </w:r>
      <w:bookmarkEnd w:id="549"/>
      <w:bookmarkEnd w:id="550"/>
      <w:bookmarkEnd w:id="551"/>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IE trident</w:t>
      </w:r>
      <w:r>
        <w:rPr>
          <w:rFonts w:ascii="微软雅黑" w:eastAsia="微软雅黑" w:hAnsi="微软雅黑" w:hint="eastAsia"/>
          <w:szCs w:val="21"/>
        </w:rPr>
        <w:tab/>
      </w:r>
      <w:r>
        <w:rPr>
          <w:rFonts w:ascii="微软雅黑" w:eastAsia="微软雅黑" w:hAnsi="微软雅黑" w:hint="eastAsia"/>
          <w:szCs w:val="21"/>
        </w:rPr>
        <w:tab/>
        <w:t>火狐gecko</w:t>
      </w:r>
      <w:r>
        <w:rPr>
          <w:rFonts w:ascii="微软雅黑" w:eastAsia="微软雅黑" w:hAnsi="微软雅黑" w:hint="eastAsia"/>
          <w:szCs w:val="21"/>
        </w:rPr>
        <w:tab/>
        <w:t>谷歌苹果webkit</w:t>
      </w:r>
      <w:r>
        <w:rPr>
          <w:rFonts w:ascii="微软雅黑" w:eastAsia="微软雅黑" w:hAnsi="微软雅黑" w:hint="eastAsia"/>
          <w:szCs w:val="21"/>
        </w:rPr>
        <w:tab/>
        <w:t>Opera：Presto</w:t>
      </w:r>
    </w:p>
    <w:p w:rsidR="002462AF" w:rsidRDefault="00E465EC">
      <w:pPr>
        <w:pStyle w:val="javascript"/>
      </w:pPr>
      <w:bookmarkStart w:id="552" w:name="_Toc17091"/>
      <w:bookmarkStart w:id="553" w:name="_Toc499"/>
      <w:r>
        <w:rPr>
          <w:rFonts w:hint="eastAsia"/>
        </w:rPr>
        <w:t>如何显示</w:t>
      </w:r>
      <w:r>
        <w:rPr>
          <w:rFonts w:hint="eastAsia"/>
        </w:rPr>
        <w:t>/</w:t>
      </w:r>
      <w:r>
        <w:rPr>
          <w:rFonts w:hint="eastAsia"/>
        </w:rPr>
        <w:t>隐藏一个</w:t>
      </w:r>
      <w:r>
        <w:rPr>
          <w:rFonts w:hint="eastAsia"/>
        </w:rPr>
        <w:t>dom</w:t>
      </w:r>
      <w:r>
        <w:rPr>
          <w:rFonts w:hint="eastAsia"/>
        </w:rPr>
        <w:t>元素？请用原生的</w:t>
      </w:r>
      <w:r>
        <w:rPr>
          <w:rFonts w:hint="eastAsia"/>
        </w:rPr>
        <w:t>JavaScript</w:t>
      </w:r>
      <w:r>
        <w:rPr>
          <w:rFonts w:hint="eastAsia"/>
        </w:rPr>
        <w:t>方法实现</w:t>
      </w:r>
      <w:bookmarkEnd w:id="552"/>
      <w:bookmarkEnd w:id="553"/>
    </w:p>
    <w:p w:rsidR="002462AF" w:rsidRDefault="00E465EC">
      <w:pPr>
        <w:pStyle w:val="javascript"/>
      </w:pPr>
      <w:bookmarkStart w:id="554" w:name="_Toc10909"/>
      <w:bookmarkStart w:id="555" w:name="_Toc14249"/>
      <w:r>
        <w:rPr>
          <w:rFonts w:hint="eastAsia"/>
        </w:rPr>
        <w:t>jQuery</w:t>
      </w:r>
      <w:r>
        <w:rPr>
          <w:rFonts w:hint="eastAsia"/>
        </w:rPr>
        <w:t>框架中</w:t>
      </w:r>
      <w:r>
        <w:rPr>
          <w:rFonts w:hint="eastAsia"/>
        </w:rPr>
        <w:t>$.ajax()</w:t>
      </w:r>
      <w:r>
        <w:rPr>
          <w:rFonts w:hint="eastAsia"/>
        </w:rPr>
        <w:t>的常用参数有哪些？写一个</w:t>
      </w:r>
      <w:r>
        <w:rPr>
          <w:rFonts w:hint="eastAsia"/>
        </w:rPr>
        <w:t>post</w:t>
      </w:r>
      <w:r>
        <w:rPr>
          <w:rFonts w:hint="eastAsia"/>
        </w:rPr>
        <w:t>请求并带有发送数据和返回数据的样例</w:t>
      </w:r>
      <w:bookmarkEnd w:id="554"/>
      <w:bookmarkEnd w:id="555"/>
    </w:p>
    <w:p w:rsidR="002462AF" w:rsidRDefault="00E465EC">
      <w:r>
        <w:rPr>
          <w:rFonts w:hint="eastAsia"/>
        </w:rPr>
        <w:t>async</w:t>
      </w:r>
      <w:r>
        <w:rPr>
          <w:rFonts w:hint="eastAsia"/>
        </w:rPr>
        <w:t>是否异步</w:t>
      </w:r>
    </w:p>
    <w:p w:rsidR="002462AF" w:rsidRDefault="00E465EC">
      <w:pPr>
        <w:rPr>
          <w:rFonts w:eastAsiaTheme="minorEastAsia"/>
        </w:rPr>
      </w:pPr>
      <w:r>
        <w:rPr>
          <w:rFonts w:hint="eastAsia"/>
        </w:rPr>
        <w:t>url</w:t>
      </w:r>
      <w:r>
        <w:rPr>
          <w:rFonts w:hint="eastAsia"/>
        </w:rPr>
        <w:t>请求地址</w:t>
      </w:r>
    </w:p>
    <w:p w:rsidR="002462AF" w:rsidRDefault="00E465EC">
      <w:r>
        <w:rPr>
          <w:rFonts w:hint="eastAsia"/>
        </w:rPr>
        <w:t>contentType</w:t>
      </w:r>
      <w:r>
        <w:rPr>
          <w:rFonts w:hint="eastAsia"/>
        </w:rPr>
        <w:t>发送信息至服务器时内容编码类型</w:t>
      </w:r>
    </w:p>
    <w:p w:rsidR="002462AF" w:rsidRDefault="00E465EC">
      <w:r>
        <w:rPr>
          <w:rFonts w:hint="eastAsia"/>
        </w:rPr>
        <w:t>data</w:t>
      </w:r>
      <w:r>
        <w:rPr>
          <w:rFonts w:hint="eastAsia"/>
        </w:rPr>
        <w:t>发送到服务器的数据</w:t>
      </w:r>
    </w:p>
    <w:p w:rsidR="002462AF" w:rsidRDefault="00E465EC">
      <w:r>
        <w:rPr>
          <w:rFonts w:hint="eastAsia"/>
        </w:rPr>
        <w:t>dataType</w:t>
      </w:r>
      <w:r>
        <w:rPr>
          <w:rFonts w:hint="eastAsia"/>
        </w:rPr>
        <w:t>预期服务器返回的数据类型</w:t>
      </w:r>
    </w:p>
    <w:p w:rsidR="002462AF" w:rsidRDefault="00E465EC">
      <w:r>
        <w:rPr>
          <w:rFonts w:hint="eastAsia"/>
        </w:rPr>
        <w:t>type</w:t>
      </w:r>
      <w:r>
        <w:rPr>
          <w:rFonts w:hint="eastAsia"/>
        </w:rPr>
        <w:t>请求类型</w:t>
      </w:r>
    </w:p>
    <w:p w:rsidR="002462AF" w:rsidRDefault="00E465EC">
      <w:r>
        <w:rPr>
          <w:rFonts w:hint="eastAsia"/>
        </w:rPr>
        <w:t>success</w:t>
      </w:r>
      <w:r>
        <w:rPr>
          <w:rFonts w:hint="eastAsia"/>
        </w:rPr>
        <w:t>请求成功回调函数</w:t>
      </w:r>
    </w:p>
    <w:p w:rsidR="002462AF" w:rsidRDefault="00E465EC">
      <w:r>
        <w:rPr>
          <w:rFonts w:hint="eastAsia"/>
        </w:rPr>
        <w:t>error</w:t>
      </w:r>
      <w:r>
        <w:rPr>
          <w:rFonts w:hint="eastAsia"/>
        </w:rPr>
        <w:t>请求失败回调函数</w:t>
      </w:r>
    </w:p>
    <w:p w:rsidR="002462AF" w:rsidRDefault="002462AF"/>
    <w:p w:rsidR="002462AF" w:rsidRDefault="00E465EC">
      <w:r>
        <w:rPr>
          <w:rFonts w:hint="eastAsia"/>
        </w:rPr>
        <w:t>$.ajax({</w:t>
      </w:r>
    </w:p>
    <w:p w:rsidR="002462AF" w:rsidRDefault="00E465EC">
      <w:r>
        <w:rPr>
          <w:rFonts w:hint="eastAsia"/>
        </w:rPr>
        <w:t xml:space="preserve">            url: "/jquery/test1.txt",</w:t>
      </w:r>
    </w:p>
    <w:p w:rsidR="002462AF" w:rsidRDefault="00E465EC">
      <w:r>
        <w:rPr>
          <w:rFonts w:hint="eastAsia"/>
        </w:rPr>
        <w:t xml:space="preserve">            type: 'post',</w:t>
      </w:r>
    </w:p>
    <w:p w:rsidR="002462AF" w:rsidRDefault="00E465EC">
      <w:r>
        <w:rPr>
          <w:rFonts w:hint="eastAsia"/>
        </w:rPr>
        <w:t xml:space="preserve">            data: {</w:t>
      </w:r>
    </w:p>
    <w:p w:rsidR="002462AF" w:rsidRDefault="00E465EC">
      <w:r>
        <w:rPr>
          <w:rFonts w:hint="eastAsia"/>
        </w:rPr>
        <w:t xml:space="preserve">                id: 1</w:t>
      </w:r>
    </w:p>
    <w:p w:rsidR="002462AF" w:rsidRDefault="00E465EC">
      <w:r>
        <w:rPr>
          <w:rFonts w:hint="eastAsia"/>
        </w:rPr>
        <w:t xml:space="preserve">            },</w:t>
      </w:r>
    </w:p>
    <w:p w:rsidR="002462AF" w:rsidRDefault="00E465EC">
      <w:r>
        <w:rPr>
          <w:rFonts w:hint="eastAsia"/>
        </w:rPr>
        <w:lastRenderedPageBreak/>
        <w:t xml:space="preserve">            success: function(data) {</w:t>
      </w:r>
    </w:p>
    <w:p w:rsidR="002462AF" w:rsidRDefault="00E465EC">
      <w:r>
        <w:rPr>
          <w:rFonts w:hint="eastAsia"/>
        </w:rPr>
        <w:t xml:space="preserve">                alert(data);</w:t>
      </w:r>
    </w:p>
    <w:p w:rsidR="002462AF" w:rsidRDefault="00E465EC">
      <w:r>
        <w:rPr>
          <w:rFonts w:hint="eastAsia"/>
        </w:rPr>
        <w:t xml:space="preserve">            }</w:t>
      </w:r>
    </w:p>
    <w:p w:rsidR="002462AF" w:rsidRDefault="00E465EC">
      <w:r>
        <w:rPr>
          <w:rFonts w:hint="eastAsia"/>
        </w:rPr>
        <w:t xml:space="preserve">        }</w:t>
      </w:r>
    </w:p>
    <w:p w:rsidR="002462AF" w:rsidRDefault="002462AF"/>
    <w:p w:rsidR="002462AF" w:rsidRDefault="002462AF"/>
    <w:p w:rsidR="002462AF" w:rsidRDefault="00E465EC">
      <w:pPr>
        <w:pStyle w:val="javascript"/>
      </w:pPr>
      <w:bookmarkStart w:id="556" w:name="_Toc31495"/>
      <w:bookmarkStart w:id="557" w:name="_Toc13407"/>
      <w:bookmarkStart w:id="558" w:name="_Toc24358"/>
      <w:r>
        <w:rPr>
          <w:rFonts w:hint="eastAsia"/>
        </w:rPr>
        <w:t>JavaScript</w:t>
      </w:r>
      <w:r>
        <w:rPr>
          <w:rFonts w:hint="eastAsia"/>
        </w:rPr>
        <w:t>的循环语句有哪些？</w:t>
      </w:r>
      <w:bookmarkEnd w:id="556"/>
      <w:bookmarkEnd w:id="557"/>
      <w:bookmarkEnd w:id="558"/>
    </w:p>
    <w:p w:rsidR="002462AF" w:rsidRDefault="00E465EC">
      <w:pPr>
        <w:rPr>
          <w:rFonts w:eastAsiaTheme="minorEastAsia"/>
        </w:rPr>
      </w:pPr>
      <w:r>
        <w:rPr>
          <w:rFonts w:hint="eastAsia"/>
        </w:rPr>
        <w:t xml:space="preserve">  For,for..in,while,do...while</w:t>
      </w:r>
    </w:p>
    <w:p w:rsidR="002462AF" w:rsidRDefault="00E465EC">
      <w:pPr>
        <w:pStyle w:val="javascript"/>
      </w:pPr>
      <w:bookmarkStart w:id="559" w:name="_Toc25742"/>
      <w:bookmarkStart w:id="560" w:name="_Toc11062"/>
      <w:bookmarkStart w:id="561" w:name="_Toc21549"/>
      <w:r>
        <w:rPr>
          <w:rFonts w:hint="eastAsia"/>
        </w:rPr>
        <w:t>作用域</w:t>
      </w:r>
      <w:r>
        <w:rPr>
          <w:rFonts w:hint="eastAsia"/>
        </w:rPr>
        <w:t>-</w:t>
      </w:r>
      <w:r>
        <w:rPr>
          <w:rFonts w:hint="eastAsia"/>
        </w:rPr>
        <w:t>编译期执行期以及全局局部作用域问题</w:t>
      </w:r>
      <w:bookmarkEnd w:id="559"/>
      <w:bookmarkEnd w:id="560"/>
      <w:bookmarkEnd w:id="561"/>
    </w:p>
    <w:p w:rsidR="002462AF" w:rsidRDefault="00E465EC">
      <w:pPr>
        <w:pStyle w:val="javascript"/>
      </w:pPr>
      <w:bookmarkStart w:id="562" w:name="_Toc23393"/>
      <w:bookmarkStart w:id="563" w:name="_Toc28273"/>
      <w:bookmarkStart w:id="564" w:name="_Toc30063"/>
      <w:r>
        <w:rPr>
          <w:rFonts w:hint="eastAsia"/>
        </w:rPr>
        <w:t>闭包：下面这个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w:t>
      </w:r>
      <w:bookmarkEnd w:id="562"/>
      <w:bookmarkEnd w:id="563"/>
      <w:bookmarkEnd w:id="564"/>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id="test"&gt;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&lt;li&gt;这是第一条&lt;/li&gt;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&lt;li&gt;这是第二条&lt;/li&gt;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&lt;li&gt;这是第三条&lt;/li&gt;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//js</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window.onload = function()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var lis = document.getElementById('test').children;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for (var i = 0; i &lt; lis.length; i++)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            lis[i].onclick = (function(i)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return function()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alert(i)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w:t>
      </w:r>
    </w:p>
    <w:p w:rsidR="002462AF" w:rsidRDefault="00E465EC">
      <w:pPr>
        <w:pStyle w:val="javascript"/>
      </w:pPr>
      <w:bookmarkStart w:id="565" w:name="_Toc24948"/>
      <w:bookmarkStart w:id="566" w:name="_Toc10089"/>
      <w:bookmarkStart w:id="567" w:name="_Toc23949"/>
      <w:r>
        <w:rPr>
          <w:rFonts w:hint="eastAsia"/>
        </w:rPr>
        <w:t>列出</w:t>
      </w:r>
      <w:r>
        <w:rPr>
          <w:rFonts w:hint="eastAsia"/>
        </w:rPr>
        <w:t>3</w:t>
      </w:r>
      <w:r>
        <w:rPr>
          <w:rFonts w:hint="eastAsia"/>
        </w:rPr>
        <w:t>条以上</w:t>
      </w:r>
      <w:r>
        <w:rPr>
          <w:rFonts w:hint="eastAsia"/>
        </w:rPr>
        <w:t>ff</w:t>
      </w:r>
      <w:r>
        <w:rPr>
          <w:rFonts w:hint="eastAsia"/>
        </w:rPr>
        <w:t>和</w:t>
      </w:r>
      <w:r>
        <w:rPr>
          <w:rFonts w:hint="eastAsia"/>
        </w:rPr>
        <w:t>IE</w:t>
      </w:r>
      <w:r>
        <w:rPr>
          <w:rFonts w:hint="eastAsia"/>
        </w:rPr>
        <w:t>的脚本兼容问题</w:t>
      </w:r>
      <w:bookmarkEnd w:id="565"/>
      <w:bookmarkEnd w:id="566"/>
      <w:bookmarkEnd w:id="567"/>
    </w:p>
    <w:p w:rsidR="002462AF" w:rsidRDefault="00E465EC">
      <w:r>
        <w:rPr>
          <w:rFonts w:hint="eastAsia"/>
        </w:rPr>
        <w:t>(1) window.event</w:t>
      </w:r>
      <w:r>
        <w:rPr>
          <w:rFonts w:hint="eastAsia"/>
        </w:rPr>
        <w:t>：</w:t>
      </w:r>
      <w:r>
        <w:t> </w:t>
      </w:r>
      <w:r>
        <w:br/>
      </w:r>
      <w:r>
        <w:t>表示当前的事件对象，</w:t>
      </w:r>
      <w:r>
        <w:t>IE</w:t>
      </w:r>
      <w:r>
        <w:t>有这个对象，</w:t>
      </w:r>
      <w:r>
        <w:t>FF</w:t>
      </w:r>
      <w:r>
        <w:t>没有，</w:t>
      </w:r>
      <w:r>
        <w:t>FF</w:t>
      </w:r>
      <w:r>
        <w:t>通过给事件处理函数传递事件对象</w:t>
      </w:r>
      <w:r>
        <w:t> </w:t>
      </w:r>
      <w:r>
        <w:br/>
      </w:r>
      <w:r>
        <w:br/>
        <w:t xml:space="preserve">(2) </w:t>
      </w:r>
      <w:r>
        <w:t>获取事件源</w:t>
      </w:r>
      <w:r>
        <w:t> </w:t>
      </w:r>
      <w:r>
        <w:br/>
        <w:t>IE</w:t>
      </w:r>
      <w:r>
        <w:t>用</w:t>
      </w:r>
      <w:r>
        <w:t>srcElement</w:t>
      </w:r>
      <w:r>
        <w:t>获取事件源，而</w:t>
      </w:r>
      <w:r>
        <w:t>FF</w:t>
      </w:r>
      <w:r>
        <w:t>用</w:t>
      </w:r>
      <w:r>
        <w:t>target</w:t>
      </w:r>
      <w:r>
        <w:t>获取事件源</w:t>
      </w:r>
      <w:r>
        <w:t> </w:t>
      </w:r>
      <w:r>
        <w:br/>
      </w:r>
      <w:r>
        <w:br/>
        <w:t xml:space="preserve">(3) </w:t>
      </w:r>
      <w:r>
        <w:t>添加，去除事件</w:t>
      </w:r>
      <w:r>
        <w:t> </w:t>
      </w:r>
      <w:r>
        <w:br/>
        <w:t>IE</w:t>
      </w:r>
      <w:r>
        <w:t>：</w:t>
      </w:r>
      <w:r>
        <w:t>element.attachEvent(“onclick”, function) element.detachEvent(“onclick”, function) </w:t>
      </w:r>
      <w:r>
        <w:br/>
        <w:t>FF</w:t>
      </w:r>
      <w:r>
        <w:t>：</w:t>
      </w:r>
      <w:r>
        <w:t>element.addEventListener(“click”, function, true) element.removeEventListener(“click”, function, true) </w:t>
      </w:r>
      <w:r>
        <w:br/>
      </w:r>
      <w:r>
        <w:br/>
        <w:t xml:space="preserve">(4) </w:t>
      </w:r>
      <w:r>
        <w:t>获取标签的自定义属性</w:t>
      </w:r>
      <w:r>
        <w:t> </w:t>
      </w:r>
      <w:r>
        <w:br/>
        <w:t>IE</w:t>
      </w:r>
      <w:r>
        <w:t>：</w:t>
      </w:r>
      <w:r>
        <w:t>div1.value</w:t>
      </w:r>
      <w:r>
        <w:t>或</w:t>
      </w:r>
      <w:r>
        <w:t>div1[“value”] </w:t>
      </w:r>
      <w:r>
        <w:br/>
        <w:t>FF</w:t>
      </w:r>
      <w:r>
        <w:t>：可用</w:t>
      </w:r>
      <w:r>
        <w:t>div1.getAttribute(“value”) </w:t>
      </w:r>
    </w:p>
    <w:p w:rsidR="002462AF" w:rsidRDefault="00E465EC">
      <w:pPr>
        <w:pStyle w:val="javascript"/>
      </w:pPr>
      <w:bookmarkStart w:id="568" w:name="_Toc4520"/>
      <w:bookmarkStart w:id="569" w:name="_Toc24368"/>
      <w:bookmarkStart w:id="570" w:name="_Toc31641"/>
      <w:r>
        <w:rPr>
          <w:rFonts w:hint="eastAsia"/>
        </w:rPr>
        <w:lastRenderedPageBreak/>
        <w:t>如现在有一个效果，有显示用户头像、用户昵称、用户其他信息；当用户鼠标移到头像上时，会弹出用户的所有信息；如果是你，你会如何实现这个功能，请用代码实现？</w:t>
      </w:r>
      <w:bookmarkEnd w:id="568"/>
      <w:bookmarkEnd w:id="569"/>
      <w:bookmarkEnd w:id="570"/>
    </w:p>
    <w:p w:rsidR="002462AF" w:rsidRDefault="00E465EC">
      <w:r>
        <w:rPr>
          <w:rFonts w:hint="eastAsia"/>
        </w:rPr>
        <w:t>(</w:t>
      </w:r>
      <w:r>
        <w:rPr>
          <w:rFonts w:hint="eastAsia"/>
        </w:rPr>
        <w:t>略</w:t>
      </w:r>
      <w:r>
        <w:rPr>
          <w:rFonts w:hint="eastAsia"/>
        </w:rPr>
        <w:t>)</w:t>
      </w:r>
    </w:p>
    <w:p w:rsidR="002462AF" w:rsidRDefault="00E465EC">
      <w:r>
        <w:rPr>
          <w:rFonts w:hint="eastAsia"/>
        </w:rPr>
        <w:t>提示：先写个</w:t>
      </w:r>
      <w:r>
        <w:rPr>
          <w:rFonts w:hint="eastAsia"/>
        </w:rPr>
        <w:t>div</w:t>
      </w:r>
      <w:r>
        <w:rPr>
          <w:rFonts w:hint="eastAsia"/>
        </w:rPr>
        <w:t>将用户信息放入，默认隐藏，当使用</w:t>
      </w:r>
      <w:r>
        <w:rPr>
          <w:rFonts w:hint="eastAsia"/>
        </w:rPr>
        <w:t>:hover</w:t>
      </w:r>
      <w:r>
        <w:rPr>
          <w:rFonts w:hint="eastAsia"/>
        </w:rPr>
        <w:t>样式显示这个</w:t>
      </w:r>
      <w:r>
        <w:rPr>
          <w:rFonts w:hint="eastAsia"/>
        </w:rPr>
        <w:t>div</w:t>
      </w:r>
    </w:p>
    <w:p w:rsidR="002462AF" w:rsidRDefault="00E465EC">
      <w:pPr>
        <w:pStyle w:val="javascript"/>
      </w:pPr>
      <w:bookmarkStart w:id="571" w:name="_Toc9209"/>
      <w:bookmarkStart w:id="572" w:name="_Toc25998"/>
      <w:bookmarkStart w:id="573" w:name="_Toc31766"/>
      <w:r>
        <w:rPr>
          <w:rFonts w:hint="eastAsia"/>
        </w:rPr>
        <w:t>用正则表达式，写出由字母开头，其余由数字、字母、下划线组成的</w:t>
      </w:r>
      <w:r>
        <w:rPr>
          <w:rFonts w:hint="eastAsia"/>
        </w:rPr>
        <w:t>6~30</w:t>
      </w:r>
      <w:r>
        <w:rPr>
          <w:rFonts w:hint="eastAsia"/>
        </w:rPr>
        <w:t>的字符串？</w:t>
      </w:r>
      <w:bookmarkEnd w:id="571"/>
      <w:bookmarkEnd w:id="572"/>
      <w:bookmarkEnd w:id="573"/>
    </w:p>
    <w:p w:rsidR="002462AF" w:rsidRDefault="00E465EC">
      <w:r>
        <w:rPr>
          <w:rFonts w:hint="eastAsia"/>
        </w:rPr>
        <w:t>^[a-zA-Z]{1}[\w]{5,29}$</w:t>
      </w:r>
    </w:p>
    <w:p w:rsidR="002462AF" w:rsidRDefault="00E465EC">
      <w:pPr>
        <w:pStyle w:val="javascript"/>
      </w:pPr>
      <w:bookmarkStart w:id="574" w:name="_Toc21021"/>
      <w:bookmarkStart w:id="575" w:name="_Toc16384"/>
      <w:bookmarkStart w:id="576" w:name="_Toc17597"/>
      <w:r>
        <w:rPr>
          <w:rFonts w:hint="eastAsia"/>
        </w:rPr>
        <w:t>列举浏览器对象模型</w:t>
      </w:r>
      <w:r>
        <w:rPr>
          <w:rFonts w:hint="eastAsia"/>
        </w:rPr>
        <w:t>BOM</w:t>
      </w:r>
      <w:r>
        <w:rPr>
          <w:rFonts w:hint="eastAsia"/>
        </w:rPr>
        <w:t>里常用的至少</w:t>
      </w:r>
      <w:r>
        <w:rPr>
          <w:rFonts w:hint="eastAsia"/>
        </w:rPr>
        <w:t>4</w:t>
      </w:r>
      <w:r>
        <w:rPr>
          <w:rFonts w:hint="eastAsia"/>
        </w:rPr>
        <w:t>个对象，并列举</w:t>
      </w:r>
      <w:r>
        <w:rPr>
          <w:rFonts w:hint="eastAsia"/>
        </w:rPr>
        <w:t>window</w:t>
      </w:r>
      <w:r>
        <w:rPr>
          <w:rFonts w:hint="eastAsia"/>
        </w:rPr>
        <w:t>对象的常用方法至少</w:t>
      </w:r>
      <w:r>
        <w:rPr>
          <w:rFonts w:hint="eastAsia"/>
        </w:rPr>
        <w:t>5</w:t>
      </w:r>
      <w:r>
        <w:rPr>
          <w:rFonts w:hint="eastAsia"/>
        </w:rPr>
        <w:t>个</w:t>
      </w:r>
      <w:r>
        <w:rPr>
          <w:rFonts w:hint="eastAsia"/>
        </w:rPr>
        <w:t xml:space="preserve"> </w:t>
      </w:r>
      <w:r>
        <w:rPr>
          <w:rFonts w:hint="eastAsia"/>
        </w:rPr>
        <w:t>（</w:t>
      </w:r>
      <w:r>
        <w:rPr>
          <w:rFonts w:hint="eastAsia"/>
        </w:rPr>
        <w:t>10</w:t>
      </w:r>
      <w:r>
        <w:rPr>
          <w:rFonts w:hint="eastAsia"/>
        </w:rPr>
        <w:t>分）</w:t>
      </w:r>
      <w:bookmarkEnd w:id="574"/>
      <w:bookmarkEnd w:id="575"/>
      <w:bookmarkEnd w:id="576"/>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对象：Window document location screen history navigator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方法：Alert() confirm() prompt() open() close() </w:t>
      </w:r>
    </w:p>
    <w:p w:rsidR="002462AF" w:rsidRDefault="00E465EC">
      <w:pPr>
        <w:pStyle w:val="javascript"/>
      </w:pPr>
      <w:bookmarkStart w:id="577" w:name="_Toc28378"/>
      <w:bookmarkStart w:id="578" w:name="_Toc2210"/>
      <w:bookmarkStart w:id="579" w:name="_Toc26173"/>
      <w:r>
        <w:rPr>
          <w:rFonts w:hint="eastAsia"/>
        </w:rPr>
        <w:t>在</w:t>
      </w:r>
      <w:r>
        <w:rPr>
          <w:rFonts w:hint="eastAsia"/>
        </w:rPr>
        <w:t>Javascript</w:t>
      </w:r>
      <w:r>
        <w:rPr>
          <w:rFonts w:hint="eastAsia"/>
        </w:rPr>
        <w:t>中什么是伪数组？如何将伪数组转化为标准数组？</w:t>
      </w:r>
      <w:bookmarkEnd w:id="577"/>
      <w:bookmarkEnd w:id="578"/>
      <w:bookmarkEnd w:id="579"/>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伪数组（类数组）：无法直接调用数组方法或期望length属性有什么特殊的行为，但仍可以对真正数组遍历方法来遍历它们。典型的是函数的</w:t>
      </w:r>
      <w:bookmarkStart w:id="580" w:name="OLE_LINK17"/>
      <w:bookmarkStart w:id="581" w:name="OLE_LINK16"/>
      <w:r>
        <w:rPr>
          <w:rFonts w:ascii="微软雅黑" w:eastAsia="微软雅黑" w:hAnsi="微软雅黑" w:hint="eastAsia"/>
          <w:szCs w:val="21"/>
        </w:rPr>
        <w:t>argument</w:t>
      </w:r>
      <w:bookmarkEnd w:id="580"/>
      <w:bookmarkEnd w:id="581"/>
      <w:r>
        <w:rPr>
          <w:rFonts w:ascii="微软雅黑" w:eastAsia="微软雅黑" w:hAnsi="微软雅黑" w:hint="eastAsia"/>
          <w:szCs w:val="21"/>
        </w:rPr>
        <w:t>参数，还有像调用getElementsByTagName,document.childNodes之类的,它们都返回NodeList对象都属于伪数组。可以使用Array.prototype.slice.call(fakeArray)将数组转化为真正的Array对象。</w:t>
      </w:r>
    </w:p>
    <w:p w:rsidR="002462AF" w:rsidRDefault="00E465EC">
      <w:pPr>
        <w:pStyle w:val="javascript"/>
      </w:pPr>
      <w:bookmarkStart w:id="582" w:name="_Toc6205"/>
      <w:bookmarkStart w:id="583" w:name="_Toc3160"/>
      <w:bookmarkStart w:id="584" w:name="_Toc595"/>
      <w:r>
        <w:rPr>
          <w:rFonts w:hint="eastAsia"/>
        </w:rPr>
        <w:lastRenderedPageBreak/>
        <w:t>写一个函数可以计算</w:t>
      </w:r>
      <w:r>
        <w:rPr>
          <w:rFonts w:hint="eastAsia"/>
        </w:rPr>
        <w:t xml:space="preserve"> sum(5,0,-5);</w:t>
      </w:r>
      <w:r>
        <w:rPr>
          <w:rFonts w:hint="eastAsia"/>
        </w:rPr>
        <w:t>输出</w:t>
      </w:r>
      <w:r>
        <w:rPr>
          <w:rFonts w:hint="eastAsia"/>
        </w:rPr>
        <w:t>0; sum(1,2,3,4);</w:t>
      </w:r>
      <w:r>
        <w:rPr>
          <w:rFonts w:hint="eastAsia"/>
        </w:rPr>
        <w:t>输出</w:t>
      </w:r>
      <w:r>
        <w:rPr>
          <w:rFonts w:hint="eastAsia"/>
        </w:rPr>
        <w:t>10;</w:t>
      </w:r>
      <w:bookmarkEnd w:id="582"/>
      <w:bookmarkEnd w:id="583"/>
      <w:bookmarkEnd w:id="584"/>
    </w:p>
    <w:p w:rsidR="002462AF" w:rsidRDefault="00E465EC">
      <w:r>
        <w:rPr>
          <w:rFonts w:hint="eastAsia"/>
        </w:rPr>
        <w:t>function sum() {</w:t>
      </w:r>
    </w:p>
    <w:p w:rsidR="002462AF" w:rsidRDefault="00E465EC">
      <w:r>
        <w:rPr>
          <w:rFonts w:hint="eastAsia"/>
        </w:rPr>
        <w:t xml:space="preserve">    var result = 0;</w:t>
      </w:r>
    </w:p>
    <w:p w:rsidR="002462AF" w:rsidRDefault="00E465EC">
      <w:r>
        <w:rPr>
          <w:rFonts w:hint="eastAsia"/>
        </w:rPr>
        <w:t xml:space="preserve">    var arr = arguments;</w:t>
      </w:r>
    </w:p>
    <w:p w:rsidR="002462AF" w:rsidRDefault="00E465EC">
      <w:r>
        <w:rPr>
          <w:rFonts w:hint="eastAsia"/>
        </w:rPr>
        <w:t xml:space="preserve">    for (var i = 0; i &lt; arr.length; i++) {</w:t>
      </w:r>
    </w:p>
    <w:p w:rsidR="002462AF" w:rsidRDefault="00E465EC">
      <w:r>
        <w:rPr>
          <w:rFonts w:hint="eastAsia"/>
        </w:rPr>
        <w:t xml:space="preserve">        var num = arguments[i];</w:t>
      </w:r>
    </w:p>
    <w:p w:rsidR="002462AF" w:rsidRDefault="00E465EC">
      <w:r>
        <w:rPr>
          <w:rFonts w:hint="eastAsia"/>
        </w:rPr>
        <w:t xml:space="preserve">        if (typeof num=='number') {</w:t>
      </w:r>
    </w:p>
    <w:p w:rsidR="002462AF" w:rsidRDefault="00E465EC">
      <w:r>
        <w:rPr>
          <w:rFonts w:hint="eastAsia"/>
        </w:rPr>
        <w:t xml:space="preserve">            result += num;</w:t>
      </w:r>
    </w:p>
    <w:p w:rsidR="002462AF" w:rsidRDefault="00E465EC">
      <w:r>
        <w:rPr>
          <w:rFonts w:hint="eastAsia"/>
        </w:rPr>
        <w:t xml:space="preserve">        };</w:t>
      </w:r>
    </w:p>
    <w:p w:rsidR="002462AF" w:rsidRDefault="00E465EC">
      <w:r>
        <w:rPr>
          <w:rFonts w:hint="eastAsia"/>
        </w:rPr>
        <w:t xml:space="preserve">    };</w:t>
      </w:r>
    </w:p>
    <w:p w:rsidR="002462AF" w:rsidRDefault="00E465EC">
      <w:r>
        <w:rPr>
          <w:rFonts w:hint="eastAsia"/>
        </w:rPr>
        <w:t xml:space="preserve">    return result;</w:t>
      </w:r>
    </w:p>
    <w:p w:rsidR="002462AF" w:rsidRDefault="00E465EC">
      <w:pPr>
        <w:rPr>
          <w:rFonts w:ascii="微软雅黑" w:eastAsia="微软雅黑" w:hAnsi="微软雅黑"/>
          <w:szCs w:val="21"/>
        </w:rPr>
      </w:pPr>
      <w:r>
        <w:rPr>
          <w:rFonts w:hint="eastAsia"/>
        </w:rPr>
        <w:t>}</w:t>
      </w:r>
    </w:p>
    <w:p w:rsidR="002462AF" w:rsidRDefault="00E465EC">
      <w:pPr>
        <w:pStyle w:val="javascript"/>
      </w:pPr>
      <w:bookmarkStart w:id="585" w:name="_Toc23851"/>
      <w:bookmarkStart w:id="586" w:name="_Toc10324"/>
      <w:bookmarkStart w:id="587" w:name="_Toc11651"/>
      <w:r>
        <w:rPr>
          <w:rFonts w:hint="eastAsia"/>
        </w:rPr>
        <w:t>《正则》写出正确的正则表达式匹配固话号，区号</w:t>
      </w:r>
      <w:r>
        <w:rPr>
          <w:rFonts w:hint="eastAsia"/>
        </w:rPr>
        <w:t>3-4</w:t>
      </w:r>
      <w:r>
        <w:rPr>
          <w:rFonts w:hint="eastAsia"/>
        </w:rPr>
        <w:t>位，第一位为</w:t>
      </w:r>
      <w:r>
        <w:rPr>
          <w:rFonts w:hint="eastAsia"/>
        </w:rPr>
        <w:t>0</w:t>
      </w:r>
      <w:r>
        <w:rPr>
          <w:rFonts w:hint="eastAsia"/>
        </w:rPr>
        <w:t>，中横线，</w:t>
      </w:r>
      <w:r>
        <w:rPr>
          <w:rFonts w:hint="eastAsia"/>
        </w:rPr>
        <w:t>7-8</w:t>
      </w:r>
      <w:r>
        <w:rPr>
          <w:rFonts w:hint="eastAsia"/>
        </w:rPr>
        <w:t>位数字，中横线，</w:t>
      </w:r>
      <w:r>
        <w:rPr>
          <w:rFonts w:hint="eastAsia"/>
        </w:rPr>
        <w:t>3-4</w:t>
      </w:r>
      <w:r>
        <w:rPr>
          <w:rFonts w:hint="eastAsia"/>
        </w:rPr>
        <w:t>位分机号格式的固话号</w:t>
      </w:r>
      <w:bookmarkEnd w:id="585"/>
      <w:bookmarkEnd w:id="586"/>
      <w:bookmarkEnd w:id="587"/>
    </w:p>
    <w:p w:rsidR="002462AF" w:rsidRDefault="00E465EC">
      <w:pPr>
        <w:rPr>
          <w:rFonts w:eastAsiaTheme="minorEastAsia"/>
        </w:rPr>
      </w:pPr>
      <w:r>
        <w:rPr>
          <w:rFonts w:hint="eastAsia"/>
        </w:rPr>
        <w:t>^[0]\d{2,3}\-\d{7,8}\-\d{3,4}$</w:t>
      </w:r>
    </w:p>
    <w:p w:rsidR="002462AF" w:rsidRDefault="00E465EC">
      <w:pPr>
        <w:pStyle w:val="javascript"/>
      </w:pPr>
      <w:bookmarkStart w:id="588" w:name="_Toc8573"/>
      <w:bookmarkStart w:id="589" w:name="_Toc5000"/>
      <w:r>
        <w:rPr>
          <w:rFonts w:hint="eastAsia"/>
        </w:rPr>
        <w:t>《算法》</w:t>
      </w:r>
      <w:r>
        <w:rPr>
          <w:rFonts w:hint="eastAsia"/>
        </w:rPr>
        <w:t xml:space="preserve"> </w:t>
      </w:r>
      <w:r>
        <w:rPr>
          <w:rFonts w:hint="eastAsia"/>
        </w:rPr>
        <w:t>一下</w:t>
      </w:r>
      <w:r>
        <w:rPr>
          <w:rFonts w:hint="eastAsia"/>
        </w:rPr>
        <w:t>A,B</w:t>
      </w:r>
      <w:r>
        <w:rPr>
          <w:rFonts w:hint="eastAsia"/>
        </w:rPr>
        <w:t>可任选一题作答，两题全答加分</w:t>
      </w:r>
      <w:bookmarkEnd w:id="588"/>
      <w:bookmarkEnd w:id="589"/>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A:农场买了一只羊，第一年是小羊，第二年底生一只，第三年不生，第四年底再生一只，第五年死掉。</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B:写出代码对下列数组去重并从大到小排列{5,2,3,6,8,6,5,4,7,1,9}</w:t>
      </w:r>
    </w:p>
    <w:p w:rsidR="002462AF" w:rsidRDefault="00E465E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lastRenderedPageBreak/>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75715E"/>
          <w:kern w:val="0"/>
          <w:sz w:val="30"/>
          <w:szCs w:val="30"/>
        </w:rPr>
        <w:t>//debugger;</w:t>
      </w:r>
      <w:r>
        <w:rPr>
          <w:rFonts w:ascii="Courier New" w:hAnsi="Courier New" w:cs="Courier New"/>
          <w:color w:val="75715E"/>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t xml:space="preserve">    }</w:t>
      </w:r>
      <w:r>
        <w:rPr>
          <w:rFonts w:ascii="Courier New" w:hAnsi="Courier New" w:cs="Courier New"/>
          <w:color w:val="F8F8F2"/>
          <w:kern w:val="0"/>
          <w:sz w:val="30"/>
          <w:szCs w:val="30"/>
        </w:rPr>
        <w:br/>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lastRenderedPageBreak/>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微软雅黑" w:eastAsia="微软雅黑" w:hAnsi="微软雅黑" w:hint="eastAsia"/>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2462AF" w:rsidRDefault="002462AF"/>
    <w:p w:rsidR="002462AF" w:rsidRDefault="00E465EC">
      <w:pPr>
        <w:pStyle w:val="javascript"/>
      </w:pPr>
      <w:bookmarkStart w:id="590" w:name="_Toc26494"/>
      <w:bookmarkStart w:id="591" w:name="_Toc22554"/>
      <w:bookmarkStart w:id="592" w:name="_Toc12416"/>
      <w:r>
        <w:rPr>
          <w:rFonts w:hint="eastAsia"/>
        </w:rPr>
        <w:t>请写一个正则表达式：要求最短</w:t>
      </w:r>
      <w:r>
        <w:rPr>
          <w:rFonts w:hint="eastAsia"/>
        </w:rPr>
        <w:t>6</w:t>
      </w:r>
      <w:r>
        <w:rPr>
          <w:rFonts w:hint="eastAsia"/>
        </w:rPr>
        <w:t>位数，最长</w:t>
      </w:r>
      <w:r>
        <w:rPr>
          <w:rFonts w:hint="eastAsia"/>
        </w:rPr>
        <w:t>20</w:t>
      </w:r>
      <w:r>
        <w:rPr>
          <w:rFonts w:hint="eastAsia"/>
        </w:rPr>
        <w:t>位，阿拉伯数和英文字母（不区分大小写）组成</w:t>
      </w:r>
      <w:bookmarkEnd w:id="590"/>
      <w:bookmarkEnd w:id="591"/>
      <w:bookmarkEnd w:id="592"/>
    </w:p>
    <w:p w:rsidR="002462AF" w:rsidRDefault="00E465EC">
      <w:r>
        <w:t>^(?=.*\d)(?=.*[a-z])(?=.*[A-Z])[a-zA-Z\d]{6,20}$</w:t>
      </w:r>
    </w:p>
    <w:p w:rsidR="002462AF" w:rsidRDefault="00E465EC">
      <w:pPr>
        <w:pStyle w:val="javascript"/>
      </w:pPr>
      <w:bookmarkStart w:id="593" w:name="_Toc26525"/>
      <w:bookmarkStart w:id="594" w:name="_Toc24114"/>
      <w:bookmarkStart w:id="595" w:name="_Toc29110"/>
      <w:r>
        <w:rPr>
          <w:rFonts w:hint="eastAsia"/>
        </w:rPr>
        <w:t>统计</w:t>
      </w:r>
      <w:r>
        <w:rPr>
          <w:rFonts w:hint="eastAsia"/>
        </w:rPr>
        <w:t>1</w:t>
      </w:r>
      <w:r>
        <w:rPr>
          <w:rFonts w:hint="eastAsia"/>
        </w:rPr>
        <w:t>到</w:t>
      </w:r>
      <w:r>
        <w:rPr>
          <w:rFonts w:hint="eastAsia"/>
        </w:rPr>
        <w:t>400</w:t>
      </w:r>
      <w:r>
        <w:rPr>
          <w:rFonts w:hint="eastAsia"/>
        </w:rPr>
        <w:t>亿之间的自然数中含有多少个</w:t>
      </w:r>
      <w:r>
        <w:rPr>
          <w:rFonts w:hint="eastAsia"/>
        </w:rPr>
        <w:t>1</w:t>
      </w:r>
      <w:r>
        <w:rPr>
          <w:rFonts w:hint="eastAsia"/>
        </w:rPr>
        <w:t>？比如</w:t>
      </w:r>
      <w:r>
        <w:rPr>
          <w:rFonts w:hint="eastAsia"/>
        </w:rPr>
        <w:t>1-21</w:t>
      </w:r>
      <w:r>
        <w:rPr>
          <w:rFonts w:hint="eastAsia"/>
        </w:rPr>
        <w:t>中，有</w:t>
      </w:r>
      <w:r>
        <w:rPr>
          <w:rFonts w:hint="eastAsia"/>
        </w:rPr>
        <w:t>1</w:t>
      </w:r>
      <w:r>
        <w:rPr>
          <w:rFonts w:hint="eastAsia"/>
        </w:rPr>
        <w:t>、</w:t>
      </w:r>
      <w:r>
        <w:rPr>
          <w:rFonts w:hint="eastAsia"/>
        </w:rPr>
        <w:t>10</w:t>
      </w:r>
      <w:r>
        <w:rPr>
          <w:rFonts w:hint="eastAsia"/>
        </w:rPr>
        <w:t>、</w:t>
      </w:r>
      <w:r>
        <w:rPr>
          <w:rFonts w:hint="eastAsia"/>
        </w:rPr>
        <w:t>11</w:t>
      </w:r>
      <w:r>
        <w:rPr>
          <w:rFonts w:hint="eastAsia"/>
        </w:rPr>
        <w:t>、</w:t>
      </w:r>
      <w:r>
        <w:rPr>
          <w:rFonts w:hint="eastAsia"/>
        </w:rPr>
        <w:t>21</w:t>
      </w:r>
      <w:r>
        <w:rPr>
          <w:rFonts w:hint="eastAsia"/>
        </w:rPr>
        <w:t>这四个自然数有</w:t>
      </w:r>
      <w:r>
        <w:rPr>
          <w:rFonts w:hint="eastAsia"/>
        </w:rPr>
        <w:t>5</w:t>
      </w:r>
      <w:r>
        <w:rPr>
          <w:rFonts w:hint="eastAsia"/>
        </w:rPr>
        <w:t>个</w:t>
      </w:r>
      <w:r>
        <w:rPr>
          <w:rFonts w:hint="eastAsia"/>
        </w:rPr>
        <w:t>1</w:t>
      </w:r>
      <w:bookmarkEnd w:id="593"/>
      <w:bookmarkEnd w:id="594"/>
      <w:bookmarkEnd w:id="595"/>
    </w:p>
    <w:p w:rsidR="002462AF" w:rsidRDefault="00E465EC">
      <w:pPr>
        <w:pStyle w:val="javascript"/>
      </w:pPr>
      <w:bookmarkStart w:id="596" w:name="_Toc14603"/>
      <w:bookmarkStart w:id="597" w:name="_Toc19339"/>
      <w:bookmarkStart w:id="598" w:name="_Toc21498"/>
      <w:r>
        <w:rPr>
          <w:rFonts w:hint="eastAsia"/>
        </w:rPr>
        <w:t>删除与某个字符相邻且相同的字符，比如</w:t>
      </w:r>
      <w:r>
        <w:rPr>
          <w:rFonts w:hint="eastAsia"/>
        </w:rPr>
        <w:t>fdaffdaaklfjklja</w:t>
      </w:r>
      <w:r>
        <w:rPr>
          <w:rFonts w:hint="eastAsia"/>
        </w:rPr>
        <w:t>字符串处理之后成为“</w:t>
      </w:r>
      <w:r>
        <w:rPr>
          <w:rFonts w:hint="eastAsia"/>
        </w:rPr>
        <w:t>fdafdaklfjklja</w:t>
      </w:r>
      <w:r>
        <w:rPr>
          <w:rFonts w:hint="eastAsia"/>
        </w:rPr>
        <w:t>”</w:t>
      </w:r>
      <w:bookmarkEnd w:id="596"/>
      <w:bookmarkEnd w:id="597"/>
      <w:bookmarkEnd w:id="598"/>
    </w:p>
    <w:p w:rsidR="002462AF" w:rsidRDefault="00E465EC">
      <w:pPr>
        <w:pStyle w:val="javascript"/>
      </w:pPr>
      <w:bookmarkStart w:id="599" w:name="_Toc22117"/>
      <w:bookmarkStart w:id="600" w:name="_Toc26260"/>
      <w:bookmarkStart w:id="601" w:name="_Toc6178"/>
      <w:r>
        <w:rPr>
          <w:rFonts w:hint="eastAsia"/>
        </w:rPr>
        <w:t>请写出三种以上的</w:t>
      </w:r>
      <w:r>
        <w:rPr>
          <w:rFonts w:hint="eastAsia"/>
        </w:rPr>
        <w:t>Firefox</w:t>
      </w:r>
      <w:r>
        <w:rPr>
          <w:rFonts w:hint="eastAsia"/>
        </w:rPr>
        <w:t>有但，</w:t>
      </w:r>
      <w:r>
        <w:rPr>
          <w:rFonts w:hint="eastAsia"/>
        </w:rPr>
        <w:t>InternetExplorer</w:t>
      </w:r>
      <w:r>
        <w:rPr>
          <w:rFonts w:hint="eastAsia"/>
        </w:rPr>
        <w:t>没有的属性或者函数</w:t>
      </w:r>
      <w:bookmarkEnd w:id="599"/>
      <w:bookmarkEnd w:id="600"/>
      <w:bookmarkEnd w:id="601"/>
    </w:p>
    <w:p w:rsidR="002462AF" w:rsidRDefault="00E465EC">
      <w:pPr>
        <w:pStyle w:val="javascript"/>
      </w:pPr>
      <w:bookmarkStart w:id="602" w:name="_Toc9706"/>
      <w:bookmarkStart w:id="603" w:name="_Toc7729"/>
      <w:bookmarkStart w:id="604" w:name="_Toc6573"/>
      <w:r>
        <w:rPr>
          <w:rFonts w:hint="eastAsia"/>
        </w:rPr>
        <w:t>请写出一个程序，在页面加载完成后动态创建一个</w:t>
      </w:r>
      <w:r>
        <w:rPr>
          <w:rFonts w:hint="eastAsia"/>
        </w:rPr>
        <w:t>form</w:t>
      </w:r>
      <w:r>
        <w:rPr>
          <w:rFonts w:hint="eastAsia"/>
        </w:rPr>
        <w:t>表单，并在里面添加一个</w:t>
      </w:r>
      <w:r>
        <w:rPr>
          <w:rFonts w:hint="eastAsia"/>
        </w:rPr>
        <w:t>input</w:t>
      </w:r>
      <w:r>
        <w:rPr>
          <w:rFonts w:hint="eastAsia"/>
        </w:rPr>
        <w:t>对象并给它任意赋值后义</w:t>
      </w:r>
      <w:r>
        <w:rPr>
          <w:rFonts w:hint="eastAsia"/>
        </w:rPr>
        <w:t>post</w:t>
      </w:r>
      <w:r>
        <w:rPr>
          <w:rFonts w:hint="eastAsia"/>
        </w:rPr>
        <w:t>方式提交到：</w:t>
      </w:r>
      <w:r>
        <w:rPr>
          <w:rFonts w:hint="eastAsia"/>
        </w:rPr>
        <w:t>http://127.0.0.1/save.php</w:t>
      </w:r>
      <w:bookmarkEnd w:id="602"/>
      <w:bookmarkEnd w:id="603"/>
      <w:bookmarkEnd w:id="604"/>
    </w:p>
    <w:p w:rsidR="002462AF" w:rsidRDefault="00E465E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lastRenderedPageBreak/>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r>
      <w:r>
        <w:rPr>
          <w:rFonts w:ascii="Courier New" w:hAnsi="Courier New" w:cs="Courier New"/>
          <w:color w:val="F8F8F2"/>
          <w:kern w:val="0"/>
          <w:sz w:val="30"/>
          <w:szCs w:val="30"/>
        </w:rPr>
        <w:t>}</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605" w:name="_Toc18369"/>
      <w:bookmarkStart w:id="606" w:name="_Toc12168"/>
      <w:bookmarkStart w:id="607" w:name="_Toc5816"/>
      <w:r>
        <w:rPr>
          <w:rFonts w:hint="eastAsia"/>
        </w:rPr>
        <w:t>用</w:t>
      </w:r>
      <w:r>
        <w:rPr>
          <w:rFonts w:hint="eastAsia"/>
        </w:rPr>
        <w:t>JavaScript</w:t>
      </w:r>
      <w:r>
        <w:rPr>
          <w:rFonts w:hint="eastAsia"/>
        </w:rPr>
        <w:t>实现冒泡排序。数据为</w:t>
      </w:r>
      <w:r>
        <w:rPr>
          <w:rFonts w:hint="eastAsia"/>
        </w:rPr>
        <w:t>23</w:t>
      </w:r>
      <w:r>
        <w:rPr>
          <w:rFonts w:hint="eastAsia"/>
        </w:rPr>
        <w:t>、</w:t>
      </w:r>
      <w:r>
        <w:rPr>
          <w:rFonts w:hint="eastAsia"/>
        </w:rPr>
        <w:t>45</w:t>
      </w:r>
      <w:r>
        <w:rPr>
          <w:rFonts w:hint="eastAsia"/>
        </w:rPr>
        <w:t>、</w:t>
      </w:r>
      <w:r>
        <w:rPr>
          <w:rFonts w:hint="eastAsia"/>
        </w:rPr>
        <w:t>18</w:t>
      </w:r>
      <w:r>
        <w:rPr>
          <w:rFonts w:hint="eastAsia"/>
        </w:rPr>
        <w:t>、</w:t>
      </w:r>
      <w:r>
        <w:rPr>
          <w:rFonts w:hint="eastAsia"/>
        </w:rPr>
        <w:t>37</w:t>
      </w:r>
      <w:r>
        <w:rPr>
          <w:rFonts w:hint="eastAsia"/>
        </w:rPr>
        <w:t>、</w:t>
      </w:r>
      <w:r>
        <w:rPr>
          <w:rFonts w:hint="eastAsia"/>
        </w:rPr>
        <w:t>92</w:t>
      </w:r>
      <w:r>
        <w:rPr>
          <w:rFonts w:hint="eastAsia"/>
        </w:rPr>
        <w:t>、</w:t>
      </w:r>
      <w:r>
        <w:rPr>
          <w:rFonts w:hint="eastAsia"/>
        </w:rPr>
        <w:t>13</w:t>
      </w:r>
      <w:r>
        <w:rPr>
          <w:rFonts w:hint="eastAsia"/>
        </w:rPr>
        <w:t>、</w:t>
      </w:r>
      <w:r>
        <w:rPr>
          <w:rFonts w:hint="eastAsia"/>
        </w:rPr>
        <w:t>24</w:t>
      </w:r>
      <w:bookmarkEnd w:id="605"/>
      <w:bookmarkEnd w:id="606"/>
      <w:bookmarkEnd w:id="607"/>
    </w:p>
    <w:p w:rsidR="002462AF" w:rsidRDefault="00E465E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w:t>
      </w:r>
      <w:r>
        <w:rPr>
          <w:rFonts w:ascii="Courier New" w:hAnsi="Courier New" w:cs="Courier New"/>
          <w:color w:val="75715E"/>
          <w:kern w:val="0"/>
          <w:sz w:val="30"/>
          <w:szCs w:val="30"/>
        </w:rPr>
        <w:t>升序算法</w:t>
      </w:r>
      <w:r>
        <w:rPr>
          <w:rFonts w:ascii="Courier New" w:hAnsi="Courier New" w:cs="Courier New"/>
          <w:color w:val="75715E"/>
          <w:kern w:val="0"/>
          <w:sz w:val="30"/>
          <w:szCs w:val="30"/>
        </w:rPr>
        <w:br/>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hint="eastAsia"/>
          <w:color w:val="CC7832"/>
          <w:kern w:val="0"/>
          <w:sz w:val="30"/>
          <w:szCs w:val="30"/>
        </w:rPr>
        <w:t>交换两个变量的位置</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rsidR="002462AF" w:rsidRDefault="002462AF"/>
    <w:p w:rsidR="002462AF" w:rsidRDefault="00E465EC">
      <w:pPr>
        <w:pStyle w:val="javascript"/>
      </w:pPr>
      <w:bookmarkStart w:id="608" w:name="_Toc31153"/>
      <w:bookmarkStart w:id="609" w:name="_Toc19981"/>
      <w:bookmarkStart w:id="610" w:name="_Toc20261"/>
      <w:r>
        <w:rPr>
          <w:rFonts w:hint="eastAsia"/>
        </w:rPr>
        <w:t>前端代码优化的方法</w:t>
      </w:r>
      <w:bookmarkEnd w:id="608"/>
      <w:bookmarkEnd w:id="609"/>
      <w:bookmarkEnd w:id="610"/>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var User = {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count = 1，</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ab/>
        <w:t xml:space="preserve">getCount：function（）{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t>return this.count;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b/>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console.log(User.getCount());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func = User.getCount;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console.log(func());</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 undefined（因为是window对象执行了func函数）;</w:t>
      </w:r>
    </w:p>
    <w:p w:rsidR="002462AF" w:rsidRDefault="00E465EC">
      <w:pPr>
        <w:pStyle w:val="javascript"/>
      </w:pPr>
      <w:bookmarkStart w:id="611" w:name="_Toc9850"/>
      <w:bookmarkStart w:id="612" w:name="_Toc3316"/>
      <w:bookmarkStart w:id="613" w:name="_Toc21311"/>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11"/>
      <w:bookmarkEnd w:id="612"/>
      <w:bookmarkEnd w:id="613"/>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a=b=5;</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alert(typeof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alert(typeof b);</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alert(typeof b);</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答案：number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number</w:t>
      </w:r>
    </w:p>
    <w:p w:rsidR="002462AF" w:rsidRDefault="00E465EC">
      <w:pPr>
        <w:pStyle w:val="javascript"/>
      </w:pPr>
      <w:bookmarkStart w:id="614" w:name="_Toc13054"/>
      <w:bookmarkStart w:id="615" w:name="_Toc22601"/>
      <w:bookmarkStart w:id="616" w:name="_Toc18308"/>
      <w:r>
        <w:rPr>
          <w:rFonts w:hint="eastAsia"/>
        </w:rPr>
        <w:t>下列</w:t>
      </w:r>
      <w:r>
        <w:rPr>
          <w:rFonts w:hint="eastAsia"/>
        </w:rPr>
        <w:t>JavaScript</w:t>
      </w:r>
      <w:r>
        <w:rPr>
          <w:rFonts w:hint="eastAsia"/>
        </w:rPr>
        <w:t>代码执行后，</w:t>
      </w:r>
      <w:r>
        <w:rPr>
          <w:rFonts w:hint="eastAsia"/>
        </w:rPr>
        <w:t>iNum</w:t>
      </w:r>
      <w:r>
        <w:rPr>
          <w:rFonts w:hint="eastAsia"/>
        </w:rPr>
        <w:t>的值是</w:t>
      </w:r>
      <w:bookmarkEnd w:id="614"/>
      <w:bookmarkEnd w:id="615"/>
      <w:bookmarkEnd w:id="616"/>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iNum = 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1; i&lt; 10; 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 % 5 == 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continue;</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iNum++;</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pStyle w:val="11"/>
        <w:ind w:firstLineChars="0" w:firstLine="0"/>
        <w:rPr>
          <w:rFonts w:ascii="微软雅黑" w:eastAsia="微软雅黑" w:hAnsi="微软雅黑"/>
          <w:szCs w:val="21"/>
        </w:rPr>
      </w:pPr>
      <w:r>
        <w:rPr>
          <w:rFonts w:ascii="微软雅黑" w:eastAsia="微软雅黑" w:hAnsi="微软雅黑" w:hint="eastAsia"/>
          <w:szCs w:val="21"/>
        </w:rPr>
        <w:t>答案：8</w:t>
      </w:r>
    </w:p>
    <w:p w:rsidR="002462AF" w:rsidRDefault="00E465EC">
      <w:pPr>
        <w:pStyle w:val="javascript"/>
      </w:pPr>
      <w:bookmarkStart w:id="617" w:name="_Toc2232"/>
      <w:bookmarkStart w:id="618" w:name="_Toc30404"/>
      <w:bookmarkStart w:id="619" w:name="_Toc11273"/>
      <w:r>
        <w:rPr>
          <w:rFonts w:hint="eastAsia"/>
        </w:rPr>
        <w:t>输出结果是多少？</w:t>
      </w:r>
      <w:bookmarkEnd w:id="617"/>
      <w:bookmarkEnd w:id="618"/>
      <w:bookmarkEnd w:id="619"/>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1） </w:t>
      </w:r>
      <w:r>
        <w:rPr>
          <w:rFonts w:ascii="微软雅黑" w:eastAsia="微软雅黑" w:hAnsi="微软雅黑"/>
          <w:szCs w:val="21"/>
        </w:rPr>
        <w:t xml:space="preserve"> var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r>
        <w:rPr>
          <w:rFonts w:ascii="微软雅黑" w:eastAsia="微软雅黑" w:hAnsi="微软雅黑" w:hint="eastAsia"/>
          <w:szCs w:val="21"/>
        </w:rPr>
        <w:t xml:space="preserve">  加号是字符串连接，减号是转义为number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2） </w:t>
      </w: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b/>
          <w:szCs w:val="21"/>
        </w:rPr>
      </w:pPr>
      <w:r>
        <w:rPr>
          <w:rFonts w:ascii="微软雅黑" w:eastAsia="微软雅黑" w:hAnsi="微软雅黑"/>
          <w:szCs w:val="21"/>
        </w:rPr>
        <w:lastRenderedPageBreak/>
        <w:t>var a;</w:t>
      </w:r>
      <w:r>
        <w:rPr>
          <w:rFonts w:ascii="微软雅黑" w:eastAsia="微软雅黑" w:hAnsi="微软雅黑" w:hint="eastAsia"/>
          <w:szCs w:val="21"/>
        </w:rPr>
        <w:t xml:space="preserve">   </w:t>
      </w:r>
      <w:r>
        <w:rPr>
          <w:rFonts w:ascii="微软雅黑" w:eastAsia="微软雅黑" w:hAnsi="微软雅黑" w:hint="eastAsia"/>
          <w:b/>
          <w:szCs w:val="21"/>
        </w:rPr>
        <w:t>这里的a还是之前声明的变量a的值</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r>
        <w:rPr>
          <w:rFonts w:ascii="微软雅黑" w:eastAsia="微软雅黑" w:hAnsi="微软雅黑" w:hint="eastAsia"/>
          <w:szCs w:val="21"/>
        </w:rPr>
        <w:t xml:space="preserve">  </w:t>
      </w:r>
      <w:r>
        <w:rPr>
          <w:rFonts w:ascii="微软雅黑" w:eastAsia="微软雅黑" w:hAnsi="微软雅黑" w:hint="eastAsia"/>
          <w:b/>
          <w:szCs w:val="21"/>
        </w:rPr>
        <w:t>是0不是nan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答案：6</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3）  </w:t>
      </w:r>
      <w:r>
        <w:rPr>
          <w:rFonts w:ascii="微软雅黑" w:eastAsia="微软雅黑" w:hAnsi="微软雅黑"/>
          <w:szCs w:val="21"/>
        </w:rPr>
        <w:t>var t = 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 xml:space="preserve">4） </w:t>
      </w:r>
      <w:r>
        <w:rPr>
          <w:rFonts w:ascii="微软雅黑" w:eastAsia="微软雅黑" w:hAnsi="微软雅黑"/>
          <w:szCs w:val="21"/>
        </w:rPr>
        <w:t>var t = 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test++;</w:t>
      </w:r>
      <w:r>
        <w:rPr>
          <w:rFonts w:ascii="微软雅黑" w:eastAsia="微软雅黑" w:hAnsi="微软雅黑" w:hint="eastAsia"/>
          <w:szCs w:val="21"/>
        </w:rPr>
        <w:t xml:space="preserve">  在函数内的t++；就是先运算在自加加一</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6） </w:t>
      </w:r>
      <w:r>
        <w:rPr>
          <w:rFonts w:ascii="微软雅黑" w:eastAsia="微软雅黑" w:hAnsi="微软雅黑"/>
          <w:szCs w:val="21"/>
        </w:rPr>
        <w:t>var t = 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7） </w:t>
      </w:r>
      <w:r>
        <w:rPr>
          <w:rFonts w:ascii="微软雅黑" w:eastAsia="微软雅黑" w:hAnsi="微软雅黑"/>
          <w:szCs w:val="21"/>
        </w:rPr>
        <w:t>var t = 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function test(test){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t = t + test;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console.log(t);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t = 3;</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}test(t);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console.log(t);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答案：NaN  10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8）var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 = a / 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if (b == b)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else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- 0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答案：26</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9）</w:t>
      </w: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1;</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 / 0;</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 (b == b)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else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console.log(!b * 2 + "2"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Infinity24</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620" w:name="_Toc12618"/>
      <w:bookmarkStart w:id="621" w:name="_Toc112"/>
      <w:r>
        <w:rPr>
          <w:rFonts w:hint="eastAsia"/>
        </w:rPr>
        <w:t>用程序实现找到</w:t>
      </w:r>
      <w:r>
        <w:rPr>
          <w:rFonts w:hint="eastAsia"/>
        </w:rPr>
        <w:t>html</w:t>
      </w:r>
      <w:r>
        <w:rPr>
          <w:rFonts w:hint="eastAsia"/>
        </w:rPr>
        <w:t>中</w:t>
      </w:r>
      <w:r>
        <w:rPr>
          <w:rFonts w:hint="eastAsia"/>
        </w:rPr>
        <w:t>id</w:t>
      </w:r>
      <w:r>
        <w:rPr>
          <w:rFonts w:hint="eastAsia"/>
        </w:rPr>
        <w:t>名相同的元素？</w:t>
      </w:r>
      <w:bookmarkEnd w:id="620"/>
      <w:bookmarkEnd w:id="621"/>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 id='form1'&gt;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&lt;div id='div1'&gt;&lt;/div&gt;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id='div2'&gt;&lt;/div&gt;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id='div3'&gt;&lt;/div&gt;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id='div4'&gt;&lt;/div&gt;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&lt;div id='div5'&gt;&lt;/div&gt;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&lt;div id='div3'&gt;id名重复的元素&lt;/div&gt;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&lt;/form&gt;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&lt;/body&gt;</w:t>
      </w:r>
    </w:p>
    <w:p w:rsidR="002462AF" w:rsidRDefault="00E465E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E6DB74"/>
          <w:kern w:val="0"/>
          <w:sz w:val="30"/>
          <w:szCs w:val="30"/>
        </w:rPr>
        <w:t>为：</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的元素出现</w:t>
      </w:r>
      <w:r>
        <w:rPr>
          <w:rFonts w:ascii="Courier New" w:hAnsi="Courier New" w:cs="Courier New"/>
          <w:color w:val="E6DB74"/>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w:t>
      </w:r>
      <w:r>
        <w:rPr>
          <w:rFonts w:ascii="Courier New" w:hAnsi="Courier New" w:cs="Courier New"/>
          <w:color w:val="E6DB74"/>
          <w:kern w:val="0"/>
          <w:sz w:val="30"/>
          <w:szCs w:val="30"/>
        </w:rPr>
        <w:t>次</w:t>
      </w:r>
      <w:r>
        <w:rPr>
          <w:rFonts w:ascii="Courier New" w:hAnsi="Courier New" w:cs="Courier New"/>
          <w:color w:val="E6DB74"/>
          <w:kern w:val="0"/>
          <w:sz w:val="30"/>
          <w:szCs w:val="30"/>
        </w:rPr>
        <w: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r>
      <w:r>
        <w:rPr>
          <w:rFonts w:ascii="Courier New" w:hAnsi="Courier New" w:cs="Courier New"/>
          <w:color w:val="F8F8F2"/>
          <w:kern w:val="0"/>
          <w:sz w:val="30"/>
          <w:szCs w:val="30"/>
        </w:rPr>
        <w:t>}</w:t>
      </w:r>
      <w:r>
        <w:rPr>
          <w:rFonts w:ascii="Courier New" w:hAnsi="Courier New" w:cs="Courier New"/>
          <w:color w:val="F8F8F2"/>
          <w:kern w:val="0"/>
          <w:sz w:val="30"/>
          <w:szCs w:val="30"/>
        </w:rPr>
        <w:br/>
      </w:r>
      <w:r>
        <w:rPr>
          <w:rFonts w:ascii="Courier New" w:hAnsi="Courier New" w:cs="Courier New"/>
          <w:color w:val="F8F8F2"/>
          <w:kern w:val="0"/>
          <w:sz w:val="30"/>
          <w:szCs w:val="30"/>
        </w:rPr>
        <w:lastRenderedPageBreak/>
        <w:t xml:space="preserve">    }</w:t>
      </w:r>
      <w:r>
        <w:rPr>
          <w:rFonts w:ascii="Courier New" w:hAnsi="Courier New" w:cs="Courier New"/>
          <w:color w:val="F8F8F2"/>
          <w:kern w:val="0"/>
          <w:sz w:val="30"/>
          <w:szCs w:val="30"/>
        </w:rPr>
        <w:br/>
        <w:t>}</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622" w:name="_Toc26408"/>
      <w:bookmarkStart w:id="623" w:name="_Toc31430"/>
      <w:bookmarkStart w:id="624" w:name="_Toc10147"/>
      <w:r>
        <w:rPr>
          <w:rFonts w:hint="eastAsia"/>
        </w:rPr>
        <w:t>下列</w:t>
      </w:r>
      <w:r>
        <w:rPr>
          <w:rFonts w:hint="eastAsia"/>
        </w:rPr>
        <w:t>JavaScript</w:t>
      </w:r>
      <w:r>
        <w:rPr>
          <w:rFonts w:hint="eastAsia"/>
        </w:rPr>
        <w:t>代码执行后，运行的结果是</w:t>
      </w:r>
      <w:bookmarkEnd w:id="622"/>
      <w:bookmarkEnd w:id="623"/>
      <w:bookmarkEnd w:id="624"/>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&lt;button id='btn'&gt;点击我&lt;/button&gt;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btn = document.getElementById('btn');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handler =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id: '_eventHandler',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exec: function(){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alert(this.id);</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btn.addEventListener('click', handler.exec);</w:t>
      </w:r>
      <w:r>
        <w:rPr>
          <w:rFonts w:ascii="微软雅黑" w:eastAsia="微软雅黑" w:hAnsi="微软雅黑" w:hint="eastAsia"/>
          <w:szCs w:val="21"/>
        </w:rPr>
        <w:t xml:space="preserve">  指向当前的对象</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r>
        <w:rPr>
          <w:rFonts w:ascii="微软雅黑" w:eastAsia="微软雅黑" w:hAnsi="微软雅黑"/>
          <w:szCs w:val="21"/>
        </w:rPr>
        <w:t>”btn”</w:t>
      </w:r>
    </w:p>
    <w:p w:rsidR="002462AF" w:rsidRDefault="00E465EC">
      <w:pPr>
        <w:pStyle w:val="javascript"/>
      </w:pPr>
      <w:bookmarkStart w:id="625" w:name="_Toc13652"/>
      <w:bookmarkStart w:id="626" w:name="_Toc20115"/>
      <w:bookmarkStart w:id="627" w:name="_Toc32138"/>
      <w:r>
        <w:rPr>
          <w:rFonts w:hint="eastAsia"/>
        </w:rPr>
        <w:t>下列</w:t>
      </w:r>
      <w:r>
        <w:rPr>
          <w:rFonts w:hint="eastAsia"/>
        </w:rPr>
        <w:t>JavaScript</w:t>
      </w:r>
      <w:r>
        <w:rPr>
          <w:rFonts w:hint="eastAsia"/>
        </w:rPr>
        <w:t>代码执行后，依次</w:t>
      </w:r>
      <w:r>
        <w:rPr>
          <w:rFonts w:hint="eastAsia"/>
        </w:rPr>
        <w:t>alert</w:t>
      </w:r>
      <w:r>
        <w:rPr>
          <w:rFonts w:hint="eastAsia"/>
        </w:rPr>
        <w:t>的结果是</w:t>
      </w:r>
      <w:bookmarkEnd w:id="625"/>
      <w:bookmarkEnd w:id="626"/>
      <w:bookmarkEnd w:id="627"/>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obj = {proto: {a:1,b:2}};</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function F(){};</w:t>
      </w:r>
    </w:p>
    <w:p w:rsidR="002462AF" w:rsidRDefault="00E465EC">
      <w:pPr>
        <w:widowControl/>
        <w:spacing w:before="100" w:beforeAutospacing="1" w:after="100" w:afterAutospacing="1"/>
        <w:jc w:val="left"/>
        <w:rPr>
          <w:rFonts w:ascii="微软雅黑" w:eastAsia="微软雅黑" w:hAnsi="微软雅黑"/>
          <w:b/>
          <w:szCs w:val="21"/>
        </w:rPr>
      </w:pPr>
      <w:r>
        <w:rPr>
          <w:rFonts w:ascii="微软雅黑" w:eastAsia="微软雅黑" w:hAnsi="微软雅黑"/>
          <w:szCs w:val="21"/>
        </w:rPr>
        <w:t>F.prototype = obj.proto;</w:t>
      </w:r>
      <w:r>
        <w:rPr>
          <w:rFonts w:ascii="微软雅黑" w:eastAsia="微软雅黑" w:hAnsi="微软雅黑" w:hint="eastAsia"/>
          <w:szCs w:val="21"/>
        </w:rPr>
        <w:t xml:space="preserve">  </w:t>
      </w:r>
      <w:r>
        <w:rPr>
          <w:rFonts w:ascii="微软雅黑" w:eastAsia="微软雅黑" w:hAnsi="微软雅黑" w:hint="eastAsia"/>
          <w:b/>
          <w:szCs w:val="21"/>
        </w:rPr>
        <w:t>构造函数的原型继承</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f = new F();</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obj.proto.c = 3;</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obj.proto = {a:-1, b:-2};</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r>
        <w:rPr>
          <w:rFonts w:ascii="微软雅黑" w:eastAsia="微软雅黑" w:hAnsi="微软雅黑" w:hint="eastAsia"/>
          <w:szCs w:val="21"/>
        </w:rPr>
        <w:t xml:space="preserve">   1</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alert(f.c);</w:t>
      </w:r>
      <w:r>
        <w:rPr>
          <w:rFonts w:ascii="微软雅黑" w:eastAsia="微软雅黑" w:hAnsi="微软雅黑" w:hint="eastAsia"/>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delete F.prototype['a'];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alert(f.a);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alert(obj.proto.a);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答案：</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1</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3</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undefined</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-1</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628" w:name="_Toc21137"/>
      <w:bookmarkStart w:id="629" w:name="_Toc22220"/>
      <w:bookmarkStart w:id="630" w:name="_Toc30223"/>
      <w:r>
        <w:rPr>
          <w:rFonts w:hint="eastAsia"/>
        </w:rPr>
        <w:t>下列</w:t>
      </w:r>
      <w:r>
        <w:rPr>
          <w:rFonts w:hint="eastAsia"/>
        </w:rPr>
        <w:t>JavaScript</w:t>
      </w:r>
      <w:r>
        <w:rPr>
          <w:rFonts w:hint="eastAsia"/>
        </w:rPr>
        <w:t>代码执行后的效果是</w:t>
      </w:r>
      <w:bookmarkEnd w:id="628"/>
      <w:bookmarkEnd w:id="629"/>
      <w:bookmarkEnd w:id="630"/>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 id='list'&gt;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document.querySelectorAll('#list&gt;li');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0;i &lt; items.length; 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setTimeout(function(){</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items[i].style.backgroundColor = '#fee';</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 5);</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lastRenderedPageBreak/>
        <w:t>答案：报错，因为i一直等于5，items[</w:t>
      </w:r>
      <w:r>
        <w:rPr>
          <w:rFonts w:ascii="微软雅黑" w:eastAsia="微软雅黑" w:hAnsi="微软雅黑"/>
          <w:szCs w:val="21"/>
        </w:rPr>
        <w:t>i</w:t>
      </w:r>
      <w:r>
        <w:rPr>
          <w:rFonts w:ascii="微软雅黑" w:eastAsia="微软雅黑" w:hAnsi="微软雅黑" w:hint="eastAsia"/>
          <w:szCs w:val="21"/>
        </w:rPr>
        <w:t>]获取不到元素</w:t>
      </w:r>
    </w:p>
    <w:p w:rsidR="002462AF" w:rsidRDefault="00E465EC">
      <w:pPr>
        <w:pStyle w:val="javascript"/>
      </w:pPr>
      <w:bookmarkStart w:id="631" w:name="_Toc12570"/>
      <w:bookmarkStart w:id="632" w:name="_Toc5398"/>
      <w:bookmarkStart w:id="633" w:name="_Toc26828"/>
      <w:r>
        <w:rPr>
          <w:rFonts w:hint="eastAsia"/>
        </w:rPr>
        <w:t>下列</w:t>
      </w:r>
      <w:r>
        <w:rPr>
          <w:rFonts w:hint="eastAsia"/>
        </w:rPr>
        <w:t>JavaScript</w:t>
      </w:r>
      <w:r>
        <w:rPr>
          <w:rFonts w:hint="eastAsia"/>
        </w:rPr>
        <w:t>代码执行后的</w:t>
      </w:r>
      <w:r>
        <w:rPr>
          <w:rFonts w:hint="eastAsia"/>
        </w:rPr>
        <w:t>li</w:t>
      </w:r>
      <w:r>
        <w:rPr>
          <w:rFonts w:hint="eastAsia"/>
        </w:rPr>
        <w:t>元素的数量是</w:t>
      </w:r>
      <w:bookmarkEnd w:id="631"/>
      <w:bookmarkEnd w:id="632"/>
      <w:bookmarkEnd w:id="633"/>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&lt;li&gt;Item&lt;/li&gt;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&lt;/ul&gt;</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var items = document.getElementsByTagName('li');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for(var i = 0; i&lt; items.length; 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if(items[i].innerHTML ==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items[i].parentNode.removeChild(items[i]);</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w:t>
      </w:r>
    </w:p>
    <w:p w:rsidR="002462AF" w:rsidRDefault="00E465EC">
      <w:pPr>
        <w:pStyle w:val="javascript"/>
      </w:pPr>
      <w:bookmarkStart w:id="634" w:name="_Toc11132"/>
      <w:bookmarkStart w:id="635" w:name="_Toc5939"/>
      <w:bookmarkStart w:id="636" w:name="_Toc21032"/>
      <w:r>
        <w:rPr>
          <w:rFonts w:hint="eastAsia"/>
        </w:rPr>
        <w:t>程序中捕获异常的方法？</w:t>
      </w:r>
      <w:bookmarkEnd w:id="634"/>
      <w:bookmarkEnd w:id="635"/>
      <w:bookmarkEnd w:id="636"/>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window.error</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try{}catch(){}finally{}</w:t>
      </w:r>
    </w:p>
    <w:p w:rsidR="002462AF" w:rsidRDefault="00E465EC">
      <w:pPr>
        <w:pStyle w:val="javascript"/>
      </w:pPr>
      <w:bookmarkStart w:id="637" w:name="_Toc12809"/>
      <w:bookmarkStart w:id="638" w:name="_Toc12921"/>
      <w:bookmarkStart w:id="639" w:name="_Toc3566"/>
      <w:r>
        <w:rPr>
          <w:rFonts w:hint="eastAsia"/>
        </w:rPr>
        <w:t>将字符串”</w:t>
      </w:r>
      <w:r>
        <w:rPr>
          <w:rFonts w:hint="eastAsia"/>
        </w:rPr>
        <w:t>&lt;tr&gt;&lt;td&gt;{$id}&lt;/td&gt;&lt;td&gt;{$name}&lt;/td&gt;&lt;/tr&gt;</w:t>
      </w:r>
      <w:r>
        <w:rPr>
          <w:rFonts w:hint="eastAsia"/>
        </w:rPr>
        <w:t>”中的</w:t>
      </w:r>
      <w:r>
        <w:rPr>
          <w:rFonts w:hint="eastAsia"/>
        </w:rPr>
        <w:t>{$id}</w:t>
      </w:r>
      <w:r>
        <w:rPr>
          <w:rFonts w:hint="eastAsia"/>
        </w:rPr>
        <w:t>替换成</w:t>
      </w:r>
      <w:r>
        <w:rPr>
          <w:rFonts w:hint="eastAsia"/>
        </w:rPr>
        <w:t>10</w:t>
      </w:r>
      <w:r>
        <w:rPr>
          <w:rFonts w:hint="eastAsia"/>
        </w:rPr>
        <w:t>，</w:t>
      </w:r>
      <w:r>
        <w:rPr>
          <w:rFonts w:hint="eastAsia"/>
        </w:rPr>
        <w:t>{$name}</w:t>
      </w:r>
      <w:r>
        <w:rPr>
          <w:rFonts w:hint="eastAsia"/>
        </w:rPr>
        <w:t>替换成</w:t>
      </w:r>
      <w:r>
        <w:rPr>
          <w:rFonts w:hint="eastAsia"/>
        </w:rPr>
        <w:t xml:space="preserve">Tony </w:t>
      </w:r>
      <w:r>
        <w:rPr>
          <w:rFonts w:hint="eastAsia"/>
        </w:rPr>
        <w:t>（使用正则表达式）</w:t>
      </w:r>
      <w:bookmarkEnd w:id="637"/>
      <w:bookmarkEnd w:id="638"/>
      <w:bookmarkEnd w:id="639"/>
    </w:p>
    <w:p w:rsidR="002462AF" w:rsidRDefault="00E465EC">
      <w:pPr>
        <w:pStyle w:val="HTML"/>
        <w:shd w:val="clear" w:color="auto" w:fill="272822"/>
        <w:rPr>
          <w:rFonts w:ascii="Courier New" w:hAnsi="Courier New" w:cs="Courier New" w:hint="default"/>
          <w:color w:val="F8F8F2"/>
          <w:sz w:val="30"/>
          <w:szCs w:val="30"/>
        </w:rPr>
      </w:pPr>
      <w:r>
        <w:rPr>
          <w:rFonts w:ascii="微软雅黑" w:eastAsia="微软雅黑" w:hAnsi="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rsidR="002462AF" w:rsidRDefault="002462AF">
      <w:pPr>
        <w:widowControl/>
        <w:spacing w:before="100" w:beforeAutospacing="1" w:after="100" w:afterAutospacing="1"/>
        <w:jc w:val="left"/>
        <w:rPr>
          <w:rFonts w:ascii="微软雅黑" w:eastAsia="微软雅黑" w:hAnsi="微软雅黑"/>
          <w:szCs w:val="21"/>
        </w:rPr>
      </w:pPr>
    </w:p>
    <w:p w:rsidR="002462AF" w:rsidRDefault="00E465EC">
      <w:pPr>
        <w:pStyle w:val="javascript"/>
      </w:pPr>
      <w:bookmarkStart w:id="640" w:name="_Toc16357"/>
      <w:bookmarkStart w:id="641" w:name="_Toc12605"/>
      <w:bookmarkStart w:id="642" w:name="_Toc5272"/>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640"/>
      <w:r>
        <w:t>addSpace(“hello world”) // -&gt; ‘h e l l o ?w o r l d’</w:t>
      </w:r>
      <w:bookmarkEnd w:id="641"/>
      <w:bookmarkEnd w:id="642"/>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String.prototype.spacify = function(){</w:t>
      </w:r>
    </w:p>
    <w:p w:rsidR="002462AF" w:rsidRDefault="00E465EC">
      <w:pPr>
        <w:widowControl/>
        <w:spacing w:before="100" w:beforeAutospacing="1" w:after="100" w:afterAutospacing="1"/>
        <w:ind w:firstLine="420"/>
        <w:jc w:val="left"/>
        <w:rPr>
          <w:rFonts w:ascii="微软雅黑" w:eastAsia="微软雅黑" w:hAnsi="微软雅黑"/>
          <w:szCs w:val="21"/>
        </w:rPr>
      </w:pPr>
      <w:r>
        <w:rPr>
          <w:rFonts w:ascii="微软雅黑" w:eastAsia="微软雅黑" w:hAnsi="微软雅黑"/>
          <w:szCs w:val="21"/>
        </w:rPr>
        <w:t>return this.split('').join('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w:t>
      </w:r>
    </w:p>
    <w:p w:rsidR="002462AF" w:rsidRDefault="00E465EC">
      <w:pPr>
        <w:pStyle w:val="javascript"/>
      </w:pPr>
      <w:bookmarkStart w:id="643" w:name="_Toc11547"/>
      <w:bookmarkStart w:id="644" w:name="_Toc20473"/>
      <w:bookmarkStart w:id="645" w:name="_Toc9083"/>
      <w:r>
        <w:rPr>
          <w:rFonts w:hint="eastAsia"/>
        </w:rPr>
        <w:lastRenderedPageBreak/>
        <w:t>数组和字符串</w:t>
      </w:r>
      <w:bookmarkEnd w:id="643"/>
      <w:bookmarkEnd w:id="644"/>
      <w:bookmarkEnd w:id="645"/>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 lang="JavaScript" type="text/javascript"&gt;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function outPut(s)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document.writeln(s);</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 = "lashou";</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 = 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 xml:space="preserve">    a = "拉手";</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outPut(a);</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a_array = [1, 2, 3];</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var b_array = a_array;</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a_array[3] = 4;</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lastRenderedPageBreak/>
        <w:t xml:space="preserve">    outPut(a_array);</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 xml:space="preserve">    outPut(b_array);</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&lt;/script&gt;</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hint="eastAsia"/>
          <w:szCs w:val="21"/>
        </w:rPr>
        <w:t>输出结果：</w:t>
      </w:r>
    </w:p>
    <w:p w:rsidR="002462AF" w:rsidRDefault="00E465EC">
      <w:pPr>
        <w:widowControl/>
        <w:spacing w:before="100" w:beforeAutospacing="1" w:after="100" w:afterAutospacing="1"/>
        <w:jc w:val="left"/>
        <w:rPr>
          <w:rFonts w:ascii="微软雅黑" w:eastAsia="微软雅黑" w:hAnsi="微软雅黑"/>
          <w:szCs w:val="21"/>
        </w:rPr>
      </w:pPr>
      <w:r>
        <w:rPr>
          <w:rFonts w:ascii="微软雅黑" w:eastAsia="微软雅黑" w:hAnsi="微软雅黑"/>
          <w:szCs w:val="21"/>
        </w:rPr>
        <w:t>答案：</w:t>
      </w:r>
      <w:r>
        <w:rPr>
          <w:rFonts w:ascii="微软雅黑" w:eastAsia="微软雅黑" w:hAnsi="微软雅黑"/>
          <w:color w:val="000000"/>
          <w:szCs w:val="21"/>
        </w:rPr>
        <w:t>lashou 拉手 lashou 1,2,3 1,2,3,4 1,2,3,4</w:t>
      </w:r>
    </w:p>
    <w:p w:rsidR="002462AF" w:rsidRDefault="00E465EC">
      <w:pPr>
        <w:pStyle w:val="javascript"/>
      </w:pPr>
      <w:bookmarkStart w:id="646" w:name="_Toc4365"/>
      <w:bookmarkStart w:id="647" w:name="_Toc12287"/>
      <w:bookmarkStart w:id="648" w:name="_Toc25496"/>
      <w:r>
        <w:rPr>
          <w:rFonts w:hint="eastAsia"/>
        </w:rPr>
        <w:t>下列控制台都输出什么</w:t>
      </w:r>
      <w:bookmarkEnd w:id="646"/>
      <w:bookmarkEnd w:id="647"/>
      <w:bookmarkEnd w:id="648"/>
    </w:p>
    <w:p w:rsidR="002462AF" w:rsidRDefault="00E465EC">
      <w:pPr>
        <w:rPr>
          <w:rFonts w:ascii="微软雅黑" w:eastAsia="微软雅黑" w:hAnsi="微软雅黑"/>
          <w:szCs w:val="21"/>
        </w:rPr>
      </w:pPr>
      <w:r>
        <w:rPr>
          <w:rFonts w:ascii="微软雅黑" w:eastAsia="微软雅黑" w:hAnsi="微软雅黑" w:hint="eastAsia"/>
          <w:szCs w:val="21"/>
        </w:rPr>
        <w:t>第1题：</w:t>
      </w:r>
    </w:p>
    <w:p w:rsidR="002462AF" w:rsidRDefault="00E465EC">
      <w:pPr>
        <w:rPr>
          <w:rFonts w:ascii="微软雅黑" w:eastAsia="微软雅黑" w:hAnsi="微软雅黑"/>
          <w:szCs w:val="21"/>
        </w:rPr>
      </w:pPr>
      <w:r>
        <w:rPr>
          <w:rFonts w:ascii="微软雅黑" w:eastAsia="微软雅黑" w:hAnsi="微软雅黑"/>
          <w:szCs w:val="21"/>
        </w:rPr>
        <w:t>function setName(){</w:t>
      </w:r>
    </w:p>
    <w:p w:rsidR="002462AF" w:rsidRDefault="00E465EC">
      <w:pPr>
        <w:rPr>
          <w:rFonts w:ascii="微软雅黑" w:eastAsia="微软雅黑" w:hAnsi="微软雅黑"/>
          <w:szCs w:val="21"/>
        </w:rPr>
      </w:pPr>
      <w:r>
        <w:rPr>
          <w:rFonts w:ascii="微软雅黑" w:eastAsia="微软雅黑" w:hAnsi="微软雅黑" w:hint="eastAsia"/>
          <w:szCs w:val="21"/>
        </w:rPr>
        <w:tab/>
        <w:t>name="张三";</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setName();</w:t>
      </w:r>
    </w:p>
    <w:p w:rsidR="002462AF" w:rsidRDefault="00E465EC">
      <w:pPr>
        <w:rPr>
          <w:rFonts w:ascii="微软雅黑" w:eastAsia="微软雅黑" w:hAnsi="微软雅黑"/>
          <w:szCs w:val="21"/>
        </w:rPr>
      </w:pPr>
      <w:r>
        <w:rPr>
          <w:rFonts w:ascii="微软雅黑" w:eastAsia="微软雅黑" w:hAnsi="微软雅黑"/>
          <w:szCs w:val="21"/>
        </w:rPr>
        <w:t>console.log(name);</w:t>
      </w:r>
    </w:p>
    <w:p w:rsidR="002462AF" w:rsidRDefault="00E465EC">
      <w:pPr>
        <w:rPr>
          <w:rFonts w:ascii="微软雅黑" w:eastAsia="微软雅黑" w:hAnsi="微软雅黑"/>
          <w:szCs w:val="21"/>
        </w:rPr>
      </w:pPr>
      <w:r>
        <w:rPr>
          <w:rFonts w:ascii="微软雅黑" w:eastAsia="微软雅黑" w:hAnsi="微软雅黑" w:hint="eastAsia"/>
          <w:szCs w:val="21"/>
        </w:rPr>
        <w:t>答案："张三"</w:t>
      </w:r>
    </w:p>
    <w:p w:rsidR="002462AF" w:rsidRDefault="00E465EC">
      <w:pPr>
        <w:pStyle w:val="javascript"/>
        <w:numPr>
          <w:ilvl w:val="0"/>
          <w:numId w:val="0"/>
        </w:numPr>
      </w:pPr>
      <w:bookmarkStart w:id="649" w:name="_Toc30250"/>
      <w:bookmarkStart w:id="650" w:name="_Toc19108"/>
      <w:bookmarkStart w:id="651" w:name="_Toc17799"/>
      <w:r>
        <w:rPr>
          <w:rFonts w:hint="eastAsia"/>
        </w:rPr>
        <w:t>第</w:t>
      </w:r>
      <w:r>
        <w:rPr>
          <w:rFonts w:hint="eastAsia"/>
        </w:rPr>
        <w:t>2</w:t>
      </w:r>
      <w:r>
        <w:rPr>
          <w:rFonts w:hint="eastAsia"/>
        </w:rPr>
        <w:t>题：</w:t>
      </w:r>
      <w:bookmarkEnd w:id="649"/>
      <w:bookmarkEnd w:id="650"/>
      <w:bookmarkEnd w:id="651"/>
    </w:p>
    <w:p w:rsidR="002462AF" w:rsidRDefault="00E465EC">
      <w:pPr>
        <w:rPr>
          <w:rFonts w:ascii="微软雅黑" w:eastAsia="微软雅黑" w:hAnsi="微软雅黑"/>
          <w:szCs w:val="21"/>
        </w:rPr>
      </w:pPr>
      <w:r>
        <w:rPr>
          <w:rFonts w:ascii="微软雅黑" w:eastAsia="微软雅黑" w:hAnsi="微软雅黑" w:hint="eastAsia"/>
          <w:szCs w:val="21"/>
        </w:rPr>
        <w:t>//考点：1、变量声明提升 2、变量搜索机制</w:t>
      </w:r>
    </w:p>
    <w:p w:rsidR="002462AF" w:rsidRDefault="00E465EC">
      <w:pPr>
        <w:rPr>
          <w:rFonts w:ascii="微软雅黑" w:eastAsia="微软雅黑" w:hAnsi="微软雅黑"/>
          <w:szCs w:val="21"/>
        </w:rPr>
      </w:pPr>
      <w:r>
        <w:rPr>
          <w:rFonts w:ascii="微软雅黑" w:eastAsia="微软雅黑" w:hAnsi="微软雅黑"/>
          <w:szCs w:val="21"/>
        </w:rPr>
        <w:t>var a=1;</w:t>
      </w:r>
    </w:p>
    <w:p w:rsidR="002462AF" w:rsidRDefault="00E465EC">
      <w:pPr>
        <w:rPr>
          <w:rFonts w:ascii="微软雅黑" w:eastAsia="微软雅黑" w:hAnsi="微软雅黑"/>
          <w:szCs w:val="21"/>
        </w:rPr>
      </w:pPr>
      <w:r>
        <w:rPr>
          <w:rFonts w:ascii="微软雅黑" w:eastAsia="微软雅黑" w:hAnsi="微软雅黑"/>
          <w:szCs w:val="21"/>
        </w:rPr>
        <w:t>function test(){</w:t>
      </w:r>
    </w:p>
    <w:p w:rsidR="002462AF" w:rsidRDefault="00E465EC">
      <w:pPr>
        <w:rPr>
          <w:rFonts w:ascii="微软雅黑" w:eastAsia="微软雅黑" w:hAnsi="微软雅黑"/>
          <w:szCs w:val="21"/>
        </w:rPr>
      </w:pPr>
      <w:r>
        <w:rPr>
          <w:rFonts w:ascii="微软雅黑" w:eastAsia="微软雅黑" w:hAnsi="微软雅黑"/>
          <w:szCs w:val="21"/>
        </w:rPr>
        <w:tab/>
        <w:t>console.log(a);</w:t>
      </w:r>
    </w:p>
    <w:p w:rsidR="002462AF" w:rsidRDefault="00E465EC">
      <w:pPr>
        <w:rPr>
          <w:rFonts w:ascii="微软雅黑" w:eastAsia="微软雅黑" w:hAnsi="微软雅黑"/>
          <w:szCs w:val="21"/>
        </w:rPr>
      </w:pPr>
      <w:r>
        <w:rPr>
          <w:rFonts w:ascii="微软雅黑" w:eastAsia="微软雅黑" w:hAnsi="微软雅黑"/>
          <w:szCs w:val="21"/>
        </w:rPr>
        <w:tab/>
        <w:t>var a=1;</w:t>
      </w:r>
    </w:p>
    <w:p w:rsidR="002462AF" w:rsidRDefault="00E465EC">
      <w:pPr>
        <w:rPr>
          <w:rFonts w:ascii="微软雅黑" w:eastAsia="微软雅黑" w:hAnsi="微软雅黑"/>
          <w:szCs w:val="21"/>
        </w:rPr>
      </w:pPr>
      <w:r>
        <w:rPr>
          <w:rFonts w:ascii="微软雅黑" w:eastAsia="微软雅黑" w:hAnsi="微软雅黑"/>
          <w:szCs w:val="21"/>
        </w:rPr>
        <w:lastRenderedPageBreak/>
        <w:t>}</w:t>
      </w:r>
    </w:p>
    <w:p w:rsidR="002462AF" w:rsidRDefault="00E465EC">
      <w:pPr>
        <w:rPr>
          <w:rFonts w:ascii="微软雅黑" w:eastAsia="微软雅黑" w:hAnsi="微软雅黑"/>
          <w:szCs w:val="21"/>
        </w:rPr>
      </w:pPr>
      <w:r>
        <w:rPr>
          <w:rFonts w:ascii="微软雅黑" w:eastAsia="微软雅黑" w:hAnsi="微软雅黑"/>
          <w:szCs w:val="21"/>
        </w:rPr>
        <w:t>test();</w:t>
      </w:r>
    </w:p>
    <w:p w:rsidR="002462AF" w:rsidRDefault="00E465EC">
      <w:pPr>
        <w:rPr>
          <w:rFonts w:ascii="微软雅黑" w:eastAsia="微软雅黑" w:hAnsi="微软雅黑"/>
          <w:szCs w:val="21"/>
        </w:rPr>
      </w:pPr>
      <w:r>
        <w:rPr>
          <w:rFonts w:ascii="微软雅黑" w:eastAsia="微软雅黑" w:hAnsi="微软雅黑" w:hint="eastAsia"/>
          <w:szCs w:val="21"/>
        </w:rPr>
        <w:t>答案：undefined</w:t>
      </w:r>
    </w:p>
    <w:p w:rsidR="002462AF" w:rsidRDefault="00E465EC">
      <w:pPr>
        <w:pStyle w:val="2"/>
        <w:numPr>
          <w:ilvl w:val="0"/>
          <w:numId w:val="0"/>
        </w:numPr>
      </w:pPr>
      <w:bookmarkStart w:id="652" w:name="_Toc13447"/>
      <w:bookmarkStart w:id="653" w:name="_Toc5691"/>
      <w:bookmarkStart w:id="654" w:name="_Toc25286"/>
      <w:r>
        <w:rPr>
          <w:rFonts w:hint="eastAsia"/>
        </w:rPr>
        <w:t>第</w:t>
      </w:r>
      <w:r>
        <w:rPr>
          <w:rFonts w:hint="eastAsia"/>
        </w:rPr>
        <w:t>3</w:t>
      </w:r>
      <w:r>
        <w:rPr>
          <w:rFonts w:hint="eastAsia"/>
        </w:rPr>
        <w:t>题：</w:t>
      </w:r>
      <w:bookmarkEnd w:id="652"/>
      <w:bookmarkEnd w:id="653"/>
      <w:bookmarkEnd w:id="654"/>
    </w:p>
    <w:p w:rsidR="002462AF" w:rsidRDefault="00E465EC">
      <w:pPr>
        <w:rPr>
          <w:rFonts w:ascii="微软雅黑" w:eastAsia="微软雅黑" w:hAnsi="微软雅黑"/>
          <w:szCs w:val="21"/>
        </w:rPr>
      </w:pPr>
      <w:r>
        <w:rPr>
          <w:rFonts w:ascii="微软雅黑" w:eastAsia="微软雅黑" w:hAnsi="微软雅黑"/>
          <w:szCs w:val="21"/>
        </w:rPr>
        <w:t>var b=2;</w:t>
      </w:r>
    </w:p>
    <w:p w:rsidR="002462AF" w:rsidRDefault="00E465EC">
      <w:pPr>
        <w:rPr>
          <w:rFonts w:ascii="微软雅黑" w:eastAsia="微软雅黑" w:hAnsi="微软雅黑"/>
          <w:szCs w:val="21"/>
        </w:rPr>
      </w:pPr>
      <w:r>
        <w:rPr>
          <w:rFonts w:ascii="微软雅黑" w:eastAsia="微软雅黑" w:hAnsi="微软雅黑"/>
          <w:szCs w:val="21"/>
        </w:rPr>
        <w:t>function test2(){</w:t>
      </w:r>
    </w:p>
    <w:p w:rsidR="002462AF" w:rsidRDefault="00E465EC">
      <w:pPr>
        <w:rPr>
          <w:rFonts w:ascii="微软雅黑" w:eastAsia="微软雅黑" w:hAnsi="微软雅黑"/>
          <w:szCs w:val="21"/>
        </w:rPr>
      </w:pPr>
      <w:r>
        <w:rPr>
          <w:rFonts w:ascii="微软雅黑" w:eastAsia="微软雅黑" w:hAnsi="微软雅黑"/>
          <w:szCs w:val="21"/>
        </w:rPr>
        <w:tab/>
        <w:t>window.b=3;</w:t>
      </w:r>
    </w:p>
    <w:p w:rsidR="002462AF" w:rsidRDefault="00E465EC">
      <w:pPr>
        <w:rPr>
          <w:rFonts w:ascii="微软雅黑" w:eastAsia="微软雅黑" w:hAnsi="微软雅黑"/>
          <w:szCs w:val="21"/>
        </w:rPr>
      </w:pPr>
      <w:r>
        <w:rPr>
          <w:rFonts w:ascii="微软雅黑" w:eastAsia="微软雅黑" w:hAnsi="微软雅黑"/>
          <w:szCs w:val="21"/>
        </w:rPr>
        <w:tab/>
        <w:t>console.log(b);</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test2();</w:t>
      </w:r>
    </w:p>
    <w:p w:rsidR="002462AF" w:rsidRDefault="00E465EC">
      <w:pPr>
        <w:rPr>
          <w:rFonts w:ascii="微软雅黑" w:eastAsia="微软雅黑" w:hAnsi="微软雅黑"/>
          <w:szCs w:val="21"/>
        </w:rPr>
      </w:pPr>
      <w:r>
        <w:rPr>
          <w:rFonts w:ascii="微软雅黑" w:eastAsia="微软雅黑" w:hAnsi="微软雅黑" w:hint="eastAsia"/>
          <w:szCs w:val="21"/>
        </w:rPr>
        <w:t>答案：3</w:t>
      </w:r>
    </w:p>
    <w:p w:rsidR="002462AF" w:rsidRDefault="00E465EC">
      <w:pPr>
        <w:pStyle w:val="2"/>
        <w:numPr>
          <w:ilvl w:val="0"/>
          <w:numId w:val="0"/>
        </w:numPr>
      </w:pPr>
      <w:bookmarkStart w:id="655" w:name="_Toc2755"/>
      <w:bookmarkStart w:id="656" w:name="_Toc2104"/>
      <w:bookmarkStart w:id="657" w:name="_Toc15860"/>
      <w:r>
        <w:rPr>
          <w:rFonts w:hint="eastAsia"/>
        </w:rPr>
        <w:t>第</w:t>
      </w:r>
      <w:r>
        <w:rPr>
          <w:rFonts w:hint="eastAsia"/>
        </w:rPr>
        <w:t>4</w:t>
      </w:r>
      <w:r>
        <w:rPr>
          <w:rFonts w:hint="eastAsia"/>
        </w:rPr>
        <w:t>题：</w:t>
      </w:r>
      <w:bookmarkEnd w:id="655"/>
      <w:bookmarkEnd w:id="656"/>
      <w:bookmarkEnd w:id="657"/>
    </w:p>
    <w:p w:rsidR="002462AF" w:rsidRDefault="00E465EC">
      <w:pPr>
        <w:rPr>
          <w:rFonts w:ascii="微软雅黑" w:eastAsia="微软雅黑" w:hAnsi="微软雅黑"/>
          <w:szCs w:val="21"/>
        </w:rPr>
      </w:pPr>
      <w:r>
        <w:rPr>
          <w:rFonts w:ascii="微软雅黑" w:eastAsia="微软雅黑" w:hAnsi="微软雅黑" w:hint="eastAsia"/>
          <w:szCs w:val="21"/>
        </w:rPr>
        <w:t xml:space="preserve">c=5;//声明一个全局变量c </w:t>
      </w:r>
    </w:p>
    <w:p w:rsidR="002462AF" w:rsidRDefault="00E465EC">
      <w:pPr>
        <w:rPr>
          <w:rFonts w:ascii="微软雅黑" w:eastAsia="微软雅黑" w:hAnsi="微软雅黑"/>
          <w:szCs w:val="21"/>
        </w:rPr>
      </w:pPr>
      <w:r>
        <w:rPr>
          <w:rFonts w:ascii="微软雅黑" w:eastAsia="微软雅黑" w:hAnsi="微软雅黑"/>
          <w:szCs w:val="21"/>
        </w:rPr>
        <w:t>function test3(){</w:t>
      </w:r>
    </w:p>
    <w:p w:rsidR="002462AF" w:rsidRDefault="00E465EC">
      <w:pPr>
        <w:rPr>
          <w:rFonts w:ascii="微软雅黑" w:eastAsia="微软雅黑" w:hAnsi="微软雅黑"/>
          <w:szCs w:val="21"/>
        </w:rPr>
      </w:pPr>
      <w:r>
        <w:rPr>
          <w:rFonts w:ascii="微软雅黑" w:eastAsia="微软雅黑" w:hAnsi="微软雅黑"/>
          <w:szCs w:val="21"/>
        </w:rPr>
        <w:tab/>
        <w:t>window.c=3;</w:t>
      </w:r>
    </w:p>
    <w:p w:rsidR="002462AF" w:rsidRDefault="00E465EC">
      <w:pPr>
        <w:rPr>
          <w:rFonts w:ascii="微软雅黑" w:eastAsia="微软雅黑" w:hAnsi="微软雅黑"/>
          <w:szCs w:val="21"/>
        </w:rPr>
      </w:pPr>
      <w:r>
        <w:rPr>
          <w:rFonts w:ascii="微软雅黑" w:eastAsia="微软雅黑" w:hAnsi="微软雅黑" w:hint="eastAsia"/>
          <w:szCs w:val="21"/>
        </w:rPr>
        <w:tab/>
        <w:t>console.log(c);</w:t>
      </w:r>
      <w:r>
        <w:rPr>
          <w:rFonts w:ascii="微软雅黑" w:eastAsia="微软雅黑" w:hAnsi="微软雅黑" w:hint="eastAsia"/>
          <w:szCs w:val="21"/>
        </w:rPr>
        <w:tab/>
      </w:r>
      <w:r>
        <w:rPr>
          <w:rFonts w:ascii="微软雅黑" w:eastAsia="微软雅黑" w:hAnsi="微软雅黑" w:hint="eastAsia"/>
          <w:szCs w:val="21"/>
        </w:rPr>
        <w:tab/>
        <w:t>//答案：undefined，原因：由于此时的c是一个局部变量c，并且没有被赋值</w:t>
      </w:r>
    </w:p>
    <w:p w:rsidR="002462AF" w:rsidRDefault="00E465EC">
      <w:pPr>
        <w:rPr>
          <w:rFonts w:ascii="微软雅黑" w:eastAsia="微软雅黑" w:hAnsi="微软雅黑"/>
          <w:szCs w:val="21"/>
        </w:rPr>
      </w:pPr>
      <w:r>
        <w:rPr>
          <w:rFonts w:ascii="微软雅黑" w:eastAsia="微软雅黑" w:hAnsi="微软雅黑"/>
          <w:szCs w:val="21"/>
        </w:rPr>
        <w:tab/>
        <w:t>var c;</w:t>
      </w:r>
    </w:p>
    <w:p w:rsidR="002462AF" w:rsidRDefault="00E465EC">
      <w:pPr>
        <w:rPr>
          <w:rFonts w:ascii="微软雅黑" w:eastAsia="微软雅黑" w:hAnsi="微软雅黑"/>
          <w:szCs w:val="21"/>
        </w:rPr>
      </w:pPr>
      <w:r>
        <w:rPr>
          <w:rFonts w:ascii="微软雅黑" w:eastAsia="微软雅黑" w:hAnsi="微软雅黑" w:hint="eastAsia"/>
          <w:szCs w:val="21"/>
        </w:rPr>
        <w:tab/>
        <w:t>console.log(window.c);//答案：3，原因：这里的c就是一个全局变量c</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test3();</w:t>
      </w:r>
    </w:p>
    <w:p w:rsidR="002462AF" w:rsidRDefault="00E465EC">
      <w:pPr>
        <w:pStyle w:val="2"/>
        <w:numPr>
          <w:ilvl w:val="0"/>
          <w:numId w:val="0"/>
        </w:numPr>
      </w:pPr>
      <w:bookmarkStart w:id="658" w:name="_Toc1219"/>
      <w:bookmarkStart w:id="659" w:name="_Toc16702"/>
      <w:bookmarkStart w:id="660" w:name="_Toc7238"/>
      <w:r>
        <w:lastRenderedPageBreak/>
        <w:t>第</w:t>
      </w:r>
      <w:r>
        <w:t>5</w:t>
      </w:r>
      <w:r>
        <w:t>题：</w:t>
      </w:r>
      <w:bookmarkEnd w:id="658"/>
      <w:bookmarkEnd w:id="659"/>
      <w:bookmarkEnd w:id="660"/>
    </w:p>
    <w:p w:rsidR="002462AF" w:rsidRDefault="00E465EC">
      <w:pPr>
        <w:rPr>
          <w:rFonts w:ascii="微软雅黑" w:eastAsia="微软雅黑" w:hAnsi="微软雅黑"/>
          <w:szCs w:val="21"/>
        </w:rPr>
      </w:pPr>
      <w:r>
        <w:rPr>
          <w:rFonts w:ascii="微软雅黑" w:eastAsia="微软雅黑" w:hAnsi="微软雅黑"/>
          <w:szCs w:val="21"/>
        </w:rPr>
        <w:t>var arr = [];</w:t>
      </w:r>
    </w:p>
    <w:p w:rsidR="002462AF" w:rsidRDefault="00E465EC">
      <w:pPr>
        <w:rPr>
          <w:rFonts w:ascii="微软雅黑" w:eastAsia="微软雅黑" w:hAnsi="微软雅黑"/>
          <w:szCs w:val="21"/>
        </w:rPr>
      </w:pPr>
      <w:r>
        <w:rPr>
          <w:rFonts w:ascii="微软雅黑" w:eastAsia="微软雅黑" w:hAnsi="微软雅黑"/>
          <w:szCs w:val="21"/>
        </w:rPr>
        <w:t>arr[0]  = 'a';</w:t>
      </w:r>
    </w:p>
    <w:p w:rsidR="002462AF" w:rsidRDefault="00E465EC">
      <w:pPr>
        <w:rPr>
          <w:rFonts w:ascii="微软雅黑" w:eastAsia="微软雅黑" w:hAnsi="微软雅黑"/>
          <w:szCs w:val="21"/>
        </w:rPr>
      </w:pPr>
      <w:r>
        <w:rPr>
          <w:rFonts w:ascii="微软雅黑" w:eastAsia="微软雅黑" w:hAnsi="微软雅黑"/>
          <w:szCs w:val="21"/>
        </w:rPr>
        <w:t>arr[1]  = 'b';</w:t>
      </w:r>
    </w:p>
    <w:p w:rsidR="002462AF" w:rsidRDefault="00E465EC">
      <w:pPr>
        <w:rPr>
          <w:rFonts w:ascii="微软雅黑" w:eastAsia="微软雅黑" w:hAnsi="微软雅黑"/>
          <w:szCs w:val="21"/>
        </w:rPr>
      </w:pPr>
      <w:r>
        <w:rPr>
          <w:rFonts w:ascii="微软雅黑" w:eastAsia="微软雅黑" w:hAnsi="微软雅黑"/>
          <w:szCs w:val="21"/>
        </w:rPr>
        <w:t>arr[10] = 'c';</w:t>
      </w:r>
    </w:p>
    <w:p w:rsidR="002462AF" w:rsidRDefault="00E465EC">
      <w:pPr>
        <w:rPr>
          <w:rFonts w:ascii="微软雅黑" w:eastAsia="微软雅黑" w:hAnsi="微软雅黑"/>
          <w:szCs w:val="21"/>
        </w:rPr>
      </w:pPr>
      <w:r>
        <w:rPr>
          <w:rFonts w:ascii="微软雅黑" w:eastAsia="微软雅黑" w:hAnsi="微软雅黑" w:hint="eastAsia"/>
          <w:szCs w:val="21"/>
        </w:rPr>
        <w:t>alert(arr.length);</w:t>
      </w:r>
      <w:r>
        <w:rPr>
          <w:rFonts w:ascii="微软雅黑" w:eastAsia="微软雅黑" w:hAnsi="微软雅黑" w:hint="eastAsia"/>
          <w:szCs w:val="21"/>
        </w:rPr>
        <w:tab/>
        <w:t>//答案：11</w:t>
      </w:r>
    </w:p>
    <w:p w:rsidR="002462AF" w:rsidRDefault="00E465EC">
      <w:pPr>
        <w:rPr>
          <w:rFonts w:ascii="微软雅黑" w:eastAsia="微软雅黑" w:hAnsi="微软雅黑"/>
          <w:szCs w:val="21"/>
        </w:rPr>
      </w:pPr>
      <w:r>
        <w:rPr>
          <w:rFonts w:ascii="微软雅黑" w:eastAsia="微软雅黑" w:hAnsi="微软雅黑" w:hint="eastAsia"/>
          <w:szCs w:val="21"/>
        </w:rPr>
        <w:t>console.log(arr[5]);</w:t>
      </w:r>
      <w:r>
        <w:rPr>
          <w:rFonts w:ascii="微软雅黑" w:eastAsia="微软雅黑" w:hAnsi="微软雅黑" w:hint="eastAsia"/>
          <w:szCs w:val="21"/>
        </w:rPr>
        <w:tab/>
        <w:t>//答案：undefined</w:t>
      </w:r>
    </w:p>
    <w:p w:rsidR="002462AF" w:rsidRDefault="00E465EC">
      <w:pPr>
        <w:pStyle w:val="2"/>
        <w:numPr>
          <w:ilvl w:val="0"/>
          <w:numId w:val="0"/>
        </w:numPr>
      </w:pPr>
      <w:bookmarkStart w:id="661" w:name="_Toc14893"/>
      <w:bookmarkStart w:id="662" w:name="_Toc7964"/>
      <w:bookmarkStart w:id="663" w:name="_Toc20124"/>
      <w:r>
        <w:rPr>
          <w:rFonts w:hint="eastAsia"/>
        </w:rPr>
        <w:t>第</w:t>
      </w:r>
      <w:r>
        <w:rPr>
          <w:rFonts w:hint="eastAsia"/>
        </w:rPr>
        <w:t>6</w:t>
      </w:r>
      <w:r>
        <w:rPr>
          <w:rFonts w:hint="eastAsia"/>
        </w:rPr>
        <w:t>题：</w:t>
      </w:r>
      <w:bookmarkEnd w:id="661"/>
      <w:bookmarkEnd w:id="662"/>
      <w:bookmarkEnd w:id="663"/>
    </w:p>
    <w:p w:rsidR="002462AF" w:rsidRDefault="00E465EC">
      <w:pPr>
        <w:rPr>
          <w:rFonts w:ascii="微软雅黑" w:eastAsia="微软雅黑" w:hAnsi="微软雅黑"/>
          <w:szCs w:val="21"/>
        </w:rPr>
      </w:pPr>
      <w:r>
        <w:rPr>
          <w:rFonts w:ascii="微软雅黑" w:eastAsia="微软雅黑" w:hAnsi="微软雅黑"/>
          <w:szCs w:val="21"/>
        </w:rPr>
        <w:t>var a=1;</w:t>
      </w:r>
    </w:p>
    <w:p w:rsidR="002462AF" w:rsidRDefault="00E465E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//答案：1</w:t>
      </w:r>
    </w:p>
    <w:p w:rsidR="002462AF" w:rsidRDefault="00E465EC">
      <w:pPr>
        <w:rPr>
          <w:rFonts w:ascii="微软雅黑" w:eastAsia="微软雅黑" w:hAnsi="微软雅黑"/>
          <w:szCs w:val="21"/>
        </w:rPr>
      </w:pPr>
      <w:r>
        <w:rPr>
          <w:rFonts w:ascii="微软雅黑" w:eastAsia="微软雅黑" w:hAnsi="微软雅黑" w:hint="eastAsia"/>
          <w:szCs w:val="21"/>
        </w:rPr>
        <w:t>console.log(++a);</w:t>
      </w:r>
      <w:r>
        <w:rPr>
          <w:rFonts w:ascii="微软雅黑" w:eastAsia="微软雅黑" w:hAnsi="微软雅黑" w:hint="eastAsia"/>
          <w:szCs w:val="21"/>
        </w:rPr>
        <w:tab/>
      </w:r>
      <w:r>
        <w:rPr>
          <w:rFonts w:ascii="微软雅黑" w:eastAsia="微软雅黑" w:hAnsi="微软雅黑" w:hint="eastAsia"/>
          <w:szCs w:val="21"/>
        </w:rPr>
        <w:tab/>
        <w:t>//答案：3</w:t>
      </w:r>
    </w:p>
    <w:p w:rsidR="002462AF" w:rsidRDefault="00E465EC">
      <w:pPr>
        <w:pStyle w:val="2"/>
        <w:numPr>
          <w:ilvl w:val="0"/>
          <w:numId w:val="0"/>
        </w:numPr>
      </w:pPr>
      <w:bookmarkStart w:id="664" w:name="_Toc13578"/>
      <w:bookmarkStart w:id="665" w:name="_Toc32697"/>
      <w:bookmarkStart w:id="666" w:name="_Toc12398"/>
      <w:r>
        <w:rPr>
          <w:rFonts w:hint="eastAsia"/>
        </w:rPr>
        <w:t>第</w:t>
      </w:r>
      <w:r>
        <w:rPr>
          <w:rFonts w:hint="eastAsia"/>
        </w:rPr>
        <w:t>7</w:t>
      </w:r>
      <w:r>
        <w:rPr>
          <w:rFonts w:hint="eastAsia"/>
        </w:rPr>
        <w:t>题：</w:t>
      </w:r>
      <w:bookmarkEnd w:id="664"/>
      <w:bookmarkEnd w:id="665"/>
      <w:bookmarkEnd w:id="666"/>
    </w:p>
    <w:p w:rsidR="002462AF" w:rsidRDefault="00E465EC">
      <w:pPr>
        <w:rPr>
          <w:rFonts w:ascii="微软雅黑" w:eastAsia="微软雅黑" w:hAnsi="微软雅黑"/>
          <w:szCs w:val="21"/>
        </w:rPr>
      </w:pPr>
      <w:r>
        <w:rPr>
          <w:rFonts w:ascii="微软雅黑" w:eastAsia="微软雅黑" w:hAnsi="微软雅黑" w:hint="eastAsia"/>
          <w:szCs w:val="21"/>
        </w:rPr>
        <w:t>console.log(null==undefined);</w:t>
      </w:r>
      <w:r>
        <w:rPr>
          <w:rFonts w:ascii="微软雅黑" w:eastAsia="微软雅黑" w:hAnsi="微软雅黑" w:hint="eastAsia"/>
          <w:szCs w:val="21"/>
        </w:rPr>
        <w:tab/>
        <w:t>//答案：true</w:t>
      </w:r>
    </w:p>
    <w:p w:rsidR="002462AF" w:rsidRDefault="00E465E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//答案：true，因为会将数字1先转换为字符串1</w:t>
      </w:r>
    </w:p>
    <w:p w:rsidR="002462AF" w:rsidRDefault="00E465EC">
      <w:pPr>
        <w:rPr>
          <w:rFonts w:ascii="微软雅黑" w:eastAsia="微软雅黑" w:hAnsi="微软雅黑"/>
          <w:szCs w:val="21"/>
        </w:rPr>
      </w:pPr>
      <w:r>
        <w:rPr>
          <w:rFonts w:ascii="微软雅黑" w:eastAsia="微软雅黑" w:hAnsi="微软雅黑" w:hint="eastAsia"/>
          <w:szCs w:val="21"/>
        </w:rPr>
        <w:t>console.log("1"===1);</w:t>
      </w:r>
      <w:r>
        <w:rPr>
          <w:rFonts w:ascii="微软雅黑" w:eastAsia="微软雅黑" w:hAnsi="微软雅黑" w:hint="eastAsia"/>
          <w:szCs w:val="21"/>
        </w:rPr>
        <w:tab/>
      </w:r>
      <w:r>
        <w:rPr>
          <w:rFonts w:ascii="微软雅黑" w:eastAsia="微软雅黑" w:hAnsi="微软雅黑" w:hint="eastAsia"/>
          <w:szCs w:val="21"/>
        </w:rPr>
        <w:tab/>
        <w:t>//答案：false，因为数据类型不一致</w:t>
      </w:r>
    </w:p>
    <w:p w:rsidR="002462AF" w:rsidRDefault="00E465EC">
      <w:pPr>
        <w:pStyle w:val="2"/>
        <w:numPr>
          <w:ilvl w:val="0"/>
          <w:numId w:val="0"/>
        </w:numPr>
      </w:pPr>
      <w:bookmarkStart w:id="667" w:name="_Toc17823"/>
      <w:bookmarkStart w:id="668" w:name="_Toc11827"/>
      <w:bookmarkStart w:id="669" w:name="_Toc24022"/>
      <w:r>
        <w:t>第</w:t>
      </w:r>
      <w:r>
        <w:t>8</w:t>
      </w:r>
      <w:r>
        <w:t>题：</w:t>
      </w:r>
      <w:bookmarkEnd w:id="667"/>
      <w:bookmarkEnd w:id="668"/>
      <w:bookmarkEnd w:id="669"/>
    </w:p>
    <w:p w:rsidR="002462AF" w:rsidRDefault="00E465EC">
      <w:pPr>
        <w:rPr>
          <w:rFonts w:ascii="微软雅黑" w:eastAsia="微软雅黑" w:hAnsi="微软雅黑"/>
          <w:szCs w:val="21"/>
        </w:rPr>
      </w:pPr>
      <w:r>
        <w:rPr>
          <w:rFonts w:ascii="微软雅黑" w:eastAsia="微软雅黑" w:hAnsi="微软雅黑"/>
          <w:szCs w:val="21"/>
        </w:rPr>
        <w:t>typeof 1;</w:t>
      </w:r>
      <w:r>
        <w:rPr>
          <w:rFonts w:ascii="微软雅黑" w:eastAsia="微软雅黑" w:hAnsi="微软雅黑"/>
          <w:szCs w:val="21"/>
        </w:rPr>
        <w:tab/>
      </w:r>
      <w:r>
        <w:rPr>
          <w:rFonts w:ascii="微软雅黑" w:eastAsia="微软雅黑" w:hAnsi="微软雅黑"/>
          <w:szCs w:val="21"/>
        </w:rPr>
        <w:tab/>
        <w:t>"number"</w:t>
      </w:r>
    </w:p>
    <w:p w:rsidR="002462AF" w:rsidRDefault="00E465EC">
      <w:pPr>
        <w:rPr>
          <w:rFonts w:ascii="微软雅黑" w:eastAsia="微软雅黑" w:hAnsi="微软雅黑"/>
          <w:szCs w:val="21"/>
        </w:rPr>
      </w:pPr>
      <w:r>
        <w:rPr>
          <w:rFonts w:ascii="微软雅黑" w:eastAsia="微软雅黑" w:hAnsi="微软雅黑"/>
          <w:szCs w:val="21"/>
        </w:rPr>
        <w:t>typeof "hello";</w:t>
      </w:r>
      <w:r>
        <w:rPr>
          <w:rFonts w:ascii="微软雅黑" w:eastAsia="微软雅黑" w:hAnsi="微软雅黑"/>
          <w:szCs w:val="21"/>
        </w:rPr>
        <w:tab/>
      </w:r>
      <w:r>
        <w:rPr>
          <w:rFonts w:ascii="微软雅黑" w:eastAsia="微软雅黑" w:hAnsi="微软雅黑"/>
          <w:szCs w:val="21"/>
        </w:rPr>
        <w:tab/>
        <w:t>"string"</w:t>
      </w:r>
    </w:p>
    <w:p w:rsidR="002462AF" w:rsidRDefault="00E465EC">
      <w:pPr>
        <w:rPr>
          <w:rFonts w:ascii="微软雅黑" w:eastAsia="微软雅黑" w:hAnsi="微软雅黑"/>
          <w:szCs w:val="21"/>
        </w:rPr>
      </w:pPr>
      <w:r>
        <w:rPr>
          <w:rFonts w:ascii="微软雅黑" w:eastAsia="微软雅黑" w:hAnsi="微软雅黑"/>
          <w:szCs w:val="21"/>
        </w:rPr>
        <w:t>typeof /[0-9]/;</w:t>
      </w:r>
      <w:r>
        <w:rPr>
          <w:rFonts w:ascii="微软雅黑" w:eastAsia="微软雅黑" w:hAnsi="微软雅黑"/>
          <w:szCs w:val="21"/>
        </w:rPr>
        <w:tab/>
      </w:r>
      <w:r>
        <w:rPr>
          <w:rFonts w:ascii="微软雅黑" w:eastAsia="微软雅黑" w:hAnsi="微软雅黑"/>
          <w:szCs w:val="21"/>
        </w:rPr>
        <w:tab/>
        <w:t>"object"</w:t>
      </w:r>
    </w:p>
    <w:p w:rsidR="002462AF" w:rsidRDefault="00E465EC">
      <w:pPr>
        <w:rPr>
          <w:rFonts w:ascii="微软雅黑" w:eastAsia="微软雅黑" w:hAnsi="微软雅黑"/>
          <w:szCs w:val="21"/>
        </w:rPr>
      </w:pPr>
      <w:r>
        <w:rPr>
          <w:rFonts w:ascii="微软雅黑" w:eastAsia="微软雅黑" w:hAnsi="微软雅黑"/>
          <w:szCs w:val="21"/>
        </w:rPr>
        <w:t>typeof {};</w:t>
      </w:r>
      <w:r>
        <w:rPr>
          <w:rFonts w:ascii="微软雅黑" w:eastAsia="微软雅黑" w:hAnsi="微软雅黑"/>
          <w:szCs w:val="21"/>
        </w:rPr>
        <w:tab/>
      </w:r>
      <w:r>
        <w:rPr>
          <w:rFonts w:ascii="微软雅黑" w:eastAsia="微软雅黑" w:hAnsi="微软雅黑"/>
          <w:szCs w:val="21"/>
        </w:rPr>
        <w:tab/>
        <w:t>"object"</w:t>
      </w:r>
    </w:p>
    <w:p w:rsidR="002462AF" w:rsidRDefault="00E465EC">
      <w:pPr>
        <w:rPr>
          <w:rFonts w:ascii="微软雅黑" w:eastAsia="微软雅黑" w:hAnsi="微软雅黑"/>
          <w:szCs w:val="21"/>
        </w:rPr>
      </w:pPr>
      <w:r>
        <w:rPr>
          <w:rFonts w:ascii="微软雅黑" w:eastAsia="微软雅黑" w:hAnsi="微软雅黑"/>
          <w:szCs w:val="21"/>
        </w:rPr>
        <w:lastRenderedPageBreak/>
        <w:t>typeof null;</w:t>
      </w:r>
      <w:r>
        <w:rPr>
          <w:rFonts w:ascii="微软雅黑" w:eastAsia="微软雅黑" w:hAnsi="微软雅黑"/>
          <w:szCs w:val="21"/>
        </w:rPr>
        <w:tab/>
      </w:r>
      <w:r>
        <w:rPr>
          <w:rFonts w:ascii="微软雅黑" w:eastAsia="微软雅黑" w:hAnsi="微软雅黑"/>
          <w:szCs w:val="21"/>
        </w:rPr>
        <w:tab/>
        <w:t>"object"</w:t>
      </w:r>
    </w:p>
    <w:p w:rsidR="002462AF" w:rsidRDefault="00E465EC">
      <w:pPr>
        <w:rPr>
          <w:rFonts w:ascii="微软雅黑" w:eastAsia="微软雅黑" w:hAnsi="微软雅黑"/>
          <w:szCs w:val="21"/>
        </w:rPr>
      </w:pPr>
      <w:r>
        <w:rPr>
          <w:rFonts w:ascii="微软雅黑" w:eastAsia="微软雅黑" w:hAnsi="微软雅黑"/>
          <w:szCs w:val="21"/>
        </w:rPr>
        <w:t>typeof undefined;</w:t>
      </w:r>
      <w:r>
        <w:rPr>
          <w:rFonts w:ascii="微软雅黑" w:eastAsia="微软雅黑" w:hAnsi="微软雅黑"/>
          <w:szCs w:val="21"/>
        </w:rPr>
        <w:tab/>
        <w:t>"undefined"</w:t>
      </w:r>
    </w:p>
    <w:p w:rsidR="002462AF" w:rsidRDefault="00E465EC">
      <w:pPr>
        <w:rPr>
          <w:rFonts w:ascii="微软雅黑" w:eastAsia="微软雅黑" w:hAnsi="微软雅黑"/>
          <w:szCs w:val="21"/>
        </w:rPr>
      </w:pPr>
      <w:r>
        <w:rPr>
          <w:rFonts w:ascii="微软雅黑" w:eastAsia="微软雅黑" w:hAnsi="微软雅黑"/>
          <w:szCs w:val="21"/>
        </w:rPr>
        <w:t>typeof [1,2,3];</w:t>
      </w:r>
      <w:r>
        <w:rPr>
          <w:rFonts w:ascii="微软雅黑" w:eastAsia="微软雅黑" w:hAnsi="微软雅黑"/>
          <w:szCs w:val="21"/>
        </w:rPr>
        <w:tab/>
      </w:r>
      <w:r>
        <w:rPr>
          <w:rFonts w:ascii="微软雅黑" w:eastAsia="微软雅黑" w:hAnsi="微软雅黑"/>
          <w:szCs w:val="21"/>
        </w:rPr>
        <w:tab/>
        <w:t>"object"</w:t>
      </w:r>
    </w:p>
    <w:p w:rsidR="002462AF" w:rsidRDefault="00E465EC">
      <w:pPr>
        <w:rPr>
          <w:rFonts w:ascii="微软雅黑" w:eastAsia="微软雅黑" w:hAnsi="微软雅黑"/>
          <w:szCs w:val="21"/>
        </w:rPr>
      </w:pPr>
      <w:r>
        <w:rPr>
          <w:rFonts w:ascii="微软雅黑" w:eastAsia="微软雅黑" w:hAnsi="微软雅黑"/>
          <w:szCs w:val="21"/>
        </w:rPr>
        <w:t>typeof function(){};</w:t>
      </w:r>
      <w:r>
        <w:rPr>
          <w:rFonts w:ascii="微软雅黑" w:eastAsia="微软雅黑" w:hAnsi="微软雅黑"/>
          <w:szCs w:val="21"/>
        </w:rPr>
        <w:tab/>
        <w:t>//"function"</w:t>
      </w:r>
    </w:p>
    <w:p w:rsidR="002462AF" w:rsidRDefault="00E465EC">
      <w:pPr>
        <w:pStyle w:val="2"/>
        <w:numPr>
          <w:ilvl w:val="0"/>
          <w:numId w:val="0"/>
        </w:numPr>
      </w:pPr>
      <w:bookmarkStart w:id="670" w:name="_Toc18491"/>
      <w:bookmarkStart w:id="671" w:name="_Toc22221"/>
      <w:bookmarkStart w:id="672" w:name="_Toc21422"/>
      <w:r>
        <w:t>第</w:t>
      </w:r>
      <w:r>
        <w:t>9</w:t>
      </w:r>
      <w:r>
        <w:t>题：</w:t>
      </w:r>
      <w:bookmarkEnd w:id="670"/>
      <w:bookmarkEnd w:id="671"/>
      <w:bookmarkEnd w:id="672"/>
    </w:p>
    <w:p w:rsidR="002462AF" w:rsidRDefault="00E465EC">
      <w:pPr>
        <w:rPr>
          <w:rFonts w:ascii="微软雅黑" w:eastAsia="微软雅黑" w:hAnsi="微软雅黑"/>
          <w:szCs w:val="21"/>
        </w:rPr>
      </w:pPr>
      <w:r>
        <w:rPr>
          <w:rFonts w:ascii="微软雅黑" w:eastAsia="微软雅黑" w:hAnsi="微软雅黑"/>
          <w:szCs w:val="21"/>
        </w:rPr>
        <w:t>parseInt(3.14);</w:t>
      </w: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szCs w:val="21"/>
        </w:rPr>
        <w:tab/>
        <w:t>//3</w:t>
      </w:r>
    </w:p>
    <w:p w:rsidR="002462AF" w:rsidRDefault="00E465EC">
      <w:pPr>
        <w:rPr>
          <w:rFonts w:ascii="微软雅黑" w:eastAsia="微软雅黑" w:hAnsi="微软雅黑"/>
          <w:szCs w:val="21"/>
        </w:rPr>
      </w:pPr>
      <w:r>
        <w:rPr>
          <w:rFonts w:ascii="微软雅黑" w:eastAsia="微软雅黑" w:hAnsi="微软雅黑"/>
          <w:szCs w:val="21"/>
        </w:rPr>
        <w:t>parseFloat("3asdf");</w:t>
      </w:r>
      <w:r>
        <w:rPr>
          <w:rFonts w:ascii="微软雅黑" w:eastAsia="微软雅黑" w:hAnsi="微软雅黑"/>
          <w:szCs w:val="21"/>
        </w:rPr>
        <w:tab/>
      </w:r>
      <w:r>
        <w:rPr>
          <w:rFonts w:ascii="微软雅黑" w:eastAsia="微软雅黑" w:hAnsi="微软雅黑"/>
          <w:szCs w:val="21"/>
        </w:rPr>
        <w:tab/>
        <w:t>//3</w:t>
      </w:r>
    </w:p>
    <w:p w:rsidR="002462AF" w:rsidRDefault="00E465EC">
      <w:pPr>
        <w:rPr>
          <w:rFonts w:ascii="微软雅黑" w:eastAsia="微软雅黑" w:hAnsi="微软雅黑"/>
          <w:szCs w:val="21"/>
        </w:rPr>
      </w:pPr>
      <w:r>
        <w:rPr>
          <w:rFonts w:ascii="微软雅黑" w:eastAsia="微软雅黑" w:hAnsi="微软雅黑"/>
          <w:szCs w:val="21"/>
        </w:rPr>
        <w:t>parseInt("1.23abc456");</w:t>
      </w:r>
    </w:p>
    <w:p w:rsidR="002462AF" w:rsidRDefault="00E465EC">
      <w:pPr>
        <w:rPr>
          <w:rFonts w:ascii="微软雅黑" w:eastAsia="微软雅黑" w:hAnsi="微软雅黑"/>
          <w:szCs w:val="21"/>
        </w:rPr>
      </w:pPr>
      <w:r>
        <w:rPr>
          <w:rFonts w:ascii="微软雅黑" w:eastAsia="微软雅黑" w:hAnsi="微软雅黑"/>
          <w:szCs w:val="21"/>
        </w:rPr>
        <w:t>parseInt(true);//"true" NaN</w:t>
      </w:r>
    </w:p>
    <w:p w:rsidR="002462AF" w:rsidRDefault="00E465EC">
      <w:pPr>
        <w:pStyle w:val="2"/>
        <w:numPr>
          <w:ilvl w:val="0"/>
          <w:numId w:val="0"/>
        </w:numPr>
      </w:pPr>
      <w:bookmarkStart w:id="673" w:name="_Toc24912"/>
      <w:bookmarkStart w:id="674" w:name="_Toc15090"/>
      <w:bookmarkStart w:id="675" w:name="_Toc1353"/>
      <w:r>
        <w:rPr>
          <w:rFonts w:hint="eastAsia"/>
        </w:rPr>
        <w:t>第</w:t>
      </w:r>
      <w:r>
        <w:rPr>
          <w:rFonts w:hint="eastAsia"/>
        </w:rPr>
        <w:t>10</w:t>
      </w:r>
      <w:r>
        <w:rPr>
          <w:rFonts w:hint="eastAsia"/>
        </w:rPr>
        <w:t>题：</w:t>
      </w:r>
      <w:bookmarkEnd w:id="673"/>
      <w:bookmarkEnd w:id="674"/>
      <w:bookmarkEnd w:id="675"/>
    </w:p>
    <w:p w:rsidR="002462AF" w:rsidRDefault="00E465EC">
      <w:pPr>
        <w:rPr>
          <w:rFonts w:ascii="微软雅黑" w:eastAsia="微软雅黑" w:hAnsi="微软雅黑"/>
          <w:szCs w:val="21"/>
        </w:rPr>
      </w:pPr>
      <w:r>
        <w:rPr>
          <w:rFonts w:ascii="微软雅黑" w:eastAsia="微软雅黑" w:hAnsi="微软雅黑" w:hint="eastAsia"/>
          <w:szCs w:val="21"/>
        </w:rPr>
        <w:t>//考点：函数声明提前</w:t>
      </w:r>
    </w:p>
    <w:p w:rsidR="002462AF" w:rsidRDefault="00E465EC">
      <w:pPr>
        <w:rPr>
          <w:rFonts w:ascii="微软雅黑" w:eastAsia="微软雅黑" w:hAnsi="微软雅黑"/>
          <w:szCs w:val="21"/>
        </w:rPr>
      </w:pPr>
      <w:r>
        <w:rPr>
          <w:rFonts w:ascii="微软雅黑" w:eastAsia="微软雅黑" w:hAnsi="微软雅黑"/>
          <w:szCs w:val="21"/>
        </w:rPr>
        <w:t>function bar() {</w:t>
      </w:r>
    </w:p>
    <w:p w:rsidR="002462AF" w:rsidRDefault="00E465EC">
      <w:pPr>
        <w:rPr>
          <w:rFonts w:ascii="微软雅黑" w:eastAsia="微软雅黑" w:hAnsi="微软雅黑"/>
          <w:szCs w:val="21"/>
        </w:rPr>
      </w:pPr>
      <w:r>
        <w:rPr>
          <w:rFonts w:ascii="微软雅黑" w:eastAsia="微软雅黑" w:hAnsi="微软雅黑"/>
          <w:szCs w:val="21"/>
        </w:rPr>
        <w:t xml:space="preserve">    return foo;</w:t>
      </w:r>
    </w:p>
    <w:p w:rsidR="002462AF" w:rsidRDefault="00E465EC">
      <w:pPr>
        <w:rPr>
          <w:rFonts w:ascii="微软雅黑" w:eastAsia="微软雅黑" w:hAnsi="微软雅黑"/>
          <w:szCs w:val="21"/>
        </w:rPr>
      </w:pPr>
      <w:r>
        <w:rPr>
          <w:rFonts w:ascii="微软雅黑" w:eastAsia="微软雅黑" w:hAnsi="微软雅黑"/>
          <w:szCs w:val="21"/>
        </w:rPr>
        <w:t xml:space="preserve">    foo = 10;</w:t>
      </w:r>
    </w:p>
    <w:p w:rsidR="002462AF" w:rsidRDefault="00E465EC">
      <w:pPr>
        <w:rPr>
          <w:rFonts w:ascii="微软雅黑" w:eastAsia="微软雅黑" w:hAnsi="微软雅黑"/>
          <w:szCs w:val="21"/>
        </w:rPr>
      </w:pPr>
      <w:r>
        <w:rPr>
          <w:rFonts w:ascii="微软雅黑" w:eastAsia="微软雅黑" w:hAnsi="微软雅黑"/>
          <w:szCs w:val="21"/>
        </w:rPr>
        <w:t xml:space="preserve">    function foo() {}</w:t>
      </w:r>
    </w:p>
    <w:p w:rsidR="002462AF" w:rsidRDefault="00E465EC">
      <w:pPr>
        <w:rPr>
          <w:rFonts w:ascii="微软雅黑" w:eastAsia="微软雅黑" w:hAnsi="微软雅黑"/>
          <w:szCs w:val="21"/>
        </w:rPr>
      </w:pPr>
      <w:r>
        <w:rPr>
          <w:rFonts w:ascii="微软雅黑" w:eastAsia="微软雅黑" w:hAnsi="微软雅黑"/>
          <w:szCs w:val="21"/>
        </w:rPr>
        <w:t xml:space="preserve">    //var foo = 11;</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alert(typeof bar());//"function"</w:t>
      </w:r>
    </w:p>
    <w:p w:rsidR="002462AF" w:rsidRDefault="00E465EC">
      <w:pPr>
        <w:pStyle w:val="2"/>
        <w:numPr>
          <w:ilvl w:val="0"/>
          <w:numId w:val="0"/>
        </w:numPr>
      </w:pPr>
      <w:bookmarkStart w:id="676" w:name="_Toc19342"/>
      <w:bookmarkStart w:id="677" w:name="_Toc18076"/>
      <w:bookmarkStart w:id="678" w:name="_Toc15611"/>
      <w:r>
        <w:rPr>
          <w:rFonts w:hint="eastAsia"/>
        </w:rPr>
        <w:t>第</w:t>
      </w:r>
      <w:r>
        <w:rPr>
          <w:rFonts w:hint="eastAsia"/>
        </w:rPr>
        <w:t>11</w:t>
      </w:r>
      <w:r>
        <w:rPr>
          <w:rFonts w:hint="eastAsia"/>
        </w:rPr>
        <w:t>题：考点：函数声明提前</w:t>
      </w:r>
      <w:bookmarkEnd w:id="676"/>
      <w:bookmarkEnd w:id="677"/>
      <w:bookmarkEnd w:id="678"/>
    </w:p>
    <w:p w:rsidR="002462AF" w:rsidRDefault="00E465EC">
      <w:pPr>
        <w:rPr>
          <w:rFonts w:ascii="微软雅黑" w:eastAsia="微软雅黑" w:hAnsi="微软雅黑"/>
          <w:szCs w:val="21"/>
        </w:rPr>
      </w:pPr>
      <w:r>
        <w:rPr>
          <w:rFonts w:ascii="微软雅黑" w:eastAsia="微软雅黑" w:hAnsi="微软雅黑"/>
          <w:szCs w:val="21"/>
        </w:rPr>
        <w:t>var foo = 1;</w:t>
      </w:r>
    </w:p>
    <w:p w:rsidR="002462AF" w:rsidRDefault="00E465EC">
      <w:pPr>
        <w:rPr>
          <w:rFonts w:ascii="微软雅黑" w:eastAsia="微软雅黑" w:hAnsi="微软雅黑"/>
          <w:szCs w:val="21"/>
        </w:rPr>
      </w:pPr>
      <w:r>
        <w:rPr>
          <w:rFonts w:ascii="微软雅黑" w:eastAsia="微软雅黑" w:hAnsi="微软雅黑"/>
          <w:szCs w:val="21"/>
        </w:rPr>
        <w:lastRenderedPageBreak/>
        <w:t>function bar() {</w:t>
      </w:r>
    </w:p>
    <w:p w:rsidR="002462AF" w:rsidRDefault="00E465EC">
      <w:pPr>
        <w:rPr>
          <w:rFonts w:ascii="微软雅黑" w:eastAsia="微软雅黑" w:hAnsi="微软雅黑"/>
          <w:szCs w:val="21"/>
        </w:rPr>
      </w:pPr>
      <w:r>
        <w:rPr>
          <w:rFonts w:ascii="微软雅黑" w:eastAsia="微软雅黑" w:hAnsi="微软雅黑"/>
          <w:szCs w:val="21"/>
        </w:rPr>
        <w:tab/>
        <w:t>foo = 10;</w:t>
      </w:r>
    </w:p>
    <w:p w:rsidR="002462AF" w:rsidRDefault="00E465EC">
      <w:pPr>
        <w:rPr>
          <w:rFonts w:ascii="微软雅黑" w:eastAsia="微软雅黑" w:hAnsi="微软雅黑"/>
          <w:szCs w:val="21"/>
        </w:rPr>
      </w:pPr>
      <w:r>
        <w:rPr>
          <w:rFonts w:ascii="微软雅黑" w:eastAsia="微软雅黑" w:hAnsi="微软雅黑"/>
          <w:szCs w:val="21"/>
        </w:rPr>
        <w:tab/>
        <w:t>return;</w:t>
      </w:r>
    </w:p>
    <w:p w:rsidR="002462AF" w:rsidRDefault="00E465EC">
      <w:pPr>
        <w:rPr>
          <w:rFonts w:ascii="微软雅黑" w:eastAsia="微软雅黑" w:hAnsi="微软雅黑"/>
          <w:szCs w:val="21"/>
        </w:rPr>
      </w:pPr>
      <w:r>
        <w:rPr>
          <w:rFonts w:ascii="微软雅黑" w:eastAsia="微软雅黑" w:hAnsi="微软雅黑"/>
          <w:szCs w:val="21"/>
        </w:rPr>
        <w:tab/>
        <w:t>function foo() {}</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bar();</w:t>
      </w:r>
    </w:p>
    <w:p w:rsidR="002462AF" w:rsidRDefault="00E465EC">
      <w:pPr>
        <w:rPr>
          <w:rFonts w:ascii="微软雅黑" w:eastAsia="微软雅黑" w:hAnsi="微软雅黑"/>
          <w:szCs w:val="21"/>
        </w:rPr>
      </w:pPr>
      <w:r>
        <w:rPr>
          <w:rFonts w:ascii="微软雅黑" w:eastAsia="微软雅黑" w:hAnsi="微软雅黑" w:hint="eastAsia"/>
          <w:szCs w:val="21"/>
        </w:rPr>
        <w:t>alert(foo);//答案：1</w:t>
      </w:r>
    </w:p>
    <w:p w:rsidR="002462AF" w:rsidRDefault="00E465EC">
      <w:pPr>
        <w:pStyle w:val="2"/>
        <w:numPr>
          <w:ilvl w:val="0"/>
          <w:numId w:val="0"/>
        </w:numPr>
      </w:pPr>
      <w:bookmarkStart w:id="679" w:name="_Toc19394"/>
      <w:bookmarkStart w:id="680" w:name="_Toc23601"/>
      <w:bookmarkStart w:id="681" w:name="_Toc24551"/>
      <w:r>
        <w:rPr>
          <w:rFonts w:hint="eastAsia"/>
        </w:rPr>
        <w:t>第</w:t>
      </w:r>
      <w:r>
        <w:rPr>
          <w:rFonts w:hint="eastAsia"/>
        </w:rPr>
        <w:t>12</w:t>
      </w:r>
      <w:r>
        <w:rPr>
          <w:rFonts w:hint="eastAsia"/>
        </w:rPr>
        <w:t>题：</w:t>
      </w:r>
      <w:bookmarkEnd w:id="679"/>
      <w:bookmarkEnd w:id="680"/>
      <w:bookmarkEnd w:id="681"/>
    </w:p>
    <w:p w:rsidR="002462AF" w:rsidRDefault="00E465EC">
      <w:pPr>
        <w:rPr>
          <w:rFonts w:ascii="微软雅黑" w:eastAsia="微软雅黑" w:hAnsi="微软雅黑"/>
          <w:szCs w:val="21"/>
        </w:rPr>
      </w:pPr>
      <w:r>
        <w:rPr>
          <w:rFonts w:ascii="微软雅黑" w:eastAsia="微软雅黑" w:hAnsi="微软雅黑" w:hint="eastAsia"/>
          <w:szCs w:val="21"/>
        </w:rPr>
        <w:t>console.log(a);//是一个函数</w:t>
      </w:r>
    </w:p>
    <w:p w:rsidR="002462AF" w:rsidRDefault="00E465EC">
      <w:pPr>
        <w:rPr>
          <w:rFonts w:ascii="微软雅黑" w:eastAsia="微软雅黑" w:hAnsi="微软雅黑"/>
          <w:szCs w:val="21"/>
        </w:rPr>
      </w:pPr>
      <w:r>
        <w:rPr>
          <w:rFonts w:ascii="微软雅黑" w:eastAsia="微软雅黑" w:hAnsi="微软雅黑"/>
          <w:szCs w:val="21"/>
        </w:rPr>
        <w:t>var a = 3;</w:t>
      </w:r>
    </w:p>
    <w:p w:rsidR="002462AF" w:rsidRDefault="00E465EC">
      <w:pPr>
        <w:rPr>
          <w:rFonts w:ascii="微软雅黑" w:eastAsia="微软雅黑" w:hAnsi="微软雅黑"/>
          <w:szCs w:val="21"/>
        </w:rPr>
      </w:pPr>
      <w:r>
        <w:rPr>
          <w:rFonts w:ascii="微软雅黑" w:eastAsia="微软雅黑" w:hAnsi="微软雅黑"/>
          <w:szCs w:val="21"/>
        </w:rPr>
        <w:t>function a(){}</w:t>
      </w:r>
    </w:p>
    <w:p w:rsidR="002462AF" w:rsidRDefault="00E465EC">
      <w:pPr>
        <w:rPr>
          <w:rFonts w:ascii="微软雅黑" w:eastAsia="微软雅黑" w:hAnsi="微软雅黑"/>
          <w:szCs w:val="21"/>
        </w:rPr>
      </w:pPr>
      <w:r>
        <w:rPr>
          <w:rFonts w:ascii="微软雅黑" w:eastAsia="微软雅黑" w:hAnsi="微软雅黑"/>
          <w:szCs w:val="21"/>
        </w:rPr>
        <w:t>console.log(a);////3</w:t>
      </w:r>
    </w:p>
    <w:p w:rsidR="002462AF" w:rsidRDefault="00E465EC">
      <w:pPr>
        <w:pStyle w:val="2"/>
        <w:numPr>
          <w:ilvl w:val="0"/>
          <w:numId w:val="0"/>
        </w:numPr>
      </w:pPr>
      <w:bookmarkStart w:id="682" w:name="_Toc25065"/>
      <w:bookmarkStart w:id="683" w:name="_Toc5446"/>
      <w:bookmarkStart w:id="684" w:name="_Toc4756"/>
      <w:r>
        <w:rPr>
          <w:rFonts w:hint="eastAsia"/>
        </w:rPr>
        <w:t>第</w:t>
      </w:r>
      <w:r>
        <w:rPr>
          <w:rFonts w:hint="eastAsia"/>
        </w:rPr>
        <w:t>13</w:t>
      </w:r>
      <w:r>
        <w:rPr>
          <w:rFonts w:hint="eastAsia"/>
        </w:rPr>
        <w:t>题：</w:t>
      </w:r>
      <w:bookmarkEnd w:id="682"/>
      <w:bookmarkEnd w:id="683"/>
      <w:bookmarkEnd w:id="684"/>
    </w:p>
    <w:p w:rsidR="002462AF" w:rsidRDefault="00E465EC">
      <w:pPr>
        <w:rPr>
          <w:rFonts w:ascii="微软雅黑" w:eastAsia="微软雅黑" w:hAnsi="微软雅黑"/>
          <w:szCs w:val="21"/>
        </w:rPr>
      </w:pPr>
      <w:r>
        <w:rPr>
          <w:rFonts w:ascii="微软雅黑" w:eastAsia="微软雅黑" w:hAnsi="微软雅黑" w:hint="eastAsia"/>
          <w:szCs w:val="21"/>
        </w:rPr>
        <w:t>//考点：对arguments的操作</w:t>
      </w:r>
    </w:p>
    <w:p w:rsidR="002462AF" w:rsidRDefault="00E465EC">
      <w:pPr>
        <w:rPr>
          <w:rFonts w:ascii="微软雅黑" w:eastAsia="微软雅黑" w:hAnsi="微软雅黑"/>
          <w:szCs w:val="21"/>
        </w:rPr>
      </w:pPr>
      <w:r>
        <w:rPr>
          <w:rFonts w:ascii="微软雅黑" w:eastAsia="微软雅黑" w:hAnsi="微软雅黑"/>
          <w:szCs w:val="21"/>
        </w:rPr>
        <w:t>function foo(a) {</w:t>
      </w:r>
    </w:p>
    <w:p w:rsidR="002462AF" w:rsidRDefault="00E465EC">
      <w:pPr>
        <w:rPr>
          <w:rFonts w:ascii="微软雅黑" w:eastAsia="微软雅黑" w:hAnsi="微软雅黑"/>
          <w:szCs w:val="21"/>
        </w:rPr>
      </w:pPr>
      <w:r>
        <w:rPr>
          <w:rFonts w:ascii="微软雅黑" w:eastAsia="微软雅黑" w:hAnsi="微软雅黑"/>
          <w:szCs w:val="21"/>
        </w:rPr>
        <w:t xml:space="preserve">    arguments[0] = 2;</w:t>
      </w:r>
    </w:p>
    <w:p w:rsidR="002462AF" w:rsidRDefault="00E465EC">
      <w:pPr>
        <w:rPr>
          <w:rFonts w:ascii="微软雅黑" w:eastAsia="微软雅黑" w:hAnsi="微软雅黑"/>
          <w:szCs w:val="21"/>
        </w:rPr>
      </w:pPr>
      <w:r>
        <w:rPr>
          <w:rFonts w:ascii="微软雅黑" w:eastAsia="微软雅黑" w:hAnsi="微软雅黑" w:hint="eastAsia"/>
          <w:szCs w:val="21"/>
        </w:rPr>
        <w:t xml:space="preserve">    alert(a);//答案：2，因为：a、arguments是对实参的访问，b、通过arguments[i]可以修改指定实参的值</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foo(1);</w:t>
      </w:r>
    </w:p>
    <w:p w:rsidR="002462AF" w:rsidRDefault="00E465EC">
      <w:pPr>
        <w:pStyle w:val="2"/>
        <w:numPr>
          <w:ilvl w:val="0"/>
          <w:numId w:val="0"/>
        </w:numPr>
      </w:pPr>
      <w:bookmarkStart w:id="685" w:name="_Toc17423"/>
      <w:bookmarkStart w:id="686" w:name="_Toc22532"/>
      <w:bookmarkStart w:id="687" w:name="_Toc3904"/>
      <w:r>
        <w:rPr>
          <w:rFonts w:hint="eastAsia"/>
        </w:rPr>
        <w:lastRenderedPageBreak/>
        <w:t>第</w:t>
      </w:r>
      <w:r>
        <w:rPr>
          <w:rFonts w:hint="eastAsia"/>
        </w:rPr>
        <w:t>14</w:t>
      </w:r>
      <w:r>
        <w:rPr>
          <w:rFonts w:hint="eastAsia"/>
        </w:rPr>
        <w:t>题：</w:t>
      </w:r>
      <w:bookmarkEnd w:id="685"/>
      <w:bookmarkEnd w:id="686"/>
      <w:bookmarkEnd w:id="687"/>
    </w:p>
    <w:p w:rsidR="002462AF" w:rsidRDefault="00E465EC">
      <w:pPr>
        <w:rPr>
          <w:rFonts w:ascii="微软雅黑" w:eastAsia="微软雅黑" w:hAnsi="微软雅黑"/>
          <w:szCs w:val="21"/>
        </w:rPr>
      </w:pPr>
      <w:r>
        <w:rPr>
          <w:rFonts w:ascii="微软雅黑" w:eastAsia="微软雅黑" w:hAnsi="微软雅黑"/>
          <w:szCs w:val="21"/>
        </w:rPr>
        <w:t>function foo(a) {</w:t>
      </w:r>
    </w:p>
    <w:p w:rsidR="002462AF" w:rsidRDefault="00E465EC">
      <w:pPr>
        <w:rPr>
          <w:rFonts w:ascii="微软雅黑" w:eastAsia="微软雅黑" w:hAnsi="微软雅黑"/>
          <w:szCs w:val="21"/>
        </w:rPr>
      </w:pPr>
      <w:r>
        <w:rPr>
          <w:rFonts w:ascii="微软雅黑" w:eastAsia="微软雅黑" w:hAnsi="微软雅黑" w:hint="eastAsia"/>
          <w:szCs w:val="21"/>
        </w:rPr>
        <w:t xml:space="preserve">    alert(arguments.length);//答案：3，因为arguments是对实参的访问</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foo(1, 2, 3);</w:t>
      </w:r>
    </w:p>
    <w:p w:rsidR="002462AF" w:rsidRDefault="00E465EC">
      <w:pPr>
        <w:pStyle w:val="2"/>
        <w:numPr>
          <w:ilvl w:val="0"/>
          <w:numId w:val="0"/>
        </w:numPr>
      </w:pPr>
      <w:bookmarkStart w:id="688" w:name="_Toc27138"/>
      <w:bookmarkStart w:id="689" w:name="_Toc14398"/>
      <w:bookmarkStart w:id="690" w:name="_Toc13604"/>
      <w:r>
        <w:rPr>
          <w:rFonts w:hint="eastAsia"/>
        </w:rPr>
        <w:t>第</w:t>
      </w:r>
      <w:r>
        <w:rPr>
          <w:rFonts w:hint="eastAsia"/>
        </w:rPr>
        <w:t>15</w:t>
      </w:r>
      <w:r>
        <w:rPr>
          <w:rFonts w:hint="eastAsia"/>
        </w:rPr>
        <w:t>题</w:t>
      </w:r>
      <w:bookmarkEnd w:id="688"/>
      <w:bookmarkEnd w:id="689"/>
      <w:bookmarkEnd w:id="690"/>
    </w:p>
    <w:p w:rsidR="002462AF" w:rsidRDefault="00E465EC">
      <w:pPr>
        <w:rPr>
          <w:rFonts w:ascii="微软雅黑" w:eastAsia="微软雅黑" w:hAnsi="微软雅黑"/>
          <w:szCs w:val="21"/>
        </w:rPr>
      </w:pPr>
      <w:r>
        <w:rPr>
          <w:rFonts w:ascii="微软雅黑" w:eastAsia="微软雅黑" w:hAnsi="微软雅黑" w:hint="eastAsia"/>
          <w:szCs w:val="21"/>
        </w:rPr>
        <w:t>bar();//报错</w:t>
      </w:r>
    </w:p>
    <w:p w:rsidR="002462AF" w:rsidRDefault="00E465EC">
      <w:pPr>
        <w:rPr>
          <w:rFonts w:ascii="微软雅黑" w:eastAsia="微软雅黑" w:hAnsi="微软雅黑"/>
          <w:szCs w:val="21"/>
        </w:rPr>
      </w:pPr>
      <w:r>
        <w:rPr>
          <w:rFonts w:ascii="微软雅黑" w:eastAsia="微软雅黑" w:hAnsi="微软雅黑"/>
          <w:szCs w:val="21"/>
        </w:rPr>
        <w:t>var foo = function bar(name) {</w:t>
      </w:r>
    </w:p>
    <w:p w:rsidR="002462AF" w:rsidRDefault="00E465EC">
      <w:pPr>
        <w:rPr>
          <w:rFonts w:ascii="微软雅黑" w:eastAsia="微软雅黑" w:hAnsi="微软雅黑"/>
          <w:szCs w:val="21"/>
        </w:rPr>
      </w:pPr>
      <w:r>
        <w:rPr>
          <w:rFonts w:ascii="微软雅黑" w:eastAsia="微软雅黑" w:hAnsi="微软雅黑"/>
          <w:szCs w:val="21"/>
        </w:rPr>
        <w:tab/>
        <w:t>console.log("hello"+name);</w:t>
      </w:r>
    </w:p>
    <w:p w:rsidR="002462AF" w:rsidRDefault="00E465EC">
      <w:pPr>
        <w:rPr>
          <w:rFonts w:ascii="微软雅黑" w:eastAsia="微软雅黑" w:hAnsi="微软雅黑"/>
          <w:szCs w:val="21"/>
        </w:rPr>
      </w:pPr>
      <w:r>
        <w:rPr>
          <w:rFonts w:ascii="微软雅黑" w:eastAsia="微软雅黑" w:hAnsi="微软雅黑"/>
          <w:szCs w:val="21"/>
        </w:rPr>
        <w:tab/>
        <w:t>console.log(bar);</w:t>
      </w:r>
    </w:p>
    <w:p w:rsidR="002462AF" w:rsidRDefault="00E465EC">
      <w:pPr>
        <w:rPr>
          <w:rFonts w:ascii="微软雅黑" w:eastAsia="微软雅黑" w:hAnsi="微软雅黑"/>
          <w:szCs w:val="21"/>
        </w:rPr>
      </w:pPr>
      <w:r>
        <w:rPr>
          <w:rFonts w:ascii="微软雅黑" w:eastAsia="微软雅黑" w:hAnsi="微软雅黑"/>
          <w:szCs w:val="21"/>
        </w:rPr>
        <w:t>};</w:t>
      </w:r>
    </w:p>
    <w:p w:rsidR="002462AF" w:rsidRDefault="00E465EC">
      <w:pPr>
        <w:rPr>
          <w:rFonts w:ascii="微软雅黑" w:eastAsia="微软雅黑" w:hAnsi="微软雅黑"/>
          <w:szCs w:val="21"/>
        </w:rPr>
      </w:pPr>
      <w:r>
        <w:rPr>
          <w:rFonts w:ascii="微软雅黑" w:eastAsia="微软雅黑" w:hAnsi="微软雅黑"/>
          <w:szCs w:val="21"/>
        </w:rPr>
        <w:t>//alert(typeof bar);</w:t>
      </w:r>
    </w:p>
    <w:p w:rsidR="002462AF" w:rsidRDefault="00E465EC">
      <w:pPr>
        <w:rPr>
          <w:rFonts w:ascii="微软雅黑" w:eastAsia="微软雅黑" w:hAnsi="微软雅黑"/>
          <w:szCs w:val="21"/>
        </w:rPr>
      </w:pPr>
      <w:r>
        <w:rPr>
          <w:rFonts w:ascii="微软雅黑" w:eastAsia="微软雅黑" w:hAnsi="微软雅黑"/>
          <w:szCs w:val="21"/>
        </w:rPr>
        <w:t>foo("world");//"hello"</w:t>
      </w:r>
    </w:p>
    <w:p w:rsidR="002462AF" w:rsidRDefault="00E465EC">
      <w:pPr>
        <w:rPr>
          <w:rFonts w:ascii="微软雅黑" w:eastAsia="微软雅黑" w:hAnsi="微软雅黑"/>
          <w:szCs w:val="21"/>
        </w:rPr>
      </w:pPr>
      <w:r>
        <w:rPr>
          <w:rFonts w:ascii="微软雅黑" w:eastAsia="微软雅黑" w:hAnsi="微软雅黑"/>
          <w:szCs w:val="21"/>
        </w:rPr>
        <w:t>console.log(bar);//undefined</w:t>
      </w:r>
    </w:p>
    <w:p w:rsidR="002462AF" w:rsidRDefault="00E465EC">
      <w:pPr>
        <w:rPr>
          <w:rFonts w:ascii="微软雅黑" w:eastAsia="微软雅黑" w:hAnsi="微软雅黑"/>
          <w:szCs w:val="21"/>
        </w:rPr>
      </w:pPr>
      <w:r>
        <w:rPr>
          <w:rFonts w:ascii="微软雅黑" w:eastAsia="微软雅黑" w:hAnsi="微软雅黑"/>
          <w:szCs w:val="21"/>
        </w:rPr>
        <w:t>console.log(foo.toString());</w:t>
      </w:r>
    </w:p>
    <w:p w:rsidR="002462AF" w:rsidRDefault="00E465EC">
      <w:pPr>
        <w:rPr>
          <w:rFonts w:ascii="微软雅黑" w:eastAsia="微软雅黑" w:hAnsi="微软雅黑"/>
          <w:szCs w:val="21"/>
        </w:rPr>
      </w:pPr>
      <w:r>
        <w:rPr>
          <w:rFonts w:ascii="微软雅黑" w:eastAsia="微软雅黑" w:hAnsi="微软雅黑" w:hint="eastAsia"/>
          <w:szCs w:val="21"/>
        </w:rPr>
        <w:t>bar();//报错</w:t>
      </w:r>
    </w:p>
    <w:p w:rsidR="002462AF" w:rsidRDefault="002462AF">
      <w:pPr>
        <w:rPr>
          <w:rFonts w:ascii="微软雅黑" w:eastAsia="微软雅黑" w:hAnsi="微软雅黑"/>
          <w:szCs w:val="21"/>
        </w:rPr>
      </w:pPr>
    </w:p>
    <w:p w:rsidR="002462AF" w:rsidRDefault="00E465EC">
      <w:pPr>
        <w:pStyle w:val="2"/>
        <w:numPr>
          <w:ilvl w:val="0"/>
          <w:numId w:val="0"/>
        </w:numPr>
      </w:pPr>
      <w:bookmarkStart w:id="691" w:name="_Toc23257"/>
      <w:bookmarkStart w:id="692" w:name="_Toc1791"/>
      <w:bookmarkStart w:id="693" w:name="_Toc3116"/>
      <w:r>
        <w:rPr>
          <w:rFonts w:hint="eastAsia"/>
        </w:rPr>
        <w:t>第</w:t>
      </w:r>
      <w:r>
        <w:rPr>
          <w:rFonts w:hint="eastAsia"/>
        </w:rPr>
        <w:t>16</w:t>
      </w:r>
      <w:r>
        <w:rPr>
          <w:rFonts w:hint="eastAsia"/>
        </w:rPr>
        <w:t>题</w:t>
      </w:r>
      <w:bookmarkEnd w:id="691"/>
      <w:r>
        <w:rPr>
          <w:rFonts w:hint="eastAsia"/>
        </w:rPr>
        <w:t>：以下执行会有什么输出</w:t>
      </w:r>
      <w:bookmarkEnd w:id="692"/>
      <w:bookmarkEnd w:id="693"/>
    </w:p>
    <w:p w:rsidR="002462AF" w:rsidRDefault="00E465EC">
      <w:pPr>
        <w:rPr>
          <w:rFonts w:ascii="微软雅黑" w:eastAsia="微软雅黑" w:hAnsi="微软雅黑"/>
          <w:szCs w:val="21"/>
        </w:rPr>
      </w:pPr>
      <w:r>
        <w:rPr>
          <w:rFonts w:ascii="微软雅黑" w:eastAsia="微软雅黑" w:hAnsi="微软雅黑"/>
          <w:szCs w:val="21"/>
        </w:rPr>
        <w:t>function test(){</w:t>
      </w:r>
    </w:p>
    <w:p w:rsidR="002462AF" w:rsidRDefault="00E465EC">
      <w:pPr>
        <w:rPr>
          <w:rFonts w:ascii="微软雅黑" w:eastAsia="微软雅黑" w:hAnsi="微软雅黑"/>
          <w:szCs w:val="21"/>
        </w:rPr>
      </w:pPr>
      <w:r>
        <w:rPr>
          <w:rFonts w:ascii="微软雅黑" w:eastAsia="微软雅黑" w:hAnsi="微软雅黑" w:hint="eastAsia"/>
          <w:szCs w:val="21"/>
        </w:rPr>
        <w:tab/>
        <w:t>console.log("test函数");</w:t>
      </w:r>
    </w:p>
    <w:p w:rsidR="002462AF" w:rsidRDefault="00E465EC">
      <w:pPr>
        <w:rPr>
          <w:rFonts w:ascii="微软雅黑" w:eastAsia="微软雅黑" w:hAnsi="微软雅黑"/>
          <w:szCs w:val="21"/>
        </w:rPr>
      </w:pPr>
      <w:r>
        <w:rPr>
          <w:rFonts w:ascii="微软雅黑" w:eastAsia="微软雅黑" w:hAnsi="微软雅黑"/>
          <w:szCs w:val="21"/>
        </w:rPr>
        <w:lastRenderedPageBreak/>
        <w:t>}</w:t>
      </w:r>
    </w:p>
    <w:p w:rsidR="002462AF" w:rsidRDefault="00E465EC">
      <w:pPr>
        <w:rPr>
          <w:rFonts w:ascii="微软雅黑" w:eastAsia="微软雅黑" w:hAnsi="微软雅黑"/>
          <w:szCs w:val="21"/>
        </w:rPr>
      </w:pPr>
      <w:r>
        <w:rPr>
          <w:rFonts w:ascii="微软雅黑" w:eastAsia="微软雅黑" w:hAnsi="微软雅黑"/>
          <w:szCs w:val="21"/>
        </w:rPr>
        <w:t>setTimeout(function(){</w:t>
      </w:r>
    </w:p>
    <w:p w:rsidR="002462AF" w:rsidRDefault="00E465EC">
      <w:pPr>
        <w:rPr>
          <w:rFonts w:ascii="微软雅黑" w:eastAsia="微软雅黑" w:hAnsi="微软雅黑"/>
          <w:szCs w:val="21"/>
        </w:rPr>
      </w:pPr>
      <w:r>
        <w:rPr>
          <w:rFonts w:ascii="微软雅黑" w:eastAsia="微软雅黑" w:hAnsi="微软雅黑" w:hint="eastAsia"/>
          <w:szCs w:val="21"/>
        </w:rPr>
        <w:tab/>
        <w:t>console.log("定时器回调函数");</w:t>
      </w:r>
    </w:p>
    <w:p w:rsidR="002462AF" w:rsidRDefault="00E465EC">
      <w:pPr>
        <w:rPr>
          <w:rFonts w:ascii="微软雅黑" w:eastAsia="微软雅黑" w:hAnsi="微软雅黑"/>
          <w:szCs w:val="21"/>
        </w:rPr>
      </w:pPr>
      <w:r>
        <w:rPr>
          <w:rFonts w:ascii="微软雅黑" w:eastAsia="微软雅黑" w:hAnsi="微软雅黑"/>
          <w:szCs w:val="21"/>
        </w:rPr>
        <w:t>}, 0)</w:t>
      </w:r>
    </w:p>
    <w:p w:rsidR="002462AF" w:rsidRDefault="00E465EC">
      <w:r>
        <w:rPr>
          <w:rFonts w:ascii="微软雅黑" w:eastAsia="微软雅黑" w:hAnsi="微软雅黑"/>
          <w:szCs w:val="21"/>
        </w:rPr>
        <w:t>test();</w:t>
      </w:r>
    </w:p>
    <w:p w:rsidR="002462AF" w:rsidRDefault="00E465EC">
      <w:pPr>
        <w:rPr>
          <w:rFonts w:ascii="微软雅黑" w:eastAsia="微软雅黑" w:hAnsi="微软雅黑"/>
          <w:szCs w:val="21"/>
        </w:rPr>
      </w:pPr>
      <w:r>
        <w:rPr>
          <w:rFonts w:ascii="微软雅黑" w:eastAsia="微软雅黑" w:hAnsi="微软雅黑" w:hint="eastAsia"/>
          <w:szCs w:val="21"/>
        </w:rPr>
        <w:t>结果：</w:t>
      </w:r>
    </w:p>
    <w:p w:rsidR="002462AF" w:rsidRDefault="00E465EC">
      <w:pPr>
        <w:rPr>
          <w:rFonts w:ascii="微软雅黑" w:eastAsia="微软雅黑" w:hAnsi="微软雅黑"/>
          <w:szCs w:val="21"/>
        </w:rPr>
      </w:pPr>
      <w:r>
        <w:rPr>
          <w:rFonts w:ascii="微软雅黑" w:eastAsia="微软雅黑" w:hAnsi="微软雅黑" w:hint="eastAsia"/>
          <w:szCs w:val="21"/>
        </w:rPr>
        <w:t>test函数</w:t>
      </w:r>
    </w:p>
    <w:p w:rsidR="002462AF" w:rsidRDefault="00E465EC">
      <w:r>
        <w:rPr>
          <w:rFonts w:ascii="微软雅黑" w:eastAsia="微软雅黑" w:hAnsi="微软雅黑" w:hint="eastAsia"/>
          <w:szCs w:val="21"/>
        </w:rPr>
        <w:t>定时器回调函数</w:t>
      </w:r>
    </w:p>
    <w:p w:rsidR="002462AF" w:rsidRDefault="002462AF">
      <w:pPr>
        <w:spacing w:line="360" w:lineRule="exact"/>
        <w:rPr>
          <w:rFonts w:asciiTheme="minorEastAsia" w:hAnsiTheme="minorEastAsia"/>
        </w:rPr>
      </w:pPr>
    </w:p>
    <w:p w:rsidR="002462AF" w:rsidRDefault="00E465EC">
      <w:pPr>
        <w:pStyle w:val="1"/>
        <w:spacing w:line="360" w:lineRule="exact"/>
        <w:rPr>
          <w:rFonts w:asciiTheme="minorEastAsia" w:hAnsiTheme="minorEastAsia"/>
        </w:rPr>
      </w:pPr>
      <w:bookmarkStart w:id="694" w:name="_Toc16836"/>
      <w:r>
        <w:rPr>
          <w:rFonts w:asciiTheme="minorEastAsia" w:hAnsiTheme="minorEastAsia" w:hint="eastAsia"/>
        </w:rPr>
        <w:t>三</w:t>
      </w:r>
      <w:r>
        <w:rPr>
          <w:rFonts w:asciiTheme="minorEastAsia" w:hAnsiTheme="minorEastAsia"/>
        </w:rPr>
        <w:t>、HTML5 CSS3</w:t>
      </w:r>
      <w:bookmarkEnd w:id="694"/>
    </w:p>
    <w:p w:rsidR="002462AF" w:rsidRDefault="00E465EC">
      <w:pPr>
        <w:pStyle w:val="HTML5CSS3"/>
      </w:pPr>
      <w:bookmarkStart w:id="695" w:name="_Toc8005"/>
      <w:r>
        <w:rPr>
          <w:rFonts w:hint="eastAsia"/>
        </w:rPr>
        <w:t>CSS3</w:t>
      </w:r>
      <w:r>
        <w:rPr>
          <w:rFonts w:hint="eastAsia"/>
        </w:rPr>
        <w:t>有哪些新特性？</w:t>
      </w:r>
      <w:bookmarkEnd w:id="695"/>
    </w:p>
    <w:p w:rsidR="002462AF" w:rsidRDefault="00E465EC">
      <w:pPr>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2462AF" w:rsidRDefault="00E465EC">
      <w:pPr>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2462AF" w:rsidRDefault="00E465EC">
      <w:pPr>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2462AF" w:rsidRDefault="00E465EC">
      <w:pPr>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2462AF" w:rsidRDefault="00E465EC">
      <w:pPr>
        <w:spacing w:line="360" w:lineRule="exact"/>
        <w:rPr>
          <w:rFonts w:asciiTheme="minorEastAsia" w:hAnsiTheme="minorEastAsia"/>
          <w:szCs w:val="21"/>
        </w:rPr>
      </w:pPr>
      <w:r>
        <w:rPr>
          <w:rFonts w:asciiTheme="minorEastAsia" w:hAnsiTheme="minorEastAsia" w:hint="eastAsia"/>
          <w:szCs w:val="21"/>
        </w:rPr>
        <w:t>6. 媒体查询，多栏布局</w:t>
      </w:r>
    </w:p>
    <w:p w:rsidR="002462AF" w:rsidRDefault="00E465EC">
      <w:pPr>
        <w:spacing w:line="360" w:lineRule="exact"/>
        <w:rPr>
          <w:rFonts w:asciiTheme="minorEastAsia" w:hAnsiTheme="minorEastAsia"/>
          <w:szCs w:val="21"/>
        </w:rPr>
      </w:pPr>
      <w:r>
        <w:rPr>
          <w:rFonts w:asciiTheme="minorEastAsia" w:hAnsiTheme="minorEastAsia"/>
          <w:szCs w:val="21"/>
        </w:rPr>
        <w:t>7. border-image</w:t>
      </w:r>
    </w:p>
    <w:p w:rsidR="002462AF" w:rsidRDefault="00E465EC">
      <w:pPr>
        <w:pStyle w:val="HTML5CSS3"/>
      </w:pPr>
      <w:bookmarkStart w:id="696" w:name="_Toc5266"/>
      <w:r>
        <w:rPr>
          <w:rFonts w:hint="eastAsia"/>
        </w:rPr>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696"/>
    </w:p>
    <w:p w:rsidR="002462AF" w:rsidRDefault="00E465EC">
      <w:pPr>
        <w:spacing w:line="360" w:lineRule="exact"/>
        <w:rPr>
          <w:rFonts w:asciiTheme="minorEastAsia" w:hAnsiTheme="minorEastAsia"/>
          <w:szCs w:val="21"/>
        </w:rPr>
      </w:pPr>
      <w:r>
        <w:rPr>
          <w:rFonts w:asciiTheme="minorEastAsia" w:hAnsiTheme="minorEastAsia" w:hint="eastAsia"/>
          <w:szCs w:val="21"/>
        </w:rPr>
        <w:t>新特性：</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2462AF" w:rsidRDefault="00E465EC">
      <w:pPr>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2462AF" w:rsidRDefault="00E465EC">
      <w:pPr>
        <w:spacing w:line="360" w:lineRule="exact"/>
        <w:rPr>
          <w:rFonts w:asciiTheme="minorEastAsia" w:hAnsiTheme="minorEastAsia"/>
          <w:szCs w:val="21"/>
        </w:rPr>
      </w:pPr>
      <w:r>
        <w:rPr>
          <w:rFonts w:asciiTheme="minorEastAsia" w:hAnsiTheme="minorEastAsia" w:hint="eastAsia"/>
          <w:szCs w:val="21"/>
        </w:rPr>
        <w:t>3. 音频、视频API(audio,video)</w:t>
      </w:r>
    </w:p>
    <w:p w:rsidR="002462AF" w:rsidRDefault="00E465EC">
      <w:pPr>
        <w:spacing w:line="360" w:lineRule="exact"/>
        <w:rPr>
          <w:rFonts w:asciiTheme="minorEastAsia" w:hAnsiTheme="minorEastAsia"/>
          <w:szCs w:val="21"/>
        </w:rPr>
      </w:pPr>
      <w:r>
        <w:rPr>
          <w:rFonts w:asciiTheme="minorEastAsia" w:hAnsiTheme="minorEastAsia" w:hint="eastAsia"/>
          <w:szCs w:val="21"/>
        </w:rPr>
        <w:t>4. 画布(Canvas) API</w:t>
      </w:r>
    </w:p>
    <w:p w:rsidR="002462AF" w:rsidRDefault="00E465EC">
      <w:pPr>
        <w:spacing w:line="360" w:lineRule="exact"/>
        <w:rPr>
          <w:rFonts w:asciiTheme="minorEastAsia" w:hAnsiTheme="minorEastAsia"/>
          <w:szCs w:val="21"/>
        </w:rPr>
      </w:pPr>
      <w:r>
        <w:rPr>
          <w:rFonts w:asciiTheme="minorEastAsia" w:hAnsiTheme="minorEastAsia" w:hint="eastAsia"/>
          <w:szCs w:val="21"/>
        </w:rPr>
        <w:t>5. 地理(Geolocation) API</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6. 本地离线存储 localStorage 长期存储数据，浏览器关闭后数据不丢失；</w:t>
      </w:r>
    </w:p>
    <w:p w:rsidR="002462AF" w:rsidRDefault="00E465EC">
      <w:pPr>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2462AF" w:rsidRDefault="00E465EC">
      <w:pPr>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2462AF" w:rsidRDefault="00E465EC">
      <w:pPr>
        <w:spacing w:line="360" w:lineRule="exact"/>
        <w:rPr>
          <w:rFonts w:asciiTheme="minorEastAsia" w:hAnsiTheme="minorEastAsia"/>
          <w:szCs w:val="21"/>
        </w:rPr>
      </w:pPr>
      <w:r>
        <w:rPr>
          <w:rFonts w:asciiTheme="minorEastAsia" w:hAnsiTheme="minorEastAsia" w:hint="eastAsia"/>
          <w:szCs w:val="21"/>
        </w:rPr>
        <w:t>移除的元素：</w:t>
      </w:r>
    </w:p>
    <w:p w:rsidR="002462AF" w:rsidRDefault="00E465EC">
      <w:pPr>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2462AF" w:rsidRDefault="00E465EC">
      <w:pPr>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2462AF" w:rsidRDefault="00E465EC">
      <w:pPr>
        <w:spacing w:line="360" w:lineRule="exact"/>
        <w:rPr>
          <w:rFonts w:asciiTheme="minorEastAsia" w:hAnsiTheme="minorEastAsia"/>
          <w:szCs w:val="21"/>
        </w:rPr>
      </w:pPr>
      <w:r>
        <w:rPr>
          <w:rFonts w:asciiTheme="minorEastAsia" w:hAnsiTheme="minorEastAsia" w:hint="eastAsia"/>
          <w:szCs w:val="21"/>
        </w:rPr>
        <w:t>支持HTML5新标签：</w:t>
      </w:r>
    </w:p>
    <w:p w:rsidR="002462AF" w:rsidRDefault="00E465EC">
      <w:pPr>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2462AF" w:rsidRDefault="00E465EC">
      <w:pPr>
        <w:spacing w:line="360" w:lineRule="exact"/>
        <w:rPr>
          <w:rFonts w:asciiTheme="minorEastAsia" w:hAnsiTheme="minorEastAsia"/>
          <w:szCs w:val="21"/>
        </w:rPr>
      </w:pPr>
      <w:r>
        <w:rPr>
          <w:rFonts w:asciiTheme="minorEastAsia" w:hAnsiTheme="minorEastAsia"/>
          <w:szCs w:val="21"/>
        </w:rPr>
        <w:t>&lt;!--[if lt IE 9]&gt;</w:t>
      </w:r>
    </w:p>
    <w:p w:rsidR="002462AF" w:rsidRDefault="00E465E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2462AF" w:rsidRDefault="00E465EC">
      <w:pPr>
        <w:spacing w:line="360" w:lineRule="exact"/>
        <w:rPr>
          <w:rFonts w:asciiTheme="minorEastAsia" w:hAnsiTheme="minorEastAsia"/>
          <w:szCs w:val="21"/>
        </w:rPr>
      </w:pPr>
      <w:r>
        <w:rPr>
          <w:rFonts w:asciiTheme="minorEastAsia" w:hAnsiTheme="minorEastAsia"/>
          <w:szCs w:val="21"/>
        </w:rPr>
        <w:t>&lt;![endif]--&gt;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如何区分： </w:t>
      </w:r>
    </w:p>
    <w:p w:rsidR="002462AF" w:rsidRDefault="00E465EC">
      <w:pPr>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2462AF" w:rsidRDefault="00E465EC">
      <w:pPr>
        <w:pStyle w:val="HTML5CSS3"/>
      </w:pPr>
      <w:bookmarkStart w:id="697" w:name="_Toc12586"/>
      <w:r>
        <w:rPr>
          <w:rFonts w:hint="eastAsia"/>
        </w:rPr>
        <w:t>本地存储（</w:t>
      </w:r>
      <w:r>
        <w:rPr>
          <w:rFonts w:hint="eastAsia"/>
        </w:rPr>
        <w:t xml:space="preserve">Local Storage </w:t>
      </w:r>
      <w:r>
        <w:rPr>
          <w:rFonts w:hint="eastAsia"/>
        </w:rPr>
        <w:t>）和</w:t>
      </w:r>
      <w:r>
        <w:rPr>
          <w:rFonts w:hint="eastAsia"/>
        </w:rPr>
        <w:t>cookies</w:t>
      </w:r>
      <w:r>
        <w:rPr>
          <w:rFonts w:hint="eastAsia"/>
        </w:rPr>
        <w:t>（储存在用户本地终端上的数据）之间的区别是什么？</w:t>
      </w:r>
      <w:bookmarkEnd w:id="697"/>
    </w:p>
    <w:p w:rsidR="002462AF" w:rsidRDefault="00E465EC">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2462AF" w:rsidRDefault="00E465EC">
      <w:r>
        <w:rPr>
          <w:rFonts w:hint="eastAsia"/>
        </w:rPr>
        <w:t>本地存储：只有本地浏览器端可访问数据，服务器不能访问本地存储直到故意通过</w:t>
      </w:r>
      <w:r>
        <w:rPr>
          <w:rFonts w:hint="eastAsia"/>
        </w:rPr>
        <w:t>POST</w:t>
      </w:r>
      <w:r>
        <w:rPr>
          <w:rFonts w:hint="eastAsia"/>
        </w:rPr>
        <w:t>或者</w:t>
      </w:r>
      <w:r>
        <w:rPr>
          <w:rFonts w:hint="eastAsia"/>
        </w:rPr>
        <w:t>GET</w:t>
      </w:r>
      <w:r>
        <w:rPr>
          <w:rFonts w:hint="eastAsia"/>
        </w:rPr>
        <w:t>的通道发送到服务器；每个域</w:t>
      </w:r>
      <w:r>
        <w:rPr>
          <w:rFonts w:hint="eastAsia"/>
        </w:rPr>
        <w:t>5MB</w:t>
      </w:r>
      <w:r>
        <w:rPr>
          <w:rFonts w:hint="eastAsia"/>
        </w:rPr>
        <w:t>；没有过期数据，它将保留知道用户从浏览器清除或者使用</w:t>
      </w:r>
      <w:r>
        <w:rPr>
          <w:rFonts w:hint="eastAsia"/>
        </w:rPr>
        <w:t>Javascript</w:t>
      </w:r>
      <w:r>
        <w:rPr>
          <w:rFonts w:hint="eastAsia"/>
        </w:rPr>
        <w:t>代码移除</w:t>
      </w:r>
    </w:p>
    <w:p w:rsidR="002462AF" w:rsidRDefault="00E465EC">
      <w:pPr>
        <w:pStyle w:val="HTML5CSS3"/>
      </w:pPr>
      <w:bookmarkStart w:id="698" w:name="_Toc13336"/>
      <w:r>
        <w:rPr>
          <w:rFonts w:hint="eastAsia"/>
        </w:rPr>
        <w:t>如何实现浏览器内多个标签页之间的通信</w:t>
      </w:r>
      <w:r>
        <w:rPr>
          <w:rFonts w:hint="eastAsia"/>
        </w:rPr>
        <w:t>?</w:t>
      </w:r>
      <w:bookmarkEnd w:id="698"/>
    </w:p>
    <w:p w:rsidR="002462AF" w:rsidRDefault="00E465EC">
      <w:pPr>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2462AF" w:rsidRDefault="00E465EC">
      <w:pPr>
        <w:pStyle w:val="HTML5CSS3"/>
      </w:pPr>
      <w:bookmarkStart w:id="699" w:name="_Toc30362"/>
      <w:r>
        <w:rPr>
          <w:rFonts w:hint="eastAsia"/>
        </w:rPr>
        <w:t>你如何对网站的文件和资源进行优化？</w:t>
      </w:r>
      <w:bookmarkEnd w:id="699"/>
    </w:p>
    <w:p w:rsidR="002462AF" w:rsidRDefault="00E465EC">
      <w:pPr>
        <w:spacing w:line="360" w:lineRule="exact"/>
        <w:rPr>
          <w:rFonts w:asciiTheme="minorEastAsia" w:hAnsiTheme="minorEastAsia"/>
          <w:szCs w:val="21"/>
        </w:rPr>
      </w:pPr>
      <w:r>
        <w:rPr>
          <w:rFonts w:asciiTheme="minorEastAsia" w:hAnsiTheme="minorEastAsia" w:hint="eastAsia"/>
          <w:szCs w:val="21"/>
        </w:rPr>
        <w:t>文件合并</w:t>
      </w:r>
    </w:p>
    <w:p w:rsidR="002462AF" w:rsidRDefault="00E465EC">
      <w:pPr>
        <w:spacing w:line="360" w:lineRule="exact"/>
        <w:rPr>
          <w:rFonts w:asciiTheme="minorEastAsia" w:hAnsiTheme="minorEastAsia"/>
          <w:szCs w:val="21"/>
        </w:rPr>
      </w:pPr>
      <w:r>
        <w:rPr>
          <w:rFonts w:asciiTheme="minorEastAsia" w:hAnsiTheme="minorEastAsia" w:hint="eastAsia"/>
          <w:szCs w:val="21"/>
        </w:rPr>
        <w:t>文件最小化/文件压缩</w:t>
      </w:r>
    </w:p>
    <w:p w:rsidR="002462AF" w:rsidRDefault="00E465EC">
      <w:pPr>
        <w:spacing w:line="360" w:lineRule="exact"/>
        <w:rPr>
          <w:rFonts w:asciiTheme="minorEastAsia" w:hAnsiTheme="minorEastAsia"/>
          <w:szCs w:val="21"/>
        </w:rPr>
      </w:pPr>
      <w:r>
        <w:rPr>
          <w:rFonts w:asciiTheme="minorEastAsia" w:hAnsiTheme="minorEastAsia" w:hint="eastAsia"/>
          <w:szCs w:val="21"/>
        </w:rPr>
        <w:t>使用CDN托管</w:t>
      </w:r>
    </w:p>
    <w:p w:rsidR="002462AF" w:rsidRDefault="00E465EC">
      <w:pPr>
        <w:spacing w:line="360" w:lineRule="exact"/>
        <w:rPr>
          <w:rFonts w:asciiTheme="minorEastAsia" w:hAnsiTheme="minorEastAsia"/>
          <w:szCs w:val="21"/>
        </w:rPr>
      </w:pPr>
      <w:r>
        <w:rPr>
          <w:rFonts w:asciiTheme="minorEastAsia" w:hAnsiTheme="minorEastAsia" w:hint="eastAsia"/>
          <w:szCs w:val="21"/>
        </w:rPr>
        <w:t>缓存的使用</w:t>
      </w:r>
    </w:p>
    <w:p w:rsidR="002462AF" w:rsidRDefault="00E465EC">
      <w:pPr>
        <w:pStyle w:val="HTML5CSS3"/>
      </w:pPr>
      <w:bookmarkStart w:id="700" w:name="_Toc3297"/>
      <w:r>
        <w:rPr>
          <w:rFonts w:hint="eastAsia"/>
        </w:rPr>
        <w:lastRenderedPageBreak/>
        <w:t>什么是响应式设计？</w:t>
      </w:r>
      <w:bookmarkEnd w:id="700"/>
    </w:p>
    <w:p w:rsidR="002462AF" w:rsidRDefault="00E465EC">
      <w:pPr>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2462AF" w:rsidRDefault="00E465EC">
      <w:pPr>
        <w:pStyle w:val="HTML5CSS3"/>
      </w:pPr>
      <w:bookmarkStart w:id="701" w:name="_Toc12698"/>
      <w:r>
        <w:t>新的</w:t>
      </w:r>
      <w:r>
        <w:t xml:space="preserve"> HTML5 </w:t>
      </w:r>
      <w:r>
        <w:t>文档类型和字符集是？</w:t>
      </w:r>
      <w:bookmarkEnd w:id="701"/>
    </w:p>
    <w:p w:rsidR="002462AF" w:rsidRDefault="00E465E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2462AF" w:rsidRDefault="00E465EC">
      <w:pPr>
        <w:pStyle w:val="1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2462AF" w:rsidRDefault="00E465EC">
      <w:pPr>
        <w:pStyle w:val="HTML5CSS3"/>
      </w:pPr>
      <w:bookmarkStart w:id="702" w:name="_Toc18932"/>
      <w:r>
        <w:t xml:space="preserve">HTML5 Canvas </w:t>
      </w:r>
      <w:r>
        <w:t>元素有什么用？</w:t>
      </w:r>
      <w:bookmarkEnd w:id="702"/>
    </w:p>
    <w:p w:rsidR="002462AF" w:rsidRDefault="00E465EC">
      <w:pPr>
        <w:pStyle w:val="a8"/>
        <w:shd w:val="clear" w:color="auto" w:fill="FAF7EF"/>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2462AF" w:rsidRDefault="00E465EC">
      <w:pPr>
        <w:pStyle w:val="HTML5CSS3"/>
      </w:pPr>
      <w:bookmarkStart w:id="703" w:name="_Toc30145"/>
      <w:r>
        <w:t xml:space="preserve">HTML5 </w:t>
      </w:r>
      <w:r>
        <w:t>存储类型有什么区别？</w:t>
      </w:r>
      <w:bookmarkEnd w:id="703"/>
    </w:p>
    <w:p w:rsidR="002462AF" w:rsidRDefault="00E465E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2462AF" w:rsidRDefault="00E465EC">
      <w:pPr>
        <w:pStyle w:val="HTML5CSS3"/>
      </w:pPr>
      <w:bookmarkStart w:id="704" w:name="_Toc14973"/>
      <w:r>
        <w:rPr>
          <w:rFonts w:hint="eastAsia"/>
        </w:rPr>
        <w:t>用</w:t>
      </w:r>
      <w:r>
        <w:rPr>
          <w:rFonts w:hint="eastAsia"/>
        </w:rPr>
        <w:t>H5+CSS3</w:t>
      </w:r>
      <w:r>
        <w:rPr>
          <w:rFonts w:hint="eastAsia"/>
        </w:rPr>
        <w:t>解决下导航栏最后一项掉下来的问题</w:t>
      </w:r>
      <w:bookmarkEnd w:id="704"/>
    </w:p>
    <w:p w:rsidR="002462AF" w:rsidRDefault="00E465EC">
      <w:pPr>
        <w:pStyle w:val="HTML5CSS3"/>
      </w:pPr>
      <w:bookmarkStart w:id="705" w:name="_Toc24531"/>
      <w:r>
        <w:rPr>
          <w:rFonts w:hint="eastAsia"/>
        </w:rPr>
        <w:t>CSS3</w:t>
      </w:r>
      <w:r>
        <w:rPr>
          <w:rFonts w:hint="eastAsia"/>
        </w:rPr>
        <w:t>新增伪类有那些？</w:t>
      </w:r>
      <w:bookmarkEnd w:id="705"/>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2462AF" w:rsidRDefault="00E465EC">
      <w:pPr>
        <w:pStyle w:val="HTML5CSS3"/>
      </w:pPr>
      <w:bookmarkStart w:id="706" w:name="_Toc29029"/>
      <w:r>
        <w:rPr>
          <w:rFonts w:hint="eastAsia"/>
        </w:rPr>
        <w:lastRenderedPageBreak/>
        <w:t>请用</w:t>
      </w:r>
      <w:r>
        <w:rPr>
          <w:rFonts w:hint="eastAsia"/>
        </w:rPr>
        <w:t>CSS</w:t>
      </w:r>
      <w:r>
        <w:rPr>
          <w:rFonts w:hint="eastAsia"/>
        </w:rPr>
        <w:t>实现：一个矩形内容，有投影，有圆角，</w:t>
      </w:r>
      <w:r>
        <w:rPr>
          <w:rFonts w:hint="eastAsia"/>
        </w:rPr>
        <w:t>hover</w:t>
      </w:r>
      <w:r>
        <w:rPr>
          <w:rFonts w:hint="eastAsia"/>
        </w:rPr>
        <w:t>状态慢慢变透明。</w:t>
      </w:r>
      <w:bookmarkEnd w:id="706"/>
    </w:p>
    <w:p w:rsidR="002462AF" w:rsidRDefault="00E465EC">
      <w:pPr>
        <w:rPr>
          <w:rFonts w:asciiTheme="minorEastAsia" w:hAnsiTheme="minorEastAsia"/>
        </w:rPr>
      </w:pPr>
      <w:r>
        <w:rPr>
          <w:rFonts w:asciiTheme="minorEastAsia" w:hAnsiTheme="minorEastAsia" w:hint="eastAsia"/>
        </w:rPr>
        <w:t>css属性的熟练程度和实践经验</w:t>
      </w:r>
    </w:p>
    <w:p w:rsidR="002462AF" w:rsidRDefault="00E465EC">
      <w:pPr>
        <w:pStyle w:val="HTML5CSS3"/>
      </w:pPr>
      <w:bookmarkStart w:id="707" w:name="_Toc25440"/>
      <w:r>
        <w:rPr>
          <w:rFonts w:hint="eastAsia"/>
        </w:rPr>
        <w:t>描述下</w:t>
      </w:r>
      <w:r>
        <w:rPr>
          <w:rFonts w:hint="eastAsia"/>
        </w:rPr>
        <w:t>CSS3</w:t>
      </w:r>
      <w:r>
        <w:rPr>
          <w:rFonts w:hint="eastAsia"/>
        </w:rPr>
        <w:t>里实现元素动画的方法</w:t>
      </w:r>
      <w:bookmarkEnd w:id="707"/>
    </w:p>
    <w:p w:rsidR="002462AF" w:rsidRDefault="00E465EC">
      <w:pPr>
        <w:rPr>
          <w:rFonts w:asciiTheme="minorEastAsia" w:hAnsiTheme="minorEastAsia"/>
        </w:rPr>
      </w:pPr>
      <w:r>
        <w:rPr>
          <w:rFonts w:asciiTheme="minorEastAsia" w:hAnsiTheme="minorEastAsia" w:hint="eastAsia"/>
        </w:rPr>
        <w:t>动画相关属性的熟悉程度</w:t>
      </w:r>
    </w:p>
    <w:p w:rsidR="002462AF" w:rsidRDefault="00E465EC">
      <w:pPr>
        <w:pStyle w:val="HTML5CSS3"/>
      </w:pPr>
      <w:bookmarkStart w:id="708" w:name="_Toc22276"/>
      <w:r>
        <w:rPr>
          <w:rFonts w:hint="eastAsia"/>
        </w:rPr>
        <w:t>html5\CSS3</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08"/>
    </w:p>
    <w:p w:rsidR="002462AF" w:rsidRDefault="00E465EC">
      <w:pPr>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2462AF" w:rsidRDefault="00E465EC">
      <w:pPr>
        <w:spacing w:line="360" w:lineRule="exact"/>
        <w:rPr>
          <w:rFonts w:asciiTheme="minorEastAsia" w:hAnsiTheme="minorEastAsia"/>
          <w:szCs w:val="21"/>
        </w:rPr>
      </w:pPr>
      <w:r>
        <w:rPr>
          <w:rFonts w:asciiTheme="minorEastAsia" w:hAnsiTheme="minorEastAsia" w:hint="eastAsia"/>
          <w:szCs w:val="21"/>
        </w:rPr>
        <w:t>* 绘画 canvas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2462AF" w:rsidRDefault="00E465EC">
      <w:pPr>
        <w:spacing w:line="360" w:lineRule="exact"/>
        <w:rPr>
          <w:rFonts w:asciiTheme="minorEastAsia" w:hAnsiTheme="minorEastAsia"/>
          <w:szCs w:val="21"/>
        </w:rPr>
      </w:pPr>
      <w:r>
        <w:rPr>
          <w:rFonts w:asciiTheme="minorEastAsia" w:hAnsiTheme="minorEastAsia" w:hint="eastAsia"/>
          <w:szCs w:val="21"/>
        </w:rPr>
        <w:t>移除的元素</w:t>
      </w:r>
    </w:p>
    <w:p w:rsidR="002462AF" w:rsidRDefault="00E465E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2462AF" w:rsidRDefault="00E465E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2462AF" w:rsidRDefault="00E465EC">
      <w:pPr>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2462AF" w:rsidRDefault="00E465E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2462AF" w:rsidRDefault="00E465EC">
      <w:pPr>
        <w:spacing w:line="360" w:lineRule="exact"/>
        <w:rPr>
          <w:rFonts w:asciiTheme="minorEastAsia" w:hAnsiTheme="minorEastAsia"/>
          <w:szCs w:val="21"/>
        </w:rPr>
      </w:pPr>
      <w:r>
        <w:rPr>
          <w:rFonts w:asciiTheme="minorEastAsia" w:hAnsiTheme="minorEastAsia" w:hint="eastAsia"/>
          <w:szCs w:val="21"/>
        </w:rPr>
        <w:t>&lt;!--[if lt IE 9]&gt;</w:t>
      </w:r>
    </w:p>
    <w:p w:rsidR="002462AF" w:rsidRDefault="00E465EC">
      <w:pPr>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2462AF" w:rsidRDefault="00E465EC">
      <w:pPr>
        <w:spacing w:line="360" w:lineRule="exact"/>
        <w:rPr>
          <w:rFonts w:asciiTheme="minorEastAsia" w:hAnsiTheme="minorEastAsia"/>
          <w:szCs w:val="21"/>
        </w:rPr>
      </w:pPr>
      <w:r>
        <w:rPr>
          <w:rFonts w:asciiTheme="minorEastAsia" w:hAnsiTheme="minorEastAsia" w:hint="eastAsia"/>
          <w:szCs w:val="21"/>
        </w:rPr>
        <w:t>&lt;![endif]--&gt;</w:t>
      </w:r>
    </w:p>
    <w:p w:rsidR="002462AF" w:rsidRDefault="00E465EC">
      <w:pPr>
        <w:pStyle w:val="HTML5CSS3"/>
      </w:pPr>
      <w:bookmarkStart w:id="709" w:name="_Toc9802"/>
      <w:r>
        <w:rPr>
          <w:rFonts w:hint="eastAsia"/>
        </w:rPr>
        <w:t>你怎么来实现页面设计图，你认为前端应该如何高质量完成工作</w:t>
      </w:r>
      <w:r>
        <w:rPr>
          <w:rFonts w:hint="eastAsia"/>
        </w:rPr>
        <w:t xml:space="preserve">? </w:t>
      </w:r>
      <w:r>
        <w:rPr>
          <w:rFonts w:hint="eastAsia"/>
        </w:rPr>
        <w:t>一个满屏</w:t>
      </w:r>
      <w:r>
        <w:rPr>
          <w:rFonts w:hint="eastAsia"/>
        </w:rPr>
        <w:t xml:space="preserve"> </w:t>
      </w:r>
      <w:r>
        <w:rPr>
          <w:rFonts w:hint="eastAsia"/>
        </w:rPr>
        <w:t>品</w:t>
      </w:r>
      <w:r>
        <w:rPr>
          <w:rFonts w:hint="eastAsia"/>
        </w:rPr>
        <w:t xml:space="preserve"> </w:t>
      </w:r>
      <w:r>
        <w:rPr>
          <w:rFonts w:hint="eastAsia"/>
        </w:rPr>
        <w:t>字布局</w:t>
      </w:r>
      <w:r>
        <w:rPr>
          <w:rFonts w:hint="eastAsia"/>
        </w:rPr>
        <w:t xml:space="preserve"> </w:t>
      </w:r>
      <w:r>
        <w:rPr>
          <w:rFonts w:hint="eastAsia"/>
        </w:rPr>
        <w:t>如何设计</w:t>
      </w:r>
      <w:r>
        <w:rPr>
          <w:rFonts w:hint="eastAsia"/>
        </w:rPr>
        <w:t>?</w:t>
      </w:r>
      <w:bookmarkEnd w:id="709"/>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2462AF" w:rsidRDefault="00E465EC">
      <w:pPr>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做好的页面结构，页面重构和用户体验</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2462AF" w:rsidRDefault="00E465EC">
      <w:pPr>
        <w:pStyle w:val="HTML5CSS3"/>
      </w:pPr>
      <w:bookmarkStart w:id="710" w:name="_Toc25878"/>
      <w:r>
        <w:rPr>
          <w:rFonts w:hint="eastAsia"/>
        </w:rPr>
        <w:t>你能描述一下渐进增强和优雅降级之间的不同吗</w:t>
      </w:r>
      <w:r>
        <w:t>?</w:t>
      </w:r>
      <w:bookmarkEnd w:id="710"/>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2462AF" w:rsidRDefault="00E465EC">
      <w:pPr>
        <w:pStyle w:val="HTML5CSS3"/>
      </w:pPr>
      <w:bookmarkStart w:id="711" w:name="_Toc24906"/>
      <w:r>
        <w:t>为什么利用多个域名来存储网站资源会更有效？</w:t>
      </w:r>
      <w:bookmarkEnd w:id="711"/>
    </w:p>
    <w:p w:rsidR="002462AF" w:rsidRDefault="00E465EC">
      <w:pPr>
        <w:ind w:firstLineChars="200" w:firstLine="420"/>
        <w:outlineLvl w:val="0"/>
      </w:pPr>
      <w:bookmarkStart w:id="712" w:name="_Toc18323"/>
      <w:r>
        <w:rPr>
          <w:shd w:val="clear" w:color="auto" w:fill="FFFFFF"/>
        </w:rPr>
        <w:t>CDN</w:t>
      </w:r>
      <w:r>
        <w:rPr>
          <w:shd w:val="clear" w:color="auto" w:fill="FFFFFF"/>
        </w:rPr>
        <w:t>缓存更方便</w:t>
      </w:r>
      <w:r>
        <w:rPr>
          <w:shd w:val="clear" w:color="auto" w:fill="FFFFFF"/>
        </w:rPr>
        <w:t> </w:t>
      </w:r>
      <w:bookmarkEnd w:id="712"/>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lastRenderedPageBreak/>
        <w:t>突破浏览器并发限制 </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2462AF" w:rsidRDefault="00E465EC">
      <w:pPr>
        <w:pStyle w:val="HTML5CSS3"/>
      </w:pPr>
      <w:bookmarkStart w:id="713" w:name="_Toc13821"/>
      <w:r>
        <w:t>请谈一下你对网页标准和标准制定机构重要性的理解。</w:t>
      </w:r>
      <w:bookmarkEnd w:id="713"/>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2462AF" w:rsidRDefault="00E465EC">
      <w:pPr>
        <w:pStyle w:val="HTML5CSS3"/>
      </w:pPr>
      <w:bookmarkStart w:id="714" w:name="_Toc12577"/>
      <w:r>
        <w:t>请描述一下</w:t>
      </w:r>
      <w:r>
        <w:t>cookies</w:t>
      </w:r>
      <w:r>
        <w:rPr>
          <w:rFonts w:hint="eastAsia"/>
        </w:rPr>
        <w:t>，</w:t>
      </w:r>
      <w:r>
        <w:t>sessionStorage</w:t>
      </w:r>
      <w:r>
        <w:rPr>
          <w:rFonts w:hint="eastAsia"/>
        </w:rPr>
        <w:t>和</w:t>
      </w:r>
      <w:r>
        <w:t>localStorage</w:t>
      </w:r>
      <w:r>
        <w:rPr>
          <w:rFonts w:hint="eastAsia"/>
        </w:rPr>
        <w:t>的区别？</w:t>
      </w:r>
      <w:bookmarkEnd w:id="714"/>
      <w:r>
        <w:t xml:space="preserve">　　</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2462AF" w:rsidRDefault="00E465EC">
      <w:pPr>
        <w:pStyle w:val="a8"/>
        <w:widowControl/>
        <w:shd w:val="clear" w:color="auto" w:fill="FFFFFF"/>
        <w:spacing w:before="150" w:beforeAutospacing="0" w:after="150" w:afterAutospacing="0" w:line="360" w:lineRule="exact"/>
        <w:rPr>
          <w:rFonts w:asciiTheme="minorEastAsia" w:eastAsiaTheme="minorEastAsia" w:hAnsiTheme="minorEastAsia" w:cs="Tahoma"/>
          <w:sz w:val="21"/>
          <w:szCs w:val="21"/>
        </w:rPr>
      </w:pPr>
      <w:r>
        <w:rPr>
          <w:rStyle w:val="a9"/>
          <w:rFonts w:asciiTheme="minorEastAsia" w:eastAsiaTheme="minorEastAsia" w:hAnsiTheme="minorEastAsia" w:cs="Tahoma"/>
          <w:b w:val="0"/>
          <w:sz w:val="21"/>
          <w:szCs w:val="21"/>
          <w:shd w:val="clear" w:color="auto" w:fill="FFFFFF"/>
        </w:rPr>
        <w:t>web storage</w:t>
      </w:r>
      <w:r>
        <w:rPr>
          <w:rStyle w:val="a9"/>
          <w:rFonts w:asciiTheme="minorEastAsia" w:eastAsiaTheme="minorEastAsia" w:hAnsiTheme="minorEastAsia" w:cs="宋体" w:hint="eastAsia"/>
          <w:b w:val="0"/>
          <w:sz w:val="21"/>
          <w:szCs w:val="21"/>
          <w:shd w:val="clear" w:color="auto" w:fill="FFFFFF"/>
        </w:rPr>
        <w:t>和</w:t>
      </w:r>
      <w:r>
        <w:rPr>
          <w:rStyle w:val="a9"/>
          <w:rFonts w:asciiTheme="minorEastAsia" w:eastAsiaTheme="minorEastAsia" w:hAnsiTheme="minorEastAsia" w:cs="Verdana"/>
          <w:b w:val="0"/>
          <w:sz w:val="21"/>
          <w:szCs w:val="21"/>
          <w:shd w:val="clear" w:color="auto" w:fill="FFFFFF"/>
        </w:rPr>
        <w:t>cookie</w:t>
      </w:r>
      <w:r>
        <w:rPr>
          <w:rStyle w:val="a9"/>
          <w:rFonts w:asciiTheme="minorEastAsia" w:eastAsiaTheme="minorEastAsia" w:hAnsiTheme="minorEastAsia" w:cs="宋体" w:hint="eastAsia"/>
          <w:b w:val="0"/>
          <w:sz w:val="21"/>
          <w:szCs w:val="21"/>
          <w:shd w:val="clear" w:color="auto" w:fill="FFFFFF"/>
        </w:rPr>
        <w:t>的区别</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2462AF" w:rsidRDefault="00E465EC">
      <w:pPr>
        <w:widowControl/>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2462AF" w:rsidRDefault="00E465EC">
      <w:pPr>
        <w:pStyle w:val="HTML5CSS3"/>
      </w:pPr>
      <w:bookmarkStart w:id="715" w:name="_Toc11774"/>
      <w:r>
        <w:t>知道</w:t>
      </w:r>
      <w:r>
        <w:t>css</w:t>
      </w:r>
      <w:r>
        <w:t>有个</w:t>
      </w:r>
      <w:r>
        <w:t>content</w:t>
      </w:r>
      <w:r>
        <w:t>属性吗？有什么作用？有什么应用？</w:t>
      </w:r>
      <w:bookmarkEnd w:id="715"/>
    </w:p>
    <w:p w:rsidR="002462AF" w:rsidRDefault="00E465EC">
      <w:pPr>
        <w:pStyle w:val="a8"/>
        <w:widowControl/>
        <w:shd w:val="clear" w:color="auto" w:fill="FFFFFF"/>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2462AF" w:rsidRDefault="00E465EC">
      <w:pPr>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2462AF" w:rsidRDefault="00E465EC">
      <w:pPr>
        <w:pStyle w:val="1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visibility:hidden; </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2462AF" w:rsidRDefault="00E465EC">
      <w:pPr>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2462AF" w:rsidRDefault="00E465EC">
      <w:pPr>
        <w:pStyle w:val="1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2462AF" w:rsidRDefault="00E465E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2462AF" w:rsidRDefault="00E465E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9"/>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2462AF" w:rsidRDefault="00E465EC">
      <w:pPr>
        <w:pStyle w:val="a8"/>
        <w:widowControl/>
        <w:shd w:val="clear" w:color="auto" w:fill="FFFFFF"/>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2462AF" w:rsidRDefault="00E465EC">
      <w:pPr>
        <w:pStyle w:val="HTML5CSS3"/>
      </w:pPr>
      <w:bookmarkStart w:id="716" w:name="_Toc26679"/>
      <w:r>
        <w:rPr>
          <w:rFonts w:hint="eastAsia"/>
        </w:rPr>
        <w:t>如何在</w:t>
      </w:r>
      <w:r>
        <w:rPr>
          <w:rFonts w:hint="eastAsia"/>
        </w:rPr>
        <w:t xml:space="preserve"> HTML5 </w:t>
      </w:r>
      <w:r>
        <w:rPr>
          <w:rFonts w:hint="eastAsia"/>
        </w:rPr>
        <w:t>页面中嵌入音频</w:t>
      </w:r>
      <w:r>
        <w:rPr>
          <w:rFonts w:hint="eastAsia"/>
        </w:rPr>
        <w:t>?</w:t>
      </w:r>
      <w:bookmarkEnd w:id="716"/>
    </w:p>
    <w:p w:rsidR="002462AF" w:rsidRDefault="00E465EC">
      <w:pPr>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2462AF" w:rsidRDefault="00E465EC">
      <w:pPr>
        <w:outlineLvl w:val="0"/>
      </w:pPr>
      <w:bookmarkStart w:id="717" w:name="_Toc29713"/>
      <w:r>
        <w:t>&lt;audio controls&gt; </w:t>
      </w:r>
      <w:bookmarkEnd w:id="717"/>
    </w:p>
    <w:p w:rsidR="002462AF" w:rsidRDefault="00E465EC">
      <w:pPr>
        <w:spacing w:line="360" w:lineRule="exact"/>
        <w:rPr>
          <w:rFonts w:asciiTheme="minorEastAsia" w:hAnsiTheme="minorEastAsia"/>
          <w:szCs w:val="21"/>
        </w:rPr>
      </w:pPr>
      <w:r>
        <w:rPr>
          <w:rFonts w:asciiTheme="minorEastAsia" w:hAnsiTheme="minorEastAsia"/>
          <w:szCs w:val="21"/>
        </w:rPr>
        <w:t>  &lt;source src="jamshed.mp3" type="audio/mpeg"&gt; </w:t>
      </w:r>
    </w:p>
    <w:p w:rsidR="002462AF" w:rsidRDefault="00E465EC">
      <w:pPr>
        <w:spacing w:line="360" w:lineRule="exact"/>
        <w:rPr>
          <w:rFonts w:asciiTheme="minorEastAsia" w:hAnsiTheme="minorEastAsia"/>
          <w:szCs w:val="21"/>
        </w:rPr>
      </w:pPr>
      <w:r>
        <w:rPr>
          <w:rFonts w:asciiTheme="minorEastAsia" w:hAnsiTheme="minorEastAsia"/>
          <w:szCs w:val="21"/>
        </w:rPr>
        <w:t>   Your browser does'nt support audio embedding feature. </w:t>
      </w:r>
    </w:p>
    <w:p w:rsidR="002462AF" w:rsidRDefault="00E465EC">
      <w:pPr>
        <w:spacing w:line="360" w:lineRule="exact"/>
        <w:rPr>
          <w:rFonts w:asciiTheme="minorEastAsia" w:hAnsiTheme="minorEastAsia"/>
          <w:szCs w:val="21"/>
        </w:rPr>
      </w:pPr>
      <w:r>
        <w:rPr>
          <w:rFonts w:asciiTheme="minorEastAsia" w:hAnsiTheme="minorEastAsia"/>
          <w:szCs w:val="21"/>
        </w:rPr>
        <w:t>&lt;/audio&gt;</w:t>
      </w:r>
    </w:p>
    <w:p w:rsidR="002462AF" w:rsidRDefault="00E465EC">
      <w:pPr>
        <w:pStyle w:val="HTML5CSS3"/>
      </w:pPr>
      <w:bookmarkStart w:id="718" w:name="_Toc31269"/>
      <w:r>
        <w:rPr>
          <w:rFonts w:hint="eastAsia"/>
        </w:rPr>
        <w:t>如何在</w:t>
      </w:r>
      <w:r>
        <w:rPr>
          <w:rFonts w:hint="eastAsia"/>
        </w:rPr>
        <w:t xml:space="preserve"> HTML5 </w:t>
      </w:r>
      <w:r>
        <w:rPr>
          <w:rFonts w:hint="eastAsia"/>
        </w:rPr>
        <w:t>页面中嵌入视频？</w:t>
      </w:r>
      <w:bookmarkEnd w:id="718"/>
    </w:p>
    <w:p w:rsidR="002462AF" w:rsidRDefault="00E465EC">
      <w:pPr>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2462AF" w:rsidRDefault="00E465EC">
      <w:pPr>
        <w:outlineLvl w:val="0"/>
      </w:pPr>
      <w:bookmarkStart w:id="719" w:name="_Toc8049"/>
      <w:r>
        <w:t>&lt;video width="450" height="340" controls&gt; </w:t>
      </w:r>
      <w:bookmarkEnd w:id="719"/>
    </w:p>
    <w:p w:rsidR="002462AF" w:rsidRDefault="00E465EC">
      <w:pPr>
        <w:spacing w:line="360" w:lineRule="exact"/>
        <w:rPr>
          <w:rFonts w:asciiTheme="minorEastAsia" w:hAnsiTheme="minorEastAsia"/>
          <w:szCs w:val="21"/>
        </w:rPr>
      </w:pPr>
      <w:r>
        <w:rPr>
          <w:rFonts w:asciiTheme="minorEastAsia" w:hAnsiTheme="minorEastAsia"/>
          <w:szCs w:val="21"/>
        </w:rPr>
        <w:t>  &lt;source src="jamshed.mp4" type="video/mp4"&gt; </w:t>
      </w:r>
    </w:p>
    <w:p w:rsidR="002462AF" w:rsidRDefault="00E465EC">
      <w:pPr>
        <w:spacing w:line="360" w:lineRule="exact"/>
        <w:rPr>
          <w:rFonts w:asciiTheme="minorEastAsia" w:hAnsiTheme="minorEastAsia"/>
          <w:szCs w:val="21"/>
        </w:rPr>
      </w:pPr>
      <w:r>
        <w:rPr>
          <w:rFonts w:asciiTheme="minorEastAsia" w:hAnsiTheme="minorEastAsia"/>
          <w:szCs w:val="21"/>
        </w:rPr>
        <w:t>   Your browser does'nt support video embedding feature. </w:t>
      </w:r>
    </w:p>
    <w:p w:rsidR="002462AF" w:rsidRDefault="00E465EC">
      <w:pPr>
        <w:spacing w:line="360" w:lineRule="exact"/>
        <w:rPr>
          <w:rFonts w:asciiTheme="minorEastAsia" w:hAnsiTheme="minorEastAsia"/>
          <w:szCs w:val="21"/>
        </w:rPr>
      </w:pPr>
      <w:r>
        <w:rPr>
          <w:rFonts w:asciiTheme="minorEastAsia" w:hAnsiTheme="minorEastAsia"/>
          <w:szCs w:val="21"/>
        </w:rPr>
        <w:t>&lt;/video&gt; </w:t>
      </w:r>
    </w:p>
    <w:p w:rsidR="002462AF" w:rsidRDefault="00E465EC">
      <w:pPr>
        <w:pStyle w:val="HTML5CSS3"/>
      </w:pPr>
      <w:bookmarkStart w:id="720" w:name="_Toc11172"/>
      <w:r>
        <w:rPr>
          <w:rFonts w:hint="eastAsia"/>
        </w:rPr>
        <w:t xml:space="preserve">HTML5 </w:t>
      </w:r>
      <w:r>
        <w:rPr>
          <w:rFonts w:hint="eastAsia"/>
        </w:rPr>
        <w:t>引入什么新的表单属性？</w:t>
      </w:r>
      <w:bookmarkEnd w:id="720"/>
    </w:p>
    <w:p w:rsidR="002462AF" w:rsidRDefault="00E465EC">
      <w:pPr>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2462AF" w:rsidRDefault="00E465EC">
      <w:pPr>
        <w:pStyle w:val="HTML5CSS3"/>
      </w:pPr>
      <w:bookmarkStart w:id="721" w:name="_Toc27321"/>
      <w:r>
        <w:rPr>
          <w:rFonts w:hint="eastAsia"/>
        </w:rPr>
        <w:t>CSS3</w:t>
      </w:r>
      <w:r>
        <w:rPr>
          <w:rFonts w:hint="eastAsia"/>
        </w:rPr>
        <w:t>新增伪类有那些？</w:t>
      </w:r>
      <w:bookmarkEnd w:id="721"/>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p:only-of-type  选择属于其父元素唯一的 &lt;p&gt; 元素的每个 &lt;p&gt;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2462AF" w:rsidRDefault="00E465EC">
      <w:pPr>
        <w:spacing w:line="360" w:lineRule="exact"/>
        <w:rPr>
          <w:rFonts w:asciiTheme="minorEastAsia" w:hAnsiTheme="minorEastAsia"/>
          <w:szCs w:val="21"/>
        </w:rPr>
      </w:pPr>
      <w:r>
        <w:rPr>
          <w:rFonts w:asciiTheme="minorEastAsia" w:hAnsiTheme="minorEastAsia" w:hint="eastAsia"/>
          <w:szCs w:val="21"/>
        </w:rPr>
        <w:t>:checked，单选框或复选框被选中。</w:t>
      </w:r>
    </w:p>
    <w:p w:rsidR="002462AF" w:rsidRDefault="00E465EC">
      <w:pPr>
        <w:pStyle w:val="HTML5CSS3"/>
      </w:pPr>
      <w:bookmarkStart w:id="722" w:name="_Toc15001"/>
      <w:r>
        <w:rPr>
          <w:rFonts w:hint="eastAsia"/>
        </w:rPr>
        <w:t>(</w:t>
      </w:r>
      <w:r>
        <w:rPr>
          <w:rFonts w:hint="eastAsia"/>
        </w:rPr>
        <w:t>写</w:t>
      </w:r>
      <w:r>
        <w:rPr>
          <w:rFonts w:hint="eastAsia"/>
        </w:rPr>
        <w:t>)</w:t>
      </w:r>
      <w:r>
        <w:rPr>
          <w:rFonts w:hint="eastAsia"/>
        </w:rPr>
        <w:t>描述一段语义的</w:t>
      </w:r>
      <w:r>
        <w:rPr>
          <w:rFonts w:hint="eastAsia"/>
        </w:rPr>
        <w:t>html</w:t>
      </w:r>
      <w:r>
        <w:rPr>
          <w:rFonts w:hint="eastAsia"/>
        </w:rPr>
        <w:t>代码吧。</w:t>
      </w:r>
      <w:bookmarkEnd w:id="722"/>
    </w:p>
    <w:p w:rsidR="002462AF" w:rsidRDefault="00E465EC">
      <w:pPr>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2462AF" w:rsidRDefault="00E465EC">
      <w:pPr>
        <w:spacing w:line="360" w:lineRule="exact"/>
        <w:rPr>
          <w:rFonts w:asciiTheme="minorEastAsia" w:hAnsiTheme="minorEastAsia"/>
        </w:rPr>
      </w:pPr>
      <w:r>
        <w:rPr>
          <w:rFonts w:asciiTheme="minorEastAsia" w:hAnsiTheme="minorEastAsia" w:hint="eastAsia"/>
        </w:rPr>
        <w:t xml:space="preserve">就是基于语义化设计原则）  </w:t>
      </w:r>
    </w:p>
    <w:p w:rsidR="002462AF" w:rsidRDefault="00E465EC">
      <w:pPr>
        <w:spacing w:line="360" w:lineRule="exact"/>
        <w:rPr>
          <w:rFonts w:asciiTheme="minorEastAsia" w:hAnsiTheme="minorEastAsia"/>
        </w:rPr>
      </w:pPr>
      <w:r>
        <w:rPr>
          <w:rFonts w:asciiTheme="minorEastAsia" w:hAnsiTheme="minorEastAsia" w:hint="eastAsia"/>
        </w:rPr>
        <w:t>&lt; div id="header"&gt;</w:t>
      </w:r>
    </w:p>
    <w:p w:rsidR="002462AF" w:rsidRDefault="00E465EC">
      <w:pPr>
        <w:spacing w:line="360" w:lineRule="exact"/>
        <w:rPr>
          <w:rFonts w:asciiTheme="minorEastAsia" w:hAnsiTheme="minorEastAsia"/>
        </w:rPr>
      </w:pPr>
      <w:r>
        <w:rPr>
          <w:rFonts w:asciiTheme="minorEastAsia" w:hAnsiTheme="minorEastAsia" w:hint="eastAsia"/>
        </w:rPr>
        <w:t>&lt; h1&gt;标题&lt; /h1&gt;</w:t>
      </w:r>
    </w:p>
    <w:p w:rsidR="002462AF" w:rsidRDefault="00E465EC">
      <w:pPr>
        <w:spacing w:line="360" w:lineRule="exact"/>
        <w:rPr>
          <w:rFonts w:asciiTheme="minorEastAsia" w:hAnsiTheme="minorEastAsia"/>
        </w:rPr>
      </w:pPr>
      <w:r>
        <w:rPr>
          <w:rFonts w:asciiTheme="minorEastAsia" w:hAnsiTheme="minorEastAsia" w:hint="eastAsia"/>
        </w:rPr>
        <w:t>&lt; h2&gt;专注Web前端技术&lt; /h2&gt;</w:t>
      </w:r>
    </w:p>
    <w:p w:rsidR="002462AF" w:rsidRDefault="00E465EC">
      <w:pPr>
        <w:spacing w:line="360" w:lineRule="exact"/>
        <w:rPr>
          <w:rFonts w:asciiTheme="minorEastAsia" w:hAnsiTheme="minorEastAsia"/>
        </w:rPr>
      </w:pPr>
      <w:r>
        <w:rPr>
          <w:rFonts w:asciiTheme="minorEastAsia" w:hAnsiTheme="minorEastAsia" w:hint="eastAsia"/>
        </w:rPr>
        <w:t>&lt; /div&gt;</w:t>
      </w:r>
    </w:p>
    <w:p w:rsidR="002462AF" w:rsidRDefault="00E465EC">
      <w:pPr>
        <w:spacing w:line="360" w:lineRule="exact"/>
        <w:rPr>
          <w:rFonts w:asciiTheme="minorEastAsia" w:hAnsiTheme="minorEastAsia"/>
        </w:rPr>
      </w:pPr>
      <w:r>
        <w:rPr>
          <w:rFonts w:asciiTheme="minorEastAsia" w:hAnsiTheme="minorEastAsia" w:hint="eastAsia"/>
        </w:rPr>
        <w:t>语义 HTML 具有以下特性：</w:t>
      </w:r>
    </w:p>
    <w:p w:rsidR="002462AF" w:rsidRDefault="002462AF">
      <w:pPr>
        <w:spacing w:line="360" w:lineRule="exact"/>
        <w:rPr>
          <w:rFonts w:asciiTheme="minorEastAsia" w:hAnsiTheme="minorEastAsia"/>
        </w:rPr>
      </w:pPr>
    </w:p>
    <w:p w:rsidR="002462AF" w:rsidRDefault="00E465EC">
      <w:pPr>
        <w:spacing w:line="360" w:lineRule="exact"/>
        <w:rPr>
          <w:rFonts w:asciiTheme="minorEastAsia" w:hAnsiTheme="minorEastAsia"/>
        </w:rPr>
      </w:pPr>
      <w:r>
        <w:rPr>
          <w:rFonts w:asciiTheme="minorEastAsia" w:hAnsiTheme="minorEastAsia" w:hint="eastAsia"/>
        </w:rPr>
        <w:t>文字包裹在元素中，用以反映内容。例如：</w:t>
      </w:r>
    </w:p>
    <w:p w:rsidR="002462AF" w:rsidRDefault="00E465EC">
      <w:pPr>
        <w:spacing w:line="360" w:lineRule="exact"/>
        <w:rPr>
          <w:rFonts w:asciiTheme="minorEastAsia" w:hAnsiTheme="minorEastAsia"/>
        </w:rPr>
      </w:pPr>
      <w:r>
        <w:rPr>
          <w:rFonts w:asciiTheme="minorEastAsia" w:hAnsiTheme="minorEastAsia" w:hint="eastAsia"/>
        </w:rPr>
        <w:t>段落包含在 &lt;p&gt; 元素中。</w:t>
      </w:r>
    </w:p>
    <w:p w:rsidR="002462AF" w:rsidRDefault="00E465EC">
      <w:pPr>
        <w:spacing w:line="360" w:lineRule="exact"/>
        <w:rPr>
          <w:rFonts w:asciiTheme="minorEastAsia" w:hAnsiTheme="minorEastAsia"/>
        </w:rPr>
      </w:pPr>
      <w:r>
        <w:rPr>
          <w:rFonts w:asciiTheme="minorEastAsia" w:hAnsiTheme="minorEastAsia" w:hint="eastAsia"/>
        </w:rPr>
        <w:t>顺序表包含在&lt;ol&gt;元素中。</w:t>
      </w:r>
    </w:p>
    <w:p w:rsidR="002462AF" w:rsidRDefault="00E465EC">
      <w:pPr>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2462AF" w:rsidRDefault="00E465EC">
      <w:pPr>
        <w:spacing w:line="360" w:lineRule="exact"/>
        <w:rPr>
          <w:rFonts w:asciiTheme="minorEastAsia" w:hAnsiTheme="minorEastAsia"/>
        </w:rPr>
      </w:pPr>
      <w:r>
        <w:rPr>
          <w:rFonts w:asciiTheme="minorEastAsia" w:hAnsiTheme="minorEastAsia" w:hint="eastAsia"/>
        </w:rPr>
        <w:t>HTML 元素不能用作语义用途以外的其他目的。例如：</w:t>
      </w:r>
    </w:p>
    <w:p w:rsidR="002462AF" w:rsidRDefault="00E465EC">
      <w:pPr>
        <w:spacing w:line="360" w:lineRule="exact"/>
        <w:rPr>
          <w:rFonts w:asciiTheme="minorEastAsia" w:hAnsiTheme="minorEastAsia"/>
        </w:rPr>
      </w:pPr>
      <w:r>
        <w:rPr>
          <w:rFonts w:asciiTheme="minorEastAsia" w:hAnsiTheme="minorEastAsia" w:hint="eastAsia"/>
        </w:rPr>
        <w:t>&lt;h1&gt;包含标题，但并非用于放大文本。</w:t>
      </w:r>
    </w:p>
    <w:p w:rsidR="002462AF" w:rsidRDefault="00E465EC">
      <w:pPr>
        <w:spacing w:line="360" w:lineRule="exact"/>
        <w:rPr>
          <w:rFonts w:asciiTheme="minorEastAsia" w:hAnsiTheme="minorEastAsia"/>
        </w:rPr>
      </w:pPr>
      <w:r>
        <w:rPr>
          <w:rFonts w:asciiTheme="minorEastAsia" w:hAnsiTheme="minorEastAsia" w:hint="eastAsia"/>
        </w:rPr>
        <w:t>&lt;blockquote&gt;包含大段引述，但并非用于文本缩进。</w:t>
      </w:r>
    </w:p>
    <w:p w:rsidR="002462AF" w:rsidRDefault="00E465EC">
      <w:pPr>
        <w:spacing w:line="360" w:lineRule="exact"/>
        <w:rPr>
          <w:rFonts w:asciiTheme="minorEastAsia" w:hAnsiTheme="minorEastAsia"/>
        </w:rPr>
      </w:pPr>
      <w:r>
        <w:rPr>
          <w:rFonts w:asciiTheme="minorEastAsia" w:hAnsiTheme="minorEastAsia" w:hint="eastAsia"/>
        </w:rPr>
        <w:t>空白段落元素 ( &lt;p&gt;&lt;/p&gt; ) 并非用于跳行。</w:t>
      </w:r>
    </w:p>
    <w:p w:rsidR="002462AF" w:rsidRDefault="00E465EC">
      <w:pPr>
        <w:spacing w:line="360" w:lineRule="exact"/>
        <w:rPr>
          <w:rFonts w:asciiTheme="minorEastAsia" w:hAnsiTheme="minorEastAsia"/>
        </w:rPr>
      </w:pPr>
      <w:r>
        <w:rPr>
          <w:rFonts w:asciiTheme="minorEastAsia" w:hAnsiTheme="minorEastAsia" w:hint="eastAsia"/>
        </w:rPr>
        <w:t>文本并不直接包含任何样式信息。例如：</w:t>
      </w:r>
    </w:p>
    <w:p w:rsidR="002462AF" w:rsidRDefault="00E465EC">
      <w:pPr>
        <w:spacing w:line="360" w:lineRule="exact"/>
        <w:rPr>
          <w:rFonts w:asciiTheme="minorEastAsia" w:hAnsiTheme="minorEastAsia"/>
        </w:rPr>
      </w:pPr>
      <w:r>
        <w:rPr>
          <w:rFonts w:asciiTheme="minorEastAsia" w:hAnsiTheme="minorEastAsia" w:hint="eastAsia"/>
        </w:rPr>
        <w:t>不使用 &lt;font&gt; 或 &lt;center&gt; 等格式标记。</w:t>
      </w:r>
    </w:p>
    <w:p w:rsidR="002462AF" w:rsidRDefault="00E465EC">
      <w:pPr>
        <w:spacing w:line="360" w:lineRule="exact"/>
        <w:rPr>
          <w:rFonts w:asciiTheme="minorEastAsia" w:hAnsiTheme="minorEastAsia"/>
        </w:rPr>
      </w:pPr>
      <w:r>
        <w:rPr>
          <w:rFonts w:asciiTheme="minorEastAsia" w:hAnsiTheme="minorEastAsia" w:hint="eastAsia"/>
        </w:rPr>
        <w:t>类或 ID 中不引用颜色或位置。</w:t>
      </w:r>
    </w:p>
    <w:p w:rsidR="002462AF" w:rsidRDefault="00E465EC">
      <w:pPr>
        <w:pStyle w:val="HTML5CSS3"/>
      </w:pPr>
      <w:bookmarkStart w:id="723" w:name="_Toc15117"/>
      <w:r>
        <w:rPr>
          <w:rFonts w:hint="eastAsia"/>
        </w:rPr>
        <w:t>cookie</w:t>
      </w:r>
      <w:r>
        <w:rPr>
          <w:rFonts w:hint="eastAsia"/>
        </w:rPr>
        <w:t>在浏览器和服务器间来回传递。</w:t>
      </w:r>
      <w:r>
        <w:rPr>
          <w:rFonts w:hint="eastAsia"/>
        </w:rPr>
        <w:t xml:space="preserve"> sessionStorage</w:t>
      </w:r>
      <w:r>
        <w:rPr>
          <w:rFonts w:hint="eastAsia"/>
        </w:rPr>
        <w:t>和</w:t>
      </w:r>
      <w:r>
        <w:rPr>
          <w:rFonts w:hint="eastAsia"/>
        </w:rPr>
        <w:t>localStorage</w:t>
      </w:r>
      <w:r>
        <w:rPr>
          <w:rFonts w:hint="eastAsia"/>
        </w:rPr>
        <w:t>区别</w:t>
      </w:r>
      <w:bookmarkEnd w:id="723"/>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2462AF" w:rsidRDefault="00E465EC">
      <w:pPr>
        <w:pStyle w:val="HTML5CSS3"/>
      </w:pPr>
      <w:bookmarkStart w:id="724" w:name="_Toc25386"/>
      <w:r>
        <w:rPr>
          <w:rFonts w:hint="eastAsia"/>
        </w:rPr>
        <w:lastRenderedPageBreak/>
        <w:t>html5</w:t>
      </w:r>
      <w:r>
        <w:rPr>
          <w:rFonts w:hint="eastAsia"/>
        </w:rPr>
        <w:t>有哪些新特性、移除了那些元素？如何处理</w:t>
      </w:r>
      <w:r>
        <w:rPr>
          <w:rFonts w:hint="eastAsia"/>
        </w:rPr>
        <w:t>HTML5</w:t>
      </w:r>
      <w:r>
        <w:rPr>
          <w:rFonts w:hint="eastAsia"/>
        </w:rPr>
        <w:t>新标签的浏览器兼容问题？如何区分</w:t>
      </w:r>
      <w:r>
        <w:rPr>
          <w:rFonts w:hint="eastAsia"/>
        </w:rPr>
        <w:t xml:space="preserve"> HTML </w:t>
      </w:r>
      <w:r>
        <w:rPr>
          <w:rFonts w:hint="eastAsia"/>
        </w:rPr>
        <w:t>和</w:t>
      </w:r>
      <w:r>
        <w:rPr>
          <w:rFonts w:hint="eastAsia"/>
        </w:rPr>
        <w:t xml:space="preserve"> HTML5</w:t>
      </w:r>
      <w:r>
        <w:rPr>
          <w:rFonts w:hint="eastAsia"/>
        </w:rPr>
        <w:t>？</w:t>
      </w:r>
      <w:bookmarkEnd w:id="724"/>
    </w:p>
    <w:p w:rsidR="002462AF" w:rsidRDefault="00E465EC">
      <w:pPr>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2462AF" w:rsidRDefault="00E465EC">
      <w:pPr>
        <w:spacing w:line="360" w:lineRule="exact"/>
        <w:rPr>
          <w:rFonts w:asciiTheme="minorEastAsia" w:hAnsiTheme="minorEastAsia"/>
          <w:szCs w:val="21"/>
        </w:rPr>
      </w:pPr>
      <w:r>
        <w:rPr>
          <w:rFonts w:asciiTheme="minorEastAsia" w:hAnsiTheme="minorEastAsia" w:hint="eastAsia"/>
          <w:szCs w:val="21"/>
        </w:rPr>
        <w:t>* 移除的元素</w:t>
      </w:r>
    </w:p>
    <w:p w:rsidR="002462AF" w:rsidRDefault="00E465EC">
      <w:pPr>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2462AF" w:rsidRDefault="00E465EC">
      <w:pPr>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2462AF" w:rsidRDefault="00E465EC">
      <w:pPr>
        <w:spacing w:line="360" w:lineRule="exact"/>
        <w:rPr>
          <w:rFonts w:asciiTheme="minorEastAsia" w:hAnsiTheme="minorEastAsia"/>
          <w:szCs w:val="21"/>
        </w:rPr>
      </w:pPr>
      <w:r>
        <w:rPr>
          <w:rFonts w:asciiTheme="minorEastAsia" w:hAnsiTheme="minorEastAsia" w:hint="eastAsia"/>
          <w:szCs w:val="21"/>
        </w:rPr>
        <w:t>支持HTML5新标签：</w:t>
      </w:r>
    </w:p>
    <w:p w:rsidR="002462AF" w:rsidRDefault="00E465EC">
      <w:pPr>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2462AF" w:rsidRDefault="00E465EC">
      <w:pPr>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2462AF" w:rsidRDefault="00E465EC">
      <w:pPr>
        <w:spacing w:line="360" w:lineRule="exact"/>
        <w:rPr>
          <w:rFonts w:asciiTheme="minorEastAsia" w:hAnsiTheme="minorEastAsia"/>
          <w:szCs w:val="21"/>
        </w:rPr>
      </w:pPr>
      <w:r>
        <w:rPr>
          <w:rFonts w:asciiTheme="minorEastAsia" w:hAnsiTheme="minorEastAsia"/>
          <w:szCs w:val="21"/>
        </w:rPr>
        <w:t>&lt;!--[if lt IE 9]&gt;</w:t>
      </w:r>
    </w:p>
    <w:p w:rsidR="002462AF" w:rsidRDefault="00E465EC">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2462AF" w:rsidRDefault="00E465EC">
      <w:pPr>
        <w:spacing w:line="360" w:lineRule="exact"/>
        <w:rPr>
          <w:rFonts w:asciiTheme="minorEastAsia" w:hAnsiTheme="minorEastAsia"/>
          <w:szCs w:val="21"/>
        </w:rPr>
      </w:pPr>
      <w:r>
        <w:rPr>
          <w:rFonts w:asciiTheme="minorEastAsia" w:hAnsiTheme="minorEastAsia"/>
          <w:szCs w:val="21"/>
        </w:rPr>
        <w:t>&lt;![endif]--&gt;</w:t>
      </w:r>
    </w:p>
    <w:p w:rsidR="002462AF" w:rsidRDefault="00E465EC">
      <w:pPr>
        <w:pStyle w:val="HTML5CSS3"/>
      </w:pPr>
      <w:bookmarkStart w:id="725" w:name="_Toc16731"/>
      <w:r>
        <w:rPr>
          <w:rFonts w:hint="eastAsia"/>
        </w:rPr>
        <w:t>如何区分：</w:t>
      </w:r>
      <w:r>
        <w:rPr>
          <w:rFonts w:hint="eastAsia"/>
        </w:rPr>
        <w:t xml:space="preserve"> DOCTYPE</w:t>
      </w:r>
      <w:r>
        <w:rPr>
          <w:rFonts w:hint="eastAsia"/>
        </w:rPr>
        <w:t>声明</w:t>
      </w:r>
      <w:r>
        <w:rPr>
          <w:rFonts w:hint="eastAsia"/>
        </w:rPr>
        <w:t>\</w:t>
      </w:r>
      <w:r>
        <w:rPr>
          <w:rFonts w:hint="eastAsia"/>
        </w:rPr>
        <w:t>新增的结构元素</w:t>
      </w:r>
      <w:r>
        <w:rPr>
          <w:rFonts w:hint="eastAsia"/>
        </w:rPr>
        <w:t>\</w:t>
      </w:r>
      <w:r>
        <w:rPr>
          <w:rFonts w:hint="eastAsia"/>
        </w:rPr>
        <w:t>功能元素</w:t>
      </w:r>
      <w:bookmarkEnd w:id="725"/>
    </w:p>
    <w:p w:rsidR="002462AF" w:rsidRDefault="00E465EC">
      <w:pPr>
        <w:pStyle w:val="HTML5CSS3"/>
      </w:pPr>
      <w:bookmarkStart w:id="726" w:name="_Toc27232"/>
      <w:r>
        <w:rPr>
          <w:rFonts w:hint="eastAsia"/>
        </w:rPr>
        <w:t>语义化的理解？</w:t>
      </w:r>
      <w:bookmarkEnd w:id="726"/>
    </w:p>
    <w:p w:rsidR="002462AF" w:rsidRDefault="00E465EC">
      <w:pPr>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2462AF" w:rsidRDefault="00E465EC">
      <w:pPr>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2462AF" w:rsidRDefault="00E465EC">
      <w:pPr>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2462AF" w:rsidRDefault="00E465EC">
      <w:pPr>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2462AF" w:rsidRDefault="00E465EC">
      <w:pPr>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2462AF" w:rsidRDefault="00E465EC">
      <w:pPr>
        <w:pStyle w:val="HTML5CSS3"/>
      </w:pPr>
      <w:bookmarkStart w:id="727" w:name="_Toc3833"/>
      <w:r>
        <w:rPr>
          <w:rFonts w:hint="eastAsia"/>
        </w:rPr>
        <w:t>HTML5</w:t>
      </w:r>
      <w:r>
        <w:rPr>
          <w:rFonts w:hint="eastAsia"/>
        </w:rPr>
        <w:t>的离线储存？</w:t>
      </w:r>
      <w:bookmarkEnd w:id="727"/>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2462AF" w:rsidRDefault="00E465EC">
      <w:pPr>
        <w:spacing w:line="360" w:lineRule="exact"/>
        <w:ind w:leftChars="117" w:left="246"/>
        <w:rPr>
          <w:rFonts w:asciiTheme="minorEastAsia" w:hAnsiTheme="minorEastAsia"/>
          <w:szCs w:val="21"/>
        </w:rPr>
      </w:pPr>
      <w:r>
        <w:rPr>
          <w:rFonts w:asciiTheme="minorEastAsia" w:hAnsiTheme="minorEastAsia" w:hint="eastAsia"/>
          <w:szCs w:val="21"/>
        </w:rPr>
        <w:lastRenderedPageBreak/>
        <w:t>sessionStorage  数据在浏览器关闭后自动删除。</w:t>
      </w:r>
    </w:p>
    <w:p w:rsidR="002462AF" w:rsidRDefault="00E465EC">
      <w:pPr>
        <w:pStyle w:val="HTML5CSS3"/>
      </w:pPr>
      <w:bookmarkStart w:id="728" w:name="_Toc17124"/>
      <w:r>
        <w:rPr>
          <w:rFonts w:hint="eastAsia"/>
        </w:rPr>
        <w:t>写出</w:t>
      </w:r>
      <w:r>
        <w:rPr>
          <w:rFonts w:hint="eastAsia"/>
        </w:rPr>
        <w:t>HTML5</w:t>
      </w:r>
      <w:r>
        <w:rPr>
          <w:rFonts w:hint="eastAsia"/>
        </w:rPr>
        <w:t>的文档声明方式</w:t>
      </w:r>
      <w:bookmarkEnd w:id="728"/>
    </w:p>
    <w:tbl>
      <w:tblPr>
        <w:tblW w:w="10305" w:type="dxa"/>
        <w:tblCellSpacing w:w="0" w:type="dxa"/>
        <w:tblLayout w:type="fixed"/>
        <w:tblCellMar>
          <w:left w:w="0" w:type="dxa"/>
          <w:right w:w="0" w:type="dxa"/>
        </w:tblCellMar>
        <w:tblLook w:val="04A0" w:firstRow="1" w:lastRow="0" w:firstColumn="1" w:lastColumn="0" w:noHBand="0" w:noVBand="1"/>
      </w:tblPr>
      <w:tblGrid>
        <w:gridCol w:w="435"/>
        <w:gridCol w:w="9870"/>
      </w:tblGrid>
      <w:tr w:rsidR="002462AF">
        <w:trPr>
          <w:tblCellSpacing w:w="0" w:type="dxa"/>
        </w:trPr>
        <w:tc>
          <w:tcPr>
            <w:tcW w:w="435" w:type="dxa"/>
            <w:vAlign w:val="center"/>
          </w:tcPr>
          <w:p w:rsidR="002462AF" w:rsidRDefault="002462AF">
            <w:pPr>
              <w:widowControl/>
              <w:spacing w:line="360" w:lineRule="exact"/>
              <w:jc w:val="left"/>
              <w:rPr>
                <w:rFonts w:asciiTheme="minorEastAsia" w:hAnsiTheme="minorEastAsia" w:cs="宋体"/>
                <w:kern w:val="0"/>
                <w:szCs w:val="21"/>
              </w:rPr>
            </w:pPr>
          </w:p>
        </w:tc>
        <w:tc>
          <w:tcPr>
            <w:tcW w:w="987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2462AF" w:rsidRDefault="00E465EC">
      <w:pPr>
        <w:pStyle w:val="HTML5CSS3"/>
      </w:pPr>
      <w:bookmarkStart w:id="729" w:name="_Toc32750"/>
      <w:r>
        <w:rPr>
          <w:rFonts w:hint="eastAsia"/>
        </w:rPr>
        <w:t>HTML5</w:t>
      </w:r>
      <w:r>
        <w:rPr>
          <w:rFonts w:hint="eastAsia"/>
        </w:rPr>
        <w:t>和</w:t>
      </w:r>
      <w:r>
        <w:rPr>
          <w:rFonts w:hint="eastAsia"/>
        </w:rPr>
        <w:t>CSS3</w:t>
      </w:r>
      <w:r>
        <w:rPr>
          <w:rFonts w:hint="eastAsia"/>
        </w:rPr>
        <w:t>的新标签</w:t>
      </w:r>
      <w:r>
        <w:rPr>
          <w:rFonts w:hint="eastAsia"/>
        </w:rPr>
        <w:t>     </w:t>
      </w:r>
      <w:bookmarkEnd w:id="729"/>
    </w:p>
    <w:tbl>
      <w:tblPr>
        <w:tblW w:w="11745" w:type="dxa"/>
        <w:tblCellSpacing w:w="0" w:type="dxa"/>
        <w:tblLayout w:type="fixed"/>
        <w:tblCellMar>
          <w:left w:w="0" w:type="dxa"/>
          <w:right w:w="0" w:type="dxa"/>
        </w:tblCellMar>
        <w:tblLook w:val="04A0" w:firstRow="1" w:lastRow="0" w:firstColumn="1" w:lastColumn="0" w:noHBand="0" w:noVBand="1"/>
      </w:tblPr>
      <w:tblGrid>
        <w:gridCol w:w="435"/>
        <w:gridCol w:w="11310"/>
      </w:tblGrid>
      <w:tr w:rsidR="002462AF">
        <w:trPr>
          <w:tblCellSpacing w:w="0" w:type="dxa"/>
        </w:trPr>
        <w:tc>
          <w:tcPr>
            <w:tcW w:w="435"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1131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2462AF" w:rsidRDefault="00E465EC">
      <w:pPr>
        <w:pStyle w:val="HTML5CSS3"/>
      </w:pPr>
      <w:bookmarkStart w:id="730" w:name="_Toc17565"/>
      <w:r>
        <w:rPr>
          <w:rFonts w:hint="eastAsia"/>
        </w:rPr>
        <w:t>自己对标签语义化的理解</w:t>
      </w:r>
      <w:bookmarkEnd w:id="730"/>
    </w:p>
    <w:p w:rsidR="002462AF" w:rsidRDefault="00E465EC">
      <w:pPr>
        <w:widowControl/>
        <w:shd w:val="clear" w:color="auto" w:fill="FFFFFF"/>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2462AF" w:rsidRDefault="00E465EC">
      <w:pPr>
        <w:pStyle w:val="1"/>
        <w:spacing w:line="360" w:lineRule="exact"/>
        <w:rPr>
          <w:rFonts w:asciiTheme="minorEastAsia" w:hAnsiTheme="minorEastAsia"/>
        </w:rPr>
      </w:pPr>
      <w:bookmarkStart w:id="731" w:name="_Toc12443"/>
      <w:r>
        <w:rPr>
          <w:rFonts w:asciiTheme="minorEastAsia" w:hAnsiTheme="minorEastAsia" w:hint="eastAsia"/>
        </w:rPr>
        <w:t>四</w:t>
      </w:r>
      <w:r>
        <w:rPr>
          <w:rFonts w:asciiTheme="minorEastAsia" w:hAnsiTheme="minorEastAsia"/>
        </w:rPr>
        <w:t>、移动web开发</w:t>
      </w:r>
      <w:bookmarkEnd w:id="731"/>
    </w:p>
    <w:p w:rsidR="002462AF" w:rsidRDefault="00E465EC">
      <w:pPr>
        <w:pStyle w:val="2"/>
        <w:numPr>
          <w:ilvl w:val="0"/>
          <w:numId w:val="0"/>
        </w:numPr>
      </w:pPr>
      <w:bookmarkStart w:id="732" w:name="_Toc30259"/>
      <w:r>
        <w:rPr>
          <w:rFonts w:hint="eastAsia"/>
        </w:rPr>
        <w:t>1</w:t>
      </w:r>
      <w:r>
        <w:rPr>
          <w:rFonts w:hint="eastAsia"/>
        </w:rPr>
        <w:t>、移动端常用类库及优缺点</w:t>
      </w:r>
      <w:bookmarkEnd w:id="732"/>
    </w:p>
    <w:p w:rsidR="002462AF" w:rsidRDefault="00E465EC">
      <w:pPr>
        <w:rPr>
          <w:rFonts w:asciiTheme="minorEastAsia" w:hAnsiTheme="minorEastAsia"/>
        </w:rPr>
      </w:pPr>
      <w:r>
        <w:rPr>
          <w:rFonts w:asciiTheme="minorEastAsia" w:hAnsiTheme="minorEastAsia" w:hint="eastAsia"/>
        </w:rPr>
        <w:t>知识面宽度，多多益善</w:t>
      </w:r>
    </w:p>
    <w:p w:rsidR="002462AF" w:rsidRDefault="00E465EC">
      <w:pPr>
        <w:pStyle w:val="2"/>
        <w:numPr>
          <w:ilvl w:val="0"/>
          <w:numId w:val="0"/>
        </w:numPr>
      </w:pPr>
      <w:bookmarkStart w:id="733" w:name="_Toc8615"/>
      <w:r>
        <w:rPr>
          <w:rFonts w:hint="eastAsia"/>
        </w:rPr>
        <w:t>2</w:t>
      </w:r>
      <w:r>
        <w:rPr>
          <w:rFonts w:hint="eastAsia"/>
        </w:rPr>
        <w:t>、</w:t>
      </w:r>
      <w:r>
        <w:rPr>
          <w:rFonts w:hint="eastAsia"/>
        </w:rPr>
        <w:t>Zepto</w:t>
      </w:r>
      <w:r>
        <w:rPr>
          <w:rFonts w:hint="eastAsia"/>
        </w:rPr>
        <w:t>库和</w:t>
      </w:r>
      <w:r>
        <w:rPr>
          <w:rFonts w:hint="eastAsia"/>
        </w:rPr>
        <w:t>JQ</w:t>
      </w:r>
      <w:r>
        <w:rPr>
          <w:rFonts w:hint="eastAsia"/>
        </w:rPr>
        <w:t>区别</w:t>
      </w:r>
      <w:bookmarkEnd w:id="733"/>
    </w:p>
    <w:p w:rsidR="002462AF" w:rsidRDefault="00E465EC">
      <w:pPr>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w:t>
      </w:r>
    </w:p>
    <w:p w:rsidR="002462AF" w:rsidRDefault="00E465EC">
      <w:pPr>
        <w:pStyle w:val="1"/>
        <w:spacing w:line="360" w:lineRule="exact"/>
        <w:rPr>
          <w:rFonts w:asciiTheme="minorEastAsia" w:hAnsiTheme="minorEastAsia"/>
        </w:rPr>
      </w:pPr>
      <w:bookmarkStart w:id="734" w:name="_Toc8136"/>
      <w:r>
        <w:rPr>
          <w:rFonts w:asciiTheme="minorEastAsia" w:hAnsiTheme="minorEastAsia" w:hint="eastAsia"/>
        </w:rPr>
        <w:t>五</w:t>
      </w:r>
      <w:r>
        <w:rPr>
          <w:rFonts w:asciiTheme="minorEastAsia" w:hAnsiTheme="minorEastAsia"/>
        </w:rPr>
        <w:t>、Ajax</w:t>
      </w:r>
      <w:bookmarkEnd w:id="734"/>
    </w:p>
    <w:p w:rsidR="002462AF" w:rsidRDefault="00E465EC">
      <w:pPr>
        <w:pStyle w:val="2"/>
        <w:numPr>
          <w:ilvl w:val="0"/>
          <w:numId w:val="0"/>
        </w:numPr>
      </w:pPr>
      <w:bookmarkStart w:id="735" w:name="_Toc1115"/>
      <w:r>
        <w:t>1</w:t>
      </w:r>
      <w:r>
        <w:t>、</w:t>
      </w:r>
      <w:r>
        <w:t xml:space="preserve">Ajax </w:t>
      </w:r>
      <w:r>
        <w:t>是什么</w:t>
      </w:r>
      <w:r>
        <w:t xml:space="preserve">? </w:t>
      </w:r>
      <w:r>
        <w:t>如何创建一个</w:t>
      </w:r>
      <w:r>
        <w:t>Ajax</w:t>
      </w:r>
      <w:r>
        <w:t>？</w:t>
      </w:r>
      <w:bookmarkEnd w:id="735"/>
    </w:p>
    <w:p w:rsidR="002462AF" w:rsidRDefault="00E465EC">
      <w:pPr>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w:t>
      </w:r>
      <w:r>
        <w:rPr>
          <w:rFonts w:asciiTheme="minorEastAsia" w:hAnsiTheme="minorEastAsia" w:hint="eastAsia"/>
        </w:rPr>
        <w:lastRenderedPageBreak/>
        <w:t>ActiveXObject(IE浏览器)对象实现异步通信效果</w:t>
      </w:r>
    </w:p>
    <w:p w:rsidR="002462AF" w:rsidRDefault="00E465EC">
      <w:pPr>
        <w:spacing w:line="360" w:lineRule="exact"/>
        <w:rPr>
          <w:rFonts w:asciiTheme="minorEastAsia" w:hAnsiTheme="minorEastAsia"/>
        </w:rPr>
      </w:pPr>
      <w:r>
        <w:rPr>
          <w:rFonts w:asciiTheme="minorEastAsia" w:hAnsiTheme="minorEastAsia" w:hint="eastAsia"/>
        </w:rPr>
        <w:t>基本步骤：</w:t>
      </w:r>
    </w:p>
    <w:p w:rsidR="002462AF" w:rsidRDefault="00E465EC">
      <w:pPr>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p>
    <w:p w:rsidR="002462AF" w:rsidRDefault="00E465EC">
      <w:pPr>
        <w:spacing w:line="360" w:lineRule="exact"/>
        <w:ind w:firstLineChars="250" w:firstLine="525"/>
        <w:rPr>
          <w:rFonts w:asciiTheme="minorEastAsia" w:hAnsiTheme="minorEastAsia"/>
        </w:rPr>
      </w:pPr>
      <w:r>
        <w:rPr>
          <w:rFonts w:asciiTheme="minorEastAsia" w:hAnsiTheme="minorEastAsia"/>
        </w:rPr>
        <w:t>if(window.XMLHttpRequest){</w:t>
      </w:r>
    </w:p>
    <w:p w:rsidR="002462AF" w:rsidRDefault="00E465EC">
      <w:pPr>
        <w:spacing w:line="360" w:lineRule="exact"/>
        <w:ind w:firstLineChars="250" w:firstLine="525"/>
        <w:rPr>
          <w:rFonts w:asciiTheme="minorEastAsia" w:hAnsiTheme="minorEastAsia"/>
        </w:rPr>
      </w:pPr>
      <w:r>
        <w:rPr>
          <w:rFonts w:asciiTheme="minorEastAsia" w:hAnsiTheme="minorEastAsia"/>
        </w:rPr>
        <w:tab/>
        <w:t>xhr = new XMLHttpRequest();</w:t>
      </w:r>
    </w:p>
    <w:p w:rsidR="002462AF" w:rsidRDefault="00E465EC">
      <w:pPr>
        <w:ind w:firstLineChars="250" w:firstLine="525"/>
        <w:outlineLvl w:val="0"/>
      </w:pPr>
      <w:bookmarkStart w:id="736" w:name="_Toc22634"/>
      <w:r>
        <w:t>}else{</w:t>
      </w:r>
      <w:bookmarkEnd w:id="736"/>
    </w:p>
    <w:p w:rsidR="002462AF" w:rsidRDefault="00E465EC">
      <w:pPr>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2462AF" w:rsidRDefault="00E465EC">
      <w:pPr>
        <w:spacing w:line="360" w:lineRule="exact"/>
        <w:ind w:firstLineChars="250" w:firstLine="525"/>
        <w:rPr>
          <w:rFonts w:asciiTheme="minorEastAsia" w:hAnsiTheme="minorEastAsia"/>
        </w:rPr>
      </w:pPr>
      <w:r>
        <w:rPr>
          <w:rFonts w:asciiTheme="minorEastAsia" w:hAnsiTheme="minorEastAsia"/>
        </w:rPr>
        <w:t>}</w:t>
      </w:r>
    </w:p>
    <w:p w:rsidR="002462AF" w:rsidRDefault="00E465EC">
      <w:pPr>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p>
    <w:p w:rsidR="002462AF" w:rsidRDefault="00E465EC">
      <w:pPr>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p>
    <w:p w:rsidR="002462AF" w:rsidRDefault="00E465EC">
      <w:pPr>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p>
    <w:p w:rsidR="002462AF" w:rsidRDefault="00E465EC">
      <w:pPr>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p>
    <w:p w:rsidR="002462AF" w:rsidRDefault="00E465EC">
      <w:pPr>
        <w:pStyle w:val="2"/>
        <w:numPr>
          <w:ilvl w:val="0"/>
          <w:numId w:val="0"/>
        </w:numPr>
      </w:pPr>
      <w:bookmarkStart w:id="737" w:name="_Toc15060"/>
      <w:r>
        <w:t>2</w:t>
      </w:r>
      <w:r>
        <w:t>、同步和异步的区别</w:t>
      </w:r>
      <w:r>
        <w:t>?</w:t>
      </w:r>
      <w:bookmarkEnd w:id="737"/>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同步：阻塞的</w:t>
      </w:r>
    </w:p>
    <w:p w:rsidR="002462AF" w:rsidRDefault="00E465EC">
      <w:pPr>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2462AF" w:rsidRDefault="00E465EC">
      <w:pPr>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异步：非阻塞的</w:t>
      </w:r>
    </w:p>
    <w:p w:rsidR="002462AF" w:rsidRDefault="00E465EC">
      <w:pPr>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2462AF" w:rsidRDefault="00E465EC">
      <w:pPr>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2462AF" w:rsidRDefault="00E465EC">
      <w:pPr>
        <w:pStyle w:val="2"/>
        <w:numPr>
          <w:ilvl w:val="0"/>
          <w:numId w:val="0"/>
        </w:numPr>
      </w:pPr>
      <w:bookmarkStart w:id="738" w:name="_Toc3074"/>
      <w:r>
        <w:t>3</w:t>
      </w:r>
      <w:r>
        <w:t>、如何解决跨域问题</w:t>
      </w:r>
      <w:r>
        <w:t>?</w:t>
      </w:r>
      <w:bookmarkEnd w:id="738"/>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2462AF" w:rsidRDefault="00E465EC">
      <w:pPr>
        <w:pStyle w:val="2"/>
        <w:numPr>
          <w:ilvl w:val="0"/>
          <w:numId w:val="0"/>
        </w:numPr>
      </w:pPr>
      <w:bookmarkStart w:id="739" w:name="_Toc12970"/>
      <w:r>
        <w:t>4</w:t>
      </w:r>
      <w:r>
        <w:t>、页面编码和被请求的资源编码如果不一致如何处理？</w:t>
      </w:r>
      <w:bookmarkEnd w:id="739"/>
    </w:p>
    <w:p w:rsidR="002462AF" w:rsidRDefault="00E465EC">
      <w:pPr>
        <w:spacing w:line="360" w:lineRule="exact"/>
        <w:ind w:firstLineChars="200" w:firstLine="420"/>
        <w:rPr>
          <w:rFonts w:asciiTheme="minorEastAsia" w:hAnsiTheme="minorEastAsia"/>
        </w:rPr>
      </w:pPr>
      <w:r>
        <w:rPr>
          <w:rFonts w:asciiTheme="minorEastAsia" w:hAnsiTheme="minorEastAsia" w:hint="eastAsia"/>
        </w:rPr>
        <w:t>对于ajax请求传递的参数，如果是get请求方式，参数如果传递中文，在有些浏览器</w:t>
      </w:r>
      <w:r>
        <w:rPr>
          <w:rFonts w:asciiTheme="minorEastAsia" w:hAnsiTheme="minorEastAsia" w:hint="eastAsia"/>
        </w:rPr>
        <w:lastRenderedPageBreak/>
        <w:t xml:space="preserve">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2462AF" w:rsidRDefault="00E465EC">
      <w:pPr>
        <w:pStyle w:val="2"/>
        <w:numPr>
          <w:ilvl w:val="0"/>
          <w:numId w:val="0"/>
        </w:numPr>
      </w:pPr>
      <w:bookmarkStart w:id="740" w:name="_Toc9675"/>
      <w:r>
        <w:t>5</w:t>
      </w:r>
      <w:r>
        <w:t>、</w:t>
      </w:r>
      <w:r>
        <w:rPr>
          <w:rFonts w:hint="eastAsia"/>
        </w:rPr>
        <w:t>简述</w:t>
      </w:r>
      <w:r>
        <w:rPr>
          <w:rFonts w:hint="eastAsia"/>
        </w:rPr>
        <w:t xml:space="preserve">ajax </w:t>
      </w:r>
      <w:r>
        <w:rPr>
          <w:rFonts w:hint="eastAsia"/>
        </w:rPr>
        <w:t>的过程。</w:t>
      </w:r>
      <w:bookmarkEnd w:id="740"/>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2462AF" w:rsidRDefault="00E465EC">
      <w:pPr>
        <w:pStyle w:val="1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2462AF" w:rsidRDefault="00E465EC">
      <w:pPr>
        <w:pStyle w:val="2"/>
        <w:numPr>
          <w:ilvl w:val="0"/>
          <w:numId w:val="0"/>
        </w:numPr>
      </w:pPr>
      <w:bookmarkStart w:id="741" w:name="_Toc13832"/>
      <w:r>
        <w:rPr>
          <w:rFonts w:hint="eastAsia"/>
        </w:rPr>
        <w:t>6</w:t>
      </w:r>
      <w:r>
        <w:rPr>
          <w:rFonts w:hint="eastAsia"/>
        </w:rPr>
        <w:t>、阐述一下异步加载。</w:t>
      </w:r>
      <w:bookmarkEnd w:id="741"/>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2462AF" w:rsidRDefault="00E465EC">
      <w:pPr>
        <w:pStyle w:val="2"/>
        <w:numPr>
          <w:ilvl w:val="0"/>
          <w:numId w:val="0"/>
        </w:numPr>
      </w:pPr>
      <w:bookmarkStart w:id="742" w:name="_Toc11173"/>
      <w:r>
        <w:rPr>
          <w:rFonts w:hint="eastAsia"/>
        </w:rPr>
        <w:t>7</w:t>
      </w:r>
      <w:r>
        <w:rPr>
          <w:rFonts w:hint="eastAsia"/>
        </w:rPr>
        <w:t>、请解释一下</w:t>
      </w:r>
      <w:r>
        <w:rPr>
          <w:rFonts w:hint="eastAsia"/>
        </w:rPr>
        <w:t xml:space="preserve"> JavaScript </w:t>
      </w:r>
      <w:r>
        <w:rPr>
          <w:rFonts w:hint="eastAsia"/>
        </w:rPr>
        <w:t>的同源策略。</w:t>
      </w:r>
      <w:bookmarkEnd w:id="742"/>
    </w:p>
    <w:p w:rsidR="002462AF" w:rsidRDefault="00E465EC">
      <w:pPr>
        <w:pStyle w:val="1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2462AF" w:rsidRDefault="00E465EC">
      <w:pPr>
        <w:pStyle w:val="2"/>
        <w:numPr>
          <w:ilvl w:val="0"/>
          <w:numId w:val="0"/>
        </w:numPr>
      </w:pPr>
      <w:bookmarkStart w:id="743" w:name="_Toc28227"/>
      <w:r>
        <w:rPr>
          <w:rFonts w:hint="eastAsia"/>
        </w:rPr>
        <w:t>8</w:t>
      </w:r>
      <w:r>
        <w:rPr>
          <w:rFonts w:hint="eastAsia"/>
        </w:rPr>
        <w:t>、</w:t>
      </w:r>
      <w:r>
        <w:rPr>
          <w:rFonts w:hint="eastAsia"/>
        </w:rPr>
        <w:t>GET</w:t>
      </w:r>
      <w:r>
        <w:rPr>
          <w:rFonts w:hint="eastAsia"/>
        </w:rPr>
        <w:t>和</w:t>
      </w:r>
      <w:r>
        <w:rPr>
          <w:rFonts w:hint="eastAsia"/>
        </w:rPr>
        <w:t>POST</w:t>
      </w:r>
      <w:r>
        <w:rPr>
          <w:rFonts w:hint="eastAsia"/>
        </w:rPr>
        <w:t>的区别，何时使用</w:t>
      </w:r>
      <w:r>
        <w:rPr>
          <w:rFonts w:hint="eastAsia"/>
        </w:rPr>
        <w:t>POST</w:t>
      </w:r>
      <w:r>
        <w:rPr>
          <w:rFonts w:hint="eastAsia"/>
        </w:rPr>
        <w:t>？</w:t>
      </w:r>
      <w:bookmarkEnd w:id="743"/>
    </w:p>
    <w:p w:rsidR="002462AF" w:rsidRDefault="00E465EC">
      <w:pPr>
        <w:pStyle w:val="1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2462AF" w:rsidRDefault="00E465EC">
      <w:pPr>
        <w:ind w:firstLineChars="200" w:firstLine="420"/>
        <w:outlineLvl w:val="0"/>
      </w:pPr>
      <w:bookmarkStart w:id="744" w:name="_Toc14515"/>
      <w:r>
        <w:rPr>
          <w:rFonts w:hint="eastAsia"/>
        </w:rPr>
        <w:t>POST</w:t>
      </w:r>
      <w:r>
        <w:rPr>
          <w:rFonts w:hint="eastAsia"/>
        </w:rPr>
        <w:t>：一般用于修改服务器上的资源，对所发送的信息没有限制</w:t>
      </w:r>
      <w:bookmarkEnd w:id="744"/>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2. 向服务器发送大量数据（POST 没有数据量限制）</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2462AF" w:rsidRDefault="00E465EC">
      <w:pPr>
        <w:pStyle w:val="2"/>
        <w:numPr>
          <w:ilvl w:val="0"/>
          <w:numId w:val="0"/>
        </w:numPr>
      </w:pPr>
      <w:bookmarkStart w:id="745" w:name="_Toc27768"/>
      <w:r>
        <w:rPr>
          <w:rFonts w:hint="eastAsia"/>
        </w:rPr>
        <w:lastRenderedPageBreak/>
        <w:t>9</w:t>
      </w:r>
      <w:r>
        <w:rPr>
          <w:rFonts w:hint="eastAsia"/>
        </w:rPr>
        <w:t>、</w:t>
      </w:r>
      <w:r>
        <w:rPr>
          <w:rFonts w:hint="eastAsia"/>
        </w:rPr>
        <w:t xml:space="preserve">ajax </w:t>
      </w:r>
      <w:r>
        <w:rPr>
          <w:rFonts w:hint="eastAsia"/>
        </w:rPr>
        <w:t>是什么</w:t>
      </w:r>
      <w:r>
        <w:rPr>
          <w:rFonts w:hint="eastAsia"/>
        </w:rPr>
        <w:t xml:space="preserve">?ajax </w:t>
      </w:r>
      <w:r>
        <w:rPr>
          <w:rFonts w:hint="eastAsia"/>
        </w:rPr>
        <w:t>的交互模型</w:t>
      </w:r>
      <w:r>
        <w:rPr>
          <w:rFonts w:hint="eastAsia"/>
        </w:rPr>
        <w:t>?</w:t>
      </w:r>
      <w:r>
        <w:rPr>
          <w:rFonts w:hint="eastAsia"/>
        </w:rPr>
        <w:t>同步和异步的区别</w:t>
      </w:r>
      <w:r>
        <w:rPr>
          <w:rFonts w:hint="eastAsia"/>
        </w:rPr>
        <w:t>?</w:t>
      </w:r>
      <w:r>
        <w:rPr>
          <w:rFonts w:hint="eastAsia"/>
        </w:rPr>
        <w:t>如何解决跨域问题</w:t>
      </w:r>
      <w:r>
        <w:rPr>
          <w:rFonts w:hint="eastAsia"/>
        </w:rPr>
        <w:t>?</w:t>
      </w:r>
      <w:bookmarkEnd w:id="745"/>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2462AF" w:rsidRDefault="00E465EC">
      <w:pPr>
        <w:pStyle w:val="1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2462AF" w:rsidRDefault="00E465EC">
      <w:pPr>
        <w:pStyle w:val="1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Ajax在客户端运行，承担了一部分本来由服务器承担的工作，减少了大用户量下的服务器负载。</w:t>
      </w:r>
    </w:p>
    <w:p w:rsidR="002462AF" w:rsidRDefault="00E465EC">
      <w:pPr>
        <w:pStyle w:val="2"/>
        <w:numPr>
          <w:ilvl w:val="0"/>
          <w:numId w:val="0"/>
        </w:numPr>
      </w:pPr>
      <w:bookmarkStart w:id="746" w:name="_Toc31264"/>
      <w:r>
        <w:t>10</w:t>
      </w:r>
      <w:r>
        <w:t>、</w:t>
      </w:r>
      <w:r>
        <w:rPr>
          <w:rFonts w:hint="eastAsia"/>
        </w:rPr>
        <w:t xml:space="preserve"> Ajax</w:t>
      </w:r>
      <w:r>
        <w:rPr>
          <w:rFonts w:hint="eastAsia"/>
        </w:rPr>
        <w:t>的最大的特点是什么。</w:t>
      </w:r>
      <w:bookmarkEnd w:id="746"/>
    </w:p>
    <w:p w:rsidR="002462AF" w:rsidRDefault="00E465EC">
      <w:pPr>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2462AF" w:rsidRDefault="00E465EC">
      <w:pPr>
        <w:pStyle w:val="2"/>
        <w:numPr>
          <w:ilvl w:val="0"/>
          <w:numId w:val="0"/>
        </w:numPr>
      </w:pPr>
      <w:bookmarkStart w:id="747" w:name="_Toc28593"/>
      <w:r>
        <w:rPr>
          <w:rFonts w:hint="eastAsia"/>
        </w:rPr>
        <w:t>11</w:t>
      </w:r>
      <w:r>
        <w:rPr>
          <w:rFonts w:hint="eastAsia"/>
        </w:rPr>
        <w:t>、</w:t>
      </w:r>
      <w:r>
        <w:rPr>
          <w:rFonts w:hint="eastAsia"/>
        </w:rPr>
        <w:t>ajax</w:t>
      </w:r>
      <w:r>
        <w:rPr>
          <w:rFonts w:hint="eastAsia"/>
        </w:rPr>
        <w:t>的缺点</w:t>
      </w:r>
      <w:bookmarkEnd w:id="747"/>
    </w:p>
    <w:p w:rsidR="002462AF" w:rsidRDefault="00E465E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2462AF" w:rsidRDefault="00E465E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2462AF" w:rsidRDefault="00E465E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2462AF" w:rsidRDefault="00E465EC">
      <w:pPr>
        <w:pStyle w:val="1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2462AF" w:rsidRDefault="00E465EC">
      <w:pPr>
        <w:pStyle w:val="2"/>
        <w:numPr>
          <w:ilvl w:val="0"/>
          <w:numId w:val="0"/>
        </w:numPr>
      </w:pPr>
      <w:bookmarkStart w:id="748" w:name="_Toc10001"/>
      <w:r>
        <w:t>12</w:t>
      </w:r>
      <w:r>
        <w:t>、</w:t>
      </w:r>
      <w:r>
        <w:t>ajax</w:t>
      </w:r>
      <w:r>
        <w:t>请求的时候</w:t>
      </w:r>
      <w:r>
        <w:t xml:space="preserve">get </w:t>
      </w:r>
      <w:r>
        <w:t>和</w:t>
      </w:r>
      <w:r>
        <w:t>post</w:t>
      </w:r>
      <w:r>
        <w:t>方式的区别</w:t>
      </w:r>
      <w:bookmarkEnd w:id="748"/>
    </w:p>
    <w:p w:rsidR="002462AF" w:rsidRDefault="00E465E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2462AF" w:rsidRDefault="00E465EC">
      <w:pPr>
        <w:pStyle w:val="11"/>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2462AF" w:rsidRDefault="00E465EC">
      <w:pPr>
        <w:pStyle w:val="2"/>
        <w:numPr>
          <w:ilvl w:val="0"/>
          <w:numId w:val="0"/>
        </w:numPr>
      </w:pPr>
      <w:bookmarkStart w:id="749" w:name="_Toc7589"/>
      <w:r>
        <w:t>13</w:t>
      </w:r>
      <w:r>
        <w:t>、解释</w:t>
      </w:r>
      <w:r>
        <w:t>jsonp</w:t>
      </w:r>
      <w:r>
        <w:t>的原理，以及为什么不是真正的</w:t>
      </w:r>
      <w:r>
        <w:t>ajax</w:t>
      </w:r>
      <w:bookmarkEnd w:id="749"/>
    </w:p>
    <w:p w:rsidR="002462AF" w:rsidRDefault="00E465E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2462AF" w:rsidRDefault="00E465EC">
      <w:pPr>
        <w:pStyle w:val="2"/>
        <w:numPr>
          <w:ilvl w:val="0"/>
          <w:numId w:val="0"/>
        </w:numPr>
      </w:pPr>
      <w:bookmarkStart w:id="750" w:name="_Toc29954"/>
      <w:r>
        <w:rPr>
          <w:rFonts w:hint="eastAsia"/>
        </w:rPr>
        <w:t>14</w:t>
      </w:r>
      <w:r>
        <w:rPr>
          <w:rFonts w:hint="eastAsia"/>
        </w:rPr>
        <w:t>、什么是</w:t>
      </w:r>
      <w:r>
        <w:rPr>
          <w:rFonts w:hint="eastAsia"/>
        </w:rPr>
        <w:t>Ajax</w:t>
      </w:r>
      <w:r>
        <w:rPr>
          <w:rFonts w:hint="eastAsia"/>
        </w:rPr>
        <w:t>和</w:t>
      </w:r>
      <w:r>
        <w:rPr>
          <w:rFonts w:hint="eastAsia"/>
        </w:rPr>
        <w:t>JSON</w:t>
      </w:r>
      <w:r>
        <w:rPr>
          <w:rFonts w:hint="eastAsia"/>
        </w:rPr>
        <w:t>，它们的优缺点。</w:t>
      </w:r>
      <w:bookmarkEnd w:id="750"/>
    </w:p>
    <w:p w:rsidR="002462AF" w:rsidRDefault="00E465E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2462AF" w:rsidRDefault="00E465E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lastRenderedPageBreak/>
        <w:t>优点：可以使得页面不重载全部内容的情况下加载局部内容，降低数据传输量，避免用户不断刷新或者跳转页面，提高用户体验</w:t>
      </w:r>
    </w:p>
    <w:p w:rsidR="002462AF" w:rsidRDefault="00E465E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缺点：对搜索引擎不友好；要实现ajax下的前后退功能成本较大；可能造成请求数的增加跨域问题限制；</w:t>
      </w:r>
    </w:p>
    <w:p w:rsidR="002462AF" w:rsidRDefault="00E465E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2462AF" w:rsidRDefault="00E465EC">
      <w:pPr>
        <w:widowControl/>
        <w:shd w:val="clear" w:color="auto" w:fill="FFFFFF"/>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2462AF" w:rsidRDefault="00E465EC">
      <w:pPr>
        <w:pStyle w:val="2"/>
        <w:numPr>
          <w:ilvl w:val="0"/>
          <w:numId w:val="0"/>
        </w:numPr>
      </w:pPr>
      <w:bookmarkStart w:id="751" w:name="_Toc18962"/>
      <w:r>
        <w:rPr>
          <w:rFonts w:hint="eastAsia"/>
        </w:rPr>
        <w:t>15</w:t>
      </w:r>
      <w:r>
        <w:rPr>
          <w:rFonts w:hint="eastAsia"/>
        </w:rPr>
        <w:t>、</w:t>
      </w:r>
      <w:r>
        <w:rPr>
          <w:rFonts w:hint="eastAsia"/>
        </w:rPr>
        <w:t>http</w:t>
      </w:r>
      <w:r>
        <w:rPr>
          <w:rFonts w:hint="eastAsia"/>
        </w:rPr>
        <w:t>常见的状态码有那些？分别代表是什么意思？</w:t>
      </w:r>
      <w:bookmarkEnd w:id="751"/>
    </w:p>
    <w:p w:rsidR="002462AF" w:rsidRDefault="00E46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2462AF" w:rsidRDefault="00E46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2462AF" w:rsidRDefault="00E46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2462AF" w:rsidRDefault="00E465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2462AF" w:rsidRDefault="00E465EC">
      <w:pPr>
        <w:pStyle w:val="2"/>
        <w:numPr>
          <w:ilvl w:val="0"/>
          <w:numId w:val="0"/>
        </w:numPr>
      </w:pPr>
      <w:bookmarkStart w:id="752" w:name="_Toc21532"/>
      <w:r>
        <w:rPr>
          <w:rFonts w:hint="eastAsia"/>
        </w:rPr>
        <w:t>16</w:t>
      </w:r>
      <w:r>
        <w:rPr>
          <w:rFonts w:hint="eastAsia"/>
        </w:rPr>
        <w:t>、一个页面从输入</w:t>
      </w:r>
      <w:r>
        <w:rPr>
          <w:rFonts w:hint="eastAsia"/>
        </w:rPr>
        <w:t xml:space="preserve"> URL </w:t>
      </w:r>
      <w:r>
        <w:rPr>
          <w:rFonts w:hint="eastAsia"/>
        </w:rPr>
        <w:t>到页面加载显示完成，这个过程中都发生了什么？</w:t>
      </w:r>
      <w:bookmarkEnd w:id="752"/>
    </w:p>
    <w:p w:rsidR="002462AF" w:rsidRDefault="00E465EC">
      <w:pPr>
        <w:spacing w:line="360" w:lineRule="exact"/>
        <w:rPr>
          <w:rFonts w:asciiTheme="minorEastAsia" w:hAnsiTheme="minorEastAsia"/>
          <w:szCs w:val="21"/>
        </w:rPr>
      </w:pPr>
      <w:r>
        <w:rPr>
          <w:rFonts w:asciiTheme="minorEastAsia" w:hAnsiTheme="minorEastAsia" w:hint="eastAsia"/>
          <w:szCs w:val="21"/>
        </w:rPr>
        <w:t>分为4个步骤：</w:t>
      </w:r>
    </w:p>
    <w:p w:rsidR="002462AF" w:rsidRDefault="00E465EC">
      <w:pPr>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2462AF" w:rsidRDefault="00E465EC">
      <w:pPr>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2462AF" w:rsidRDefault="00E465EC">
      <w:pPr>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2462AF" w:rsidRDefault="00E465EC">
      <w:pPr>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2462AF" w:rsidRDefault="00E465EC">
      <w:pPr>
        <w:pStyle w:val="2"/>
        <w:numPr>
          <w:ilvl w:val="0"/>
          <w:numId w:val="0"/>
        </w:numPr>
      </w:pPr>
      <w:bookmarkStart w:id="753" w:name="_Toc2619"/>
      <w:r>
        <w:t>17</w:t>
      </w:r>
      <w:r>
        <w:t>、</w:t>
      </w:r>
      <w:r>
        <w:t>ajax</w:t>
      </w:r>
      <w:r>
        <w:t>请求的时候</w:t>
      </w:r>
      <w:r>
        <w:t xml:space="preserve">get </w:t>
      </w:r>
      <w:r>
        <w:t>和</w:t>
      </w:r>
      <w:r>
        <w:t>post</w:t>
      </w:r>
      <w:r>
        <w:t>方式的区别</w:t>
      </w:r>
      <w:bookmarkEnd w:id="753"/>
    </w:p>
    <w:p w:rsidR="002462AF" w:rsidRDefault="00E465E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2462AF" w:rsidRDefault="00E465EC">
      <w:pPr>
        <w:pStyle w:val="11"/>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2462AF" w:rsidRDefault="00E465EC">
      <w:pPr>
        <w:pStyle w:val="2"/>
        <w:numPr>
          <w:ilvl w:val="0"/>
          <w:numId w:val="0"/>
        </w:numPr>
      </w:pPr>
      <w:bookmarkStart w:id="754" w:name="_Toc23380"/>
      <w:r>
        <w:lastRenderedPageBreak/>
        <w:t>18</w:t>
      </w:r>
      <w:r>
        <w:t>、</w:t>
      </w:r>
      <w:r>
        <w:t>ajax</w:t>
      </w:r>
      <w:r>
        <w:t>请求时，如何解释</w:t>
      </w:r>
      <w:r>
        <w:t>json</w:t>
      </w:r>
      <w:r>
        <w:t>数据</w:t>
      </w:r>
      <w:bookmarkEnd w:id="754"/>
    </w:p>
    <w:p w:rsidR="002462AF" w:rsidRDefault="00E465EC">
      <w:pPr>
        <w:pStyle w:val="1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2462AF" w:rsidRDefault="00E465EC">
      <w:pPr>
        <w:pStyle w:val="2"/>
        <w:numPr>
          <w:ilvl w:val="0"/>
          <w:numId w:val="0"/>
        </w:numPr>
      </w:pPr>
      <w:bookmarkStart w:id="755" w:name="_Toc32026"/>
      <w:r>
        <w:t>19</w:t>
      </w:r>
      <w:r>
        <w:t>、</w:t>
      </w:r>
      <w:r>
        <w:t>.javascript</w:t>
      </w:r>
      <w:r>
        <w:t>的本地对象，内置对象和宿主对象</w:t>
      </w:r>
      <w:bookmarkEnd w:id="755"/>
    </w:p>
    <w:p w:rsidR="002462AF" w:rsidRDefault="00E465E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独立于宿主环境的ECMAScript提供的对象，包括ArrayObjectR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2462AF" w:rsidRDefault="00E465E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2462AF" w:rsidRDefault="00E465EC">
      <w:pPr>
        <w:pStyle w:val="1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2462AF" w:rsidRDefault="00E465EC">
      <w:pPr>
        <w:pStyle w:val="2"/>
        <w:numPr>
          <w:ilvl w:val="0"/>
          <w:numId w:val="0"/>
        </w:numPr>
      </w:pPr>
      <w:bookmarkStart w:id="756" w:name="_Toc19014"/>
      <w:r>
        <w:rPr>
          <w:rFonts w:hint="eastAsia"/>
        </w:rPr>
        <w:t>20</w:t>
      </w:r>
      <w:r>
        <w:rPr>
          <w:rFonts w:hint="eastAsia"/>
        </w:rPr>
        <w:t>、</w:t>
      </w:r>
      <w:r>
        <w:t>为什么利用多个域名来存储网站资源会更有效？</w:t>
      </w:r>
      <w:bookmarkEnd w:id="756"/>
    </w:p>
    <w:p w:rsidR="002462AF" w:rsidRDefault="00E465EC">
      <w:pPr>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2462AF" w:rsidRDefault="00E465EC">
      <w:pPr>
        <w:pStyle w:val="2"/>
        <w:numPr>
          <w:ilvl w:val="0"/>
          <w:numId w:val="0"/>
        </w:numPr>
      </w:pPr>
      <w:bookmarkStart w:id="757" w:name="_Toc13881"/>
      <w:r>
        <w:rPr>
          <w:rFonts w:hint="eastAsia"/>
        </w:rPr>
        <w:t>21</w:t>
      </w:r>
      <w:r>
        <w:rPr>
          <w:rFonts w:hint="eastAsia"/>
        </w:rPr>
        <w:t>、</w:t>
      </w:r>
      <w:r>
        <w:t>请说出三种减低页面加载时间的方法</w:t>
      </w:r>
      <w:bookmarkEnd w:id="757"/>
    </w:p>
    <w:p w:rsidR="002462AF" w:rsidRDefault="00E465EC">
      <w:pPr>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2462AF" w:rsidRDefault="00E465EC">
      <w:pPr>
        <w:pStyle w:val="2"/>
        <w:numPr>
          <w:ilvl w:val="0"/>
          <w:numId w:val="0"/>
        </w:numPr>
      </w:pPr>
      <w:bookmarkStart w:id="758" w:name="_Toc30508"/>
      <w:r>
        <w:rPr>
          <w:rFonts w:hint="eastAsia"/>
        </w:rPr>
        <w:t>22</w:t>
      </w:r>
      <w:r>
        <w:rPr>
          <w:rFonts w:hint="eastAsia"/>
        </w:rPr>
        <w:t>、</w:t>
      </w:r>
      <w:r>
        <w:rPr>
          <w:rFonts w:hint="eastAsia"/>
        </w:rPr>
        <w:t>HTTP</w:t>
      </w:r>
      <w:r>
        <w:rPr>
          <w:rFonts w:hint="eastAsia"/>
        </w:rPr>
        <w:t>状态码都有那些。</w:t>
      </w:r>
      <w:bookmarkEnd w:id="758"/>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4408DE" w:rsidRDefault="004408DE">
      <w:pPr>
        <w:widowControl/>
        <w:spacing w:line="360" w:lineRule="exact"/>
        <w:jc w:val="left"/>
        <w:rPr>
          <w:rFonts w:asciiTheme="minorEastAsia" w:hAnsiTheme="minorEastAsia"/>
          <w:szCs w:val="21"/>
        </w:rPr>
      </w:pPr>
      <w:r>
        <w:rPr>
          <w:rFonts w:asciiTheme="minorEastAsia" w:hAnsiTheme="minorEastAsia" w:hint="eastAsia"/>
          <w:szCs w:val="21"/>
        </w:rPr>
        <w:t xml:space="preserve">304 </w:t>
      </w:r>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2462AF" w:rsidRDefault="00E465EC">
      <w:pPr>
        <w:widowControl/>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2462AF" w:rsidRDefault="00E465EC">
      <w:pPr>
        <w:pStyle w:val="1"/>
        <w:spacing w:line="360" w:lineRule="exact"/>
        <w:rPr>
          <w:rFonts w:asciiTheme="minorEastAsia" w:hAnsiTheme="minorEastAsia"/>
        </w:rPr>
      </w:pPr>
      <w:bookmarkStart w:id="759" w:name="_Toc26715"/>
      <w:r>
        <w:rPr>
          <w:rFonts w:asciiTheme="minorEastAsia" w:hAnsiTheme="minorEastAsia" w:hint="eastAsia"/>
        </w:rPr>
        <w:lastRenderedPageBreak/>
        <w:t>六、J</w:t>
      </w:r>
      <w:r>
        <w:rPr>
          <w:rFonts w:asciiTheme="minorEastAsia" w:hAnsiTheme="minorEastAsia"/>
        </w:rPr>
        <w:t>S高级</w:t>
      </w:r>
      <w:bookmarkEnd w:id="759"/>
    </w:p>
    <w:p w:rsidR="002462AF" w:rsidRDefault="00E465EC">
      <w:pPr>
        <w:pStyle w:val="2"/>
        <w:numPr>
          <w:ilvl w:val="0"/>
          <w:numId w:val="9"/>
        </w:numPr>
        <w:spacing w:line="360" w:lineRule="exact"/>
        <w:rPr>
          <w:rFonts w:asciiTheme="minorEastAsia" w:eastAsiaTheme="minorEastAsia" w:hAnsiTheme="minorEastAsia"/>
        </w:rPr>
      </w:pPr>
      <w:bookmarkStart w:id="760" w:name="_Toc29035"/>
      <w:r>
        <w:rPr>
          <w:rFonts w:asciiTheme="minorEastAsia" w:eastAsiaTheme="minorEastAsia" w:hAnsiTheme="minorEastAsia"/>
        </w:rPr>
        <w:t>JQuery一个对象可以同时绑定多个事件，这是如何实现的？</w:t>
      </w:r>
      <w:bookmarkEnd w:id="760"/>
    </w:p>
    <w:p w:rsidR="002462AF" w:rsidRDefault="00E465EC">
      <w:pPr>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2462AF" w:rsidRDefault="00E465EC">
      <w:pPr>
        <w:pStyle w:val="2"/>
        <w:numPr>
          <w:ilvl w:val="0"/>
          <w:numId w:val="9"/>
        </w:numPr>
        <w:spacing w:line="360" w:lineRule="exact"/>
        <w:rPr>
          <w:rFonts w:asciiTheme="minorEastAsia" w:eastAsiaTheme="minorEastAsia" w:hAnsiTheme="minorEastAsia"/>
        </w:rPr>
      </w:pPr>
      <w:bookmarkStart w:id="761" w:name="_Toc5715"/>
      <w:r>
        <w:rPr>
          <w:rFonts w:asciiTheme="minorEastAsia" w:eastAsiaTheme="minorEastAsia" w:hAnsiTheme="minorEastAsia"/>
        </w:rPr>
        <w:t>知道什么是webkit么? 知道怎么用浏览器的各种工具来调试和debug代码么?</w:t>
      </w:r>
      <w:bookmarkEnd w:id="761"/>
    </w:p>
    <w:p w:rsidR="002462AF" w:rsidRDefault="00E465EC">
      <w:pPr>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p>
    <w:p w:rsidR="002462AF" w:rsidRDefault="00E465EC">
      <w:pPr>
        <w:ind w:firstLineChars="200" w:firstLine="420"/>
        <w:rPr>
          <w:rFonts w:asciiTheme="minorEastAsia" w:hAnsiTheme="minorEastAsia"/>
        </w:rPr>
      </w:pPr>
      <w:r>
        <w:rPr>
          <w:rFonts w:asciiTheme="minorEastAsia" w:hAnsiTheme="minorEastAsia" w:hint="eastAsia"/>
        </w:rPr>
        <w:t>对于浏览器的调试工具要熟练使用，主要是页面结构分析，后台请求信息查看，js调试工具使用，熟练使用这些工具可以快速提高解决问题的效率</w:t>
      </w:r>
    </w:p>
    <w:p w:rsidR="002462AF" w:rsidRDefault="00E465EC">
      <w:pPr>
        <w:pStyle w:val="2"/>
        <w:numPr>
          <w:ilvl w:val="0"/>
          <w:numId w:val="10"/>
        </w:numPr>
        <w:spacing w:line="360" w:lineRule="exact"/>
        <w:rPr>
          <w:rFonts w:asciiTheme="minorEastAsia" w:eastAsiaTheme="minorEastAsia" w:hAnsiTheme="minorEastAsia"/>
        </w:rPr>
      </w:pPr>
      <w:bookmarkStart w:id="762" w:name="_Toc9599"/>
      <w:r>
        <w:rPr>
          <w:rFonts w:asciiTheme="minorEastAsia" w:eastAsiaTheme="minorEastAsia" w:hAnsiTheme="minorEastAsia"/>
        </w:rPr>
        <w:t>如何测试前端代码? 知道BDD, TDD, Unit Test么? 知道怎么测试你的前端工程么(mocha, sinon, jasmin, qUnit..)?</w:t>
      </w:r>
      <w:bookmarkEnd w:id="762"/>
    </w:p>
    <w:p w:rsidR="002462AF" w:rsidRDefault="00E465EC">
      <w:pPr>
        <w:pStyle w:val="2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p>
    <w:p w:rsidR="002462AF" w:rsidRDefault="00E465EC">
      <w:pPr>
        <w:pStyle w:val="21"/>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rsidR="002462AF" w:rsidRDefault="00E465EC">
      <w:pPr>
        <w:pStyle w:val="21"/>
        <w:spacing w:beforeLines="50" w:before="156"/>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2462AF" w:rsidRDefault="00E465EC">
      <w:pPr>
        <w:pStyle w:val="2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2462AF" w:rsidRDefault="00E465EC">
      <w:pPr>
        <w:pStyle w:val="2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2462AF" w:rsidRDefault="00E465EC">
      <w:pPr>
        <w:pStyle w:val="2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2462AF" w:rsidRDefault="00E465EC">
      <w:pPr>
        <w:pStyle w:val="2"/>
        <w:numPr>
          <w:ilvl w:val="0"/>
          <w:numId w:val="10"/>
        </w:numPr>
        <w:spacing w:line="360" w:lineRule="exact"/>
        <w:rPr>
          <w:rFonts w:asciiTheme="minorEastAsia" w:eastAsiaTheme="minorEastAsia" w:hAnsiTheme="minorEastAsia"/>
        </w:rPr>
      </w:pPr>
      <w:bookmarkStart w:id="763" w:name="_Toc963"/>
      <w:r>
        <w:rPr>
          <w:rFonts w:asciiTheme="minorEastAsia" w:eastAsiaTheme="minorEastAsia" w:hAnsiTheme="minorEastAsia"/>
        </w:rPr>
        <w:t>简述一下 Handlebars 的基本用法？</w:t>
      </w:r>
      <w:bookmarkEnd w:id="763"/>
    </w:p>
    <w:p w:rsidR="002462AF" w:rsidRDefault="00E465EC">
      <w:pPr>
        <w:rPr>
          <w:rFonts w:asciiTheme="minorEastAsia" w:hAnsiTheme="minorEastAsia"/>
        </w:rPr>
      </w:pPr>
      <w:r>
        <w:rPr>
          <w:rFonts w:asciiTheme="minorEastAsia" w:hAnsiTheme="minorEastAsia" w:hint="eastAsia"/>
        </w:rPr>
        <w:t>没有用过的话说出它是干什么的即可</w:t>
      </w:r>
    </w:p>
    <w:p w:rsidR="002462AF" w:rsidRDefault="00E465EC">
      <w:pPr>
        <w:pStyle w:val="2"/>
        <w:numPr>
          <w:ilvl w:val="0"/>
          <w:numId w:val="10"/>
        </w:numPr>
        <w:spacing w:line="360" w:lineRule="exact"/>
        <w:rPr>
          <w:rFonts w:asciiTheme="minorEastAsia" w:eastAsiaTheme="minorEastAsia" w:hAnsiTheme="minorEastAsia"/>
        </w:rPr>
      </w:pPr>
      <w:bookmarkStart w:id="764" w:name="_Toc30031"/>
      <w:r>
        <w:rPr>
          <w:rFonts w:asciiTheme="minorEastAsia" w:eastAsiaTheme="minorEastAsia" w:hAnsiTheme="minorEastAsia"/>
        </w:rPr>
        <w:t>简述一下 Handlerbars 的对模板的基本处理流程， 如何编译的？如何缓存的？</w:t>
      </w:r>
      <w:bookmarkEnd w:id="764"/>
    </w:p>
    <w:p w:rsidR="002462AF" w:rsidRDefault="00E465EC">
      <w:pPr>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2462AF" w:rsidRDefault="00E465EC">
      <w:pPr>
        <w:pStyle w:val="2"/>
        <w:numPr>
          <w:ilvl w:val="0"/>
          <w:numId w:val="10"/>
        </w:numPr>
        <w:spacing w:line="360" w:lineRule="exact"/>
        <w:rPr>
          <w:rFonts w:asciiTheme="minorEastAsia" w:eastAsiaTheme="minorEastAsia" w:hAnsiTheme="minorEastAsia"/>
        </w:rPr>
      </w:pPr>
      <w:bookmarkStart w:id="765" w:name="_Toc11413"/>
      <w:r>
        <w:rPr>
          <w:rFonts w:asciiTheme="minorEastAsia" w:eastAsiaTheme="minorEastAsia" w:hAnsiTheme="minorEastAsia"/>
        </w:rPr>
        <w:lastRenderedPageBreak/>
        <w:t>用js实现千位分隔符?</w:t>
      </w:r>
      <w:bookmarkEnd w:id="765"/>
    </w:p>
    <w:p w:rsidR="002462AF" w:rsidRDefault="00E465EC">
      <w:pPr>
        <w:rPr>
          <w:rFonts w:asciiTheme="minorEastAsia" w:hAnsiTheme="minorEastAsia"/>
        </w:rPr>
      </w:pPr>
      <w:r>
        <w:rPr>
          <w:rFonts w:asciiTheme="minorEastAsia" w:hAnsiTheme="minorEastAsia" w:hint="eastAsia"/>
        </w:rPr>
        <w:t>原生js的熟练度，实践经验，实现思路</w:t>
      </w:r>
    </w:p>
    <w:p w:rsidR="002462AF" w:rsidRDefault="00E465EC">
      <w:pPr>
        <w:pStyle w:val="2"/>
        <w:numPr>
          <w:ilvl w:val="0"/>
          <w:numId w:val="10"/>
        </w:numPr>
        <w:spacing w:line="360" w:lineRule="exact"/>
        <w:rPr>
          <w:rFonts w:asciiTheme="minorEastAsia" w:eastAsiaTheme="minorEastAsia" w:hAnsiTheme="minorEastAsia"/>
        </w:rPr>
      </w:pPr>
      <w:bookmarkStart w:id="766" w:name="_Toc4151"/>
      <w:r>
        <w:rPr>
          <w:rFonts w:asciiTheme="minorEastAsia" w:eastAsiaTheme="minorEastAsia" w:hAnsiTheme="minorEastAsia"/>
        </w:rPr>
        <w:t>检测浏览器版本版本有哪些方式？</w:t>
      </w:r>
      <w:bookmarkEnd w:id="766"/>
    </w:p>
    <w:p w:rsidR="002462AF" w:rsidRDefault="00E465EC">
      <w:pPr>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2462AF" w:rsidRDefault="00E465EC">
      <w:pPr>
        <w:pStyle w:val="2"/>
        <w:numPr>
          <w:ilvl w:val="0"/>
          <w:numId w:val="10"/>
        </w:numPr>
        <w:spacing w:line="360" w:lineRule="exact"/>
        <w:rPr>
          <w:rFonts w:asciiTheme="minorEastAsia" w:eastAsiaTheme="minorEastAsia" w:hAnsiTheme="minorEastAsia"/>
        </w:rPr>
      </w:pPr>
      <w:bookmarkStart w:id="767" w:name="_Toc358"/>
      <w:r>
        <w:rPr>
          <w:rFonts w:asciiTheme="minorEastAsia" w:eastAsiaTheme="minorEastAsia" w:hAnsiTheme="minorEastAsia"/>
        </w:rPr>
        <w:t>我们给一个dom同时绑定两个点击事件，一个用捕获，一个用冒泡，你来说下会执行几次事件，然后会先执行冒泡还是捕获</w:t>
      </w:r>
      <w:bookmarkEnd w:id="767"/>
    </w:p>
    <w:p w:rsidR="002462AF" w:rsidRDefault="00E465EC">
      <w:pPr>
        <w:pStyle w:val="21"/>
        <w:ind w:left="390" w:firstLineChars="0" w:firstLine="0"/>
        <w:rPr>
          <w:rFonts w:asciiTheme="minorEastAsia" w:hAnsiTheme="minorEastAsia"/>
        </w:rPr>
      </w:pPr>
      <w:r>
        <w:rPr>
          <w:rFonts w:asciiTheme="minorEastAsia" w:hAnsiTheme="minorEastAsia" w:hint="eastAsia"/>
        </w:rPr>
        <w:t>对两种事件模型的理解</w:t>
      </w:r>
    </w:p>
    <w:p w:rsidR="002462AF" w:rsidRDefault="00E465EC">
      <w:pPr>
        <w:pStyle w:val="2"/>
        <w:numPr>
          <w:ilvl w:val="0"/>
          <w:numId w:val="0"/>
        </w:numPr>
      </w:pPr>
      <w:bookmarkStart w:id="768" w:name="_Toc28743"/>
      <w:r>
        <w:rPr>
          <w:rFonts w:hint="eastAsia"/>
        </w:rPr>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768"/>
    </w:p>
    <w:p w:rsidR="002462AF" w:rsidRDefault="00E465E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2462AF" w:rsidRDefault="00E465E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2462AF" w:rsidRDefault="00E465EC">
      <w:pPr>
        <w:widowControl/>
        <w:numPr>
          <w:ilvl w:val="0"/>
          <w:numId w:val="11"/>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rPr>
                <w:rFonts w:asciiTheme="minorEastAsia" w:hAnsiTheme="minorEastAsia"/>
              </w:rPr>
            </w:pPr>
          </w:p>
        </w:tc>
        <w:tc>
          <w:tcPr>
            <w:tcW w:w="8625" w:type="dxa"/>
            <w:vAlign w:val="center"/>
          </w:tcPr>
          <w:p w:rsidR="002462AF" w:rsidRDefault="00E465EC">
            <w:pPr>
              <w:rPr>
                <w:rFonts w:asciiTheme="minorEastAsia" w:hAnsiTheme="minorEastAsia"/>
              </w:rPr>
            </w:pPr>
            <w:r>
              <w:rPr>
                <w:rFonts w:asciiTheme="minorEastAsia" w:hAnsiTheme="minorEastAsia"/>
              </w:rPr>
              <w:t>// 方法一：</w:t>
            </w:r>
          </w:p>
          <w:p w:rsidR="002462AF" w:rsidRDefault="00E465EC">
            <w:pPr>
              <w:rPr>
                <w:rFonts w:asciiTheme="minorEastAsia" w:hAnsiTheme="minorEastAsia"/>
              </w:rPr>
            </w:pPr>
            <w:r>
              <w:rPr>
                <w:rFonts w:asciiTheme="minorEastAsia" w:hAnsiTheme="minorEastAsia"/>
              </w:rPr>
              <w:t>Object.prototype.clone = function(){</w:t>
            </w:r>
          </w:p>
          <w:p w:rsidR="002462AF" w:rsidRDefault="00E465EC">
            <w:pPr>
              <w:rPr>
                <w:rFonts w:asciiTheme="minorEastAsia" w:hAnsiTheme="minorEastAsia"/>
              </w:rPr>
            </w:pPr>
            <w:r>
              <w:rPr>
                <w:rFonts w:asciiTheme="minorEastAsia" w:hAnsiTheme="minorEastAsia"/>
              </w:rPr>
              <w:t>   var o = this.constructor === Array ? [] : {};</w:t>
            </w:r>
          </w:p>
          <w:p w:rsidR="002462AF" w:rsidRDefault="00E465EC">
            <w:pPr>
              <w:rPr>
                <w:rFonts w:asciiTheme="minorEastAsia" w:hAnsiTheme="minorEastAsia"/>
              </w:rPr>
            </w:pPr>
            <w:r>
              <w:rPr>
                <w:rFonts w:asciiTheme="minorEastAsia" w:hAnsiTheme="minorEastAsia"/>
              </w:rPr>
              <w:t>   for(var e in this){</w:t>
            </w:r>
          </w:p>
          <w:p w:rsidR="002462AF" w:rsidRDefault="00E465EC">
            <w:pPr>
              <w:rPr>
                <w:rFonts w:asciiTheme="minorEastAsia" w:hAnsiTheme="minorEastAsia"/>
              </w:rPr>
            </w:pPr>
            <w:r>
              <w:rPr>
                <w:rFonts w:asciiTheme="minorEastAsia" w:hAnsiTheme="minorEastAsia"/>
              </w:rPr>
              <w:t>    o[e] = typeof this[e] === "object" ? this[e].clone() : this[e];</w:t>
            </w:r>
          </w:p>
          <w:p w:rsidR="002462AF" w:rsidRDefault="00E465EC">
            <w:pPr>
              <w:rPr>
                <w:rFonts w:asciiTheme="minorEastAsia" w:hAnsiTheme="minorEastAsia"/>
              </w:rPr>
            </w:pPr>
            <w:r>
              <w:rPr>
                <w:rFonts w:asciiTheme="minorEastAsia" w:hAnsiTheme="minorEastAsia"/>
              </w:rPr>
              <w:t>   }</w:t>
            </w:r>
          </w:p>
          <w:p w:rsidR="002462AF" w:rsidRDefault="00E465EC">
            <w:pPr>
              <w:rPr>
                <w:rFonts w:asciiTheme="minorEastAsia" w:hAnsiTheme="minorEastAsia"/>
              </w:rPr>
            </w:pPr>
            <w:r>
              <w:rPr>
                <w:rFonts w:asciiTheme="minorEastAsia" w:hAnsiTheme="minorEastAsia"/>
              </w:rPr>
              <w:t>   return o;</w:t>
            </w:r>
          </w:p>
          <w:p w:rsidR="002462AF" w:rsidRDefault="00E465EC">
            <w:pPr>
              <w:rPr>
                <w:rFonts w:asciiTheme="minorEastAsia" w:hAnsiTheme="minorEastAsia"/>
              </w:rPr>
            </w:pPr>
            <w:r>
              <w:rPr>
                <w:rFonts w:asciiTheme="minorEastAsia" w:hAnsiTheme="minorEastAsia"/>
              </w:rPr>
              <w:t>}</w:t>
            </w:r>
          </w:p>
          <w:p w:rsidR="002462AF" w:rsidRDefault="00E465EC">
            <w:pPr>
              <w:rPr>
                <w:rFonts w:asciiTheme="minorEastAsia" w:hAnsiTheme="minorEastAsia"/>
              </w:rPr>
            </w:pPr>
            <w:r>
              <w:rPr>
                <w:rFonts w:asciiTheme="minorEastAsia" w:hAnsiTheme="minorEastAsia"/>
              </w:rPr>
              <w:t>//方法二：</w:t>
            </w:r>
          </w:p>
          <w:p w:rsidR="002462AF" w:rsidRDefault="00E465EC">
            <w:pPr>
              <w:rPr>
                <w:rFonts w:asciiTheme="minorEastAsia" w:hAnsiTheme="minorEastAsia"/>
              </w:rPr>
            </w:pPr>
            <w:r>
              <w:rPr>
                <w:rFonts w:asciiTheme="minorEastAsia" w:hAnsiTheme="minorEastAsia"/>
              </w:rPr>
              <w:t>  /**</w:t>
            </w:r>
          </w:p>
          <w:p w:rsidR="002462AF" w:rsidRDefault="00E465EC">
            <w:pPr>
              <w:rPr>
                <w:rFonts w:asciiTheme="minorEastAsia" w:hAnsiTheme="minorEastAsia"/>
              </w:rPr>
            </w:pPr>
            <w:r>
              <w:rPr>
                <w:rFonts w:asciiTheme="minorEastAsia" w:hAnsiTheme="minorEastAsia"/>
              </w:rPr>
              <w:t>     * 克隆一个对象</w:t>
            </w:r>
          </w:p>
          <w:p w:rsidR="002462AF" w:rsidRDefault="00E465EC">
            <w:pPr>
              <w:rPr>
                <w:rFonts w:asciiTheme="minorEastAsia" w:hAnsiTheme="minorEastAsia"/>
              </w:rPr>
            </w:pPr>
            <w:r>
              <w:rPr>
                <w:rFonts w:asciiTheme="minorEastAsia" w:hAnsiTheme="minorEastAsia"/>
              </w:rPr>
              <w:t>     * @param Obj</w:t>
            </w:r>
          </w:p>
          <w:p w:rsidR="002462AF" w:rsidRDefault="00E465EC">
            <w:pPr>
              <w:rPr>
                <w:rFonts w:asciiTheme="minorEastAsia" w:hAnsiTheme="minorEastAsia"/>
              </w:rPr>
            </w:pPr>
            <w:r>
              <w:rPr>
                <w:rFonts w:asciiTheme="minorEastAsia" w:hAnsiTheme="minorEastAsia"/>
              </w:rPr>
              <w:t>     * @returns</w:t>
            </w:r>
          </w:p>
          <w:p w:rsidR="002462AF" w:rsidRDefault="00E465EC">
            <w:pPr>
              <w:rPr>
                <w:rFonts w:asciiTheme="minorEastAsia" w:hAnsiTheme="minorEastAsia"/>
              </w:rPr>
            </w:pPr>
            <w:r>
              <w:rPr>
                <w:rFonts w:asciiTheme="minorEastAsia" w:hAnsiTheme="minorEastAsia"/>
              </w:rPr>
              <w:lastRenderedPageBreak/>
              <w:t>     */</w:t>
            </w:r>
          </w:p>
          <w:p w:rsidR="002462AF" w:rsidRDefault="00E465EC">
            <w:pPr>
              <w:rPr>
                <w:rFonts w:asciiTheme="minorEastAsia" w:hAnsiTheme="minorEastAsia"/>
              </w:rPr>
            </w:pPr>
            <w:r>
              <w:rPr>
                <w:rFonts w:asciiTheme="minorEastAsia" w:hAnsiTheme="minorEastAsia"/>
              </w:rPr>
              <w:t xml:space="preserve">    function clone(Obj) {   </w:t>
            </w:r>
          </w:p>
          <w:p w:rsidR="002462AF" w:rsidRDefault="00E465EC">
            <w:pPr>
              <w:rPr>
                <w:rFonts w:asciiTheme="minorEastAsia" w:hAnsiTheme="minorEastAsia"/>
              </w:rPr>
            </w:pPr>
            <w:r>
              <w:rPr>
                <w:rFonts w:asciiTheme="minorEastAsia" w:hAnsiTheme="minorEastAsia"/>
              </w:rPr>
              <w:t xml:space="preserve">        var buf;   </w:t>
            </w:r>
          </w:p>
          <w:p w:rsidR="002462AF" w:rsidRDefault="00E465EC">
            <w:pPr>
              <w:rPr>
                <w:rFonts w:asciiTheme="minorEastAsia" w:hAnsiTheme="minorEastAsia"/>
              </w:rPr>
            </w:pPr>
            <w:r>
              <w:rPr>
                <w:rFonts w:asciiTheme="minorEastAsia" w:hAnsiTheme="minorEastAsia"/>
              </w:rPr>
              <w:t xml:space="preserve">        if (Obj instanceof Array) {   </w:t>
            </w:r>
          </w:p>
          <w:p w:rsidR="002462AF" w:rsidRDefault="00E465EC">
            <w:pPr>
              <w:rPr>
                <w:rFonts w:asciiTheme="minorEastAsia" w:hAnsiTheme="minorEastAsia"/>
              </w:rPr>
            </w:pPr>
            <w:r>
              <w:rPr>
                <w:rFonts w:asciiTheme="minorEastAsia" w:hAnsiTheme="minorEastAsia"/>
              </w:rPr>
              <w:t xml:space="preserve">            buf = [];//创建一个空的数组 </w:t>
            </w:r>
          </w:p>
          <w:p w:rsidR="002462AF" w:rsidRDefault="00E465EC">
            <w:pPr>
              <w:rPr>
                <w:rFonts w:asciiTheme="minorEastAsia" w:hAnsiTheme="minorEastAsia"/>
              </w:rPr>
            </w:pPr>
            <w:r>
              <w:rPr>
                <w:rFonts w:asciiTheme="minorEastAsia" w:hAnsiTheme="minorEastAsia"/>
              </w:rPr>
              <w:t xml:space="preserve">            var i = Obj.length;   </w:t>
            </w:r>
          </w:p>
          <w:p w:rsidR="002462AF" w:rsidRDefault="00E465EC">
            <w:pPr>
              <w:rPr>
                <w:rFonts w:asciiTheme="minorEastAsia" w:hAnsiTheme="minorEastAsia"/>
              </w:rPr>
            </w:pPr>
            <w:r>
              <w:rPr>
                <w:rFonts w:asciiTheme="minorEastAsia" w:hAnsiTheme="minorEastAsia"/>
              </w:rPr>
              <w:t xml:space="preserve">            while (i--) {   </w:t>
            </w:r>
          </w:p>
          <w:p w:rsidR="002462AF" w:rsidRDefault="00E465EC">
            <w:pPr>
              <w:rPr>
                <w:rFonts w:asciiTheme="minorEastAsia" w:hAnsiTheme="minorEastAsia"/>
              </w:rPr>
            </w:pPr>
            <w:r>
              <w:rPr>
                <w:rFonts w:asciiTheme="minorEastAsia" w:hAnsiTheme="minorEastAsia"/>
              </w:rPr>
              <w:t xml:space="preserve">                buf[i] = clone(Obj[i]);   </w:t>
            </w:r>
          </w:p>
          <w:p w:rsidR="002462AF" w:rsidRDefault="00E465EC">
            <w:pPr>
              <w:rPr>
                <w:rFonts w:asciiTheme="minorEastAsia" w:hAnsiTheme="minorEastAsia"/>
              </w:rPr>
            </w:pPr>
            <w:r>
              <w:rPr>
                <w:rFonts w:asciiTheme="minorEastAsia" w:hAnsiTheme="minorEastAsia"/>
              </w:rPr>
              <w:t xml:space="preserve">            }   </w:t>
            </w:r>
          </w:p>
          <w:p w:rsidR="002462AF" w:rsidRDefault="00E465EC">
            <w:pPr>
              <w:rPr>
                <w:rFonts w:asciiTheme="minorEastAsia" w:hAnsiTheme="minorEastAsia"/>
              </w:rPr>
            </w:pPr>
            <w:r>
              <w:rPr>
                <w:rFonts w:asciiTheme="minorEastAsia" w:hAnsiTheme="minorEastAsia"/>
              </w:rPr>
              <w:t xml:space="preserve">            return buf;    </w:t>
            </w:r>
          </w:p>
          <w:p w:rsidR="002462AF" w:rsidRDefault="00E465EC">
            <w:pPr>
              <w:rPr>
                <w:rFonts w:asciiTheme="minorEastAsia" w:hAnsiTheme="minorEastAsia"/>
              </w:rPr>
            </w:pPr>
            <w:r>
              <w:rPr>
                <w:rFonts w:asciiTheme="minorEastAsia" w:hAnsiTheme="minorEastAsia"/>
              </w:rPr>
              <w:t xml:space="preserve">        }else if (Obj instanceof Object){   </w:t>
            </w:r>
          </w:p>
          <w:p w:rsidR="002462AF" w:rsidRDefault="00E465EC">
            <w:pPr>
              <w:rPr>
                <w:rFonts w:asciiTheme="minorEastAsia" w:hAnsiTheme="minorEastAsia"/>
              </w:rPr>
            </w:pPr>
            <w:r>
              <w:rPr>
                <w:rFonts w:asciiTheme="minorEastAsia" w:hAnsiTheme="minorEastAsia"/>
              </w:rPr>
              <w:t xml:space="preserve">            buf = {};//创建一个空对象 </w:t>
            </w:r>
          </w:p>
          <w:p w:rsidR="002462AF" w:rsidRDefault="00E465EC">
            <w:pPr>
              <w:rPr>
                <w:rFonts w:asciiTheme="minorEastAsia" w:hAnsiTheme="minorEastAsia"/>
              </w:rPr>
            </w:pPr>
            <w:r>
              <w:rPr>
                <w:rFonts w:asciiTheme="minorEastAsia" w:hAnsiTheme="minorEastAsia"/>
              </w:rPr>
              <w:t xml:space="preserve">            for (var k in Obj) { //为这个对象添加新的属性 </w:t>
            </w:r>
          </w:p>
          <w:p w:rsidR="002462AF" w:rsidRDefault="00E465EC">
            <w:pPr>
              <w:rPr>
                <w:rFonts w:asciiTheme="minorEastAsia" w:hAnsiTheme="minorEastAsia"/>
              </w:rPr>
            </w:pPr>
            <w:r>
              <w:rPr>
                <w:rFonts w:asciiTheme="minorEastAsia" w:hAnsiTheme="minorEastAsia"/>
              </w:rPr>
              <w:t xml:space="preserve">                buf[k] = clone(Obj[k]);   </w:t>
            </w:r>
          </w:p>
          <w:p w:rsidR="002462AF" w:rsidRDefault="00E465EC">
            <w:pPr>
              <w:rPr>
                <w:rFonts w:asciiTheme="minorEastAsia" w:hAnsiTheme="minorEastAsia"/>
              </w:rPr>
            </w:pPr>
            <w:r>
              <w:rPr>
                <w:rFonts w:asciiTheme="minorEastAsia" w:hAnsiTheme="minorEastAsia"/>
              </w:rPr>
              <w:t xml:space="preserve">            }   </w:t>
            </w:r>
          </w:p>
          <w:p w:rsidR="002462AF" w:rsidRDefault="00E465EC">
            <w:pPr>
              <w:rPr>
                <w:rFonts w:asciiTheme="minorEastAsia" w:hAnsiTheme="minorEastAsia"/>
              </w:rPr>
            </w:pPr>
            <w:r>
              <w:rPr>
                <w:rFonts w:asciiTheme="minorEastAsia" w:hAnsiTheme="minorEastAsia"/>
              </w:rPr>
              <w:t xml:space="preserve">            return buf;   </w:t>
            </w:r>
          </w:p>
          <w:p w:rsidR="002462AF" w:rsidRDefault="00E465EC">
            <w:pPr>
              <w:rPr>
                <w:rFonts w:asciiTheme="minorEastAsia" w:hAnsiTheme="minorEastAsia"/>
              </w:rPr>
            </w:pPr>
            <w:r>
              <w:rPr>
                <w:rFonts w:asciiTheme="minorEastAsia" w:hAnsiTheme="minorEastAsia"/>
              </w:rPr>
              <w:t>        }else{ //普通变量直接赋值</w:t>
            </w:r>
          </w:p>
          <w:p w:rsidR="002462AF" w:rsidRDefault="00E465EC">
            <w:pPr>
              <w:rPr>
                <w:rFonts w:asciiTheme="minorEastAsia" w:hAnsiTheme="minorEastAsia"/>
              </w:rPr>
            </w:pPr>
            <w:r>
              <w:rPr>
                <w:rFonts w:asciiTheme="minorEastAsia" w:hAnsiTheme="minorEastAsia"/>
              </w:rPr>
              <w:t xml:space="preserve">            return Obj;   </w:t>
            </w:r>
          </w:p>
          <w:p w:rsidR="002462AF" w:rsidRDefault="00E465EC">
            <w:pPr>
              <w:rPr>
                <w:rFonts w:asciiTheme="minorEastAsia" w:hAnsiTheme="minorEastAsia"/>
              </w:rPr>
            </w:pPr>
            <w:r>
              <w:rPr>
                <w:rFonts w:asciiTheme="minorEastAsia" w:hAnsiTheme="minorEastAsia"/>
              </w:rPr>
              <w:t xml:space="preserve">        }   </w:t>
            </w:r>
          </w:p>
          <w:p w:rsidR="002462AF" w:rsidRDefault="00E465EC">
            <w:pPr>
              <w:rPr>
                <w:rFonts w:asciiTheme="minorEastAsia" w:hAnsiTheme="minorEastAsia"/>
              </w:rPr>
            </w:pPr>
            <w:r>
              <w:rPr>
                <w:rFonts w:asciiTheme="minorEastAsia" w:hAnsiTheme="minorEastAsia"/>
              </w:rPr>
              <w:t>    }</w:t>
            </w:r>
          </w:p>
        </w:tc>
      </w:tr>
    </w:tbl>
    <w:p w:rsidR="002462AF" w:rsidRDefault="00E465EC">
      <w:pPr>
        <w:pStyle w:val="2"/>
        <w:numPr>
          <w:ilvl w:val="0"/>
          <w:numId w:val="0"/>
        </w:numPr>
      </w:pPr>
      <w:bookmarkStart w:id="769" w:name="_Toc22600"/>
      <w:r>
        <w:rPr>
          <w:rFonts w:hint="eastAsia"/>
        </w:rPr>
        <w:lastRenderedPageBreak/>
        <w:t>11</w:t>
      </w:r>
      <w:r>
        <w:rPr>
          <w:rFonts w:hint="eastAsia"/>
        </w:rPr>
        <w:t>、如何消除一个数组里面重复的元素？</w:t>
      </w:r>
      <w:bookmarkEnd w:id="769"/>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arr=[1,2,3,3,4,4,5,5,6,1,9,3,25,4];</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obj[arr[i]]=1;</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2462AF" w:rsidRDefault="00E465EC">
      <w:pPr>
        <w:pStyle w:val="2"/>
        <w:numPr>
          <w:ilvl w:val="0"/>
          <w:numId w:val="0"/>
        </w:numPr>
      </w:pPr>
      <w:bookmarkStart w:id="770" w:name="_Toc20101"/>
      <w:r>
        <w:rPr>
          <w:rFonts w:hint="eastAsia"/>
        </w:rPr>
        <w:lastRenderedPageBreak/>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770"/>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MadDog()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madDog.yelp();</w:t>
            </w:r>
          </w:p>
        </w:tc>
      </w:tr>
    </w:tbl>
    <w:p w:rsidR="002462AF" w:rsidRDefault="00E465EC">
      <w:pPr>
        <w:pStyle w:val="2"/>
        <w:numPr>
          <w:ilvl w:val="0"/>
          <w:numId w:val="0"/>
        </w:numPr>
      </w:pPr>
      <w:bookmarkStart w:id="771" w:name="_Toc15485"/>
      <w:r>
        <w:rPr>
          <w:rFonts w:hint="eastAsia"/>
        </w:rPr>
        <w:lastRenderedPageBreak/>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771"/>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2462AF">
        <w:tc>
          <w:tcPr>
            <w:tcW w:w="420" w:type="dxa"/>
            <w:vAlign w:val="center"/>
          </w:tcPr>
          <w:p w:rsidR="002462AF" w:rsidRDefault="002462AF">
            <w:pPr>
              <w:widowControl/>
              <w:spacing w:line="360" w:lineRule="exact"/>
              <w:jc w:val="left"/>
              <w:rPr>
                <w:rFonts w:asciiTheme="minorEastAsia" w:hAnsiTheme="minorEastAsia" w:cs="宋体"/>
                <w:kern w:val="0"/>
                <w:szCs w:val="21"/>
              </w:rPr>
            </w:pPr>
          </w:p>
        </w:tc>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numPr>
          <w:ilvl w:val="0"/>
          <w:numId w:val="0"/>
        </w:numPr>
      </w:pPr>
      <w:bookmarkStart w:id="772" w:name="_Toc11830"/>
      <w:r>
        <w:rPr>
          <w:rFonts w:hint="eastAsia"/>
        </w:rPr>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772"/>
    </w:p>
    <w:p w:rsidR="002462AF" w:rsidRDefault="00E465EC">
      <w:pPr>
        <w:widowControl/>
        <w:shd w:val="clear" w:color="auto" w:fill="FFFFFF"/>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firstRow="1" w:lastRow="0" w:firstColumn="1" w:lastColumn="0" w:noHBand="0" w:noVBand="1"/>
      </w:tblPr>
      <w:tblGrid>
        <w:gridCol w:w="525"/>
        <w:gridCol w:w="9870"/>
      </w:tblGrid>
      <w:tr w:rsidR="002462AF">
        <w:tc>
          <w:tcPr>
            <w:tcW w:w="525" w:type="dxa"/>
            <w:vAlign w:val="center"/>
          </w:tcPr>
          <w:p w:rsidR="002462AF" w:rsidRDefault="002462AF">
            <w:pPr>
              <w:widowControl/>
              <w:spacing w:line="360" w:lineRule="exact"/>
              <w:jc w:val="left"/>
              <w:rPr>
                <w:rFonts w:asciiTheme="minorEastAsia" w:hAnsiTheme="minorEastAsia" w:cs="宋体"/>
                <w:kern w:val="0"/>
                <w:szCs w:val="21"/>
              </w:rPr>
            </w:pPr>
          </w:p>
        </w:tc>
        <w:tc>
          <w:tcPr>
            <w:tcW w:w="987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lastRenderedPageBreak/>
              <w:t>var regResult = reg.exec(selector);</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2462AF" w:rsidRDefault="00E465EC">
            <w:pPr>
              <w:widowControl/>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2462AF" w:rsidRDefault="00E465EC">
            <w:pPr>
              <w:widowControl/>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2462AF" w:rsidRDefault="00E465EC">
            <w:pPr>
              <w:widowControl/>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//如果是class选择器</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if(regResult[2])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if(regResult[3])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if(typeof document.getElementsByClassName ===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document.getElementsByClassName(regResult[3]);</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//如果不支持getElementsByClassName函数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allDoms = document.getElementsByTagName("*")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//如果是标签选择器</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if(regResult[3])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doms = document.getElementsByTagName(regResult[3].toLowerCase());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if(doms)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result = converToArray(doms);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converToArray(nodes){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Array.prototype.slice.call(nodes,0);//针对非IE浏览器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}catch(ex){</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 = new Array();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for( var i = 0 ,len = nodes.length; i &lt; len ; i++ )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array.push(nodes[i])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numPr>
          <w:ilvl w:val="0"/>
          <w:numId w:val="0"/>
        </w:numPr>
      </w:pPr>
      <w:bookmarkStart w:id="773" w:name="_Toc23833"/>
      <w:r>
        <w:rPr>
          <w:rFonts w:hint="eastAsia"/>
        </w:rPr>
        <w:lastRenderedPageBreak/>
        <w:t>15</w:t>
      </w:r>
      <w:r>
        <w:rPr>
          <w:rFonts w:hint="eastAsia"/>
        </w:rPr>
        <w:t>、请评价以下代码并给出改进意见。</w:t>
      </w:r>
      <w:bookmarkEnd w:id="773"/>
    </w:p>
    <w:tbl>
      <w:tblPr>
        <w:tblW w:w="9150" w:type="dxa"/>
        <w:tblLayout w:type="fixed"/>
        <w:tblCellMar>
          <w:left w:w="0" w:type="dxa"/>
          <w:right w:w="0" w:type="dxa"/>
        </w:tblCellMar>
        <w:tblLook w:val="04A0" w:firstRow="1" w:lastRow="0" w:firstColumn="1" w:lastColumn="0" w:noHBand="0" w:noVBand="1"/>
      </w:tblPr>
      <w:tblGrid>
        <w:gridCol w:w="525"/>
        <w:gridCol w:w="8625"/>
      </w:tblGrid>
      <w:tr w:rsidR="002462AF">
        <w:tc>
          <w:tcPr>
            <w:tcW w:w="525" w:type="dxa"/>
            <w:vAlign w:val="center"/>
          </w:tcPr>
          <w:p w:rsidR="002462AF" w:rsidRDefault="002462AF">
            <w:pPr>
              <w:widowControl/>
              <w:spacing w:line="360" w:lineRule="exact"/>
              <w:jc w:val="left"/>
              <w:rPr>
                <w:rFonts w:asciiTheme="minorEastAsia" w:hAnsiTheme="minorEastAsia" w:cs="宋体"/>
                <w:kern w:val="0"/>
                <w:szCs w:val="21"/>
              </w:rPr>
            </w:pPr>
          </w:p>
        </w:tc>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不应该在if和else语句中声明addListener函数，应该先声明；</w:t>
      </w:r>
    </w:p>
    <w:p w:rsidR="002462AF" w:rsidRDefault="00E465E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2462AF" w:rsidRDefault="00E465EC">
      <w:pPr>
        <w:widowControl/>
        <w:numPr>
          <w:ilvl w:val="0"/>
          <w:numId w:val="12"/>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firstRow="1" w:lastRow="0" w:firstColumn="1" w:lastColumn="0" w:noHBand="0" w:noVBand="1"/>
      </w:tblPr>
      <w:tblGrid>
        <w:gridCol w:w="8625"/>
      </w:tblGrid>
      <w:tr w:rsidR="002462AF">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elem.addEventListener(type, handler,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numPr>
          <w:ilvl w:val="0"/>
          <w:numId w:val="0"/>
        </w:numPr>
      </w:pPr>
      <w:bookmarkStart w:id="774" w:name="_Toc24441"/>
      <w:r>
        <w:rPr>
          <w:rFonts w:hint="eastAsia"/>
        </w:rPr>
        <w:lastRenderedPageBreak/>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774"/>
    </w:p>
    <w:p w:rsidR="002462AF" w:rsidRDefault="00E465EC">
      <w:pPr>
        <w:widowControl/>
        <w:shd w:val="clear" w:color="auto" w:fill="FFFFFF"/>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firstRow="1" w:lastRow="0" w:firstColumn="1" w:lastColumn="0" w:noHBand="0" w:noVBand="1"/>
      </w:tblPr>
      <w:tblGrid>
        <w:gridCol w:w="420"/>
        <w:gridCol w:w="8730"/>
      </w:tblGrid>
      <w:tr w:rsidR="002462AF">
        <w:tc>
          <w:tcPr>
            <w:tcW w:w="420" w:type="dxa"/>
            <w:vAlign w:val="center"/>
          </w:tcPr>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p w:rsidR="002462AF" w:rsidRDefault="002462AF">
            <w:pPr>
              <w:widowControl/>
              <w:spacing w:line="360" w:lineRule="exact"/>
              <w:jc w:val="left"/>
              <w:rPr>
                <w:rFonts w:asciiTheme="minorEastAsia" w:hAnsiTheme="minorEastAsia" w:cs="宋体"/>
                <w:kern w:val="0"/>
                <w:szCs w:val="21"/>
              </w:rPr>
            </w:pPr>
          </w:p>
        </w:tc>
        <w:tc>
          <w:tcPr>
            <w:tcW w:w="8730" w:type="dxa"/>
            <w:vAlign w:val="center"/>
          </w:tcPr>
          <w:p w:rsidR="002462AF" w:rsidRDefault="00E465EC">
            <w:pPr>
              <w:widowControl/>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2462AF" w:rsidRDefault="00E465EC">
      <w:pPr>
        <w:widowControl/>
        <w:shd w:val="clear" w:color="auto" w:fill="FFFFFF"/>
        <w:spacing w:line="360" w:lineRule="exact"/>
        <w:jc w:val="left"/>
        <w:rPr>
          <w:rFonts w:asciiTheme="minorEastAsia" w:hAnsiTheme="minorEastAsia" w:cs="宋体"/>
          <w:kern w:val="0"/>
          <w:szCs w:val="21"/>
        </w:rPr>
      </w:pPr>
      <w:r>
        <w:rPr>
          <w:rFonts w:asciiTheme="minorEastAsia" w:hAnsiTheme="minorEastAsia" w:cs="宋体" w:hint="eastAsia"/>
          <w:kern w:val="0"/>
          <w:szCs w:val="21"/>
        </w:rPr>
        <w:t>接着上述问题答案提问，1）直接在对象的原型上添加方法是否安全？尤其是在Object对象上。(这个我没能答出？希望知道的说一下。)　2）函数声明与函数表达式的区别？</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2462AF" w:rsidRDefault="00E465EC">
      <w:pPr>
        <w:pStyle w:val="2"/>
        <w:numPr>
          <w:ilvl w:val="0"/>
          <w:numId w:val="0"/>
        </w:numPr>
      </w:pPr>
      <w:bookmarkStart w:id="775" w:name="_Toc6575"/>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775"/>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firstRow="1" w:lastRow="0" w:firstColumn="1" w:lastColumn="0" w:noHBand="0" w:noVBand="1"/>
      </w:tblPr>
      <w:tblGrid>
        <w:gridCol w:w="8730"/>
      </w:tblGrid>
      <w:tr w:rsidR="002462AF">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firstRow="1" w:lastRow="0" w:firstColumn="1" w:lastColumn="0" w:noHBand="0" w:noVBand="1"/>
      </w:tblPr>
      <w:tblGrid>
        <w:gridCol w:w="8730"/>
      </w:tblGrid>
      <w:tr w:rsidR="002462AF">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到此，追问apply和call方法的异同。</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2462AF" w:rsidRDefault="00E465EC">
      <w:pPr>
        <w:pStyle w:val="2"/>
        <w:numPr>
          <w:ilvl w:val="0"/>
          <w:numId w:val="0"/>
        </w:numPr>
      </w:pPr>
      <w:bookmarkStart w:id="776" w:name="_Toc7099"/>
      <w:r>
        <w:rPr>
          <w:rFonts w:hint="eastAsia"/>
        </w:rPr>
        <w:t>18</w:t>
      </w:r>
      <w:r>
        <w:rPr>
          <w:rFonts w:hint="eastAsia"/>
        </w:rPr>
        <w:t>、在</w:t>
      </w:r>
      <w:r>
        <w:rPr>
          <w:rFonts w:hint="eastAsia"/>
        </w:rPr>
        <w:t>Javascript</w:t>
      </w:r>
      <w:r>
        <w:rPr>
          <w:rFonts w:hint="eastAsia"/>
        </w:rPr>
        <w:t>中什么是伪数组？如何将伪数组转化为标准数组？</w:t>
      </w:r>
      <w:bookmarkEnd w:id="776"/>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firstRow="1" w:lastRow="0" w:firstColumn="1" w:lastColumn="0" w:noHBand="0" w:noVBand="1"/>
      </w:tblPr>
      <w:tblGrid>
        <w:gridCol w:w="8730"/>
      </w:tblGrid>
      <w:tr w:rsidR="002462AF">
        <w:tc>
          <w:tcPr>
            <w:tcW w:w="873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2462AF" w:rsidRDefault="00E465EC">
      <w:pPr>
        <w:pStyle w:val="2"/>
        <w:numPr>
          <w:ilvl w:val="0"/>
          <w:numId w:val="0"/>
        </w:numPr>
      </w:pPr>
      <w:bookmarkStart w:id="777" w:name="_Toc25976"/>
      <w:r>
        <w:rPr>
          <w:rFonts w:hint="eastAsia"/>
        </w:rPr>
        <w:t>19</w:t>
      </w:r>
      <w:r>
        <w:rPr>
          <w:rFonts w:hint="eastAsia"/>
        </w:rPr>
        <w:t>、对作用域上下文和</w:t>
      </w:r>
      <w:r>
        <w:rPr>
          <w:rFonts w:hint="eastAsia"/>
        </w:rPr>
        <w:t>this</w:t>
      </w:r>
      <w:r>
        <w:rPr>
          <w:rFonts w:hint="eastAsia"/>
        </w:rPr>
        <w:t>的理解，看下列代码：</w:t>
      </w:r>
      <w:bookmarkEnd w:id="777"/>
    </w:p>
    <w:tbl>
      <w:tblPr>
        <w:tblW w:w="8625" w:type="dxa"/>
        <w:tblLayout w:type="fixed"/>
        <w:tblCellMar>
          <w:left w:w="0" w:type="dxa"/>
          <w:right w:w="0" w:type="dxa"/>
        </w:tblCellMar>
        <w:tblLook w:val="04A0" w:firstRow="1" w:lastRow="0" w:firstColumn="1" w:lastColumn="0" w:noHBand="0" w:noVBand="1"/>
      </w:tblPr>
      <w:tblGrid>
        <w:gridCol w:w="8625"/>
      </w:tblGrid>
      <w:tr w:rsidR="002462AF">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答案是1和undefined。</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firstRow="1" w:lastRow="0" w:firstColumn="1" w:lastColumn="0" w:noHBand="0" w:noVBand="1"/>
      </w:tblPr>
      <w:tblGrid>
        <w:gridCol w:w="8625"/>
      </w:tblGrid>
      <w:tr w:rsidR="002462AF">
        <w:tc>
          <w:tcPr>
            <w:tcW w:w="8625" w:type="dxa"/>
            <w:vAlign w:val="center"/>
          </w:tcPr>
          <w:p w:rsidR="002462AF" w:rsidRDefault="00E465EC">
            <w:pPr>
              <w:rPr>
                <w:rFonts w:asciiTheme="minorEastAsia" w:hAnsiTheme="minorEastAsia"/>
              </w:rPr>
            </w:pPr>
            <w:r>
              <w:rPr>
                <w:rFonts w:asciiTheme="minorEastAsia" w:hAnsiTheme="minorEastAsia"/>
              </w:rPr>
              <w:t>Function.prototype.bind = Function.prototype.bind || function(context){</w:t>
            </w:r>
          </w:p>
          <w:p w:rsidR="002462AF" w:rsidRDefault="00E465EC">
            <w:pPr>
              <w:rPr>
                <w:rFonts w:asciiTheme="minorEastAsia" w:hAnsiTheme="minorEastAsia"/>
              </w:rPr>
            </w:pPr>
            <w:r>
              <w:rPr>
                <w:rFonts w:asciiTheme="minorEastAsia" w:hAnsiTheme="minorEastAsia"/>
              </w:rPr>
              <w:t>   var self = this;</w:t>
            </w:r>
          </w:p>
          <w:p w:rsidR="002462AF" w:rsidRDefault="00E465EC">
            <w:pPr>
              <w:rPr>
                <w:rFonts w:asciiTheme="minorEastAsia" w:hAnsiTheme="minorEastAsia"/>
              </w:rPr>
            </w:pPr>
            <w:r>
              <w:rPr>
                <w:rFonts w:asciiTheme="minorEastAsia" w:hAnsiTheme="minorEastAsia"/>
              </w:rPr>
              <w:t>   return function(){</w:t>
            </w:r>
          </w:p>
          <w:p w:rsidR="002462AF" w:rsidRDefault="00E465EC">
            <w:pPr>
              <w:rPr>
                <w:rFonts w:asciiTheme="minorEastAsia" w:hAnsiTheme="minorEastAsia"/>
              </w:rPr>
            </w:pPr>
            <w:r>
              <w:rPr>
                <w:rFonts w:asciiTheme="minorEastAsia" w:hAnsiTheme="minorEastAsia"/>
              </w:rPr>
              <w:t>      return self.apply(context, arguments);</w:t>
            </w:r>
          </w:p>
          <w:p w:rsidR="002462AF" w:rsidRDefault="00E465EC">
            <w:pPr>
              <w:rPr>
                <w:rFonts w:asciiTheme="minorEastAsia" w:hAnsiTheme="minorEastAsia"/>
              </w:rPr>
            </w:pPr>
            <w:r>
              <w:rPr>
                <w:rFonts w:asciiTheme="minorEastAsia" w:hAnsiTheme="minorEastAsia"/>
              </w:rPr>
              <w:t>   };</w:t>
            </w:r>
          </w:p>
          <w:p w:rsidR="002462AF" w:rsidRDefault="00E465EC">
            <w:pPr>
              <w:rPr>
                <w:rFonts w:asciiTheme="minorEastAsia" w:hAnsiTheme="minorEastAsia"/>
              </w:rPr>
            </w:pPr>
            <w:r>
              <w:rPr>
                <w:rFonts w:asciiTheme="minorEastAsia" w:hAnsiTheme="minorEastAsia"/>
              </w:rPr>
              <w:t>}</w:t>
            </w:r>
          </w:p>
          <w:p w:rsidR="002462AF" w:rsidRDefault="00E465EC">
            <w:pPr>
              <w:rPr>
                <w:rFonts w:asciiTheme="minorEastAsia" w:hAnsiTheme="minorEastAsia"/>
              </w:rPr>
            </w:pPr>
            <w:r>
              <w:rPr>
                <w:rFonts w:asciiTheme="minorEastAsia" w:hAnsiTheme="minorEastAsia"/>
              </w:rPr>
              <w:t>var func = User.getCount.bind(User);</w:t>
            </w:r>
          </w:p>
          <w:p w:rsidR="002462AF" w:rsidRDefault="00E465EC">
            <w:pPr>
              <w:rPr>
                <w:rFonts w:asciiTheme="minorEastAsia" w:hAnsiTheme="minorEastAsia"/>
              </w:rPr>
            </w:pPr>
            <w:r>
              <w:rPr>
                <w:rFonts w:asciiTheme="minorEastAsia" w:hAnsiTheme="minorEastAsia"/>
              </w:rPr>
              <w:t>console.log(func());</w:t>
            </w:r>
          </w:p>
        </w:tc>
      </w:tr>
    </w:tbl>
    <w:p w:rsidR="002462AF" w:rsidRDefault="00E465EC">
      <w:pPr>
        <w:pStyle w:val="2"/>
        <w:numPr>
          <w:ilvl w:val="0"/>
          <w:numId w:val="0"/>
        </w:numPr>
      </w:pPr>
      <w:bookmarkStart w:id="778" w:name="_Toc13008"/>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778"/>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$(document).ready()是DOM结构绘制完毕后就执行，不必等到加载完毕。</w:t>
      </w:r>
    </w:p>
    <w:tbl>
      <w:tblPr>
        <w:tblW w:w="8625" w:type="dxa"/>
        <w:tblLayout w:type="fixed"/>
        <w:tblCellMar>
          <w:left w:w="0" w:type="dxa"/>
          <w:right w:w="0" w:type="dxa"/>
        </w:tblCellMar>
        <w:tblLook w:val="04A0" w:firstRow="1" w:lastRow="0" w:firstColumn="1" w:lastColumn="0" w:noHBand="0" w:noVBand="1"/>
      </w:tblPr>
      <w:tblGrid>
        <w:gridCol w:w="8625"/>
      </w:tblGrid>
      <w:tr w:rsidR="002462AF">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if(e.type === 'onreadystatechange' &amp;&amp; document.readyState !== 'complete')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firstRow="1" w:lastRow="0" w:firstColumn="1" w:lastColumn="0" w:noHBand="0" w:noVBand="1"/>
      </w:tblPr>
      <w:tblGrid>
        <w:gridCol w:w="8775"/>
      </w:tblGrid>
      <w:tr w:rsidR="002462AF">
        <w:tc>
          <w:tcPr>
            <w:tcW w:w="877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fn();//执行函数</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numPr>
          <w:ilvl w:val="0"/>
          <w:numId w:val="0"/>
        </w:numPr>
      </w:pPr>
      <w:bookmarkStart w:id="779" w:name="_Toc15504"/>
      <w:r>
        <w:rPr>
          <w:rFonts w:hint="eastAsia"/>
        </w:rPr>
        <w:lastRenderedPageBreak/>
        <w:t>21</w:t>
      </w:r>
      <w:r>
        <w:rPr>
          <w:rFonts w:hint="eastAsia"/>
        </w:rPr>
        <w:t>、（设计题）想实现一个对页面某个节点的拖曳？如何做？（使用原生</w:t>
      </w:r>
      <w:r>
        <w:rPr>
          <w:rFonts w:hint="eastAsia"/>
        </w:rPr>
        <w:t>JS</w:t>
      </w:r>
      <w:r>
        <w:rPr>
          <w:rFonts w:hint="eastAsia"/>
        </w:rPr>
        <w:t>）</w:t>
      </w:r>
      <w:bookmarkEnd w:id="779"/>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2462AF" w:rsidRDefault="00E465E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2462AF" w:rsidRDefault="00E465E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2462AF" w:rsidRDefault="00E465E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2462AF" w:rsidRDefault="00E465E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2462AF" w:rsidRDefault="00E465EC">
      <w:pPr>
        <w:widowControl/>
        <w:numPr>
          <w:ilvl w:val="0"/>
          <w:numId w:val="13"/>
        </w:numPr>
        <w:shd w:val="clear" w:color="auto" w:fill="FFFFFF"/>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2462AF" w:rsidRDefault="00E465EC">
      <w:pPr>
        <w:pStyle w:val="2"/>
        <w:numPr>
          <w:ilvl w:val="0"/>
          <w:numId w:val="0"/>
        </w:numPr>
      </w:pPr>
      <w:bookmarkStart w:id="780" w:name="_Toc13737"/>
      <w:r>
        <w:rPr>
          <w:rFonts w:hint="eastAsia"/>
        </w:rPr>
        <w:t>22</w:t>
      </w:r>
      <w:r>
        <w:rPr>
          <w:rFonts w:hint="eastAsia"/>
        </w:rPr>
        <w:t>、请实现如下功能</w:t>
      </w:r>
      <w:bookmarkEnd w:id="780"/>
    </w:p>
    <w:p w:rsidR="002462AF" w:rsidRDefault="00E465EC">
      <w:pPr>
        <w:rPr>
          <w:rFonts w:asciiTheme="minorEastAsia" w:hAnsiTheme="minorEastAsia"/>
          <w:kern w:val="0"/>
        </w:rPr>
      </w:pPr>
      <w:r>
        <w:rPr>
          <w:rFonts w:asciiTheme="minorEastAsia" w:hAnsiTheme="minorEastAsia"/>
          <w:noProof/>
        </w:rPr>
        <w:drawing>
          <wp:inline distT="0" distB="0" distL="0" distR="0">
            <wp:extent cx="5740400" cy="1547495"/>
            <wp:effectExtent l="19050" t="0" r="0" b="0"/>
            <wp:docPr id="1029" name="Image1" descr="17123230216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Image1" descr="171232302169311"/>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740400" cy="1547495"/>
                    </a:xfrm>
                    <a:prstGeom prst="rect">
                      <a:avLst/>
                    </a:prstGeom>
                  </pic:spPr>
                </pic:pic>
              </a:graphicData>
            </a:graphic>
          </wp:inline>
        </w:drawing>
      </w:r>
    </w:p>
    <w:tbl>
      <w:tblPr>
        <w:tblW w:w="8640" w:type="dxa"/>
        <w:tblLayout w:type="fixed"/>
        <w:tblCellMar>
          <w:left w:w="0" w:type="dxa"/>
          <w:right w:w="0" w:type="dxa"/>
        </w:tblCellMar>
        <w:tblLook w:val="04A0" w:firstRow="1" w:lastRow="0" w:firstColumn="1" w:lastColumn="0" w:noHBand="0" w:noVBand="1"/>
      </w:tblPr>
      <w:tblGrid>
        <w:gridCol w:w="8640"/>
      </w:tblGrid>
      <w:tr w:rsidR="002462AF">
        <w:tc>
          <w:tcPr>
            <w:tcW w:w="8640"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getCookie(name){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result = (myCookie.substring(startOfCookie,endOfCookie));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pStyle w:val="2"/>
        <w:numPr>
          <w:ilvl w:val="0"/>
          <w:numId w:val="0"/>
        </w:numPr>
      </w:pPr>
      <w:bookmarkStart w:id="781" w:name="_Toc13325"/>
      <w:r>
        <w:rPr>
          <w:rFonts w:hint="eastAsia"/>
        </w:rPr>
        <w:lastRenderedPageBreak/>
        <w:t>23</w:t>
      </w:r>
      <w:r>
        <w:rPr>
          <w:rFonts w:hint="eastAsia"/>
        </w:rPr>
        <w:t>、说出以下函数的作用是？空白区域应该填写什么？</w:t>
      </w:r>
      <w:bookmarkEnd w:id="781"/>
    </w:p>
    <w:tbl>
      <w:tblPr>
        <w:tblW w:w="8625" w:type="dxa"/>
        <w:tblLayout w:type="fixed"/>
        <w:tblCellMar>
          <w:left w:w="0" w:type="dxa"/>
          <w:right w:w="0" w:type="dxa"/>
        </w:tblCellMar>
        <w:tblLook w:val="04A0" w:firstRow="1" w:lastRow="0" w:firstColumn="1" w:lastColumn="0" w:noHBand="0" w:noVBand="1"/>
      </w:tblPr>
      <w:tblGrid>
        <w:gridCol w:w="8625"/>
      </w:tblGrid>
      <w:tr w:rsidR="002462AF">
        <w:tc>
          <w:tcPr>
            <w:tcW w:w="8625" w:type="dxa"/>
            <w:vAlign w:val="center"/>
          </w:tcPr>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    console.log(t.format('http://www.alibaba.com','Alibaba','Welcome'));</w:t>
            </w:r>
          </w:p>
          <w:p w:rsidR="002462AF" w:rsidRDefault="00E465EC">
            <w:pPr>
              <w:widowControl/>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答案：访函数的作用是使用format函数将函数的参数替换掉{0}这样的内容，返回一个格式化后的结果：</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2462AF" w:rsidRDefault="00E465EC">
      <w:pPr>
        <w:widowControl/>
        <w:shd w:val="clear" w:color="auto" w:fill="FFFFFF"/>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2462AF" w:rsidRDefault="00E465EC">
      <w:pPr>
        <w:pStyle w:val="2"/>
        <w:numPr>
          <w:ilvl w:val="0"/>
          <w:numId w:val="14"/>
        </w:numPr>
        <w:spacing w:line="360" w:lineRule="exact"/>
        <w:rPr>
          <w:rFonts w:asciiTheme="minorEastAsia" w:eastAsiaTheme="minorEastAsia" w:hAnsiTheme="minorEastAsia"/>
        </w:rPr>
      </w:pPr>
      <w:bookmarkStart w:id="782" w:name="_Toc13928"/>
      <w:r>
        <w:rPr>
          <w:rFonts w:asciiTheme="minorEastAsia" w:eastAsiaTheme="minorEastAsia" w:hAnsiTheme="minorEastAsia"/>
        </w:rPr>
        <w:t>Javascript作用链域?</w:t>
      </w:r>
      <w:bookmarkEnd w:id="782"/>
    </w:p>
    <w:p w:rsidR="002462AF" w:rsidRDefault="00E465EC">
      <w:pPr>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2462AF" w:rsidRDefault="00E465EC">
      <w:pPr>
        <w:pStyle w:val="2"/>
        <w:numPr>
          <w:ilvl w:val="0"/>
          <w:numId w:val="14"/>
        </w:numPr>
        <w:spacing w:line="360" w:lineRule="exact"/>
        <w:rPr>
          <w:rFonts w:asciiTheme="minorEastAsia" w:eastAsiaTheme="minorEastAsia" w:hAnsiTheme="minorEastAsia"/>
        </w:rPr>
      </w:pPr>
      <w:bookmarkStart w:id="783" w:name="_Toc3256"/>
      <w:r>
        <w:rPr>
          <w:rFonts w:asciiTheme="minorEastAsia" w:eastAsiaTheme="minorEastAsia" w:hAnsiTheme="minorEastAsia"/>
        </w:rPr>
        <w:lastRenderedPageBreak/>
        <w:t>谈谈This对象的理解。</w:t>
      </w:r>
      <w:bookmarkEnd w:id="783"/>
    </w:p>
    <w:p w:rsidR="002462AF" w:rsidRDefault="00E465EC">
      <w:pPr>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2462AF" w:rsidRDefault="00E465EC">
      <w:pPr>
        <w:pStyle w:val="2"/>
        <w:numPr>
          <w:ilvl w:val="0"/>
          <w:numId w:val="14"/>
        </w:numPr>
        <w:spacing w:line="360" w:lineRule="exact"/>
        <w:rPr>
          <w:rFonts w:asciiTheme="minorEastAsia" w:eastAsiaTheme="minorEastAsia" w:hAnsiTheme="minorEastAsia"/>
        </w:rPr>
      </w:pPr>
      <w:bookmarkStart w:id="784" w:name="_Toc31124"/>
      <w:r>
        <w:rPr>
          <w:rFonts w:asciiTheme="minorEastAsia" w:eastAsiaTheme="minorEastAsia" w:hAnsiTheme="minorEastAsia"/>
        </w:rPr>
        <w:t>eval是做什么的？</w:t>
      </w:r>
      <w:bookmarkEnd w:id="784"/>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2462AF" w:rsidRDefault="002462AF">
      <w:pPr>
        <w:pStyle w:val="21"/>
        <w:ind w:left="525" w:firstLineChars="0" w:firstLine="0"/>
        <w:rPr>
          <w:rFonts w:asciiTheme="minorEastAsia" w:hAnsiTheme="minorEastAsia"/>
        </w:rPr>
      </w:pPr>
    </w:p>
    <w:p w:rsidR="002462AF" w:rsidRDefault="00E465EC">
      <w:pPr>
        <w:pStyle w:val="2"/>
        <w:numPr>
          <w:ilvl w:val="0"/>
          <w:numId w:val="14"/>
        </w:numPr>
        <w:spacing w:line="360" w:lineRule="exact"/>
        <w:rPr>
          <w:rFonts w:asciiTheme="minorEastAsia" w:eastAsiaTheme="minorEastAsia" w:hAnsiTheme="minorEastAsia"/>
        </w:rPr>
      </w:pPr>
      <w:bookmarkStart w:id="785" w:name="_Toc3019"/>
      <w:r>
        <w:rPr>
          <w:rFonts w:asciiTheme="minorEastAsia" w:eastAsiaTheme="minorEastAsia" w:hAnsiTheme="minorEastAsia"/>
        </w:rPr>
        <w:t>关于事件，IE与火狐的事件机制有什么区别？ 如何阻止冒泡？</w:t>
      </w:r>
      <w:bookmarkEnd w:id="785"/>
    </w:p>
    <w:p w:rsidR="002462AF" w:rsidRDefault="00E465EC">
      <w:pPr>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2462AF" w:rsidRDefault="00E465EC">
      <w:pPr>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2462AF" w:rsidRDefault="00E465EC">
      <w:pPr>
        <w:rPr>
          <w:rFonts w:asciiTheme="minorEastAsia" w:hAnsiTheme="minorEastAsia"/>
        </w:rPr>
      </w:pPr>
      <w:r>
        <w:rPr>
          <w:rFonts w:asciiTheme="minorEastAsia" w:hAnsiTheme="minorEastAsia" w:hint="eastAsia"/>
        </w:rPr>
        <w:t>关于事件的兼容性处理要熟练掌握，事件对象具体哪些属性存在兼容性问题，IE与标准事件模型事件冒泡与事件捕获的支持要理解</w:t>
      </w:r>
    </w:p>
    <w:p w:rsidR="002462AF" w:rsidRDefault="00E465EC">
      <w:pPr>
        <w:pStyle w:val="2"/>
        <w:numPr>
          <w:ilvl w:val="0"/>
          <w:numId w:val="14"/>
        </w:numPr>
        <w:spacing w:line="360" w:lineRule="exact"/>
        <w:rPr>
          <w:rFonts w:asciiTheme="minorEastAsia" w:eastAsiaTheme="minorEastAsia" w:hAnsiTheme="minorEastAsia"/>
        </w:rPr>
      </w:pPr>
      <w:bookmarkStart w:id="786" w:name="_Toc4661"/>
      <w:r>
        <w:rPr>
          <w:rFonts w:asciiTheme="minorEastAsia" w:eastAsiaTheme="minorEastAsia" w:hAnsiTheme="minorEastAsia"/>
        </w:rPr>
        <w:t>什么是闭包（closure），为什么要用它？</w:t>
      </w:r>
      <w:bookmarkEnd w:id="786"/>
    </w:p>
    <w:p w:rsidR="002462AF" w:rsidRDefault="00E465EC">
      <w:pPr>
        <w:rPr>
          <w:rFonts w:asciiTheme="minorEastAsia" w:hAnsiTheme="minorEastAsia"/>
        </w:rPr>
      </w:pPr>
      <w:r>
        <w:rPr>
          <w:rFonts w:asciiTheme="minorEastAsia" w:hAnsiTheme="minorEastAsia" w:hint="eastAsia"/>
        </w:rPr>
        <w:t>简单的理解是函数的嵌套形成闭包，闭包包括函数本身已经它的外部作用域</w:t>
      </w:r>
    </w:p>
    <w:p w:rsidR="002462AF" w:rsidRDefault="00E465EC">
      <w:pPr>
        <w:rPr>
          <w:rFonts w:asciiTheme="minorEastAsia" w:hAnsiTheme="minorEastAsia"/>
        </w:rPr>
      </w:pPr>
      <w:r>
        <w:rPr>
          <w:rFonts w:asciiTheme="minorEastAsia" w:hAnsiTheme="minorEastAsia" w:hint="eastAsia"/>
        </w:rPr>
        <w:t>使用闭包可以形成独立的空间，延长变量的生命周期，报存中间状态值</w:t>
      </w:r>
    </w:p>
    <w:p w:rsidR="00E465EC" w:rsidRDefault="00E465EC">
      <w:pPr>
        <w:pStyle w:val="2"/>
        <w:numPr>
          <w:ilvl w:val="0"/>
          <w:numId w:val="0"/>
        </w:numPr>
      </w:pPr>
      <w:bookmarkStart w:id="787" w:name="_Toc12666"/>
    </w:p>
    <w:p w:rsidR="002462AF" w:rsidRDefault="00E465EC">
      <w:pPr>
        <w:pStyle w:val="2"/>
        <w:numPr>
          <w:ilvl w:val="0"/>
          <w:numId w:val="0"/>
        </w:numPr>
      </w:pPr>
      <w:r>
        <w:t>29</w:t>
      </w:r>
      <w:r>
        <w:t>、</w:t>
      </w:r>
      <w:r>
        <w:t xml:space="preserve">javascript </w:t>
      </w:r>
      <w:r>
        <w:t>代码中的</w:t>
      </w:r>
      <w:r>
        <w:t>"use strict";</w:t>
      </w:r>
      <w:r>
        <w:t>是什么意思</w:t>
      </w:r>
      <w:r>
        <w:t xml:space="preserve"> ? </w:t>
      </w:r>
      <w:r>
        <w:t>使用它区别是什么？</w:t>
      </w:r>
      <w:bookmarkEnd w:id="787"/>
    </w:p>
    <w:p w:rsidR="002462AF" w:rsidRDefault="00E465EC">
      <w:pPr>
        <w:rPr>
          <w:rFonts w:asciiTheme="minorEastAsia" w:hAnsiTheme="minorEastAsia"/>
        </w:rPr>
      </w:pPr>
      <w:r>
        <w:rPr>
          <w:rFonts w:asciiTheme="minorEastAsia" w:hAnsiTheme="minorEastAsia" w:hint="eastAsia"/>
        </w:rPr>
        <w:t>意思是使用严格模式，使用严格模式，一些不规范的语法将不再支持</w:t>
      </w:r>
    </w:p>
    <w:p w:rsidR="002462AF" w:rsidRDefault="00E465EC">
      <w:pPr>
        <w:pStyle w:val="2"/>
        <w:numPr>
          <w:ilvl w:val="0"/>
          <w:numId w:val="0"/>
        </w:numPr>
      </w:pPr>
      <w:bookmarkStart w:id="788" w:name="_Toc16144"/>
      <w:r>
        <w:t>30</w:t>
      </w:r>
      <w:r>
        <w:t>、如何判断一个对象是否属于某个类？</w:t>
      </w:r>
      <w:bookmarkEnd w:id="788"/>
    </w:p>
    <w:p w:rsidR="002462AF" w:rsidRDefault="00E465EC">
      <w:pPr>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2462AF" w:rsidRDefault="00E465EC">
      <w:pPr>
        <w:pStyle w:val="2"/>
        <w:numPr>
          <w:ilvl w:val="0"/>
          <w:numId w:val="0"/>
        </w:numPr>
      </w:pPr>
      <w:bookmarkStart w:id="789" w:name="_Toc2897"/>
      <w:r>
        <w:lastRenderedPageBreak/>
        <w:t>31</w:t>
      </w:r>
      <w:r>
        <w:t>、</w:t>
      </w:r>
      <w:r>
        <w:t>new</w:t>
      </w:r>
      <w:r>
        <w:t>操作符具体干了什么呢</w:t>
      </w:r>
      <w:r>
        <w:t>?</w:t>
      </w:r>
      <w:bookmarkEnd w:id="789"/>
    </w:p>
    <w:p w:rsidR="002462AF" w:rsidRDefault="00E465EC">
      <w:pPr>
        <w:ind w:firstLineChars="50" w:firstLine="105"/>
        <w:rPr>
          <w:rFonts w:asciiTheme="minorEastAsia" w:hAnsiTheme="minorEastAsia"/>
        </w:rPr>
      </w:pPr>
      <w:r>
        <w:rPr>
          <w:rFonts w:asciiTheme="minorEastAsia" w:hAnsiTheme="minorEastAsia" w:hint="eastAsia"/>
        </w:rPr>
        <w:t xml:space="preserve"> 1、创建一个空对象，并且 this 变量引用该对象，同时还继承了该函数的原型。</w:t>
      </w:r>
    </w:p>
    <w:p w:rsidR="002462AF" w:rsidRDefault="00E465EC">
      <w:pPr>
        <w:rPr>
          <w:rFonts w:asciiTheme="minorEastAsia" w:hAnsiTheme="minorEastAsia"/>
        </w:rPr>
      </w:pPr>
      <w:r>
        <w:rPr>
          <w:rFonts w:asciiTheme="minorEastAsia" w:hAnsiTheme="minorEastAsia" w:hint="eastAsia"/>
        </w:rPr>
        <w:t xml:space="preserve">  2、属性和方法被加入到 this 引用的对象中。</w:t>
      </w:r>
    </w:p>
    <w:p w:rsidR="002462AF" w:rsidRDefault="00E465EC">
      <w:pPr>
        <w:rPr>
          <w:rFonts w:asciiTheme="minorEastAsia" w:hAnsiTheme="minorEastAsia"/>
        </w:rPr>
      </w:pPr>
      <w:r>
        <w:rPr>
          <w:rFonts w:asciiTheme="minorEastAsia" w:hAnsiTheme="minorEastAsia" w:hint="eastAsia"/>
        </w:rPr>
        <w:t xml:space="preserve">  3、新创建的对象由 this 所引用，并且最后隐式的返回 this 。</w:t>
      </w:r>
    </w:p>
    <w:p w:rsidR="002462AF" w:rsidRDefault="00E465EC">
      <w:pPr>
        <w:pStyle w:val="2"/>
        <w:numPr>
          <w:ilvl w:val="0"/>
          <w:numId w:val="0"/>
        </w:numPr>
      </w:pPr>
      <w:bookmarkStart w:id="790" w:name="_Toc25075"/>
      <w:r>
        <w:t>32</w:t>
      </w:r>
      <w:r>
        <w:t>、用原生</w:t>
      </w:r>
      <w:r>
        <w:t>JavaScript</w:t>
      </w:r>
      <w:r>
        <w:t>的实现过什么功能吗？</w:t>
      </w:r>
      <w:bookmarkEnd w:id="790"/>
    </w:p>
    <w:p w:rsidR="002462AF" w:rsidRDefault="00E465EC">
      <w:pPr>
        <w:rPr>
          <w:rFonts w:asciiTheme="minorEastAsia" w:hAnsiTheme="minorEastAsia"/>
        </w:rPr>
      </w:pPr>
      <w:r>
        <w:rPr>
          <w:rFonts w:asciiTheme="minorEastAsia" w:hAnsiTheme="minorEastAsia" w:hint="eastAsia"/>
        </w:rPr>
        <w:t>主要考察原生js的实践经验</w:t>
      </w:r>
    </w:p>
    <w:p w:rsidR="002462AF" w:rsidRDefault="00E465EC">
      <w:pPr>
        <w:pStyle w:val="2"/>
        <w:numPr>
          <w:ilvl w:val="0"/>
          <w:numId w:val="0"/>
        </w:numPr>
      </w:pPr>
      <w:bookmarkStart w:id="791" w:name="_Toc7312"/>
      <w:r>
        <w:t>33</w:t>
      </w:r>
      <w:r>
        <w:t>、</w:t>
      </w:r>
      <w:r>
        <w:t>Javascript</w:t>
      </w:r>
      <w:r>
        <w:t>中，有一个函数，执行时对象查找时，永远不会去查找原型，这个函数是？</w:t>
      </w:r>
      <w:bookmarkEnd w:id="791"/>
    </w:p>
    <w:p w:rsidR="002462AF" w:rsidRDefault="00E465EC">
      <w:pPr>
        <w:outlineLvl w:val="0"/>
      </w:pPr>
      <w:bookmarkStart w:id="792" w:name="_Toc7969"/>
      <w:r>
        <w:t>H</w:t>
      </w:r>
      <w:r>
        <w:rPr>
          <w:rFonts w:hint="eastAsia"/>
        </w:rPr>
        <w:t>asOwnProperty</w:t>
      </w:r>
      <w:bookmarkEnd w:id="792"/>
    </w:p>
    <w:p w:rsidR="002462AF" w:rsidRDefault="00E465EC">
      <w:pPr>
        <w:pStyle w:val="2"/>
        <w:numPr>
          <w:ilvl w:val="0"/>
          <w:numId w:val="0"/>
        </w:numPr>
      </w:pPr>
      <w:bookmarkStart w:id="793" w:name="_Toc30311"/>
      <w:r>
        <w:t>34</w:t>
      </w:r>
      <w:r>
        <w:t>、对</w:t>
      </w:r>
      <w:r>
        <w:t>JSON</w:t>
      </w:r>
      <w:r>
        <w:t>的了解？</w:t>
      </w:r>
      <w:bookmarkEnd w:id="793"/>
    </w:p>
    <w:p w:rsidR="002462AF" w:rsidRDefault="00E465EC">
      <w:pPr>
        <w:rPr>
          <w:rFonts w:asciiTheme="minorEastAsia" w:hAnsiTheme="minorEastAsia"/>
        </w:rPr>
      </w:pPr>
      <w:r>
        <w:rPr>
          <w:rFonts w:asciiTheme="minorEastAsia" w:hAnsiTheme="minorEastAsia" w:hint="eastAsia"/>
        </w:rPr>
        <w:t>轻量级数据交互格式，可以形成复杂的嵌套格式，解析非常方便</w:t>
      </w:r>
    </w:p>
    <w:p w:rsidR="002462AF" w:rsidRDefault="00E465EC">
      <w:pPr>
        <w:pStyle w:val="2"/>
        <w:numPr>
          <w:ilvl w:val="0"/>
          <w:numId w:val="0"/>
        </w:numPr>
      </w:pPr>
      <w:bookmarkStart w:id="794" w:name="_Toc26397"/>
      <w:r>
        <w:t>35</w:t>
      </w:r>
      <w:r>
        <w:t>、</w:t>
      </w:r>
      <w:r>
        <w:t>js</w:t>
      </w:r>
      <w:r>
        <w:t>延迟加载的方式有哪些？</w:t>
      </w:r>
      <w:bookmarkEnd w:id="794"/>
    </w:p>
    <w:p w:rsidR="002462AF" w:rsidRDefault="00E465EC">
      <w:pPr>
        <w:rPr>
          <w:rFonts w:asciiTheme="minorEastAsia" w:hAnsiTheme="minorEastAsia"/>
        </w:rPr>
      </w:pPr>
      <w:r>
        <w:rPr>
          <w:rFonts w:asciiTheme="minorEastAsia" w:hAnsiTheme="minorEastAsia" w:hint="eastAsia"/>
        </w:rPr>
        <w:t>方案一：&lt;script&gt;标签的async="async"属性（详细参见：script标签的async属性）</w:t>
      </w:r>
    </w:p>
    <w:p w:rsidR="002462AF" w:rsidRDefault="00E465EC">
      <w:pPr>
        <w:rPr>
          <w:rFonts w:asciiTheme="minorEastAsia" w:hAnsiTheme="minorEastAsia"/>
        </w:rPr>
      </w:pPr>
      <w:r>
        <w:rPr>
          <w:rFonts w:asciiTheme="minorEastAsia" w:hAnsiTheme="minorEastAsia" w:hint="eastAsia"/>
        </w:rPr>
        <w:t>方案二：&lt;script&gt;标签的defer="defer"属性</w:t>
      </w:r>
    </w:p>
    <w:p w:rsidR="002462AF" w:rsidRDefault="00E465EC">
      <w:pPr>
        <w:rPr>
          <w:rFonts w:asciiTheme="minorEastAsia" w:hAnsiTheme="minorEastAsia"/>
        </w:rPr>
      </w:pPr>
      <w:r>
        <w:rPr>
          <w:rFonts w:asciiTheme="minorEastAsia" w:hAnsiTheme="minorEastAsia" w:hint="eastAsia"/>
        </w:rPr>
        <w:t>方案三：动态创建&lt;script&gt;标签</w:t>
      </w:r>
    </w:p>
    <w:p w:rsidR="002462AF" w:rsidRDefault="00E465E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2462AF" w:rsidRDefault="00E465EC">
      <w:pPr>
        <w:rPr>
          <w:rFonts w:asciiTheme="minorEastAsia" w:hAnsiTheme="minorEastAsia"/>
        </w:rPr>
      </w:pPr>
      <w:r>
        <w:rPr>
          <w:rFonts w:asciiTheme="minorEastAsia" w:hAnsiTheme="minorEastAsia" w:hint="eastAsia"/>
        </w:rPr>
        <w:t>方案五：iframe方式</w:t>
      </w:r>
    </w:p>
    <w:p w:rsidR="002462AF" w:rsidRDefault="00E465EC">
      <w:pPr>
        <w:pStyle w:val="2"/>
        <w:numPr>
          <w:ilvl w:val="0"/>
          <w:numId w:val="0"/>
        </w:numPr>
      </w:pPr>
      <w:bookmarkStart w:id="795" w:name="_Toc23468"/>
      <w:r>
        <w:t>36</w:t>
      </w:r>
      <w:r>
        <w:t>、模块化开发怎么做？</w:t>
      </w:r>
      <w:bookmarkEnd w:id="795"/>
    </w:p>
    <w:p w:rsidR="002462AF" w:rsidRDefault="00E465EC">
      <w:pPr>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2462AF" w:rsidRDefault="00E465EC">
      <w:pPr>
        <w:pStyle w:val="2"/>
        <w:numPr>
          <w:ilvl w:val="0"/>
          <w:numId w:val="0"/>
        </w:numPr>
      </w:pPr>
      <w:bookmarkStart w:id="796" w:name="_Toc8040"/>
      <w:r>
        <w:lastRenderedPageBreak/>
        <w:t>37</w:t>
      </w:r>
      <w:r>
        <w:t>、</w:t>
      </w:r>
      <w:r>
        <w:t>AMD</w:t>
      </w:r>
      <w:r>
        <w:t>（</w:t>
      </w:r>
      <w:r>
        <w:t>Modules/Asynchronous-Definition</w:t>
      </w:r>
      <w:r>
        <w:t>）、</w:t>
      </w:r>
      <w:r>
        <w:t>CMD</w:t>
      </w:r>
      <w:r>
        <w:t>（</w:t>
      </w:r>
      <w:r>
        <w:t>Common Module Definition</w:t>
      </w:r>
      <w:r>
        <w:t>）规范区别？</w:t>
      </w:r>
      <w:bookmarkEnd w:id="796"/>
    </w:p>
    <w:p w:rsidR="002462AF" w:rsidRDefault="00E465EC">
      <w:pPr>
        <w:rPr>
          <w:rFonts w:asciiTheme="minorEastAsia" w:hAnsiTheme="minorEastAsia"/>
        </w:rPr>
      </w:pPr>
      <w:r>
        <w:rPr>
          <w:rFonts w:asciiTheme="minorEastAsia" w:hAnsiTheme="minorEastAsia" w:hint="eastAsia"/>
        </w:rPr>
        <w:t>理解这两种规范的差异，主要通过requirejs与seajs的对比，理解模块的定义与引用方式的差异以及这两种规范的设计原则</w:t>
      </w:r>
    </w:p>
    <w:p w:rsidR="002462AF" w:rsidRDefault="00E465EC">
      <w:pPr>
        <w:pStyle w:val="2"/>
        <w:numPr>
          <w:ilvl w:val="0"/>
          <w:numId w:val="0"/>
        </w:numPr>
      </w:pPr>
      <w:bookmarkStart w:id="797" w:name="_Toc105"/>
      <w:r>
        <w:t>38</w:t>
      </w:r>
      <w:r>
        <w:t>、</w:t>
      </w:r>
      <w:r>
        <w:t>requireJS</w:t>
      </w:r>
      <w:r>
        <w:t>的核心原理是什么？（如何动态加载的？如何避免多次加载的？如何</w:t>
      </w:r>
      <w:r>
        <w:t xml:space="preserve"> </w:t>
      </w:r>
      <w:r>
        <w:t>缓存的？）</w:t>
      </w:r>
      <w:bookmarkEnd w:id="797"/>
    </w:p>
    <w:p w:rsidR="002462AF" w:rsidRDefault="00E465EC">
      <w:pPr>
        <w:rPr>
          <w:rFonts w:asciiTheme="minorEastAsia" w:hAnsiTheme="minorEastAsia"/>
        </w:rPr>
      </w:pPr>
      <w:r>
        <w:rPr>
          <w:rFonts w:asciiTheme="minorEastAsia" w:hAnsiTheme="minorEastAsia" w:hint="eastAsia"/>
        </w:rPr>
        <w:t>核心是js的加载模块，通过正则匹配模块以及模块的依赖关系，保证文件加载的先后顺序，根据文件的路径对加载过的文件做了缓存</w:t>
      </w:r>
    </w:p>
    <w:p w:rsidR="002462AF" w:rsidRDefault="00E465EC">
      <w:pPr>
        <w:pStyle w:val="2"/>
        <w:numPr>
          <w:ilvl w:val="0"/>
          <w:numId w:val="0"/>
        </w:numPr>
      </w:pPr>
      <w:bookmarkStart w:id="798" w:name="_Toc26491"/>
      <w:r>
        <w:t>39</w:t>
      </w:r>
      <w:r>
        <w:t>、让你自己设计实现一个</w:t>
      </w:r>
      <w:r>
        <w:t>requireJS</w:t>
      </w:r>
      <w:r>
        <w:t>，你会怎么做？</w:t>
      </w:r>
      <w:bookmarkEnd w:id="798"/>
    </w:p>
    <w:p w:rsidR="002462AF" w:rsidRDefault="00E465EC">
      <w:pPr>
        <w:rPr>
          <w:rFonts w:asciiTheme="minorEastAsia" w:hAnsiTheme="minorEastAsia"/>
        </w:rPr>
      </w:pPr>
      <w:r>
        <w:rPr>
          <w:rFonts w:asciiTheme="minorEastAsia" w:hAnsiTheme="minorEastAsia" w:hint="eastAsia"/>
        </w:rPr>
        <w:t>核心是实现js的加载模块，维护js的依赖关系，控制好文件加载的先后顺序</w:t>
      </w:r>
    </w:p>
    <w:p w:rsidR="002462AF" w:rsidRDefault="00E465EC">
      <w:pPr>
        <w:pStyle w:val="2"/>
        <w:numPr>
          <w:ilvl w:val="0"/>
          <w:numId w:val="0"/>
        </w:numPr>
      </w:pPr>
      <w:bookmarkStart w:id="799" w:name="_Toc10231"/>
      <w:r>
        <w:t>40</w:t>
      </w:r>
      <w:r>
        <w:t>、谈一谈你对</w:t>
      </w:r>
      <w:r>
        <w:t>ECMAScript6</w:t>
      </w:r>
      <w:r>
        <w:t>的了解？</w:t>
      </w:r>
      <w:bookmarkEnd w:id="799"/>
    </w:p>
    <w:p w:rsidR="002462AF" w:rsidRDefault="00E465EC">
      <w:pPr>
        <w:outlineLvl w:val="0"/>
      </w:pPr>
      <w:bookmarkStart w:id="800" w:name="_Toc2457"/>
      <w:r>
        <w:rPr>
          <w:rFonts w:hint="eastAsia"/>
        </w:rPr>
        <w:t>ES6</w:t>
      </w:r>
      <w:r>
        <w:rPr>
          <w:rFonts w:hint="eastAsia"/>
        </w:rPr>
        <w:t>新的语法糖，类，模块化等新特性</w:t>
      </w:r>
      <w:bookmarkEnd w:id="800"/>
    </w:p>
    <w:p w:rsidR="002462AF" w:rsidRDefault="00E465EC">
      <w:pPr>
        <w:pStyle w:val="2"/>
        <w:numPr>
          <w:ilvl w:val="0"/>
          <w:numId w:val="0"/>
        </w:numPr>
      </w:pPr>
      <w:bookmarkStart w:id="801" w:name="_Toc12002"/>
      <w:r>
        <w:t>41</w:t>
      </w:r>
      <w:r>
        <w:t>、</w:t>
      </w:r>
      <w:r>
        <w:t xml:space="preserve">ECMAScript6 </w:t>
      </w:r>
      <w:r>
        <w:t>怎么写</w:t>
      </w:r>
      <w:r>
        <w:t>class</w:t>
      </w:r>
      <w:r>
        <w:t>么，为什么会出现</w:t>
      </w:r>
      <w:r>
        <w:t>class</w:t>
      </w:r>
      <w:r>
        <w:t>这种东西</w:t>
      </w:r>
      <w:r>
        <w:t>?</w:t>
      </w:r>
      <w:bookmarkEnd w:id="801"/>
    </w:p>
    <w:p w:rsidR="002462AF" w:rsidRDefault="00E465EC">
      <w:pPr>
        <w:rPr>
          <w:rFonts w:asciiTheme="minorEastAsia" w:hAnsiTheme="minorEastAsia"/>
        </w:rPr>
      </w:pPr>
      <w:r>
        <w:rPr>
          <w:rFonts w:asciiTheme="minorEastAsia" w:hAnsiTheme="minorEastAsia"/>
        </w:rPr>
        <w:t>class Point {</w:t>
      </w:r>
    </w:p>
    <w:p w:rsidR="002462AF" w:rsidRDefault="00E465EC">
      <w:pPr>
        <w:rPr>
          <w:rFonts w:asciiTheme="minorEastAsia" w:hAnsiTheme="minorEastAsia"/>
        </w:rPr>
      </w:pPr>
      <w:r>
        <w:rPr>
          <w:rFonts w:asciiTheme="minorEastAsia" w:hAnsiTheme="minorEastAsia"/>
        </w:rPr>
        <w:t xml:space="preserve">  constructor(x, y) {</w:t>
      </w:r>
    </w:p>
    <w:p w:rsidR="002462AF" w:rsidRDefault="00E465EC">
      <w:pPr>
        <w:rPr>
          <w:rFonts w:asciiTheme="minorEastAsia" w:hAnsiTheme="minorEastAsia"/>
        </w:rPr>
      </w:pPr>
      <w:r>
        <w:rPr>
          <w:rFonts w:asciiTheme="minorEastAsia" w:hAnsiTheme="minorEastAsia"/>
        </w:rPr>
        <w:t xml:space="preserve">    this.x = x;</w:t>
      </w:r>
    </w:p>
    <w:p w:rsidR="002462AF" w:rsidRDefault="00E465EC">
      <w:pPr>
        <w:rPr>
          <w:rFonts w:asciiTheme="minorEastAsia" w:hAnsiTheme="minorEastAsia"/>
        </w:rPr>
      </w:pPr>
      <w:r>
        <w:rPr>
          <w:rFonts w:asciiTheme="minorEastAsia" w:hAnsiTheme="minorEastAsia"/>
        </w:rPr>
        <w:t xml:space="preserve">    this.y = y;</w:t>
      </w:r>
    </w:p>
    <w:p w:rsidR="002462AF" w:rsidRDefault="00E465EC">
      <w:pPr>
        <w:rPr>
          <w:rFonts w:asciiTheme="minorEastAsia" w:hAnsiTheme="minorEastAsia"/>
        </w:rPr>
      </w:pPr>
      <w:r>
        <w:rPr>
          <w:rFonts w:asciiTheme="minorEastAsia" w:hAnsiTheme="minorEastAsia"/>
        </w:rPr>
        <w:t xml:space="preserve">  }</w:t>
      </w:r>
    </w:p>
    <w:p w:rsidR="002462AF" w:rsidRDefault="00E465EC">
      <w:pPr>
        <w:rPr>
          <w:rFonts w:asciiTheme="minorEastAsia" w:hAnsiTheme="minorEastAsia"/>
        </w:rPr>
      </w:pPr>
      <w:r>
        <w:rPr>
          <w:rFonts w:asciiTheme="minorEastAsia" w:hAnsiTheme="minorEastAsia"/>
        </w:rPr>
        <w:t xml:space="preserve">  toString() {</w:t>
      </w:r>
    </w:p>
    <w:p w:rsidR="002462AF" w:rsidRDefault="00E465EC">
      <w:pPr>
        <w:rPr>
          <w:rFonts w:asciiTheme="minorEastAsia" w:hAnsiTheme="minorEastAsia"/>
        </w:rPr>
      </w:pPr>
      <w:r>
        <w:rPr>
          <w:rFonts w:asciiTheme="minorEastAsia" w:hAnsiTheme="minorEastAsia"/>
        </w:rPr>
        <w:t xml:space="preserve">     return '('+this.x+', '+this.y+')';</w:t>
      </w:r>
    </w:p>
    <w:p w:rsidR="002462AF" w:rsidRDefault="00E465EC">
      <w:pPr>
        <w:rPr>
          <w:rFonts w:asciiTheme="minorEastAsia" w:hAnsiTheme="minorEastAsia"/>
        </w:rPr>
      </w:pPr>
      <w:r>
        <w:rPr>
          <w:rFonts w:asciiTheme="minorEastAsia" w:hAnsiTheme="minorEastAsia"/>
        </w:rPr>
        <w:t xml:space="preserve">  }</w:t>
      </w:r>
    </w:p>
    <w:p w:rsidR="002462AF" w:rsidRDefault="00E465EC">
      <w:pPr>
        <w:rPr>
          <w:rFonts w:asciiTheme="minorEastAsia" w:hAnsiTheme="minorEastAsia"/>
        </w:rPr>
      </w:pPr>
      <w:r>
        <w:rPr>
          <w:rFonts w:asciiTheme="minorEastAsia" w:hAnsiTheme="minorEastAsia"/>
        </w:rPr>
        <w:t>}</w:t>
      </w:r>
    </w:p>
    <w:p w:rsidR="002462AF" w:rsidRDefault="00E465EC">
      <w:pPr>
        <w:pStyle w:val="2"/>
        <w:numPr>
          <w:ilvl w:val="0"/>
          <w:numId w:val="0"/>
        </w:numPr>
      </w:pPr>
      <w:bookmarkStart w:id="802" w:name="_Toc1581"/>
      <w:r>
        <w:lastRenderedPageBreak/>
        <w:t>42</w:t>
      </w:r>
      <w:r>
        <w:t>、异步加载的方式有哪些？</w:t>
      </w:r>
      <w:bookmarkEnd w:id="802"/>
    </w:p>
    <w:p w:rsidR="002462AF" w:rsidRDefault="00E465EC">
      <w:pPr>
        <w:rPr>
          <w:rFonts w:asciiTheme="minorEastAsia" w:hAnsiTheme="minorEastAsia"/>
        </w:rPr>
      </w:pPr>
      <w:r>
        <w:rPr>
          <w:rFonts w:asciiTheme="minorEastAsia" w:hAnsiTheme="minorEastAsia" w:hint="eastAsia"/>
        </w:rPr>
        <w:t>方案一：&lt;script&gt;标签的async="async"属性（详细参见：script标签的async属性）</w:t>
      </w:r>
    </w:p>
    <w:p w:rsidR="002462AF" w:rsidRDefault="00E465EC">
      <w:pPr>
        <w:rPr>
          <w:rFonts w:asciiTheme="minorEastAsia" w:hAnsiTheme="minorEastAsia"/>
        </w:rPr>
      </w:pPr>
      <w:r>
        <w:rPr>
          <w:rFonts w:asciiTheme="minorEastAsia" w:hAnsiTheme="minorEastAsia" w:hint="eastAsia"/>
        </w:rPr>
        <w:t>方案二：&lt;script&gt;标签的defer="defer"属性</w:t>
      </w:r>
    </w:p>
    <w:p w:rsidR="002462AF" w:rsidRDefault="00E465EC">
      <w:pPr>
        <w:rPr>
          <w:rFonts w:asciiTheme="minorEastAsia" w:hAnsiTheme="minorEastAsia"/>
        </w:rPr>
      </w:pPr>
      <w:r>
        <w:rPr>
          <w:rFonts w:asciiTheme="minorEastAsia" w:hAnsiTheme="minorEastAsia" w:hint="eastAsia"/>
        </w:rPr>
        <w:t>方案三：动态创建&lt;script&gt;标签</w:t>
      </w:r>
    </w:p>
    <w:p w:rsidR="002462AF" w:rsidRDefault="00E465EC">
      <w:pPr>
        <w:rPr>
          <w:rFonts w:asciiTheme="minorEastAsia" w:hAnsiTheme="minorEastAsia"/>
        </w:rPr>
      </w:pPr>
      <w:r>
        <w:rPr>
          <w:rFonts w:asciiTheme="minorEastAsia" w:hAnsiTheme="minorEastAsia" w:hint="eastAsia"/>
        </w:rPr>
        <w:t>方案四：AJAX eval（使用AJAX得到脚本内容，然后通过eval_r(xmlhttp.responseText)来运行脚本）</w:t>
      </w:r>
    </w:p>
    <w:p w:rsidR="002462AF" w:rsidRDefault="00E465EC">
      <w:pPr>
        <w:rPr>
          <w:rFonts w:asciiTheme="minorEastAsia" w:hAnsiTheme="minorEastAsia"/>
        </w:rPr>
      </w:pPr>
      <w:r>
        <w:rPr>
          <w:rFonts w:asciiTheme="minorEastAsia" w:hAnsiTheme="minorEastAsia" w:hint="eastAsia"/>
        </w:rPr>
        <w:t>方案五：iframe方式</w:t>
      </w:r>
    </w:p>
    <w:p w:rsidR="002462AF" w:rsidRDefault="00E465EC">
      <w:pPr>
        <w:pStyle w:val="2"/>
        <w:numPr>
          <w:ilvl w:val="0"/>
          <w:numId w:val="0"/>
        </w:numPr>
      </w:pPr>
      <w:bookmarkStart w:id="803" w:name="_Toc31175"/>
      <w:r>
        <w:t>43</w:t>
      </w:r>
      <w:r>
        <w:t>、</w:t>
      </w:r>
      <w:r>
        <w:t>documen.write</w:t>
      </w:r>
      <w:r>
        <w:t>和</w:t>
      </w:r>
      <w:r>
        <w:t xml:space="preserve"> innerHTML</w:t>
      </w:r>
      <w:r>
        <w:t>的区别</w:t>
      </w:r>
      <w:r>
        <w:t>?</w:t>
      </w:r>
      <w:bookmarkEnd w:id="803"/>
    </w:p>
    <w:p w:rsidR="002462AF" w:rsidRDefault="00E465EC">
      <w:pPr>
        <w:rPr>
          <w:rFonts w:asciiTheme="minorEastAsia" w:hAnsiTheme="minorEastAsia"/>
        </w:rPr>
      </w:pPr>
      <w:r>
        <w:rPr>
          <w:rFonts w:asciiTheme="minorEastAsia" w:hAnsiTheme="minorEastAsia" w:hint="eastAsia"/>
        </w:rPr>
        <w:t>document.write是重写整个document, 写入内容是字符串的html</w:t>
      </w:r>
    </w:p>
    <w:p w:rsidR="002462AF" w:rsidRDefault="00E465EC">
      <w:pPr>
        <w:rPr>
          <w:rFonts w:asciiTheme="minorEastAsia" w:hAnsiTheme="minorEastAsia"/>
        </w:rPr>
      </w:pPr>
      <w:r>
        <w:rPr>
          <w:rFonts w:asciiTheme="minorEastAsia" w:hAnsiTheme="minorEastAsia" w:hint="eastAsia"/>
        </w:rPr>
        <w:t>innerHTML是HTMLElement的属性，是一个元素的内部html内容</w:t>
      </w:r>
    </w:p>
    <w:p w:rsidR="002462AF" w:rsidRDefault="00E465EC">
      <w:pPr>
        <w:pStyle w:val="2"/>
        <w:numPr>
          <w:ilvl w:val="0"/>
          <w:numId w:val="0"/>
        </w:numPr>
      </w:pPr>
      <w:bookmarkStart w:id="804" w:name="_Toc1465"/>
      <w:r>
        <w:t>44</w:t>
      </w:r>
      <w:r>
        <w:t>、</w:t>
      </w:r>
      <w:r>
        <w:t>DOM</w:t>
      </w:r>
      <w:r>
        <w:t>操作</w:t>
      </w:r>
      <w:r>
        <w:t>——</w:t>
      </w:r>
      <w:r>
        <w:t>怎样添加、移除、移动、复制、创建和查找节点</w:t>
      </w:r>
      <w:r>
        <w:t>?</w:t>
      </w:r>
      <w:bookmarkEnd w:id="804"/>
    </w:p>
    <w:p w:rsidR="002462AF" w:rsidRDefault="00E465EC">
      <w:pPr>
        <w:rPr>
          <w:rFonts w:asciiTheme="minorEastAsia" w:hAnsiTheme="minorEastAsia"/>
        </w:rPr>
      </w:pPr>
      <w:r>
        <w:rPr>
          <w:rFonts w:asciiTheme="minorEastAsia" w:hAnsiTheme="minorEastAsia" w:hint="eastAsia"/>
        </w:rPr>
        <w:t>（1）创建新节点</w:t>
      </w:r>
    </w:p>
    <w:p w:rsidR="002462AF" w:rsidRDefault="00E465EC">
      <w:pPr>
        <w:rPr>
          <w:rFonts w:asciiTheme="minorEastAsia" w:hAnsiTheme="minorEastAsia"/>
        </w:rPr>
      </w:pPr>
      <w:r>
        <w:rPr>
          <w:rFonts w:asciiTheme="minorEastAsia" w:hAnsiTheme="minorEastAsia" w:hint="eastAsia"/>
        </w:rPr>
        <w:t xml:space="preserve">      createDocumentFragment()    //创建一个DOM片段</w:t>
      </w:r>
    </w:p>
    <w:p w:rsidR="002462AF" w:rsidRDefault="00E465EC">
      <w:pPr>
        <w:rPr>
          <w:rFonts w:asciiTheme="minorEastAsia" w:hAnsiTheme="minorEastAsia"/>
        </w:rPr>
      </w:pPr>
      <w:r>
        <w:rPr>
          <w:rFonts w:asciiTheme="minorEastAsia" w:hAnsiTheme="minorEastAsia" w:hint="eastAsia"/>
        </w:rPr>
        <w:t xml:space="preserve">      createElement_x()   //创建一个具体的元素</w:t>
      </w:r>
    </w:p>
    <w:p w:rsidR="002462AF" w:rsidRDefault="00E465EC">
      <w:pPr>
        <w:rPr>
          <w:rFonts w:asciiTheme="minorEastAsia" w:hAnsiTheme="minorEastAsia"/>
        </w:rPr>
      </w:pPr>
      <w:r>
        <w:rPr>
          <w:rFonts w:asciiTheme="minorEastAsia" w:hAnsiTheme="minorEastAsia" w:hint="eastAsia"/>
        </w:rPr>
        <w:t xml:space="preserve">      createTextNode()   //创建一个文本节点</w:t>
      </w:r>
    </w:p>
    <w:p w:rsidR="002462AF" w:rsidRDefault="00E465EC">
      <w:pPr>
        <w:rPr>
          <w:rFonts w:asciiTheme="minorEastAsia" w:hAnsiTheme="minorEastAsia"/>
        </w:rPr>
      </w:pPr>
      <w:r>
        <w:rPr>
          <w:rFonts w:asciiTheme="minorEastAsia" w:hAnsiTheme="minorEastAsia" w:hint="eastAsia"/>
        </w:rPr>
        <w:t>（2）添加、移除、替换、插入</w:t>
      </w:r>
    </w:p>
    <w:p w:rsidR="002462AF" w:rsidRDefault="00E465EC">
      <w:pPr>
        <w:rPr>
          <w:rFonts w:asciiTheme="minorEastAsia" w:hAnsiTheme="minorEastAsia"/>
        </w:rPr>
      </w:pPr>
      <w:r>
        <w:rPr>
          <w:rFonts w:asciiTheme="minorEastAsia" w:hAnsiTheme="minorEastAsia"/>
        </w:rPr>
        <w:t xml:space="preserve">      appendChild()</w:t>
      </w:r>
    </w:p>
    <w:p w:rsidR="002462AF" w:rsidRDefault="00E465EC">
      <w:pPr>
        <w:rPr>
          <w:rFonts w:asciiTheme="minorEastAsia" w:hAnsiTheme="minorEastAsia"/>
        </w:rPr>
      </w:pPr>
      <w:r>
        <w:rPr>
          <w:rFonts w:asciiTheme="minorEastAsia" w:hAnsiTheme="minorEastAsia"/>
        </w:rPr>
        <w:t xml:space="preserve">      removeChild()</w:t>
      </w:r>
    </w:p>
    <w:p w:rsidR="002462AF" w:rsidRDefault="00E465EC">
      <w:pPr>
        <w:rPr>
          <w:rFonts w:asciiTheme="minorEastAsia" w:hAnsiTheme="minorEastAsia"/>
        </w:rPr>
      </w:pPr>
      <w:r>
        <w:rPr>
          <w:rFonts w:asciiTheme="minorEastAsia" w:hAnsiTheme="minorEastAsia"/>
        </w:rPr>
        <w:t xml:space="preserve">      replaceChild()</w:t>
      </w:r>
    </w:p>
    <w:p w:rsidR="002462AF" w:rsidRDefault="00E465EC">
      <w:pPr>
        <w:rPr>
          <w:rFonts w:asciiTheme="minorEastAsia" w:hAnsiTheme="minorEastAsia"/>
        </w:rPr>
      </w:pPr>
      <w:r>
        <w:rPr>
          <w:rFonts w:asciiTheme="minorEastAsia" w:hAnsiTheme="minorEastAsia"/>
        </w:rPr>
        <w:t xml:space="preserve">      insertBefore()</w:t>
      </w:r>
    </w:p>
    <w:p w:rsidR="002462AF" w:rsidRDefault="00E465EC">
      <w:pPr>
        <w:rPr>
          <w:rFonts w:asciiTheme="minorEastAsia" w:hAnsiTheme="minorEastAsia"/>
        </w:rPr>
      </w:pPr>
      <w:r>
        <w:rPr>
          <w:rFonts w:asciiTheme="minorEastAsia" w:hAnsiTheme="minorEastAsia" w:hint="eastAsia"/>
        </w:rPr>
        <w:t>（3）查找</w:t>
      </w:r>
    </w:p>
    <w:p w:rsidR="002462AF" w:rsidRDefault="00E465EC">
      <w:pPr>
        <w:rPr>
          <w:rFonts w:asciiTheme="minorEastAsia" w:hAnsiTheme="minorEastAsia"/>
        </w:rPr>
      </w:pPr>
      <w:r>
        <w:rPr>
          <w:rFonts w:asciiTheme="minorEastAsia" w:hAnsiTheme="minorEastAsia" w:hint="eastAsia"/>
        </w:rPr>
        <w:t xml:space="preserve">      getElementsByTagName()    //通过标签名称</w:t>
      </w:r>
    </w:p>
    <w:p w:rsidR="002462AF" w:rsidRDefault="00E465EC">
      <w:pPr>
        <w:rPr>
          <w:rFonts w:asciiTheme="minorEastAsia" w:hAnsiTheme="minorEastAsia"/>
        </w:rPr>
      </w:pPr>
      <w:r>
        <w:rPr>
          <w:rFonts w:asciiTheme="minorEastAsia" w:hAnsiTheme="minorEastAsia" w:hint="eastAsia"/>
        </w:rPr>
        <w:t xml:space="preserve">      getElementsByName()    //通过元素的Name属性的值</w:t>
      </w:r>
    </w:p>
    <w:p w:rsidR="002462AF" w:rsidRDefault="00E465EC">
      <w:pPr>
        <w:rPr>
          <w:rFonts w:asciiTheme="minorEastAsia" w:hAnsiTheme="minorEastAsia"/>
        </w:rPr>
      </w:pPr>
      <w:r>
        <w:rPr>
          <w:rFonts w:asciiTheme="minorEastAsia" w:hAnsiTheme="minorEastAsia" w:hint="eastAsia"/>
        </w:rPr>
        <w:t xml:space="preserve">      getElementById()    //通过元素Id，唯一性</w:t>
      </w:r>
    </w:p>
    <w:p w:rsidR="002462AF" w:rsidRDefault="00E465EC">
      <w:pPr>
        <w:pStyle w:val="2"/>
        <w:numPr>
          <w:ilvl w:val="0"/>
          <w:numId w:val="0"/>
        </w:numPr>
      </w:pPr>
      <w:bookmarkStart w:id="805" w:name="_Toc29718"/>
      <w:r>
        <w:lastRenderedPageBreak/>
        <w:t>45</w:t>
      </w:r>
      <w:r>
        <w:t>、</w:t>
      </w:r>
      <w:r>
        <w:t xml:space="preserve">call() </w:t>
      </w:r>
      <w:r>
        <w:t>和</w:t>
      </w:r>
      <w:r>
        <w:t xml:space="preserve"> .apply() </w:t>
      </w:r>
      <w:r>
        <w:t>的含义和区别？</w:t>
      </w:r>
      <w:bookmarkEnd w:id="805"/>
    </w:p>
    <w:p w:rsidR="002462AF" w:rsidRDefault="00E465EC">
      <w:pPr>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2462AF" w:rsidRDefault="00E465EC">
      <w:pPr>
        <w:pStyle w:val="2"/>
        <w:numPr>
          <w:ilvl w:val="0"/>
          <w:numId w:val="0"/>
        </w:numPr>
      </w:pPr>
      <w:bookmarkStart w:id="806" w:name="_Toc24341"/>
      <w:r>
        <w:t>46</w:t>
      </w:r>
      <w:r>
        <w:t>、数组和对象有哪些原生方法，列举一下？</w:t>
      </w:r>
      <w:bookmarkEnd w:id="806"/>
    </w:p>
    <w:p w:rsidR="002462AF" w:rsidRDefault="00E465EC">
      <w:pPr>
        <w:outlineLvl w:val="0"/>
      </w:pPr>
      <w:bookmarkStart w:id="807" w:name="_Toc30149"/>
      <w:r>
        <w:rPr>
          <w:rFonts w:hint="eastAsia"/>
        </w:rPr>
        <w:t xml:space="preserve">Array.concat( ) </w:t>
      </w:r>
      <w:r>
        <w:rPr>
          <w:rFonts w:hint="eastAsia"/>
        </w:rPr>
        <w:t>连接数组</w:t>
      </w:r>
      <w:bookmarkEnd w:id="807"/>
    </w:p>
    <w:p w:rsidR="002462AF" w:rsidRDefault="00E465EC">
      <w:pPr>
        <w:rPr>
          <w:rFonts w:asciiTheme="minorEastAsia" w:hAnsiTheme="minorEastAsia"/>
        </w:rPr>
      </w:pPr>
      <w:r>
        <w:rPr>
          <w:rFonts w:asciiTheme="minorEastAsia" w:hAnsiTheme="minorEastAsia" w:hint="eastAsia"/>
        </w:rPr>
        <w:t xml:space="preserve">Array.join( ) 将数组元素连接起来以构建一个字符串 </w:t>
      </w:r>
    </w:p>
    <w:p w:rsidR="002462AF" w:rsidRDefault="00E465EC">
      <w:pPr>
        <w:rPr>
          <w:rFonts w:asciiTheme="minorEastAsia" w:hAnsiTheme="minorEastAsia"/>
        </w:rPr>
      </w:pPr>
      <w:r>
        <w:rPr>
          <w:rFonts w:asciiTheme="minorEastAsia" w:hAnsiTheme="minorEastAsia" w:hint="eastAsia"/>
        </w:rPr>
        <w:t xml:space="preserve">Array.length 数组的大小 </w:t>
      </w:r>
    </w:p>
    <w:p w:rsidR="002462AF" w:rsidRDefault="00E465EC">
      <w:pPr>
        <w:rPr>
          <w:rFonts w:asciiTheme="minorEastAsia" w:hAnsiTheme="minorEastAsia"/>
        </w:rPr>
      </w:pPr>
      <w:r>
        <w:rPr>
          <w:rFonts w:asciiTheme="minorEastAsia" w:hAnsiTheme="minorEastAsia" w:hint="eastAsia"/>
        </w:rPr>
        <w:t xml:space="preserve">Array.pop( ) 删除并返回数组的最后一个元素 </w:t>
      </w:r>
    </w:p>
    <w:p w:rsidR="002462AF" w:rsidRDefault="00E465EC">
      <w:pPr>
        <w:rPr>
          <w:rFonts w:asciiTheme="minorEastAsia" w:hAnsiTheme="minorEastAsia"/>
        </w:rPr>
      </w:pPr>
      <w:r>
        <w:rPr>
          <w:rFonts w:asciiTheme="minorEastAsia" w:hAnsiTheme="minorEastAsia" w:hint="eastAsia"/>
        </w:rPr>
        <w:t xml:space="preserve">Array.push( ) 给数组添加元素 </w:t>
      </w:r>
    </w:p>
    <w:p w:rsidR="002462AF" w:rsidRDefault="00E465EC">
      <w:pPr>
        <w:rPr>
          <w:rFonts w:asciiTheme="minorEastAsia" w:hAnsiTheme="minorEastAsia"/>
        </w:rPr>
      </w:pPr>
      <w:r>
        <w:rPr>
          <w:rFonts w:asciiTheme="minorEastAsia" w:hAnsiTheme="minorEastAsia" w:hint="eastAsia"/>
        </w:rPr>
        <w:t xml:space="preserve">Array.reverse( ) 颠倒数组中元素的顺序 </w:t>
      </w:r>
    </w:p>
    <w:p w:rsidR="002462AF" w:rsidRDefault="00E465EC">
      <w:pPr>
        <w:rPr>
          <w:rFonts w:asciiTheme="minorEastAsia" w:hAnsiTheme="minorEastAsia"/>
        </w:rPr>
      </w:pPr>
      <w:r>
        <w:rPr>
          <w:rFonts w:asciiTheme="minorEastAsia" w:hAnsiTheme="minorEastAsia" w:hint="eastAsia"/>
        </w:rPr>
        <w:t xml:space="preserve">Array.shift( ) 将元素移出数组 </w:t>
      </w:r>
    </w:p>
    <w:p w:rsidR="002462AF" w:rsidRDefault="00E465EC">
      <w:pPr>
        <w:rPr>
          <w:rFonts w:asciiTheme="minorEastAsia" w:hAnsiTheme="minorEastAsia"/>
        </w:rPr>
      </w:pPr>
      <w:r>
        <w:rPr>
          <w:rFonts w:asciiTheme="minorEastAsia" w:hAnsiTheme="minorEastAsia" w:hint="eastAsia"/>
        </w:rPr>
        <w:t xml:space="preserve">Array.slice( ) 返回数组的一部分 </w:t>
      </w:r>
    </w:p>
    <w:p w:rsidR="002462AF" w:rsidRDefault="00E465EC">
      <w:pPr>
        <w:rPr>
          <w:rFonts w:asciiTheme="minorEastAsia" w:hAnsiTheme="minorEastAsia"/>
        </w:rPr>
      </w:pPr>
      <w:r>
        <w:rPr>
          <w:rFonts w:asciiTheme="minorEastAsia" w:hAnsiTheme="minorEastAsia" w:hint="eastAsia"/>
        </w:rPr>
        <w:t xml:space="preserve">Array.sort( ) 对数组元素进行排序 </w:t>
      </w:r>
    </w:p>
    <w:p w:rsidR="002462AF" w:rsidRDefault="00E465EC">
      <w:pPr>
        <w:rPr>
          <w:rFonts w:asciiTheme="minorEastAsia" w:hAnsiTheme="minorEastAsia"/>
        </w:rPr>
      </w:pPr>
      <w:r>
        <w:rPr>
          <w:rFonts w:asciiTheme="minorEastAsia" w:hAnsiTheme="minorEastAsia" w:hint="eastAsia"/>
        </w:rPr>
        <w:t xml:space="preserve">Array.splice( ) 插入、删除或替换数组的元素 </w:t>
      </w:r>
    </w:p>
    <w:p w:rsidR="002462AF" w:rsidRDefault="00E465EC">
      <w:pPr>
        <w:rPr>
          <w:rFonts w:asciiTheme="minorEastAsia" w:hAnsiTheme="minorEastAsia"/>
        </w:rPr>
      </w:pPr>
      <w:r>
        <w:rPr>
          <w:rFonts w:asciiTheme="minorEastAsia" w:hAnsiTheme="minorEastAsia" w:hint="eastAsia"/>
        </w:rPr>
        <w:t xml:space="preserve">Array.toLocaleString( ) 把数组转换成局部字符串 </w:t>
      </w:r>
    </w:p>
    <w:p w:rsidR="002462AF" w:rsidRDefault="00E465EC">
      <w:pPr>
        <w:rPr>
          <w:rFonts w:asciiTheme="minorEastAsia" w:hAnsiTheme="minorEastAsia"/>
        </w:rPr>
      </w:pPr>
      <w:r>
        <w:rPr>
          <w:rFonts w:asciiTheme="minorEastAsia" w:hAnsiTheme="minorEastAsia" w:hint="eastAsia"/>
        </w:rPr>
        <w:t xml:space="preserve">Array.toString( ) 将数组转换成一个字符串 </w:t>
      </w:r>
    </w:p>
    <w:p w:rsidR="002462AF" w:rsidRDefault="00E465EC">
      <w:pPr>
        <w:rPr>
          <w:rFonts w:asciiTheme="minorEastAsia" w:hAnsiTheme="minorEastAsia"/>
        </w:rPr>
      </w:pPr>
      <w:r>
        <w:rPr>
          <w:rFonts w:asciiTheme="minorEastAsia" w:hAnsiTheme="minorEastAsia" w:hint="eastAsia"/>
        </w:rPr>
        <w:t>Array.unshift( ) 在数组头部插入一个元素</w:t>
      </w:r>
    </w:p>
    <w:p w:rsidR="002462AF" w:rsidRDefault="002462AF">
      <w:pPr>
        <w:rPr>
          <w:rFonts w:asciiTheme="minorEastAsia" w:hAnsiTheme="minorEastAsia"/>
        </w:rPr>
      </w:pPr>
    </w:p>
    <w:p w:rsidR="002462AF" w:rsidRDefault="00E465EC">
      <w:pPr>
        <w:outlineLvl w:val="0"/>
      </w:pPr>
      <w:bookmarkStart w:id="808" w:name="_Toc31961"/>
      <w:r>
        <w:rPr>
          <w:rFonts w:hint="eastAsia"/>
        </w:rPr>
        <w:t xml:space="preserve">Object.hasOwnProperty( ) </w:t>
      </w:r>
      <w:r>
        <w:rPr>
          <w:rFonts w:hint="eastAsia"/>
        </w:rPr>
        <w:t>检查属性是否被继承</w:t>
      </w:r>
      <w:bookmarkEnd w:id="808"/>
    </w:p>
    <w:p w:rsidR="002462AF" w:rsidRDefault="00E465EC">
      <w:pPr>
        <w:rPr>
          <w:rFonts w:asciiTheme="minorEastAsia" w:hAnsiTheme="minorEastAsia"/>
        </w:rPr>
      </w:pPr>
      <w:r>
        <w:rPr>
          <w:rFonts w:asciiTheme="minorEastAsia" w:hAnsiTheme="minorEastAsia" w:hint="eastAsia"/>
        </w:rPr>
        <w:t xml:space="preserve">Object.isPrototypeOf( ) 一个对象是否是另一个对象的原型 </w:t>
      </w:r>
    </w:p>
    <w:p w:rsidR="002462AF" w:rsidRDefault="00E465EC">
      <w:pPr>
        <w:rPr>
          <w:rFonts w:asciiTheme="minorEastAsia" w:hAnsiTheme="minorEastAsia"/>
        </w:rPr>
      </w:pPr>
      <w:r>
        <w:rPr>
          <w:rFonts w:asciiTheme="minorEastAsia" w:hAnsiTheme="minorEastAsia" w:hint="eastAsia"/>
        </w:rPr>
        <w:t xml:space="preserve">Object.propertyIsEnumerable( ) 是否可以通过for/in循环看到属性 </w:t>
      </w:r>
    </w:p>
    <w:p w:rsidR="002462AF" w:rsidRDefault="00E465EC">
      <w:pPr>
        <w:rPr>
          <w:rFonts w:asciiTheme="minorEastAsia" w:hAnsiTheme="minorEastAsia"/>
        </w:rPr>
      </w:pPr>
      <w:r>
        <w:rPr>
          <w:rFonts w:asciiTheme="minorEastAsia" w:hAnsiTheme="minorEastAsia" w:hint="eastAsia"/>
        </w:rPr>
        <w:t xml:space="preserve">Object.toLocaleString( ) 返回对象的本地字符串表示 </w:t>
      </w:r>
    </w:p>
    <w:p w:rsidR="002462AF" w:rsidRDefault="00E465EC">
      <w:pPr>
        <w:rPr>
          <w:rFonts w:asciiTheme="minorEastAsia" w:hAnsiTheme="minorEastAsia"/>
        </w:rPr>
      </w:pPr>
      <w:r>
        <w:rPr>
          <w:rFonts w:asciiTheme="minorEastAsia" w:hAnsiTheme="minorEastAsia" w:hint="eastAsia"/>
        </w:rPr>
        <w:t xml:space="preserve">Object.toString( ) 定义一个对象的字符串表示 </w:t>
      </w:r>
    </w:p>
    <w:p w:rsidR="002462AF" w:rsidRDefault="00E465EC">
      <w:pPr>
        <w:rPr>
          <w:rFonts w:asciiTheme="minorEastAsia" w:hAnsiTheme="minorEastAsia"/>
        </w:rPr>
      </w:pPr>
      <w:r>
        <w:rPr>
          <w:rFonts w:asciiTheme="minorEastAsia" w:hAnsiTheme="minorEastAsia" w:hint="eastAsia"/>
        </w:rPr>
        <w:t>Object.valueOf( ) 指定对象的原始值</w:t>
      </w:r>
    </w:p>
    <w:p w:rsidR="002462AF" w:rsidRDefault="00E465EC">
      <w:pPr>
        <w:pStyle w:val="2"/>
        <w:numPr>
          <w:ilvl w:val="0"/>
          <w:numId w:val="0"/>
        </w:numPr>
      </w:pPr>
      <w:bookmarkStart w:id="809" w:name="_Toc20386"/>
      <w:r>
        <w:t>47</w:t>
      </w:r>
      <w:r>
        <w:t>、</w:t>
      </w:r>
      <w:r>
        <w:t xml:space="preserve">JS </w:t>
      </w:r>
      <w:r>
        <w:t>怎么实现一个类。怎么实例化这个类</w:t>
      </w:r>
      <w:bookmarkEnd w:id="809"/>
    </w:p>
    <w:p w:rsidR="002462AF" w:rsidRDefault="00E465EC">
      <w:pPr>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w:t>
      </w:r>
      <w:r>
        <w:rPr>
          <w:rFonts w:asciiTheme="minorEastAsia" w:hAnsiTheme="minorEastAsia" w:hint="eastAsia"/>
        </w:rPr>
        <w:lastRenderedPageBreak/>
        <w:t>来实例化，其实函数本身也是一个对象。</w:t>
      </w:r>
    </w:p>
    <w:p w:rsidR="002462AF" w:rsidRDefault="00E465EC">
      <w:pPr>
        <w:pStyle w:val="2"/>
        <w:numPr>
          <w:ilvl w:val="0"/>
          <w:numId w:val="0"/>
        </w:numPr>
      </w:pPr>
      <w:bookmarkStart w:id="810" w:name="_Toc743"/>
      <w:r>
        <w:t>48</w:t>
      </w:r>
      <w:r>
        <w:t>、</w:t>
      </w:r>
      <w:r>
        <w:t>JavaScript</w:t>
      </w:r>
      <w:r>
        <w:t>中的作用域与变量声明提升？</w:t>
      </w:r>
      <w:bookmarkEnd w:id="810"/>
    </w:p>
    <w:p w:rsidR="002462AF" w:rsidRDefault="00E465EC">
      <w:pPr>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2462AF" w:rsidRDefault="00E465EC">
      <w:pPr>
        <w:pStyle w:val="2"/>
        <w:numPr>
          <w:ilvl w:val="0"/>
          <w:numId w:val="0"/>
        </w:numPr>
      </w:pPr>
      <w:bookmarkStart w:id="811" w:name="_Toc31526"/>
      <w:r>
        <w:t>49</w:t>
      </w:r>
      <w:r>
        <w:t>、如何编写高性能的</w:t>
      </w:r>
      <w:r>
        <w:t>Javascript</w:t>
      </w:r>
      <w:r>
        <w:t>？</w:t>
      </w:r>
      <w:bookmarkEnd w:id="811"/>
    </w:p>
    <w:p w:rsidR="002462AF" w:rsidRDefault="00E465EC">
      <w:pPr>
        <w:rPr>
          <w:rFonts w:asciiTheme="minorEastAsia" w:hAnsiTheme="minorEastAsia"/>
        </w:rPr>
      </w:pPr>
      <w:r>
        <w:rPr>
          <w:rFonts w:asciiTheme="minorEastAsia" w:hAnsiTheme="minorEastAsia" w:hint="eastAsia"/>
        </w:rPr>
        <w:t>使用 DocumentFragment 优化多次 append</w:t>
      </w:r>
    </w:p>
    <w:p w:rsidR="002462AF" w:rsidRDefault="00E465EC">
      <w:pPr>
        <w:rPr>
          <w:rFonts w:asciiTheme="minorEastAsia" w:hAnsiTheme="minorEastAsia"/>
        </w:rPr>
      </w:pPr>
      <w:r>
        <w:rPr>
          <w:rFonts w:asciiTheme="minorEastAsia" w:hAnsiTheme="minorEastAsia" w:hint="eastAsia"/>
        </w:rPr>
        <w:t>通过模板元素 clone ，替代 createElement</w:t>
      </w:r>
    </w:p>
    <w:p w:rsidR="002462AF" w:rsidRDefault="00E465EC">
      <w:pPr>
        <w:rPr>
          <w:rFonts w:asciiTheme="minorEastAsia" w:hAnsiTheme="minorEastAsia"/>
        </w:rPr>
      </w:pPr>
      <w:r>
        <w:rPr>
          <w:rFonts w:asciiTheme="minorEastAsia" w:hAnsiTheme="minorEastAsia" w:hint="eastAsia"/>
        </w:rPr>
        <w:t>使用一次 innerHTML 赋值代替构建 dom 元素</w:t>
      </w:r>
    </w:p>
    <w:p w:rsidR="002462AF" w:rsidRDefault="00E465EC">
      <w:pPr>
        <w:rPr>
          <w:rFonts w:asciiTheme="minorEastAsia" w:hAnsiTheme="minorEastAsia"/>
        </w:rPr>
      </w:pPr>
      <w:r>
        <w:rPr>
          <w:rFonts w:asciiTheme="minorEastAsia" w:hAnsiTheme="minorEastAsia" w:hint="eastAsia"/>
        </w:rPr>
        <w:t xml:space="preserve">使用 firstChild 和 nextSibling 代替 childNodes 遍历 dom 元素 </w:t>
      </w:r>
    </w:p>
    <w:p w:rsidR="002462AF" w:rsidRDefault="00E465EC">
      <w:pPr>
        <w:rPr>
          <w:rFonts w:asciiTheme="minorEastAsia" w:hAnsiTheme="minorEastAsia"/>
        </w:rPr>
      </w:pPr>
      <w:r>
        <w:rPr>
          <w:rFonts w:asciiTheme="minorEastAsia" w:hAnsiTheme="minorEastAsia" w:hint="eastAsia"/>
        </w:rPr>
        <w:t xml:space="preserve">使用 Array 做为 StringBuffer ，代替字符串拼接的操作 </w:t>
      </w:r>
    </w:p>
    <w:p w:rsidR="002462AF" w:rsidRDefault="00E465EC">
      <w:pPr>
        <w:rPr>
          <w:rFonts w:asciiTheme="minorEastAsia" w:hAnsiTheme="minorEastAsia"/>
        </w:rPr>
      </w:pPr>
      <w:r>
        <w:rPr>
          <w:rFonts w:asciiTheme="minorEastAsia" w:hAnsiTheme="minorEastAsia" w:hint="eastAsia"/>
        </w:rPr>
        <w:t>将循环控制量保存到局部变量</w:t>
      </w:r>
    </w:p>
    <w:p w:rsidR="002462AF" w:rsidRDefault="00E465EC">
      <w:pPr>
        <w:rPr>
          <w:rFonts w:asciiTheme="minorEastAsia" w:hAnsiTheme="minorEastAsia"/>
        </w:rPr>
      </w:pPr>
      <w:r>
        <w:rPr>
          <w:rFonts w:asciiTheme="minorEastAsia" w:hAnsiTheme="minorEastAsia" w:hint="eastAsia"/>
        </w:rPr>
        <w:t>顺序无关的遍历时，用 while 替代 for</w:t>
      </w:r>
    </w:p>
    <w:p w:rsidR="002462AF" w:rsidRDefault="00E465EC">
      <w:pPr>
        <w:rPr>
          <w:rFonts w:asciiTheme="minorEastAsia" w:hAnsiTheme="minorEastAsia"/>
        </w:rPr>
      </w:pPr>
      <w:r>
        <w:rPr>
          <w:rFonts w:asciiTheme="minorEastAsia" w:hAnsiTheme="minorEastAsia" w:hint="eastAsia"/>
        </w:rPr>
        <w:t>将条件分支，按可能性顺序从高到低排列</w:t>
      </w:r>
    </w:p>
    <w:p w:rsidR="002462AF" w:rsidRDefault="00E465EC">
      <w:pPr>
        <w:rPr>
          <w:rFonts w:asciiTheme="minorEastAsia" w:hAnsiTheme="minorEastAsia"/>
        </w:rPr>
      </w:pPr>
      <w:r>
        <w:rPr>
          <w:rFonts w:asciiTheme="minorEastAsia" w:hAnsiTheme="minorEastAsia" w:hint="eastAsia"/>
        </w:rPr>
        <w:t>在同一条件子的多（ &gt;2 ）条件分支时，使用 switch 优于 if</w:t>
      </w:r>
    </w:p>
    <w:p w:rsidR="002462AF" w:rsidRDefault="00E465EC">
      <w:pPr>
        <w:rPr>
          <w:rFonts w:asciiTheme="minorEastAsia" w:hAnsiTheme="minorEastAsia"/>
        </w:rPr>
      </w:pPr>
      <w:r>
        <w:rPr>
          <w:rFonts w:asciiTheme="minorEastAsia" w:hAnsiTheme="minorEastAsia" w:hint="eastAsia"/>
        </w:rPr>
        <w:t xml:space="preserve">使用三目运算符替代条件分支 </w:t>
      </w:r>
    </w:p>
    <w:p w:rsidR="002462AF" w:rsidRDefault="00E465EC">
      <w:pPr>
        <w:rPr>
          <w:rFonts w:asciiTheme="minorEastAsia" w:hAnsiTheme="minorEastAsia"/>
        </w:rPr>
      </w:pPr>
      <w:r>
        <w:rPr>
          <w:rFonts w:asciiTheme="minorEastAsia" w:hAnsiTheme="minorEastAsia" w:hint="eastAsia"/>
        </w:rPr>
        <w:t>需要不断执行的时候，优先考虑使用 setInterval</w:t>
      </w:r>
    </w:p>
    <w:p w:rsidR="002462AF" w:rsidRDefault="00E465EC">
      <w:pPr>
        <w:pStyle w:val="2"/>
        <w:numPr>
          <w:ilvl w:val="0"/>
          <w:numId w:val="0"/>
        </w:numPr>
      </w:pPr>
      <w:bookmarkStart w:id="812" w:name="_Toc23918"/>
      <w:r>
        <w:t>50</w:t>
      </w:r>
      <w:r>
        <w:t>、那些操作会造成内存泄漏？</w:t>
      </w:r>
      <w:bookmarkEnd w:id="812"/>
    </w:p>
    <w:p w:rsidR="002462AF" w:rsidRDefault="00E465EC">
      <w:pPr>
        <w:rPr>
          <w:rFonts w:asciiTheme="minorEastAsia" w:hAnsiTheme="minorEastAsia"/>
        </w:rPr>
      </w:pPr>
      <w:r>
        <w:rPr>
          <w:rFonts w:asciiTheme="minorEastAsia" w:hAnsiTheme="minorEastAsia" w:hint="eastAsia"/>
        </w:rPr>
        <w:t>闭包，循环</w:t>
      </w:r>
    </w:p>
    <w:p w:rsidR="002462AF" w:rsidRDefault="00E465EC">
      <w:pPr>
        <w:pStyle w:val="2"/>
        <w:numPr>
          <w:ilvl w:val="0"/>
          <w:numId w:val="0"/>
        </w:numPr>
      </w:pPr>
      <w:bookmarkStart w:id="813" w:name="_Toc4602"/>
      <w:r>
        <w:rPr>
          <w:rFonts w:hint="eastAsia"/>
        </w:rPr>
        <w:t>51</w:t>
      </w:r>
      <w:r>
        <w:rPr>
          <w:rFonts w:hint="eastAsia"/>
        </w:rPr>
        <w:t>、</w:t>
      </w:r>
      <w:r>
        <w:rPr>
          <w:rFonts w:hint="eastAsia"/>
        </w:rPr>
        <w:t>javascript</w:t>
      </w:r>
      <w:r>
        <w:rPr>
          <w:rFonts w:hint="eastAsia"/>
        </w:rPr>
        <w:t>对象的几种创建方式？</w:t>
      </w:r>
      <w:bookmarkEnd w:id="813"/>
    </w:p>
    <w:p w:rsidR="002462AF" w:rsidRDefault="00E465EC">
      <w:pPr>
        <w:spacing w:line="360" w:lineRule="exact"/>
        <w:rPr>
          <w:rFonts w:asciiTheme="minorEastAsia" w:hAnsiTheme="minorEastAsia"/>
          <w:szCs w:val="21"/>
        </w:rPr>
      </w:pPr>
      <w:r>
        <w:rPr>
          <w:rFonts w:asciiTheme="minorEastAsia" w:hAnsiTheme="minorEastAsia" w:hint="eastAsia"/>
          <w:szCs w:val="21"/>
        </w:rPr>
        <w:t>1. 工厂模式</w:t>
      </w:r>
    </w:p>
    <w:p w:rsidR="002462AF" w:rsidRDefault="00E465EC">
      <w:pPr>
        <w:spacing w:line="360" w:lineRule="exact"/>
        <w:rPr>
          <w:rFonts w:asciiTheme="minorEastAsia" w:hAnsiTheme="minorEastAsia"/>
          <w:szCs w:val="21"/>
        </w:rPr>
      </w:pPr>
      <w:r>
        <w:rPr>
          <w:rFonts w:asciiTheme="minorEastAsia" w:hAnsiTheme="minorEastAsia" w:hint="eastAsia"/>
          <w:szCs w:val="21"/>
        </w:rPr>
        <w:t>2. 构造函数模式</w:t>
      </w:r>
    </w:p>
    <w:p w:rsidR="002462AF" w:rsidRDefault="00E465EC">
      <w:pPr>
        <w:spacing w:line="360" w:lineRule="exact"/>
        <w:rPr>
          <w:rFonts w:asciiTheme="minorEastAsia" w:hAnsiTheme="minorEastAsia"/>
          <w:szCs w:val="21"/>
        </w:rPr>
      </w:pPr>
      <w:r>
        <w:rPr>
          <w:rFonts w:asciiTheme="minorEastAsia" w:hAnsiTheme="minorEastAsia" w:hint="eastAsia"/>
          <w:szCs w:val="21"/>
        </w:rPr>
        <w:t>3. 原型模式</w:t>
      </w:r>
    </w:p>
    <w:p w:rsidR="002462AF" w:rsidRDefault="00E465EC">
      <w:pPr>
        <w:spacing w:line="360" w:lineRule="exact"/>
        <w:rPr>
          <w:rFonts w:asciiTheme="minorEastAsia" w:hAnsiTheme="minorEastAsia"/>
          <w:szCs w:val="21"/>
        </w:rPr>
      </w:pPr>
      <w:r>
        <w:rPr>
          <w:rFonts w:asciiTheme="minorEastAsia" w:hAnsiTheme="minorEastAsia" w:hint="eastAsia"/>
          <w:szCs w:val="21"/>
        </w:rPr>
        <w:t>4. 混合构造函数和原型模式</w:t>
      </w:r>
    </w:p>
    <w:p w:rsidR="002462AF" w:rsidRDefault="00E465EC">
      <w:pPr>
        <w:spacing w:line="360" w:lineRule="exact"/>
        <w:rPr>
          <w:rFonts w:asciiTheme="minorEastAsia" w:hAnsiTheme="minorEastAsia"/>
          <w:szCs w:val="21"/>
        </w:rPr>
      </w:pPr>
      <w:r>
        <w:rPr>
          <w:rFonts w:asciiTheme="minorEastAsia" w:hAnsiTheme="minorEastAsia" w:hint="eastAsia"/>
          <w:szCs w:val="21"/>
        </w:rPr>
        <w:t>5. 动态原型模式</w:t>
      </w:r>
    </w:p>
    <w:p w:rsidR="002462AF" w:rsidRDefault="00E465EC">
      <w:pPr>
        <w:spacing w:line="360" w:lineRule="exact"/>
        <w:rPr>
          <w:rFonts w:asciiTheme="minorEastAsia" w:hAnsiTheme="minorEastAsia"/>
          <w:szCs w:val="21"/>
        </w:rPr>
      </w:pPr>
      <w:r>
        <w:rPr>
          <w:rFonts w:asciiTheme="minorEastAsia" w:hAnsiTheme="minorEastAsia" w:hint="eastAsia"/>
          <w:szCs w:val="21"/>
        </w:rPr>
        <w:t>6. 寄生构造函数模式</w:t>
      </w:r>
    </w:p>
    <w:p w:rsidR="002462AF" w:rsidRDefault="00E465EC">
      <w:pPr>
        <w:spacing w:line="360" w:lineRule="exact"/>
        <w:rPr>
          <w:rFonts w:asciiTheme="minorEastAsia" w:hAnsiTheme="minorEastAsia"/>
          <w:szCs w:val="21"/>
        </w:rPr>
      </w:pPr>
      <w:r>
        <w:rPr>
          <w:rFonts w:asciiTheme="minorEastAsia" w:hAnsiTheme="minorEastAsia" w:hint="eastAsia"/>
          <w:szCs w:val="21"/>
        </w:rPr>
        <w:t>7. 稳妥构造函数模式</w:t>
      </w:r>
    </w:p>
    <w:p w:rsidR="002462AF" w:rsidRDefault="00E465EC">
      <w:pPr>
        <w:pStyle w:val="2"/>
        <w:numPr>
          <w:ilvl w:val="0"/>
          <w:numId w:val="0"/>
        </w:numPr>
      </w:pPr>
      <w:bookmarkStart w:id="814" w:name="_Toc27870"/>
      <w:r>
        <w:rPr>
          <w:rFonts w:hint="eastAsia"/>
        </w:rPr>
        <w:lastRenderedPageBreak/>
        <w:t>52</w:t>
      </w:r>
      <w:r>
        <w:rPr>
          <w:rFonts w:hint="eastAsia"/>
        </w:rPr>
        <w:t>、</w:t>
      </w:r>
      <w:r>
        <w:rPr>
          <w:rFonts w:hint="eastAsia"/>
        </w:rPr>
        <w:t>javascript</w:t>
      </w:r>
      <w:r>
        <w:rPr>
          <w:rFonts w:hint="eastAsia"/>
        </w:rPr>
        <w:t>继承的</w:t>
      </w:r>
      <w:r>
        <w:rPr>
          <w:rFonts w:hint="eastAsia"/>
        </w:rPr>
        <w:t xml:space="preserve"> 6 </w:t>
      </w:r>
      <w:r>
        <w:rPr>
          <w:rFonts w:hint="eastAsia"/>
        </w:rPr>
        <w:t>种方法？</w:t>
      </w:r>
      <w:bookmarkEnd w:id="814"/>
    </w:p>
    <w:p w:rsidR="002462AF" w:rsidRDefault="00E465EC">
      <w:pPr>
        <w:spacing w:line="360" w:lineRule="exact"/>
        <w:rPr>
          <w:rFonts w:asciiTheme="minorEastAsia" w:hAnsiTheme="minorEastAsia"/>
          <w:szCs w:val="21"/>
        </w:rPr>
      </w:pPr>
      <w:r>
        <w:rPr>
          <w:rFonts w:asciiTheme="minorEastAsia" w:hAnsiTheme="minorEastAsia" w:hint="eastAsia"/>
          <w:szCs w:val="21"/>
        </w:rPr>
        <w:t>1. 原型链继承</w:t>
      </w:r>
    </w:p>
    <w:p w:rsidR="002462AF" w:rsidRDefault="00E465EC">
      <w:pPr>
        <w:spacing w:line="360" w:lineRule="exact"/>
        <w:rPr>
          <w:rFonts w:asciiTheme="minorEastAsia" w:hAnsiTheme="minorEastAsia"/>
          <w:szCs w:val="21"/>
        </w:rPr>
      </w:pPr>
      <w:r>
        <w:rPr>
          <w:rFonts w:asciiTheme="minorEastAsia" w:hAnsiTheme="minorEastAsia" w:hint="eastAsia"/>
          <w:szCs w:val="21"/>
        </w:rPr>
        <w:t>2. 借用构造函数继承</w:t>
      </w:r>
    </w:p>
    <w:p w:rsidR="002462AF" w:rsidRDefault="00E465EC">
      <w:pPr>
        <w:spacing w:line="360" w:lineRule="exact"/>
        <w:rPr>
          <w:rFonts w:asciiTheme="minorEastAsia" w:hAnsiTheme="minorEastAsia"/>
          <w:szCs w:val="21"/>
        </w:rPr>
      </w:pPr>
      <w:r>
        <w:rPr>
          <w:rFonts w:asciiTheme="minorEastAsia" w:hAnsiTheme="minorEastAsia" w:hint="eastAsia"/>
          <w:szCs w:val="21"/>
        </w:rPr>
        <w:t>3. 组合继承(原型+借用构造)</w:t>
      </w:r>
    </w:p>
    <w:p w:rsidR="002462AF" w:rsidRDefault="00E465EC">
      <w:pPr>
        <w:spacing w:line="360" w:lineRule="exact"/>
        <w:rPr>
          <w:rFonts w:asciiTheme="minorEastAsia" w:hAnsiTheme="minorEastAsia"/>
          <w:szCs w:val="21"/>
        </w:rPr>
      </w:pPr>
      <w:r>
        <w:rPr>
          <w:rFonts w:asciiTheme="minorEastAsia" w:hAnsiTheme="minorEastAsia" w:hint="eastAsia"/>
          <w:szCs w:val="21"/>
        </w:rPr>
        <w:t>4. 原型式继承</w:t>
      </w:r>
    </w:p>
    <w:p w:rsidR="002462AF" w:rsidRDefault="00E465EC">
      <w:pPr>
        <w:spacing w:line="360" w:lineRule="exact"/>
        <w:rPr>
          <w:rFonts w:asciiTheme="minorEastAsia" w:hAnsiTheme="minorEastAsia"/>
          <w:szCs w:val="21"/>
        </w:rPr>
      </w:pPr>
      <w:r>
        <w:rPr>
          <w:rFonts w:asciiTheme="minorEastAsia" w:hAnsiTheme="minorEastAsia" w:hint="eastAsia"/>
          <w:szCs w:val="21"/>
        </w:rPr>
        <w:t>5. 寄生式继承</w:t>
      </w:r>
    </w:p>
    <w:p w:rsidR="002462AF" w:rsidRDefault="00E465EC">
      <w:pPr>
        <w:spacing w:line="360" w:lineRule="exact"/>
        <w:rPr>
          <w:rFonts w:asciiTheme="minorEastAsia" w:hAnsiTheme="minorEastAsia"/>
          <w:szCs w:val="21"/>
        </w:rPr>
      </w:pPr>
      <w:r>
        <w:rPr>
          <w:rFonts w:asciiTheme="minorEastAsia" w:hAnsiTheme="minorEastAsia" w:hint="eastAsia"/>
          <w:szCs w:val="21"/>
        </w:rPr>
        <w:t>6. 寄生组合式继承</w:t>
      </w:r>
    </w:p>
    <w:p w:rsidR="002462AF" w:rsidRDefault="00E465EC">
      <w:pPr>
        <w:pStyle w:val="javascript"/>
        <w:numPr>
          <w:ilvl w:val="0"/>
          <w:numId w:val="0"/>
        </w:numPr>
      </w:pPr>
      <w:bookmarkStart w:id="815" w:name="_Toc4747"/>
      <w:r>
        <w:rPr>
          <w:rFonts w:hint="eastAsia"/>
        </w:rPr>
        <w:t>53</w:t>
      </w:r>
      <w:r>
        <w:rPr>
          <w:rFonts w:hint="eastAsia"/>
        </w:rPr>
        <w:t>、</w:t>
      </w:r>
      <w:r>
        <w:rPr>
          <w:rFonts w:hint="eastAsia"/>
        </w:rPr>
        <w:t>eval</w:t>
      </w:r>
      <w:r>
        <w:rPr>
          <w:rFonts w:hint="eastAsia"/>
        </w:rPr>
        <w:t>是做什么的？</w:t>
      </w:r>
      <w:bookmarkEnd w:id="815"/>
    </w:p>
    <w:p w:rsidR="002462AF" w:rsidRDefault="00E465EC">
      <w:pPr>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2462AF" w:rsidRDefault="00E465EC">
      <w:pPr>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2462AF" w:rsidRDefault="00E465EC">
      <w:pPr>
        <w:pStyle w:val="2"/>
        <w:numPr>
          <w:ilvl w:val="0"/>
          <w:numId w:val="0"/>
        </w:numPr>
      </w:pPr>
      <w:bookmarkStart w:id="816" w:name="_Toc24229"/>
      <w:r>
        <w:rPr>
          <w:rFonts w:hint="eastAsia"/>
        </w:rPr>
        <w:t>54</w:t>
      </w:r>
      <w:r>
        <w:rPr>
          <w:rFonts w:hint="eastAsia"/>
        </w:rPr>
        <w:t>、</w:t>
      </w:r>
      <w:r>
        <w:rPr>
          <w:rFonts w:hint="eastAsia"/>
        </w:rPr>
        <w:t xml:space="preserve">JavaScript </w:t>
      </w:r>
      <w:r>
        <w:rPr>
          <w:rFonts w:hint="eastAsia"/>
        </w:rPr>
        <w:t>原型，原型链</w:t>
      </w:r>
      <w:r>
        <w:rPr>
          <w:rFonts w:hint="eastAsia"/>
        </w:rPr>
        <w:t xml:space="preserve"> ? </w:t>
      </w:r>
      <w:r>
        <w:rPr>
          <w:rFonts w:hint="eastAsia"/>
        </w:rPr>
        <w:t>有什么特点？</w:t>
      </w:r>
      <w:bookmarkEnd w:id="816"/>
    </w:p>
    <w:p w:rsidR="002462AF" w:rsidRDefault="00E465EC">
      <w:pPr>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2462AF" w:rsidRDefault="00E465EC">
      <w:pPr>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2462AF" w:rsidRDefault="00E465EC">
      <w:pPr>
        <w:pStyle w:val="2"/>
        <w:numPr>
          <w:ilvl w:val="0"/>
          <w:numId w:val="0"/>
        </w:numPr>
      </w:pPr>
      <w:bookmarkStart w:id="817" w:name="_Toc25189"/>
      <w:r>
        <w:rPr>
          <w:rFonts w:hint="eastAsia"/>
        </w:rPr>
        <w:t>55</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17"/>
    </w:p>
    <w:p w:rsidR="002462AF" w:rsidRDefault="00E465EC">
      <w:pPr>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2462AF" w:rsidRDefault="00E465EC">
      <w:pPr>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2462AF" w:rsidRDefault="00E465EC">
      <w:pPr>
        <w:spacing w:line="360" w:lineRule="exact"/>
        <w:rPr>
          <w:rFonts w:asciiTheme="minorEastAsia" w:hAnsiTheme="minorEastAsia"/>
          <w:szCs w:val="21"/>
        </w:rPr>
      </w:pPr>
      <w:r>
        <w:rPr>
          <w:rFonts w:asciiTheme="minorEastAsia" w:hAnsiTheme="minorEastAsia"/>
          <w:szCs w:val="21"/>
        </w:rPr>
        <w:t>3. ev.stopPropagation();</w:t>
      </w:r>
    </w:p>
    <w:p w:rsidR="002462AF" w:rsidRDefault="00E465EC">
      <w:pPr>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2462AF" w:rsidRDefault="00E465EC">
      <w:pPr>
        <w:pStyle w:val="2"/>
        <w:numPr>
          <w:ilvl w:val="0"/>
          <w:numId w:val="0"/>
        </w:numPr>
      </w:pPr>
      <w:bookmarkStart w:id="818" w:name="_Toc174"/>
      <w:r>
        <w:rPr>
          <w:rFonts w:hint="eastAsia"/>
        </w:rPr>
        <w:t>56</w:t>
      </w:r>
      <w:r>
        <w:rPr>
          <w:rFonts w:hint="eastAsia"/>
        </w:rPr>
        <w:t>、简述一下</w:t>
      </w:r>
      <w:r>
        <w:rPr>
          <w:rFonts w:hint="eastAsia"/>
        </w:rPr>
        <w:t>Sass</w:t>
      </w:r>
      <w:r>
        <w:rPr>
          <w:rFonts w:hint="eastAsia"/>
        </w:rPr>
        <w:t>、</w:t>
      </w:r>
      <w:r>
        <w:rPr>
          <w:rFonts w:hint="eastAsia"/>
        </w:rPr>
        <w:t>Less</w:t>
      </w:r>
      <w:r>
        <w:rPr>
          <w:rFonts w:hint="eastAsia"/>
        </w:rPr>
        <w:t>，且说明区别？</w:t>
      </w:r>
      <w:bookmarkEnd w:id="818"/>
    </w:p>
    <w:p w:rsidR="002462AF" w:rsidRDefault="00E465EC">
      <w:pPr>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2462AF" w:rsidRDefault="00E465EC">
      <w:pPr>
        <w:spacing w:line="360" w:lineRule="exact"/>
        <w:rPr>
          <w:rFonts w:asciiTheme="minorEastAsia" w:hAnsiTheme="minorEastAsia"/>
          <w:szCs w:val="21"/>
        </w:rPr>
      </w:pPr>
      <w:r>
        <w:rPr>
          <w:rFonts w:asciiTheme="minorEastAsia" w:hAnsiTheme="minorEastAsia" w:hint="eastAsia"/>
          <w:szCs w:val="21"/>
        </w:rPr>
        <w:t>变量符不一样，less是@，而Sass是$;</w:t>
      </w:r>
    </w:p>
    <w:p w:rsidR="002462AF" w:rsidRDefault="00E465EC">
      <w:pPr>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2462AF" w:rsidRDefault="00E465EC">
      <w:pPr>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Sass是基于Ruby的，是在服务端处理的，而Less是需要引入less.js来处理Less代码输出Css到浏览器</w:t>
      </w:r>
    </w:p>
    <w:p w:rsidR="002462AF" w:rsidRDefault="00E465EC">
      <w:pPr>
        <w:pStyle w:val="2"/>
        <w:numPr>
          <w:ilvl w:val="0"/>
          <w:numId w:val="0"/>
        </w:numPr>
      </w:pPr>
      <w:bookmarkStart w:id="819" w:name="_Toc17446"/>
      <w:r>
        <w:rPr>
          <w:rFonts w:hint="eastAsia"/>
        </w:rPr>
        <w:lastRenderedPageBreak/>
        <w:t>57</w:t>
      </w:r>
      <w:r>
        <w:rPr>
          <w:rFonts w:hint="eastAsia"/>
        </w:rPr>
        <w:t>、关于</w:t>
      </w:r>
      <w:r>
        <w:rPr>
          <w:rFonts w:hint="eastAsia"/>
        </w:rPr>
        <w:t>javascript</w:t>
      </w:r>
      <w:r>
        <w:rPr>
          <w:rFonts w:hint="eastAsia"/>
        </w:rPr>
        <w:t>中</w:t>
      </w:r>
      <w:r>
        <w:rPr>
          <w:rFonts w:hint="eastAsia"/>
        </w:rPr>
        <w:t>apply()</w:t>
      </w:r>
      <w:r>
        <w:rPr>
          <w:rFonts w:hint="eastAsia"/>
        </w:rPr>
        <w:t>和</w:t>
      </w:r>
      <w:r>
        <w:rPr>
          <w:rFonts w:hint="eastAsia"/>
        </w:rPr>
        <w:t>call()</w:t>
      </w:r>
      <w:r>
        <w:rPr>
          <w:rFonts w:hint="eastAsia"/>
        </w:rPr>
        <w:t>方法的区别？</w:t>
      </w:r>
      <w:bookmarkEnd w:id="819"/>
    </w:p>
    <w:p w:rsidR="002462AF" w:rsidRDefault="00E465EC">
      <w:pPr>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2462AF" w:rsidRDefault="00E465EC">
      <w:pPr>
        <w:spacing w:line="360" w:lineRule="exact"/>
        <w:rPr>
          <w:rFonts w:asciiTheme="minorEastAsia" w:hAnsiTheme="minorEastAsia"/>
          <w:szCs w:val="21"/>
        </w:rPr>
      </w:pPr>
      <w:r>
        <w:rPr>
          <w:rFonts w:asciiTheme="minorEastAsia" w:hAnsiTheme="minorEastAsia" w:hint="eastAsia"/>
          <w:szCs w:val="21"/>
        </w:rPr>
        <w:t>不同点:方法传递的参数不同</w:t>
      </w:r>
    </w:p>
    <w:p w:rsidR="002462AF" w:rsidRDefault="00E465EC">
      <w:pPr>
        <w:spacing w:line="360" w:lineRule="exact"/>
        <w:rPr>
          <w:rFonts w:asciiTheme="minorEastAsia" w:hAnsiTheme="minorEastAsia"/>
          <w:szCs w:val="21"/>
        </w:rPr>
      </w:pPr>
      <w:r>
        <w:rPr>
          <w:rFonts w:asciiTheme="minorEastAsia" w:hAnsiTheme="minorEastAsia"/>
          <w:szCs w:val="21"/>
        </w:rPr>
        <w:t>Object.call(this,obj1,obj2,obj3)</w:t>
      </w:r>
    </w:p>
    <w:p w:rsidR="002462AF" w:rsidRDefault="00E465EC">
      <w:pPr>
        <w:spacing w:line="360" w:lineRule="exact"/>
        <w:rPr>
          <w:rFonts w:asciiTheme="minorEastAsia" w:hAnsiTheme="minorEastAsia"/>
          <w:szCs w:val="21"/>
        </w:rPr>
      </w:pPr>
      <w:r>
        <w:rPr>
          <w:rFonts w:asciiTheme="minorEastAsia" w:hAnsiTheme="minorEastAsia"/>
          <w:szCs w:val="21"/>
        </w:rPr>
        <w:t>Object.apply(this,arguments)</w:t>
      </w:r>
    </w:p>
    <w:p w:rsidR="002462AF" w:rsidRDefault="00E465EC">
      <w:pPr>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2462AF" w:rsidRDefault="00E465EC">
      <w:pPr>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2462AF" w:rsidRDefault="00E465EC">
      <w:pPr>
        <w:pStyle w:val="2"/>
        <w:numPr>
          <w:ilvl w:val="0"/>
          <w:numId w:val="0"/>
        </w:numPr>
      </w:pPr>
      <w:bookmarkStart w:id="820" w:name="_Toc3574"/>
      <w:r>
        <w:rPr>
          <w:rFonts w:hint="eastAsia"/>
        </w:rPr>
        <w:t>58</w:t>
      </w:r>
      <w:r>
        <w:rPr>
          <w:rFonts w:hint="eastAsia"/>
        </w:rPr>
        <w:t>、简述一下</w:t>
      </w:r>
      <w:r>
        <w:rPr>
          <w:rFonts w:hint="eastAsia"/>
        </w:rPr>
        <w:t>JS</w:t>
      </w:r>
      <w:r>
        <w:rPr>
          <w:rFonts w:hint="eastAsia"/>
        </w:rPr>
        <w:t>中的闭包？</w:t>
      </w:r>
      <w:bookmarkEnd w:id="820"/>
    </w:p>
    <w:p w:rsidR="002462AF" w:rsidRDefault="00E465EC">
      <w:pPr>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2462AF" w:rsidRDefault="00E465EC">
      <w:pPr>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2462AF" w:rsidRDefault="00E465EC">
      <w:pPr>
        <w:pStyle w:val="2"/>
        <w:numPr>
          <w:ilvl w:val="0"/>
          <w:numId w:val="0"/>
        </w:numPr>
      </w:pPr>
      <w:bookmarkStart w:id="821" w:name="_Toc26185"/>
      <w:r>
        <w:rPr>
          <w:rFonts w:hint="eastAsia"/>
        </w:rPr>
        <w:t>59</w:t>
      </w:r>
      <w:r>
        <w:rPr>
          <w:rFonts w:hint="eastAsia"/>
        </w:rPr>
        <w:t>、说说你对</w:t>
      </w:r>
      <w:r>
        <w:rPr>
          <w:rFonts w:hint="eastAsia"/>
        </w:rPr>
        <w:t>this</w:t>
      </w:r>
      <w:r>
        <w:rPr>
          <w:rFonts w:hint="eastAsia"/>
        </w:rPr>
        <w:t>的理解？</w:t>
      </w:r>
      <w:bookmarkEnd w:id="821"/>
    </w:p>
    <w:p w:rsidR="002462AF" w:rsidRDefault="00E465EC">
      <w:pPr>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2462AF" w:rsidRDefault="00E465EC">
      <w:pPr>
        <w:spacing w:line="360" w:lineRule="exact"/>
        <w:rPr>
          <w:rFonts w:asciiTheme="minorEastAsia" w:hAnsiTheme="minorEastAsia"/>
          <w:szCs w:val="21"/>
        </w:rPr>
      </w:pPr>
      <w:r>
        <w:rPr>
          <w:rFonts w:asciiTheme="minorEastAsia" w:hAnsiTheme="minorEastAsia" w:hint="eastAsia"/>
          <w:szCs w:val="21"/>
        </w:rPr>
        <w:t>全局的this → 指向的是Window</w:t>
      </w:r>
    </w:p>
    <w:p w:rsidR="002462AF" w:rsidRDefault="00E465EC">
      <w:pPr>
        <w:spacing w:line="360" w:lineRule="exact"/>
        <w:rPr>
          <w:rFonts w:asciiTheme="minorEastAsia" w:hAnsiTheme="minorEastAsia"/>
          <w:szCs w:val="21"/>
        </w:rPr>
      </w:pPr>
      <w:r>
        <w:rPr>
          <w:rFonts w:asciiTheme="minorEastAsia" w:hAnsiTheme="minorEastAsia" w:hint="eastAsia"/>
          <w:szCs w:val="21"/>
        </w:rPr>
        <w:t>函数中的this → 指向的是函数所在的对象</w:t>
      </w:r>
    </w:p>
    <w:p w:rsidR="002462AF" w:rsidRDefault="00E465EC">
      <w:pPr>
        <w:spacing w:line="360" w:lineRule="exact"/>
        <w:rPr>
          <w:rFonts w:asciiTheme="minorEastAsia" w:hAnsiTheme="minorEastAsia"/>
          <w:szCs w:val="21"/>
        </w:rPr>
      </w:pPr>
      <w:r>
        <w:rPr>
          <w:rFonts w:asciiTheme="minorEastAsia" w:hAnsiTheme="minorEastAsia" w:hint="eastAsia"/>
          <w:szCs w:val="21"/>
        </w:rPr>
        <w:t>对象中的this → 指向其本身</w:t>
      </w:r>
    </w:p>
    <w:p w:rsidR="002462AF" w:rsidRDefault="00E465EC">
      <w:pPr>
        <w:pStyle w:val="2"/>
        <w:numPr>
          <w:ilvl w:val="0"/>
          <w:numId w:val="0"/>
        </w:numPr>
      </w:pPr>
      <w:bookmarkStart w:id="822" w:name="_Toc9401"/>
      <w:r>
        <w:rPr>
          <w:rFonts w:hint="eastAsia"/>
        </w:rPr>
        <w:t>60</w:t>
      </w:r>
      <w:r>
        <w:rPr>
          <w:rFonts w:hint="eastAsia"/>
        </w:rPr>
        <w:t>、分别阐述</w:t>
      </w:r>
      <w:r>
        <w:rPr>
          <w:rFonts w:hint="eastAsia"/>
        </w:rPr>
        <w:t>split(),slice(),splice(),join()</w:t>
      </w:r>
      <w:r>
        <w:rPr>
          <w:rFonts w:hint="eastAsia"/>
        </w:rPr>
        <w:t>？</w:t>
      </w:r>
      <w:bookmarkEnd w:id="822"/>
    </w:p>
    <w:p w:rsidR="002462AF" w:rsidRDefault="00E465EC">
      <w:pPr>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2462AF" w:rsidRDefault="00E465EC">
      <w:pPr>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2462AF" w:rsidRDefault="00E465EC">
      <w:pPr>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2462AF" w:rsidRDefault="00E465EC">
      <w:pPr>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2462AF" w:rsidRDefault="00E465EC">
      <w:pPr>
        <w:pStyle w:val="2"/>
        <w:numPr>
          <w:ilvl w:val="0"/>
          <w:numId w:val="0"/>
        </w:numPr>
      </w:pPr>
      <w:bookmarkStart w:id="823" w:name="_Toc6431"/>
      <w:r>
        <w:rPr>
          <w:rFonts w:hint="eastAsia"/>
        </w:rPr>
        <w:t>61</w:t>
      </w:r>
      <w:r>
        <w:rPr>
          <w:rFonts w:hint="eastAsia"/>
        </w:rPr>
        <w:t>、事件委托是什么？</w:t>
      </w:r>
      <w:bookmarkEnd w:id="823"/>
    </w:p>
    <w:p w:rsidR="002462AF" w:rsidRDefault="00E465EC">
      <w:pPr>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2462AF" w:rsidRDefault="00E465EC">
      <w:pPr>
        <w:pStyle w:val="2"/>
        <w:numPr>
          <w:ilvl w:val="0"/>
          <w:numId w:val="0"/>
        </w:numPr>
      </w:pPr>
      <w:bookmarkStart w:id="824" w:name="_Toc23292"/>
      <w:r>
        <w:rPr>
          <w:rFonts w:hint="eastAsia"/>
        </w:rPr>
        <w:lastRenderedPageBreak/>
        <w:t>62</w:t>
      </w:r>
      <w:r>
        <w:rPr>
          <w:rFonts w:hint="eastAsia"/>
        </w:rPr>
        <w:t>、如何阻止事件冒泡和默认事件？</w:t>
      </w:r>
      <w:bookmarkEnd w:id="824"/>
    </w:p>
    <w:p w:rsidR="002462AF" w:rsidRDefault="00E465EC">
      <w:pPr>
        <w:rPr>
          <w:rFonts w:asciiTheme="minorEastAsia" w:hAnsiTheme="minorEastAsia"/>
        </w:rPr>
      </w:pPr>
      <w:r>
        <w:rPr>
          <w:rFonts w:asciiTheme="minorEastAsia" w:hAnsiTheme="minorEastAsia" w:hint="eastAsia"/>
        </w:rPr>
        <w:t>阻止浏览器的默认行为</w:t>
      </w:r>
    </w:p>
    <w:p w:rsidR="002462AF" w:rsidRDefault="00E465EC">
      <w:pPr>
        <w:rPr>
          <w:rFonts w:asciiTheme="minorEastAsia" w:hAnsiTheme="minorEastAsia"/>
        </w:rPr>
      </w:pPr>
      <w:r>
        <w:rPr>
          <w:rFonts w:asciiTheme="minorEastAsia" w:hAnsiTheme="minorEastAsia"/>
        </w:rPr>
        <w:t>window.event?window.event.returnValue=false:e.preventDefault();</w:t>
      </w:r>
    </w:p>
    <w:p w:rsidR="002462AF" w:rsidRDefault="00E465EC">
      <w:pPr>
        <w:rPr>
          <w:rFonts w:asciiTheme="minorEastAsia" w:hAnsiTheme="minorEastAsia"/>
        </w:rPr>
      </w:pPr>
      <w:r>
        <w:rPr>
          <w:rFonts w:asciiTheme="minorEastAsia" w:hAnsiTheme="minorEastAsia" w:hint="eastAsia"/>
        </w:rPr>
        <w:t>停止事件冒泡</w:t>
      </w:r>
    </w:p>
    <w:p w:rsidR="002462AF" w:rsidRDefault="00E465EC">
      <w:pPr>
        <w:rPr>
          <w:rFonts w:asciiTheme="minorEastAsia" w:hAnsiTheme="minorEastAsia"/>
        </w:rPr>
      </w:pPr>
      <w:r>
        <w:rPr>
          <w:rFonts w:asciiTheme="minorEastAsia" w:hAnsiTheme="minorEastAsia"/>
        </w:rPr>
        <w:t>window.event?window.event.cancelBubble=true:e.stopPropagation();</w:t>
      </w:r>
    </w:p>
    <w:p w:rsidR="002462AF" w:rsidRDefault="00E465EC">
      <w:pPr>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2462AF" w:rsidRDefault="00E465EC">
      <w:pPr>
        <w:pStyle w:val="2"/>
        <w:numPr>
          <w:ilvl w:val="0"/>
          <w:numId w:val="0"/>
        </w:numPr>
      </w:pPr>
      <w:bookmarkStart w:id="825" w:name="_Toc28073"/>
      <w:r>
        <w:rPr>
          <w:rFonts w:hint="eastAsia"/>
        </w:rPr>
        <w:t>63</w:t>
      </w:r>
      <w:r>
        <w:rPr>
          <w:rFonts w:hint="eastAsia"/>
        </w:rPr>
        <w:t>、添加</w:t>
      </w:r>
      <w:r>
        <w:rPr>
          <w:rFonts w:hint="eastAsia"/>
        </w:rPr>
        <w:t xml:space="preserve"> </w:t>
      </w:r>
      <w:r>
        <w:rPr>
          <w:rFonts w:hint="eastAsia"/>
        </w:rPr>
        <w:t>删除</w:t>
      </w:r>
      <w:r>
        <w:rPr>
          <w:rFonts w:hint="eastAsia"/>
        </w:rPr>
        <w:t xml:space="preserve"> </w:t>
      </w:r>
      <w:r>
        <w:rPr>
          <w:rFonts w:hint="eastAsia"/>
        </w:rPr>
        <w:t>替换</w:t>
      </w:r>
      <w:r>
        <w:rPr>
          <w:rFonts w:hint="eastAsia"/>
        </w:rPr>
        <w:t xml:space="preserve"> </w:t>
      </w:r>
      <w:r>
        <w:rPr>
          <w:rFonts w:hint="eastAsia"/>
        </w:rPr>
        <w:t>插入到某个接点的方法？</w:t>
      </w:r>
      <w:bookmarkEnd w:id="825"/>
    </w:p>
    <w:p w:rsidR="002462AF" w:rsidRDefault="00E465EC">
      <w:pPr>
        <w:spacing w:line="360" w:lineRule="exact"/>
        <w:jc w:val="left"/>
        <w:rPr>
          <w:rFonts w:asciiTheme="minorEastAsia" w:hAnsiTheme="minorEastAsia"/>
          <w:szCs w:val="21"/>
        </w:rPr>
      </w:pPr>
      <w:r>
        <w:rPr>
          <w:rFonts w:asciiTheme="minorEastAsia" w:hAnsiTheme="minorEastAsia"/>
          <w:szCs w:val="21"/>
        </w:rPr>
        <w:t>obj.appendChidl()</w:t>
      </w:r>
    </w:p>
    <w:p w:rsidR="002462AF" w:rsidRDefault="00E465EC">
      <w:pPr>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2462AF" w:rsidRDefault="00E465EC">
      <w:pPr>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2462AF" w:rsidRDefault="00E465EC">
      <w:pPr>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2462AF" w:rsidRDefault="00E465EC">
      <w:pPr>
        <w:pStyle w:val="2"/>
        <w:numPr>
          <w:ilvl w:val="0"/>
          <w:numId w:val="0"/>
        </w:numPr>
      </w:pPr>
      <w:bookmarkStart w:id="826" w:name="_Toc19589"/>
      <w:r>
        <w:rPr>
          <w:rFonts w:hint="eastAsia"/>
        </w:rPr>
        <w:t>64</w:t>
      </w:r>
      <w:r>
        <w:rPr>
          <w:rFonts w:hint="eastAsia"/>
        </w:rPr>
        <w:t>、你用过</w:t>
      </w:r>
      <w:r>
        <w:rPr>
          <w:rFonts w:hint="eastAsia"/>
        </w:rPr>
        <w:t>require.js</w:t>
      </w:r>
      <w:r>
        <w:rPr>
          <w:rFonts w:hint="eastAsia"/>
        </w:rPr>
        <w:t>吗？它有什么特性？</w:t>
      </w:r>
      <w:bookmarkEnd w:id="826"/>
    </w:p>
    <w:p w:rsidR="002462AF" w:rsidRDefault="00E465EC">
      <w:pPr>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2462AF" w:rsidRDefault="00E465EC">
      <w:pPr>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2462AF" w:rsidRDefault="00E465EC">
      <w:pPr>
        <w:pStyle w:val="2"/>
        <w:numPr>
          <w:ilvl w:val="0"/>
          <w:numId w:val="0"/>
        </w:numPr>
      </w:pPr>
      <w:bookmarkStart w:id="827" w:name="_Toc19510"/>
      <w:r>
        <w:rPr>
          <w:rFonts w:hint="eastAsia"/>
        </w:rPr>
        <w:t>65</w:t>
      </w:r>
      <w:r>
        <w:rPr>
          <w:rFonts w:hint="eastAsia"/>
        </w:rPr>
        <w:t>、谈一下</w:t>
      </w:r>
      <w:r>
        <w:rPr>
          <w:rFonts w:hint="eastAsia"/>
        </w:rPr>
        <w:t>JS</w:t>
      </w:r>
      <w:r>
        <w:rPr>
          <w:rFonts w:hint="eastAsia"/>
        </w:rPr>
        <w:t>中的递归函数，并且用递归简单实现阶乘？</w:t>
      </w:r>
      <w:bookmarkEnd w:id="827"/>
    </w:p>
    <w:p w:rsidR="002462AF" w:rsidRDefault="00E465EC">
      <w:pPr>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2462AF" w:rsidRDefault="00E465EC">
      <w:pPr>
        <w:pStyle w:val="2"/>
        <w:numPr>
          <w:ilvl w:val="0"/>
          <w:numId w:val="0"/>
        </w:numPr>
      </w:pPr>
      <w:bookmarkStart w:id="828" w:name="_Toc18668"/>
      <w:r>
        <w:rPr>
          <w:rFonts w:hint="eastAsia"/>
        </w:rPr>
        <w:t>66</w:t>
      </w:r>
      <w:r>
        <w:rPr>
          <w:rFonts w:hint="eastAsia"/>
        </w:rPr>
        <w:t>、请用正则表达式写一个简单的邮箱验证。</w:t>
      </w:r>
      <w:bookmarkEnd w:id="828"/>
    </w:p>
    <w:p w:rsidR="002462AF" w:rsidRDefault="00E465EC">
      <w:pPr>
        <w:spacing w:line="360" w:lineRule="exact"/>
        <w:jc w:val="left"/>
        <w:rPr>
          <w:rFonts w:asciiTheme="minorEastAsia" w:hAnsiTheme="minorEastAsia"/>
          <w:szCs w:val="21"/>
        </w:rPr>
      </w:pPr>
      <w:r>
        <w:rPr>
          <w:rFonts w:asciiTheme="minorEastAsia" w:hAnsiTheme="minorEastAsia"/>
          <w:szCs w:val="21"/>
        </w:rPr>
        <w:t>/^[a-zA-Z0-9_-]+@[a-zA-Z0-9_-]+(\.[a-zA-Z0-9_-]+)+$/;</w:t>
      </w:r>
    </w:p>
    <w:p w:rsidR="002462AF" w:rsidRDefault="00E465EC">
      <w:pPr>
        <w:pStyle w:val="2"/>
        <w:numPr>
          <w:ilvl w:val="0"/>
          <w:numId w:val="0"/>
        </w:numPr>
      </w:pPr>
      <w:bookmarkStart w:id="829" w:name="_Toc1902"/>
      <w:r>
        <w:rPr>
          <w:rFonts w:hint="eastAsia"/>
        </w:rPr>
        <w:t>67</w:t>
      </w:r>
      <w:r>
        <w:rPr>
          <w:rFonts w:hint="eastAsia"/>
        </w:rPr>
        <w:t>、简述一下你对</w:t>
      </w:r>
      <w:r>
        <w:rPr>
          <w:rFonts w:hint="eastAsia"/>
        </w:rPr>
        <w:t>web</w:t>
      </w:r>
      <w:r>
        <w:rPr>
          <w:rFonts w:hint="eastAsia"/>
        </w:rPr>
        <w:t>性能优化的方案？</w:t>
      </w:r>
      <w:bookmarkEnd w:id="829"/>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lastRenderedPageBreak/>
        <w:t>6、将样式文件放在页面顶部</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2462AF" w:rsidRDefault="00E465EC">
      <w:pPr>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2462AF" w:rsidRDefault="00E465EC">
      <w:pPr>
        <w:pStyle w:val="2"/>
        <w:numPr>
          <w:ilvl w:val="0"/>
          <w:numId w:val="0"/>
        </w:numPr>
      </w:pPr>
      <w:bookmarkStart w:id="830" w:name="_Toc4580"/>
      <w:r>
        <w:rPr>
          <w:rFonts w:hint="eastAsia"/>
        </w:rPr>
        <w:t>68</w:t>
      </w:r>
      <w:r>
        <w:rPr>
          <w:rFonts w:hint="eastAsia"/>
        </w:rPr>
        <w:t>、在</w:t>
      </w:r>
      <w:r>
        <w:rPr>
          <w:rFonts w:hint="eastAsia"/>
        </w:rPr>
        <w:t>JS</w:t>
      </w:r>
      <w:r>
        <w:rPr>
          <w:rFonts w:hint="eastAsia"/>
        </w:rPr>
        <w:t>中有哪些会被隐式转换为</w:t>
      </w:r>
      <w:r>
        <w:rPr>
          <w:rFonts w:hint="eastAsia"/>
        </w:rPr>
        <w:t>false</w:t>
      </w:r>
      <w:bookmarkEnd w:id="830"/>
    </w:p>
    <w:p w:rsidR="002462AF" w:rsidRDefault="00E465EC">
      <w:pPr>
        <w:outlineLvl w:val="0"/>
      </w:pPr>
      <w:bookmarkStart w:id="831" w:name="_Toc11232"/>
      <w:r>
        <w:t>U</w:t>
      </w:r>
      <w:r>
        <w:rPr>
          <w:rFonts w:hint="eastAsia"/>
        </w:rPr>
        <w:t>ndefined</w:t>
      </w:r>
      <w:r>
        <w:rPr>
          <w:rFonts w:hint="eastAsia"/>
        </w:rPr>
        <w:t>、</w:t>
      </w:r>
      <w:r>
        <w:rPr>
          <w:rFonts w:hint="eastAsia"/>
        </w:rPr>
        <w:t>null</w:t>
      </w:r>
      <w:r>
        <w:rPr>
          <w:rFonts w:hint="eastAsia"/>
        </w:rPr>
        <w:t>、关键字</w:t>
      </w:r>
      <w:r>
        <w:rPr>
          <w:rFonts w:hint="eastAsia"/>
        </w:rPr>
        <w:t>false</w:t>
      </w:r>
      <w:r>
        <w:rPr>
          <w:rFonts w:hint="eastAsia"/>
        </w:rPr>
        <w:t>、</w:t>
      </w:r>
      <w:r>
        <w:rPr>
          <w:rFonts w:hint="eastAsia"/>
        </w:rPr>
        <w:t>NaN</w:t>
      </w:r>
      <w:r>
        <w:rPr>
          <w:rFonts w:hint="eastAsia"/>
        </w:rPr>
        <w:t>、零、空字符串</w:t>
      </w:r>
      <w:bookmarkEnd w:id="831"/>
    </w:p>
    <w:p w:rsidR="002462AF" w:rsidRDefault="00E465EC">
      <w:pPr>
        <w:pStyle w:val="2"/>
        <w:numPr>
          <w:ilvl w:val="0"/>
          <w:numId w:val="0"/>
        </w:numPr>
      </w:pPr>
      <w:bookmarkStart w:id="832" w:name="_Toc26520"/>
      <w:r>
        <w:rPr>
          <w:rFonts w:hint="eastAsia"/>
        </w:rPr>
        <w:t>69</w:t>
      </w:r>
      <w:r>
        <w:rPr>
          <w:rFonts w:hint="eastAsia"/>
        </w:rPr>
        <w:t>、定时器</w:t>
      </w:r>
      <w:r>
        <w:rPr>
          <w:rFonts w:hint="eastAsia"/>
        </w:rPr>
        <w:t>setInterval</w:t>
      </w:r>
      <w:r>
        <w:rPr>
          <w:rFonts w:hint="eastAsia"/>
        </w:rPr>
        <w:t>有一个有名函数</w:t>
      </w:r>
      <w:r>
        <w:rPr>
          <w:rFonts w:hint="eastAsia"/>
        </w:rPr>
        <w:t>fn1</w:t>
      </w:r>
      <w:r>
        <w:rPr>
          <w:rFonts w:hint="eastAsia"/>
        </w:rPr>
        <w:t>，</w:t>
      </w:r>
      <w:r>
        <w:rPr>
          <w:rFonts w:hint="eastAsia"/>
        </w:rPr>
        <w:t>setInterval</w:t>
      </w:r>
      <w:r>
        <w:rPr>
          <w:rFonts w:hint="eastAsia"/>
        </w:rPr>
        <w:t>（</w:t>
      </w:r>
      <w:r>
        <w:rPr>
          <w:rFonts w:hint="eastAsia"/>
        </w:rPr>
        <w:t>fn1,500</w:t>
      </w:r>
      <w:r>
        <w:rPr>
          <w:rFonts w:hint="eastAsia"/>
        </w:rPr>
        <w:t>）与</w:t>
      </w:r>
      <w:r>
        <w:rPr>
          <w:rFonts w:hint="eastAsia"/>
        </w:rPr>
        <w:t>setInterval</w:t>
      </w:r>
      <w:r>
        <w:rPr>
          <w:rFonts w:hint="eastAsia"/>
        </w:rPr>
        <w:t>（</w:t>
      </w:r>
      <w:r>
        <w:rPr>
          <w:rFonts w:hint="eastAsia"/>
        </w:rPr>
        <w:t>fn1(),500</w:t>
      </w:r>
      <w:r>
        <w:rPr>
          <w:rFonts w:hint="eastAsia"/>
        </w:rPr>
        <w:t>）有什么区别？</w:t>
      </w:r>
      <w:bookmarkEnd w:id="832"/>
    </w:p>
    <w:p w:rsidR="002462AF" w:rsidRDefault="00E465EC">
      <w:pPr>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2462AF" w:rsidRDefault="00E465EC">
      <w:pPr>
        <w:pStyle w:val="2"/>
        <w:numPr>
          <w:ilvl w:val="0"/>
          <w:numId w:val="0"/>
        </w:numPr>
      </w:pPr>
      <w:bookmarkStart w:id="833" w:name="_Toc32344"/>
      <w:r>
        <w:rPr>
          <w:rFonts w:hint="eastAsia"/>
        </w:rPr>
        <w:t>70</w:t>
      </w:r>
      <w:r>
        <w:rPr>
          <w:rFonts w:hint="eastAsia"/>
        </w:rPr>
        <w:t>、外部</w:t>
      </w:r>
      <w:r>
        <w:rPr>
          <w:rFonts w:hint="eastAsia"/>
        </w:rPr>
        <w:t>JS</w:t>
      </w:r>
      <w:r>
        <w:rPr>
          <w:rFonts w:hint="eastAsia"/>
        </w:rPr>
        <w:t>文件出现中文字符，会出现什么问题，怎么解决？</w:t>
      </w:r>
      <w:bookmarkEnd w:id="833"/>
    </w:p>
    <w:p w:rsidR="002462AF" w:rsidRDefault="00E465EC">
      <w:pPr>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2462AF" w:rsidRDefault="00E465EC">
      <w:pPr>
        <w:pStyle w:val="2"/>
        <w:numPr>
          <w:ilvl w:val="0"/>
          <w:numId w:val="0"/>
        </w:numPr>
      </w:pPr>
      <w:bookmarkStart w:id="834" w:name="_Toc26510"/>
      <w:r>
        <w:rPr>
          <w:rFonts w:hint="eastAsia"/>
        </w:rPr>
        <w:t>71</w:t>
      </w:r>
      <w:r>
        <w:rPr>
          <w:rFonts w:hint="eastAsia"/>
        </w:rPr>
        <w:t>、谈谈浏览器的内核，并且说一下什么是内核？</w:t>
      </w:r>
      <w:bookmarkEnd w:id="834"/>
    </w:p>
    <w:p w:rsidR="002462AF" w:rsidRDefault="00E465EC">
      <w:pPr>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2462AF" w:rsidRDefault="00E465EC">
      <w:pPr>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2462AF" w:rsidRDefault="00E465EC">
      <w:pPr>
        <w:pStyle w:val="2"/>
        <w:numPr>
          <w:ilvl w:val="0"/>
          <w:numId w:val="0"/>
        </w:numPr>
      </w:pPr>
      <w:bookmarkStart w:id="835" w:name="_Toc16894"/>
      <w:r>
        <w:rPr>
          <w:rFonts w:hint="eastAsia"/>
        </w:rPr>
        <w:t>72</w:t>
      </w:r>
      <w:r>
        <w:rPr>
          <w:rFonts w:hint="eastAsia"/>
        </w:rPr>
        <w:t>、</w:t>
      </w:r>
      <w:r>
        <w:rPr>
          <w:rFonts w:hint="eastAsia"/>
        </w:rPr>
        <w:t>JavaScript</w:t>
      </w:r>
      <w:r>
        <w:rPr>
          <w:rFonts w:hint="eastAsia"/>
        </w:rPr>
        <w:t>原型，原型链</w:t>
      </w:r>
      <w:r>
        <w:rPr>
          <w:rFonts w:hint="eastAsia"/>
        </w:rPr>
        <w:t xml:space="preserve"> ? </w:t>
      </w:r>
      <w:r>
        <w:rPr>
          <w:rFonts w:hint="eastAsia"/>
        </w:rPr>
        <w:t>有什么特点？</w:t>
      </w:r>
      <w:bookmarkEnd w:id="835"/>
    </w:p>
    <w:p w:rsidR="002462AF" w:rsidRDefault="00E465EC">
      <w:pPr>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2462AF" w:rsidRDefault="00E465EC">
      <w:pPr>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2462AF" w:rsidRDefault="00E465EC">
      <w:pPr>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value：属性值。</w:t>
      </w:r>
    </w:p>
    <w:p w:rsidR="002462AF" w:rsidRDefault="00E465EC">
      <w:pPr>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function clone(proto)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function Dummy()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Dummy.prototype = proto;</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new Dummy(); //等价于Object.create(Person);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function object(old)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function F()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F.prototype = old;</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new F();</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2462AF" w:rsidRDefault="00E465EC">
      <w:pPr>
        <w:pStyle w:val="2"/>
        <w:numPr>
          <w:ilvl w:val="0"/>
          <w:numId w:val="0"/>
        </w:numPr>
      </w:pPr>
      <w:bookmarkStart w:id="836" w:name="_Toc21800"/>
      <w:r>
        <w:rPr>
          <w:rFonts w:hint="eastAsia"/>
        </w:rPr>
        <w:t>73</w:t>
      </w:r>
      <w:r>
        <w:rPr>
          <w:rFonts w:hint="eastAsia"/>
        </w:rPr>
        <w:t>、写一个通用的事件侦听器函数</w:t>
      </w:r>
      <w:bookmarkEnd w:id="836"/>
    </w:p>
    <w:p w:rsidR="002462AF" w:rsidRDefault="00E465EC">
      <w:pPr>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2462AF" w:rsidRDefault="00E465EC">
      <w:pPr>
        <w:spacing w:line="360" w:lineRule="exact"/>
        <w:rPr>
          <w:rFonts w:asciiTheme="minorEastAsia" w:hAnsiTheme="minorEastAsia"/>
          <w:szCs w:val="21"/>
        </w:rPr>
      </w:pPr>
      <w:r>
        <w:rPr>
          <w:rFonts w:asciiTheme="minorEastAsia" w:hAnsiTheme="minorEastAsia" w:hint="eastAsia"/>
          <w:szCs w:val="21"/>
        </w:rPr>
        <w:t>markyun.Event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(fn==null)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fn=document;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window.onload = fn;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oldonload();</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 else if (element.attachEvent)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handler.call(element);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移除事件</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element['on' + type] = null;</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(ev.stopPropagation)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ev.stopPropagation();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ev.cancelBubble = true;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event.preventDefault();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else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获取事件目标</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 获取event对象的引用，取到事件的所有信息，确保随时能使用event；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getEvent : function(e)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(!ev)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while (c)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ev = c.arguments[0];</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break;</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c = c.caller;</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ev;</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pStyle w:val="2"/>
        <w:numPr>
          <w:ilvl w:val="0"/>
          <w:numId w:val="0"/>
        </w:numPr>
      </w:pPr>
      <w:bookmarkStart w:id="837" w:name="_Toc17959"/>
      <w:r>
        <w:rPr>
          <w:rFonts w:hint="eastAsia"/>
        </w:rPr>
        <w:t>74</w:t>
      </w:r>
      <w:r>
        <w:rPr>
          <w:rFonts w:hint="eastAsia"/>
        </w:rPr>
        <w:t>、事件、</w:t>
      </w:r>
      <w:r>
        <w:rPr>
          <w:rFonts w:hint="eastAsia"/>
        </w:rPr>
        <w:t>IE</w:t>
      </w:r>
      <w:r>
        <w:rPr>
          <w:rFonts w:hint="eastAsia"/>
        </w:rPr>
        <w:t>与火狐的事件机制有什么区别？</w:t>
      </w:r>
      <w:r>
        <w:rPr>
          <w:rFonts w:hint="eastAsia"/>
        </w:rPr>
        <w:t xml:space="preserve"> </w:t>
      </w:r>
      <w:r>
        <w:rPr>
          <w:rFonts w:hint="eastAsia"/>
        </w:rPr>
        <w:t>如何阻止冒泡？</w:t>
      </w:r>
      <w:bookmarkEnd w:id="837"/>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3.  ev.stopPropagation();</w:t>
      </w:r>
    </w:p>
    <w:p w:rsidR="002462AF" w:rsidRDefault="00E465EC">
      <w:pPr>
        <w:pStyle w:val="2"/>
        <w:numPr>
          <w:ilvl w:val="0"/>
          <w:numId w:val="0"/>
        </w:numPr>
      </w:pPr>
      <w:bookmarkStart w:id="838" w:name="_Toc32228"/>
      <w:r>
        <w:rPr>
          <w:rFonts w:hint="eastAsia"/>
        </w:rPr>
        <w:t>75</w:t>
      </w:r>
      <w:r>
        <w:rPr>
          <w:rFonts w:hint="eastAsia"/>
        </w:rPr>
        <w:t>、什么是闭包（</w:t>
      </w:r>
      <w:r>
        <w:rPr>
          <w:rFonts w:hint="eastAsia"/>
        </w:rPr>
        <w:t>closure</w:t>
      </w:r>
      <w:r>
        <w:rPr>
          <w:rFonts w:hint="eastAsia"/>
        </w:rPr>
        <w:t>），为什么要用？</w:t>
      </w:r>
      <w:bookmarkEnd w:id="838"/>
    </w:p>
    <w:p w:rsidR="002462AF" w:rsidRDefault="00E465EC">
      <w:pPr>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function say667()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num = 666;</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num++;</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sayAlert;</w:t>
      </w:r>
    </w:p>
    <w:p w:rsidR="002462AF" w:rsidRDefault="00E465EC">
      <w:pPr>
        <w:spacing w:line="360" w:lineRule="exact"/>
        <w:rPr>
          <w:rFonts w:asciiTheme="minorEastAsia" w:hAnsiTheme="minorEastAsia"/>
          <w:szCs w:val="21"/>
        </w:rPr>
      </w:pPr>
      <w:r>
        <w:rPr>
          <w:rFonts w:asciiTheme="minorEastAsia" w:hAnsiTheme="minorEastAsia" w:hint="eastAsia"/>
          <w:szCs w:val="21"/>
        </w:rPr>
        <w: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sayAlert = say667();</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2462AF" w:rsidRDefault="00E465EC">
      <w:pPr>
        <w:pStyle w:val="2"/>
        <w:numPr>
          <w:ilvl w:val="0"/>
          <w:numId w:val="0"/>
        </w:numPr>
      </w:pPr>
      <w:bookmarkStart w:id="839" w:name="_Toc22512"/>
      <w:r>
        <w:rPr>
          <w:rFonts w:hint="eastAsia"/>
        </w:rPr>
        <w:lastRenderedPageBreak/>
        <w:t>76</w:t>
      </w:r>
      <w:r>
        <w:rPr>
          <w:rFonts w:hint="eastAsia"/>
        </w:rPr>
        <w:t>、如何判断一个对象是否属于某个类？</w:t>
      </w:r>
      <w:bookmarkEnd w:id="839"/>
    </w:p>
    <w:p w:rsidR="002462AF" w:rsidRDefault="00E465EC">
      <w:pPr>
        <w:spacing w:line="360" w:lineRule="exact"/>
        <w:rPr>
          <w:rFonts w:asciiTheme="minorEastAsia" w:hAnsiTheme="minorEastAsia"/>
          <w:szCs w:val="21"/>
        </w:rPr>
      </w:pPr>
      <w:r>
        <w:rPr>
          <w:rFonts w:asciiTheme="minorEastAsia" w:hAnsiTheme="minorEastAsia" w:hint="eastAsia"/>
          <w:szCs w:val="21"/>
        </w:rPr>
        <w:t>使用instanceof （待完善）</w:t>
      </w:r>
    </w:p>
    <w:p w:rsidR="002462AF" w:rsidRDefault="00E465EC">
      <w:pPr>
        <w:spacing w:line="360" w:lineRule="exact"/>
        <w:rPr>
          <w:rFonts w:asciiTheme="minorEastAsia" w:hAnsiTheme="minorEastAsia"/>
          <w:szCs w:val="21"/>
        </w:rPr>
      </w:pPr>
      <w:r>
        <w:rPr>
          <w:rFonts w:asciiTheme="minorEastAsia" w:hAnsiTheme="minorEastAsia" w:hint="eastAsia"/>
          <w:szCs w:val="21"/>
        </w:rPr>
        <w:t>if(a instanceof Person){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alert('yes');</w:t>
      </w:r>
    </w:p>
    <w:p w:rsidR="002462AF" w:rsidRDefault="00E465EC">
      <w:pPr>
        <w:spacing w:line="360" w:lineRule="exact"/>
        <w:rPr>
          <w:rFonts w:asciiTheme="minorEastAsia" w:hAnsiTheme="minorEastAsia"/>
          <w:szCs w:val="21"/>
        </w:rPr>
      </w:pPr>
      <w:r>
        <w:rPr>
          <w:rFonts w:asciiTheme="minorEastAsia" w:hAnsiTheme="minorEastAsia" w:hint="eastAsia"/>
          <w:szCs w:val="21"/>
        </w:rPr>
        <w:t>}</w:t>
      </w:r>
    </w:p>
    <w:p w:rsidR="002462AF" w:rsidRDefault="00E465EC">
      <w:pPr>
        <w:pStyle w:val="2"/>
        <w:numPr>
          <w:ilvl w:val="0"/>
          <w:numId w:val="0"/>
        </w:numPr>
      </w:pPr>
      <w:bookmarkStart w:id="840" w:name="_Toc8628"/>
      <w:r>
        <w:rPr>
          <w:rFonts w:hint="eastAsia"/>
        </w:rPr>
        <w:t>77</w:t>
      </w:r>
      <w:r>
        <w:rPr>
          <w:rFonts w:hint="eastAsia"/>
        </w:rPr>
        <w:t>、</w:t>
      </w:r>
      <w:r>
        <w:rPr>
          <w:rFonts w:hint="eastAsia"/>
        </w:rPr>
        <w:t>new</w:t>
      </w:r>
      <w:r>
        <w:rPr>
          <w:rFonts w:hint="eastAsia"/>
        </w:rPr>
        <w:t>操作符具体干了什么呢</w:t>
      </w:r>
      <w:r>
        <w:rPr>
          <w:rFonts w:hint="eastAsia"/>
        </w:rPr>
        <w:t>?</w:t>
      </w:r>
      <w:bookmarkEnd w:id="840"/>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obj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Base.call(obj); </w:t>
      </w:r>
    </w:p>
    <w:p w:rsidR="002462AF" w:rsidRDefault="00E465EC">
      <w:pPr>
        <w:pStyle w:val="2"/>
        <w:numPr>
          <w:ilvl w:val="0"/>
          <w:numId w:val="0"/>
        </w:numPr>
      </w:pPr>
      <w:bookmarkStart w:id="841" w:name="_Toc27044"/>
      <w:r>
        <w:rPr>
          <w:rFonts w:hint="eastAsia"/>
        </w:rPr>
        <w:t>78</w:t>
      </w:r>
      <w:r>
        <w:rPr>
          <w:rFonts w:hint="eastAsia"/>
        </w:rPr>
        <w:t>、</w:t>
      </w:r>
      <w:r>
        <w:rPr>
          <w:rFonts w:hint="eastAsia"/>
        </w:rPr>
        <w:t xml:space="preserve">JSON </w:t>
      </w:r>
      <w:r>
        <w:rPr>
          <w:rFonts w:hint="eastAsia"/>
        </w:rPr>
        <w:t>的了解</w:t>
      </w:r>
      <w:bookmarkEnd w:id="841"/>
    </w:p>
    <w:p w:rsidR="002462AF" w:rsidRDefault="00E465EC">
      <w:pPr>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2462AF" w:rsidRDefault="00E465EC">
      <w:pPr>
        <w:spacing w:line="360" w:lineRule="exact"/>
        <w:rPr>
          <w:rFonts w:asciiTheme="minorEastAsia" w:hAnsiTheme="minorEastAsia"/>
          <w:szCs w:val="21"/>
        </w:rPr>
      </w:pPr>
      <w:r>
        <w:rPr>
          <w:rFonts w:asciiTheme="minorEastAsia" w:hAnsiTheme="minorEastAsia" w:hint="eastAsia"/>
          <w:szCs w:val="21"/>
        </w:rPr>
        <w:t>{'age':'12', 'name':'back'}</w:t>
      </w:r>
    </w:p>
    <w:p w:rsidR="002462AF" w:rsidRDefault="00E465EC">
      <w:pPr>
        <w:pStyle w:val="2"/>
        <w:numPr>
          <w:ilvl w:val="0"/>
          <w:numId w:val="0"/>
        </w:numPr>
      </w:pPr>
      <w:bookmarkStart w:id="842" w:name="_Toc23374"/>
      <w:r>
        <w:rPr>
          <w:rFonts w:hint="eastAsia"/>
        </w:rPr>
        <w:t>79</w:t>
      </w:r>
      <w:r>
        <w:rPr>
          <w:rFonts w:hint="eastAsia"/>
        </w:rPr>
        <w:t>、</w:t>
      </w:r>
      <w:r>
        <w:rPr>
          <w:rFonts w:hint="eastAsia"/>
        </w:rPr>
        <w:t>js</w:t>
      </w:r>
      <w:r>
        <w:rPr>
          <w:rFonts w:hint="eastAsia"/>
        </w:rPr>
        <w:t>延迟加载的方式有哪些</w:t>
      </w:r>
      <w:bookmarkEnd w:id="842"/>
    </w:p>
    <w:p w:rsidR="002462AF" w:rsidRDefault="00E465EC">
      <w:pPr>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2462AF" w:rsidRDefault="00E465EC">
      <w:pPr>
        <w:pStyle w:val="2"/>
        <w:numPr>
          <w:ilvl w:val="0"/>
          <w:numId w:val="0"/>
        </w:numPr>
      </w:pPr>
      <w:bookmarkStart w:id="843" w:name="_Toc15952"/>
      <w:r>
        <w:rPr>
          <w:rFonts w:hint="eastAsia"/>
        </w:rPr>
        <w:t>80</w:t>
      </w:r>
      <w:r>
        <w:rPr>
          <w:rFonts w:hint="eastAsia"/>
        </w:rPr>
        <w:t>、模块化怎么做？</w:t>
      </w:r>
      <w:bookmarkEnd w:id="843"/>
    </w:p>
    <w:p w:rsidR="002462AF" w:rsidRDefault="00E465EC">
      <w:pPr>
        <w:spacing w:line="360" w:lineRule="exact"/>
        <w:rPr>
          <w:rFonts w:asciiTheme="minorEastAsia" w:hAnsiTheme="minorEastAsia"/>
          <w:szCs w:val="21"/>
        </w:rPr>
      </w:pPr>
      <w:r>
        <w:rPr>
          <w:rFonts w:asciiTheme="minorEastAsia" w:hAnsiTheme="minorEastAsia" w:hint="eastAsia"/>
          <w:szCs w:val="21"/>
        </w:rPr>
        <w:t>立即执行函数,不暴露私有成员</w:t>
      </w:r>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_count = 0;</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m1 = function(){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var m2 = function(){</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m1 : m1,</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m2 : m2</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pStyle w:val="2"/>
        <w:numPr>
          <w:ilvl w:val="0"/>
          <w:numId w:val="0"/>
        </w:numPr>
      </w:pPr>
      <w:bookmarkStart w:id="844" w:name="_Toc28663"/>
      <w:r>
        <w:rPr>
          <w:rFonts w:hint="eastAsia"/>
        </w:rPr>
        <w:t>81</w:t>
      </w:r>
      <w:r>
        <w:rPr>
          <w:rFonts w:hint="eastAsia"/>
        </w:rPr>
        <w:t>、异步加载的方式</w:t>
      </w:r>
      <w:bookmarkEnd w:id="844"/>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 defer，只支持IE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(2) async：</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2462AF" w:rsidRDefault="00E465EC">
      <w:pPr>
        <w:pStyle w:val="2"/>
        <w:numPr>
          <w:ilvl w:val="0"/>
          <w:numId w:val="0"/>
        </w:numPr>
      </w:pPr>
      <w:bookmarkStart w:id="845" w:name="_Toc746"/>
      <w:r>
        <w:rPr>
          <w:rFonts w:hint="eastAsia"/>
        </w:rPr>
        <w:t>82</w:t>
      </w:r>
      <w:r>
        <w:rPr>
          <w:rFonts w:hint="eastAsia"/>
        </w:rPr>
        <w:t>、告诉我答案是多少？</w:t>
      </w:r>
      <w:bookmarkEnd w:id="845"/>
    </w:p>
    <w:p w:rsidR="002462AF" w:rsidRDefault="00E465EC">
      <w:pPr>
        <w:spacing w:line="360" w:lineRule="exact"/>
        <w:rPr>
          <w:rFonts w:asciiTheme="minorEastAsia" w:hAnsiTheme="minorEastAsia"/>
          <w:szCs w:val="21"/>
        </w:rPr>
      </w:pPr>
      <w:r>
        <w:rPr>
          <w:rFonts w:asciiTheme="minorEastAsia" w:hAnsiTheme="minorEastAsia" w:hint="eastAsia"/>
          <w:szCs w:val="21"/>
        </w:rPr>
        <w:t>(function(x){</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delete x;</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alert(x);</w:t>
      </w:r>
    </w:p>
    <w:p w:rsidR="002462AF" w:rsidRDefault="00E465EC">
      <w:pPr>
        <w:spacing w:line="360" w:lineRule="exact"/>
        <w:rPr>
          <w:rFonts w:asciiTheme="minorEastAsia" w:hAnsiTheme="minorEastAsia"/>
          <w:szCs w:val="21"/>
        </w:rPr>
      </w:pPr>
      <w:r>
        <w:rPr>
          <w:rFonts w:asciiTheme="minorEastAsia" w:hAnsiTheme="minorEastAsia" w:hint="eastAsia"/>
          <w:szCs w:val="21"/>
        </w:rPr>
        <w:t>})(1+5);</w:t>
      </w:r>
    </w:p>
    <w:p w:rsidR="002462AF" w:rsidRDefault="00E465EC">
      <w:pPr>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2462AF" w:rsidRDefault="00E465EC">
      <w:pPr>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2462AF" w:rsidRDefault="00E465EC">
      <w:pPr>
        <w:pStyle w:val="2"/>
        <w:numPr>
          <w:ilvl w:val="0"/>
          <w:numId w:val="0"/>
        </w:numPr>
      </w:pPr>
      <w:bookmarkStart w:id="846" w:name="_Toc27274"/>
      <w:r>
        <w:rPr>
          <w:rFonts w:hint="eastAsia"/>
        </w:rPr>
        <w:t>83</w:t>
      </w:r>
      <w:r>
        <w:rPr>
          <w:rFonts w:hint="eastAsia"/>
        </w:rPr>
        <w:t>、</w:t>
      </w:r>
      <w:r>
        <w:rPr>
          <w:rFonts w:hint="eastAsia"/>
        </w:rPr>
        <w:t>JS</w:t>
      </w:r>
      <w:r>
        <w:rPr>
          <w:rFonts w:hint="eastAsia"/>
        </w:rPr>
        <w:t>中的</w:t>
      </w:r>
      <w:r>
        <w:rPr>
          <w:rFonts w:hint="eastAsia"/>
        </w:rPr>
        <w:t>call()</w:t>
      </w:r>
      <w:r>
        <w:rPr>
          <w:rFonts w:hint="eastAsia"/>
        </w:rPr>
        <w:t>和</w:t>
      </w:r>
      <w:r>
        <w:rPr>
          <w:rFonts w:hint="eastAsia"/>
        </w:rPr>
        <w:t>apply()</w:t>
      </w:r>
      <w:r>
        <w:rPr>
          <w:rFonts w:hint="eastAsia"/>
        </w:rPr>
        <w:t>方法的区别？</w:t>
      </w:r>
      <w:bookmarkEnd w:id="846"/>
    </w:p>
    <w:p w:rsidR="002462AF" w:rsidRDefault="00E465EC">
      <w:pPr>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2462AF" w:rsidRDefault="00E465EC">
      <w:pPr>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2462AF" w:rsidRDefault="00E465EC">
      <w:pPr>
        <w:spacing w:line="360" w:lineRule="exact"/>
        <w:rPr>
          <w:rFonts w:asciiTheme="minorEastAsia" w:hAnsiTheme="minorEastAsia"/>
          <w:szCs w:val="21"/>
        </w:rPr>
      </w:pPr>
      <w:r>
        <w:rPr>
          <w:rFonts w:asciiTheme="minorEastAsia" w:hAnsiTheme="minorEastAsia" w:hint="eastAsia"/>
          <w:szCs w:val="21"/>
        </w:rPr>
        <w:t>function add(a,b){</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alert(a+b);</w:t>
      </w:r>
    </w:p>
    <w:p w:rsidR="002462AF" w:rsidRDefault="00E465EC">
      <w:pPr>
        <w:spacing w:line="360" w:lineRule="exact"/>
        <w:rPr>
          <w:rFonts w:asciiTheme="minorEastAsia" w:hAnsiTheme="minorEastAsia"/>
          <w:szCs w:val="21"/>
        </w:rPr>
      </w:pPr>
      <w:r>
        <w:rPr>
          <w:rFonts w:asciiTheme="minorEastAsia" w:hAnsiTheme="minorEastAsia" w:hint="eastAsia"/>
          <w:szCs w:val="21"/>
        </w:rPr>
        <w:t>}</w:t>
      </w:r>
    </w:p>
    <w:p w:rsidR="002462AF" w:rsidRDefault="00E465EC">
      <w:pPr>
        <w:spacing w:line="360" w:lineRule="exact"/>
        <w:rPr>
          <w:rFonts w:asciiTheme="minorEastAsia" w:hAnsiTheme="minorEastAsia"/>
          <w:szCs w:val="21"/>
        </w:rPr>
      </w:pPr>
      <w:r>
        <w:rPr>
          <w:rFonts w:asciiTheme="minorEastAsia" w:hAnsiTheme="minorEastAsia" w:hint="eastAsia"/>
          <w:szCs w:val="21"/>
        </w:rPr>
        <w:t>function sub(a,b){</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alert(a-b);</w:t>
      </w:r>
    </w:p>
    <w:p w:rsidR="002462AF" w:rsidRDefault="00E465EC">
      <w:pPr>
        <w:spacing w:line="360" w:lineRule="exact"/>
        <w:rPr>
          <w:rFonts w:asciiTheme="minorEastAsia" w:hAnsiTheme="minorEastAsia"/>
          <w:szCs w:val="21"/>
        </w:rPr>
      </w:pPr>
      <w:r>
        <w:rPr>
          <w:rFonts w:asciiTheme="minorEastAsia" w:hAnsiTheme="minorEastAsia" w:hint="eastAsia"/>
          <w:szCs w:val="21"/>
        </w:rPr>
        <w: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add.call(sub,3,1);  </w:t>
      </w:r>
    </w:p>
    <w:p w:rsidR="002462AF" w:rsidRDefault="00E465EC">
      <w:pPr>
        <w:pStyle w:val="2"/>
        <w:numPr>
          <w:ilvl w:val="0"/>
          <w:numId w:val="0"/>
        </w:numPr>
      </w:pPr>
      <w:bookmarkStart w:id="847" w:name="_Toc18867"/>
      <w:r>
        <w:rPr>
          <w:rFonts w:hint="eastAsia"/>
        </w:rPr>
        <w:t>84</w:t>
      </w:r>
      <w:r>
        <w:rPr>
          <w:rFonts w:hint="eastAsia"/>
        </w:rPr>
        <w:t>、</w:t>
      </w:r>
      <w:r>
        <w:rPr>
          <w:rFonts w:hint="eastAsia"/>
        </w:rPr>
        <w:t>Jquery</w:t>
      </w:r>
      <w:r>
        <w:rPr>
          <w:rFonts w:hint="eastAsia"/>
        </w:rPr>
        <w:t>与</w:t>
      </w:r>
      <w:r>
        <w:rPr>
          <w:rFonts w:hint="eastAsia"/>
        </w:rPr>
        <w:t xml:space="preserve">jQuery UI </w:t>
      </w:r>
      <w:r>
        <w:rPr>
          <w:rFonts w:hint="eastAsia"/>
        </w:rPr>
        <w:t>有啥区别？</w:t>
      </w:r>
      <w:bookmarkEnd w:id="847"/>
    </w:p>
    <w:p w:rsidR="002462AF" w:rsidRDefault="00E465EC">
      <w:pPr>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*jQuery UI则是在jQuery的基础上，利用jQuery的扩展性，设计的插件。</w:t>
      </w:r>
    </w:p>
    <w:p w:rsidR="002462AF" w:rsidRDefault="00E465EC">
      <w:pPr>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2462AF" w:rsidRDefault="00E465EC">
      <w:pPr>
        <w:pStyle w:val="2"/>
        <w:numPr>
          <w:ilvl w:val="0"/>
          <w:numId w:val="0"/>
        </w:numPr>
      </w:pPr>
      <w:bookmarkStart w:id="848" w:name="_Toc17354"/>
      <w:r>
        <w:rPr>
          <w:rFonts w:hint="eastAsia"/>
        </w:rPr>
        <w:t>85</w:t>
      </w:r>
      <w:r>
        <w:rPr>
          <w:rFonts w:hint="eastAsia"/>
        </w:rPr>
        <w:t>、</w:t>
      </w:r>
      <w:r>
        <w:rPr>
          <w:rFonts w:hint="eastAsia"/>
        </w:rPr>
        <w:t xml:space="preserve">jquery </w:t>
      </w:r>
      <w:r>
        <w:rPr>
          <w:rFonts w:hint="eastAsia"/>
        </w:rPr>
        <w:t>中如何将数组转化为</w:t>
      </w:r>
      <w:r>
        <w:rPr>
          <w:rFonts w:hint="eastAsia"/>
        </w:rPr>
        <w:t>json</w:t>
      </w:r>
      <w:r>
        <w:rPr>
          <w:rFonts w:hint="eastAsia"/>
        </w:rPr>
        <w:t>字符串，然后再转化回来？</w:t>
      </w:r>
      <w:bookmarkEnd w:id="848"/>
    </w:p>
    <w:p w:rsidR="002462AF" w:rsidRDefault="00E465EC">
      <w:pPr>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2462AF" w:rsidRDefault="00E465EC">
      <w:pPr>
        <w:outlineLvl w:val="0"/>
      </w:pPr>
      <w:bookmarkStart w:id="849" w:name="_Toc16837"/>
      <w:r>
        <w:rPr>
          <w:rFonts w:hint="eastAsia"/>
        </w:rPr>
        <w:t>$.fn.stringifyArray = function(array) {</w:t>
      </w:r>
      <w:bookmarkEnd w:id="849"/>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return JSON.parse(array)</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然后调用：</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$("").stringifyArray(array)</w:t>
      </w:r>
    </w:p>
    <w:p w:rsidR="002462AF" w:rsidRDefault="00E465EC">
      <w:pPr>
        <w:pStyle w:val="2"/>
        <w:numPr>
          <w:ilvl w:val="0"/>
          <w:numId w:val="0"/>
        </w:numPr>
      </w:pPr>
      <w:bookmarkStart w:id="850" w:name="_Toc10820"/>
      <w:r>
        <w:rPr>
          <w:rFonts w:hint="eastAsia"/>
        </w:rPr>
        <w:t>86</w:t>
      </w:r>
      <w:r>
        <w:rPr>
          <w:rFonts w:hint="eastAsia"/>
        </w:rPr>
        <w:t>、</w:t>
      </w:r>
      <w:r>
        <w:rPr>
          <w:rFonts w:hint="eastAsia"/>
        </w:rPr>
        <w:t>JavaScript</w:t>
      </w:r>
      <w:r>
        <w:rPr>
          <w:rFonts w:hint="eastAsia"/>
        </w:rPr>
        <w:t>中的作用域与变量声明提升？</w:t>
      </w:r>
      <w:bookmarkEnd w:id="850"/>
    </w:p>
    <w:p w:rsidR="002462AF" w:rsidRDefault="00E465EC">
      <w:pPr>
        <w:spacing w:line="360" w:lineRule="exact"/>
        <w:rPr>
          <w:rFonts w:asciiTheme="minorEastAsia" w:hAnsiTheme="minorEastAsia"/>
          <w:szCs w:val="21"/>
        </w:rPr>
      </w:pPr>
      <w:r>
        <w:rPr>
          <w:rFonts w:asciiTheme="minorEastAsia" w:hAnsiTheme="minorEastAsia" w:hint="eastAsia"/>
          <w:szCs w:val="21"/>
        </w:rPr>
        <w:t>其他部分</w:t>
      </w:r>
    </w:p>
    <w:p w:rsidR="002462AF" w:rsidRDefault="00E465EC">
      <w:pPr>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2462AF" w:rsidRDefault="00E465EC">
      <w:pPr>
        <w:pStyle w:val="2"/>
        <w:numPr>
          <w:ilvl w:val="0"/>
          <w:numId w:val="0"/>
        </w:numPr>
      </w:pPr>
      <w:bookmarkStart w:id="851" w:name="_Toc5094"/>
      <w:r>
        <w:rPr>
          <w:rFonts w:hint="eastAsia"/>
        </w:rPr>
        <w:t>87</w:t>
      </w:r>
      <w:r>
        <w:rPr>
          <w:rFonts w:hint="eastAsia"/>
        </w:rPr>
        <w:t>、前端开发的优化问题（看雅虎</w:t>
      </w:r>
      <w:r>
        <w:rPr>
          <w:rFonts w:hint="eastAsia"/>
        </w:rPr>
        <w:t>14</w:t>
      </w:r>
      <w:r>
        <w:rPr>
          <w:rFonts w:hint="eastAsia"/>
        </w:rPr>
        <w:t>条性能优化原则）。</w:t>
      </w:r>
      <w:bookmarkEnd w:id="851"/>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2462AF" w:rsidRDefault="00E465EC">
      <w:pPr>
        <w:spacing w:line="360" w:lineRule="exact"/>
        <w:rPr>
          <w:rFonts w:asciiTheme="minorEastAsia" w:hAnsiTheme="minorEastAsia"/>
          <w:szCs w:val="21"/>
        </w:rPr>
      </w:pPr>
      <w:r>
        <w:rPr>
          <w:rFonts w:asciiTheme="minorEastAsia" w:hAnsiTheme="minorEastAsia" w:hint="eastAsia"/>
          <w:szCs w:val="21"/>
        </w:rPr>
        <w:lastRenderedPageBreak/>
        <w:t xml:space="preserve">  （8） 避免在页面的主体布局中使用table，table要等其中的内容完全下载之后才会显示出来，显示比div+css布局慢。</w:t>
      </w:r>
    </w:p>
    <w:p w:rsidR="002462AF" w:rsidRDefault="00E465EC">
      <w:pPr>
        <w:pStyle w:val="2"/>
        <w:numPr>
          <w:ilvl w:val="0"/>
          <w:numId w:val="0"/>
        </w:numPr>
      </w:pPr>
      <w:bookmarkStart w:id="852" w:name="_Toc20048"/>
      <w:r>
        <w:rPr>
          <w:rFonts w:hint="eastAsia"/>
        </w:rPr>
        <w:t>88</w:t>
      </w:r>
      <w:r>
        <w:rPr>
          <w:rFonts w:hint="eastAsia"/>
        </w:rPr>
        <w:t>、</w:t>
      </w:r>
      <w:r>
        <w:rPr>
          <w:rFonts w:hint="eastAsia"/>
        </w:rPr>
        <w:t>http</w:t>
      </w:r>
      <w:r>
        <w:rPr>
          <w:rFonts w:hint="eastAsia"/>
        </w:rPr>
        <w:t>状态码有那些？分别代表是什么意思？</w:t>
      </w:r>
      <w:bookmarkEnd w:id="852"/>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2462AF" w:rsidRDefault="00E465EC">
      <w:pPr>
        <w:spacing w:line="360" w:lineRule="exact"/>
        <w:ind w:firstLine="420"/>
        <w:rPr>
          <w:rFonts w:asciiTheme="minorEastAsia" w:hAnsiTheme="minorEastAsia"/>
          <w:szCs w:val="21"/>
        </w:rPr>
      </w:pPr>
      <w:r>
        <w:rPr>
          <w:rFonts w:asciiTheme="minorEastAsia" w:hAnsiTheme="minorEastAsia" w:hint="eastAsia"/>
          <w:szCs w:val="21"/>
        </w:rPr>
        <w:t>503 – 服务不可用</w:t>
      </w:r>
    </w:p>
    <w:p w:rsidR="002462AF" w:rsidRDefault="00E465EC">
      <w:pPr>
        <w:pStyle w:val="2"/>
        <w:numPr>
          <w:ilvl w:val="0"/>
          <w:numId w:val="0"/>
        </w:numPr>
      </w:pPr>
      <w:bookmarkStart w:id="853" w:name="_Toc22294"/>
      <w:r>
        <w:rPr>
          <w:rFonts w:hint="eastAsia"/>
        </w:rPr>
        <w:t>89</w:t>
      </w:r>
      <w:r>
        <w:rPr>
          <w:rFonts w:hint="eastAsia"/>
        </w:rPr>
        <w:t>、一个页面从输入</w:t>
      </w:r>
      <w:r>
        <w:rPr>
          <w:rFonts w:hint="eastAsia"/>
        </w:rPr>
        <w:t xml:space="preserve"> URL </w:t>
      </w:r>
      <w:r>
        <w:rPr>
          <w:rFonts w:hint="eastAsia"/>
        </w:rPr>
        <w:t>到页面加载显示完成，这个过程中都发生了什么？（流程说的越详细越好）</w:t>
      </w:r>
      <w:bookmarkEnd w:id="853"/>
    </w:p>
    <w:p w:rsidR="002462AF" w:rsidRDefault="00E465EC">
      <w:pPr>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2462AF" w:rsidRDefault="00E465EC">
      <w:pPr>
        <w:pStyle w:val="1"/>
        <w:spacing w:line="360" w:lineRule="exact"/>
        <w:rPr>
          <w:rFonts w:asciiTheme="minorEastAsia" w:hAnsiTheme="minorEastAsia"/>
        </w:rPr>
      </w:pPr>
      <w:bookmarkStart w:id="854" w:name="_Toc31463"/>
      <w:r>
        <w:rPr>
          <w:rFonts w:asciiTheme="minorEastAsia" w:hAnsiTheme="minorEastAsia" w:hint="eastAsia"/>
        </w:rPr>
        <w:t>七、流行框架</w:t>
      </w:r>
      <w:bookmarkEnd w:id="854"/>
    </w:p>
    <w:p w:rsidR="002462AF" w:rsidRDefault="00E465EC">
      <w:pPr>
        <w:pStyle w:val="2"/>
        <w:numPr>
          <w:ilvl w:val="0"/>
          <w:numId w:val="0"/>
        </w:numPr>
      </w:pPr>
      <w:bookmarkStart w:id="855" w:name="_Toc25207"/>
      <w:r>
        <w:t>1</w:t>
      </w:r>
      <w:r>
        <w:t>、</w:t>
      </w:r>
      <w:r>
        <w:t>JQuery</w:t>
      </w:r>
      <w:r>
        <w:t>的源码看过吗？能不能简单概况一下它的实现原理？</w:t>
      </w:r>
      <w:bookmarkEnd w:id="855"/>
    </w:p>
    <w:p w:rsidR="002462AF" w:rsidRDefault="00E465EC">
      <w:pPr>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2462AF" w:rsidRDefault="00E465EC">
      <w:pPr>
        <w:pStyle w:val="2"/>
        <w:numPr>
          <w:ilvl w:val="0"/>
          <w:numId w:val="0"/>
        </w:numPr>
      </w:pPr>
      <w:bookmarkStart w:id="856" w:name="_Toc19056"/>
      <w:r>
        <w:rPr>
          <w:rFonts w:hint="eastAsia"/>
        </w:rPr>
        <w:t>2</w:t>
      </w:r>
      <w:r>
        <w:rPr>
          <w:rFonts w:hint="eastAsia"/>
        </w:rPr>
        <w:t>、</w:t>
      </w:r>
      <w:r>
        <w:t>jQuery.fn</w:t>
      </w:r>
      <w:r>
        <w:t>的</w:t>
      </w:r>
      <w:r>
        <w:t>init</w:t>
      </w:r>
      <w:r>
        <w:t>方法返回的</w:t>
      </w:r>
      <w:r>
        <w:t>this</w:t>
      </w:r>
      <w:r>
        <w:t>指的是什么对象？为什么要返回</w:t>
      </w:r>
      <w:r>
        <w:t>this</w:t>
      </w:r>
      <w:r>
        <w:t>？</w:t>
      </w:r>
      <w:bookmarkEnd w:id="856"/>
    </w:p>
    <w:p w:rsidR="002462AF" w:rsidRDefault="00E465EC">
      <w:pPr>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2462AF" w:rsidRDefault="00E465EC">
      <w:pPr>
        <w:pStyle w:val="2"/>
        <w:numPr>
          <w:ilvl w:val="0"/>
          <w:numId w:val="9"/>
        </w:numPr>
        <w:spacing w:line="360" w:lineRule="exact"/>
        <w:rPr>
          <w:rFonts w:asciiTheme="minorEastAsia" w:eastAsiaTheme="minorEastAsia" w:hAnsiTheme="minorEastAsia"/>
        </w:rPr>
      </w:pPr>
      <w:bookmarkStart w:id="857" w:name="_Toc12153"/>
      <w:r>
        <w:rPr>
          <w:rFonts w:asciiTheme="minorEastAsia" w:eastAsiaTheme="minorEastAsia" w:hAnsiTheme="minorEastAsia"/>
        </w:rPr>
        <w:t>jquery中如何将数组转化为json字符串，然后再转化回来？</w:t>
      </w:r>
      <w:bookmarkEnd w:id="857"/>
    </w:p>
    <w:p w:rsidR="002462AF" w:rsidRDefault="00E465EC">
      <w:pPr>
        <w:pStyle w:val="21"/>
        <w:ind w:left="390" w:firstLineChars="0" w:firstLine="0"/>
        <w:rPr>
          <w:rFonts w:asciiTheme="minorEastAsia" w:hAnsiTheme="minorEastAsia"/>
        </w:rPr>
      </w:pPr>
      <w:r>
        <w:rPr>
          <w:rFonts w:asciiTheme="minorEastAsia" w:hAnsiTheme="minorEastAsia"/>
        </w:rPr>
        <w:t>$.parseJSON('{"name":"John"}');</w:t>
      </w:r>
    </w:p>
    <w:p w:rsidR="002462AF" w:rsidRDefault="00E465EC">
      <w:pPr>
        <w:pStyle w:val="2"/>
        <w:numPr>
          <w:ilvl w:val="0"/>
          <w:numId w:val="9"/>
        </w:numPr>
        <w:spacing w:line="360" w:lineRule="exact"/>
        <w:rPr>
          <w:rFonts w:asciiTheme="minorEastAsia" w:eastAsiaTheme="minorEastAsia" w:hAnsiTheme="minorEastAsia"/>
        </w:rPr>
      </w:pPr>
      <w:bookmarkStart w:id="858" w:name="_Toc32434"/>
      <w:r>
        <w:rPr>
          <w:rFonts w:asciiTheme="minorEastAsia" w:eastAsiaTheme="minorEastAsia" w:hAnsiTheme="minorEastAsia"/>
        </w:rPr>
        <w:lastRenderedPageBreak/>
        <w:t>jQuery 的属性拷贝(extend)的实现原理是什么，如何实现深拷贝？</w:t>
      </w:r>
      <w:bookmarkEnd w:id="858"/>
    </w:p>
    <w:p w:rsidR="002462AF" w:rsidRDefault="00E465EC">
      <w:pPr>
        <w:pStyle w:val="21"/>
        <w:ind w:left="390" w:firstLineChars="0" w:firstLine="0"/>
        <w:rPr>
          <w:rFonts w:asciiTheme="minorEastAsia" w:hAnsiTheme="minorEastAsia"/>
        </w:rPr>
      </w:pPr>
      <w:r>
        <w:rPr>
          <w:rFonts w:asciiTheme="minorEastAsia" w:hAnsiTheme="minorEastAsia" w:hint="eastAsia"/>
        </w:rPr>
        <w:t>递归赋值</w:t>
      </w:r>
    </w:p>
    <w:p w:rsidR="002462AF" w:rsidRDefault="00E465EC">
      <w:pPr>
        <w:pStyle w:val="2"/>
        <w:numPr>
          <w:ilvl w:val="0"/>
          <w:numId w:val="9"/>
        </w:numPr>
        <w:spacing w:line="360" w:lineRule="exact"/>
        <w:rPr>
          <w:rFonts w:asciiTheme="minorEastAsia" w:eastAsiaTheme="minorEastAsia" w:hAnsiTheme="minorEastAsia"/>
        </w:rPr>
      </w:pPr>
      <w:bookmarkStart w:id="859" w:name="_Toc22135"/>
      <w:r>
        <w:rPr>
          <w:rFonts w:asciiTheme="minorEastAsia" w:eastAsiaTheme="minorEastAsia" w:hAnsiTheme="minorEastAsia"/>
        </w:rPr>
        <w:t>jquery.extend 与 jquery.fn.extend的区别？</w:t>
      </w:r>
      <w:bookmarkEnd w:id="859"/>
    </w:p>
    <w:p w:rsidR="002462AF" w:rsidRDefault="00E465EC">
      <w:pPr>
        <w:outlineLvl w:val="0"/>
      </w:pPr>
      <w:bookmarkStart w:id="860" w:name="_Toc32136"/>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bookmarkEnd w:id="860"/>
    </w:p>
    <w:p w:rsidR="002462AF" w:rsidRDefault="00E465EC">
      <w:pPr>
        <w:pStyle w:val="2"/>
        <w:numPr>
          <w:ilvl w:val="0"/>
          <w:numId w:val="0"/>
        </w:numPr>
      </w:pPr>
      <w:bookmarkStart w:id="861" w:name="_Toc16678"/>
      <w:r>
        <w:t>6</w:t>
      </w:r>
      <w:r>
        <w:t>、谈一下</w:t>
      </w:r>
      <w:r>
        <w:t>Jquery</w:t>
      </w:r>
      <w:r>
        <w:t>中的</w:t>
      </w:r>
      <w:r>
        <w:t>bind(),live(),delegate(),on()</w:t>
      </w:r>
      <w:r>
        <w:t>的区别？</w:t>
      </w:r>
      <w:bookmarkEnd w:id="861"/>
    </w:p>
    <w:p w:rsidR="002462AF" w:rsidRDefault="00E465EC">
      <w:pPr>
        <w:pStyle w:val="2"/>
        <w:numPr>
          <w:ilvl w:val="0"/>
          <w:numId w:val="0"/>
        </w:numPr>
      </w:pPr>
      <w:bookmarkStart w:id="862" w:name="_Toc16398"/>
      <w:r>
        <w:t>7</w:t>
      </w:r>
      <w:r>
        <w:t>、</w:t>
      </w:r>
      <w:r>
        <w:t>JQuery</w:t>
      </w:r>
      <w:r>
        <w:t>一个对象可以同时绑定多个事件，这是如何实现的？</w:t>
      </w:r>
      <w:bookmarkEnd w:id="862"/>
    </w:p>
    <w:p w:rsidR="002462AF" w:rsidRDefault="00E465EC">
      <w:pPr>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2462AF" w:rsidRDefault="00E465EC">
      <w:pPr>
        <w:pStyle w:val="2"/>
        <w:numPr>
          <w:ilvl w:val="0"/>
          <w:numId w:val="10"/>
        </w:numPr>
        <w:spacing w:line="360" w:lineRule="exact"/>
        <w:rPr>
          <w:rFonts w:asciiTheme="minorEastAsia" w:eastAsiaTheme="minorEastAsia" w:hAnsiTheme="minorEastAsia"/>
        </w:rPr>
      </w:pPr>
      <w:bookmarkStart w:id="863" w:name="_Toc18815"/>
      <w:r>
        <w:rPr>
          <w:rFonts w:asciiTheme="minorEastAsia" w:eastAsiaTheme="minorEastAsia" w:hAnsiTheme="minorEastAsia"/>
        </w:rPr>
        <w:t>Jquery与jQuery UI有啥区别？</w:t>
      </w:r>
      <w:bookmarkEnd w:id="863"/>
    </w:p>
    <w:p w:rsidR="002462AF" w:rsidRDefault="00E465EC">
      <w:pPr>
        <w:pStyle w:val="2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2462AF" w:rsidRDefault="00E465EC">
      <w:pPr>
        <w:pStyle w:val="2"/>
        <w:numPr>
          <w:ilvl w:val="0"/>
          <w:numId w:val="10"/>
        </w:numPr>
        <w:spacing w:line="360" w:lineRule="exact"/>
        <w:rPr>
          <w:rFonts w:asciiTheme="minorEastAsia" w:eastAsiaTheme="minorEastAsia" w:hAnsiTheme="minorEastAsia"/>
        </w:rPr>
      </w:pPr>
      <w:bookmarkStart w:id="864" w:name="_Toc12383"/>
      <w:r>
        <w:rPr>
          <w:rFonts w:asciiTheme="minorEastAsia" w:eastAsiaTheme="minorEastAsia" w:hAnsiTheme="minorEastAsia"/>
        </w:rPr>
        <w:t>jQuery和Zepto的区别？各自的使用场景？</w:t>
      </w:r>
      <w:bookmarkEnd w:id="864"/>
    </w:p>
    <w:p w:rsidR="002462AF" w:rsidRDefault="00E465EC">
      <w:pPr>
        <w:pStyle w:val="2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2462AF" w:rsidRDefault="00E465EC">
      <w:pPr>
        <w:pStyle w:val="2"/>
        <w:numPr>
          <w:ilvl w:val="0"/>
          <w:numId w:val="10"/>
        </w:numPr>
        <w:spacing w:line="360" w:lineRule="exact"/>
        <w:rPr>
          <w:rFonts w:asciiTheme="minorEastAsia" w:eastAsiaTheme="minorEastAsia" w:hAnsiTheme="minorEastAsia"/>
        </w:rPr>
      </w:pPr>
      <w:bookmarkStart w:id="865" w:name="_Toc28949"/>
      <w:r>
        <w:rPr>
          <w:rFonts w:asciiTheme="minorEastAsia" w:eastAsiaTheme="minorEastAsia" w:hAnsiTheme="minorEastAsia"/>
        </w:rPr>
        <w:t>针对 jQuery 的优化方法？</w:t>
      </w:r>
      <w:bookmarkEnd w:id="865"/>
    </w:p>
    <w:p w:rsidR="002462AF" w:rsidRDefault="00E465EC">
      <w:pPr>
        <w:rPr>
          <w:rFonts w:asciiTheme="minorEastAsia" w:hAnsiTheme="minorEastAsia"/>
        </w:rPr>
      </w:pPr>
      <w:r>
        <w:rPr>
          <w:rFonts w:asciiTheme="minorEastAsia" w:hAnsiTheme="minorEastAsia" w:hint="eastAsia"/>
        </w:rPr>
        <w:t>优先使用ID选择器</w:t>
      </w:r>
    </w:p>
    <w:p w:rsidR="002462AF" w:rsidRDefault="00E465EC">
      <w:pPr>
        <w:rPr>
          <w:rFonts w:asciiTheme="minorEastAsia" w:hAnsiTheme="minorEastAsia"/>
        </w:rPr>
      </w:pPr>
      <w:r>
        <w:rPr>
          <w:rFonts w:asciiTheme="minorEastAsia" w:hAnsiTheme="minorEastAsia" w:hint="eastAsia"/>
        </w:rPr>
        <w:t>在class前使用tag(标签名)</w:t>
      </w:r>
    </w:p>
    <w:p w:rsidR="002462AF" w:rsidRDefault="00E465EC">
      <w:pPr>
        <w:rPr>
          <w:rFonts w:asciiTheme="minorEastAsia" w:hAnsiTheme="minorEastAsia"/>
        </w:rPr>
      </w:pPr>
      <w:r>
        <w:rPr>
          <w:rFonts w:asciiTheme="minorEastAsia" w:hAnsiTheme="minorEastAsia" w:hint="eastAsia"/>
        </w:rPr>
        <w:t>给选择器一个上下文</w:t>
      </w:r>
    </w:p>
    <w:p w:rsidR="002462AF" w:rsidRDefault="00E465EC">
      <w:pPr>
        <w:rPr>
          <w:rFonts w:asciiTheme="minorEastAsia" w:hAnsiTheme="minorEastAsia"/>
        </w:rPr>
      </w:pPr>
      <w:r>
        <w:rPr>
          <w:rFonts w:asciiTheme="minorEastAsia" w:hAnsiTheme="minorEastAsia" w:hint="eastAsia"/>
        </w:rPr>
        <w:t>慎用 .live()方法（应该说尽量不要使用）</w:t>
      </w:r>
    </w:p>
    <w:p w:rsidR="002462AF" w:rsidRDefault="00E465EC">
      <w:pPr>
        <w:rPr>
          <w:rFonts w:asciiTheme="minorEastAsia" w:hAnsiTheme="minorEastAsia"/>
        </w:rPr>
      </w:pPr>
      <w:r>
        <w:rPr>
          <w:rFonts w:asciiTheme="minorEastAsia" w:hAnsiTheme="minorEastAsia" w:hint="eastAsia"/>
        </w:rPr>
        <w:t>使用data()方法存储临时变量</w:t>
      </w:r>
    </w:p>
    <w:p w:rsidR="002462AF" w:rsidRDefault="00E465EC">
      <w:pPr>
        <w:pStyle w:val="2"/>
        <w:numPr>
          <w:ilvl w:val="0"/>
          <w:numId w:val="10"/>
        </w:numPr>
        <w:spacing w:line="360" w:lineRule="exact"/>
        <w:rPr>
          <w:rFonts w:asciiTheme="minorEastAsia" w:eastAsiaTheme="minorEastAsia" w:hAnsiTheme="minorEastAsia"/>
        </w:rPr>
      </w:pPr>
      <w:bookmarkStart w:id="866" w:name="_Toc4639"/>
      <w:r>
        <w:rPr>
          <w:rFonts w:asciiTheme="minorEastAsia" w:eastAsiaTheme="minorEastAsia" w:hAnsiTheme="minorEastAsia"/>
        </w:rPr>
        <w:t>Zepto的点透问题如何解决？</w:t>
      </w:r>
      <w:bookmarkEnd w:id="866"/>
    </w:p>
    <w:p w:rsidR="002462AF" w:rsidRDefault="00E465EC">
      <w:pPr>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2462AF" w:rsidRDefault="00E465EC">
      <w:pPr>
        <w:ind w:firstLineChars="200" w:firstLine="420"/>
        <w:rPr>
          <w:rFonts w:asciiTheme="minorEastAsia" w:hAnsiTheme="minorEastAsia"/>
        </w:rPr>
      </w:pPr>
      <w:r>
        <w:rPr>
          <w:rFonts w:asciiTheme="minorEastAsia" w:hAnsiTheme="minorEastAsia" w:hint="eastAsia"/>
        </w:rPr>
        <w:t>解决办法主要有2种：</w:t>
      </w:r>
    </w:p>
    <w:p w:rsidR="002462AF" w:rsidRDefault="00E465EC">
      <w:pPr>
        <w:ind w:firstLineChars="200" w:firstLine="420"/>
        <w:rPr>
          <w:rFonts w:asciiTheme="minorEastAsia" w:hAnsiTheme="minorEastAsia"/>
        </w:rPr>
      </w:pPr>
      <w:r>
        <w:rPr>
          <w:rFonts w:asciiTheme="minorEastAsia" w:hAnsiTheme="minorEastAsia" w:hint="eastAsia"/>
        </w:rPr>
        <w:lastRenderedPageBreak/>
        <w:t>1.github上有一个叫做fastclick的库，它也能规避移动设备上click事件的延迟响应，https://github.com/ftlabs/fastclick</w:t>
      </w:r>
    </w:p>
    <w:p w:rsidR="002462AF" w:rsidRDefault="00E465EC">
      <w:pPr>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2462AF" w:rsidRDefault="00E465EC">
      <w:pPr>
        <w:pStyle w:val="2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2462AF" w:rsidRDefault="00E465EC">
      <w:pPr>
        <w:pStyle w:val="2"/>
        <w:numPr>
          <w:ilvl w:val="0"/>
          <w:numId w:val="0"/>
        </w:numPr>
      </w:pPr>
      <w:bookmarkStart w:id="867" w:name="_Toc31729"/>
      <w:r>
        <w:t>1</w:t>
      </w:r>
      <w:r>
        <w:rPr>
          <w:rFonts w:hint="eastAsia"/>
        </w:rPr>
        <w:t>4</w:t>
      </w:r>
      <w:r>
        <w:t>、知道各种</w:t>
      </w:r>
      <w:r>
        <w:t>JS</w:t>
      </w:r>
      <w:r>
        <w:t>框架</w:t>
      </w:r>
      <w:r>
        <w:t>(Angular, Backbone, Ember, React, Meteor, Knockout...)</w:t>
      </w:r>
      <w:r>
        <w:t>么</w:t>
      </w:r>
      <w:r>
        <w:t xml:space="preserve">? </w:t>
      </w:r>
      <w:r>
        <w:t>能讲出他们各自的优点和缺点么</w:t>
      </w:r>
      <w:r>
        <w:t>?</w:t>
      </w:r>
      <w:bookmarkEnd w:id="867"/>
    </w:p>
    <w:p w:rsidR="002462AF" w:rsidRDefault="00E465EC">
      <w:pPr>
        <w:rPr>
          <w:rFonts w:asciiTheme="minorEastAsia" w:hAnsiTheme="minorEastAsia"/>
        </w:rPr>
      </w:pPr>
      <w:r>
        <w:rPr>
          <w:rFonts w:asciiTheme="minorEastAsia" w:hAnsiTheme="minorEastAsia" w:hint="eastAsia"/>
        </w:rPr>
        <w:t>知识面的宽度，流行框架要多多熟悉</w:t>
      </w:r>
    </w:p>
    <w:p w:rsidR="002462AF" w:rsidRDefault="00E465EC">
      <w:pPr>
        <w:pStyle w:val="2"/>
        <w:numPr>
          <w:ilvl w:val="0"/>
          <w:numId w:val="0"/>
        </w:numPr>
      </w:pPr>
      <w:bookmarkStart w:id="868" w:name="_Toc13404"/>
      <w:r>
        <w:t>1</w:t>
      </w:r>
      <w:r>
        <w:rPr>
          <w:rFonts w:hint="eastAsia"/>
        </w:rPr>
        <w:t>5</w:t>
      </w:r>
      <w:r>
        <w:t>、</w:t>
      </w:r>
      <w:r>
        <w:t xml:space="preserve">Underscore </w:t>
      </w:r>
      <w:r>
        <w:t>对哪些</w:t>
      </w:r>
      <w:r>
        <w:t xml:space="preserve"> JS </w:t>
      </w:r>
      <w:r>
        <w:t>原生对象进行了扩展以及提供了哪些好用的函数方法？</w:t>
      </w:r>
      <w:bookmarkEnd w:id="868"/>
    </w:p>
    <w:p w:rsidR="002462AF" w:rsidRDefault="00E465EC">
      <w:pPr>
        <w:outlineLvl w:val="0"/>
      </w:pPr>
      <w:bookmarkStart w:id="869" w:name="_Toc21350"/>
      <w:r>
        <w:t>U</w:t>
      </w:r>
      <w:r>
        <w:rPr>
          <w:rFonts w:hint="eastAsia"/>
        </w:rPr>
        <w:t>nderscore</w:t>
      </w:r>
      <w:r>
        <w:rPr>
          <w:rFonts w:hint="eastAsia"/>
        </w:rPr>
        <w:t>的熟悉程度</w:t>
      </w:r>
      <w:bookmarkEnd w:id="869"/>
    </w:p>
    <w:p w:rsidR="002462AF" w:rsidRDefault="00E465EC">
      <w:pPr>
        <w:pStyle w:val="2"/>
        <w:numPr>
          <w:ilvl w:val="0"/>
          <w:numId w:val="0"/>
        </w:numPr>
      </w:pPr>
      <w:bookmarkStart w:id="870" w:name="_Toc24473"/>
      <w:r>
        <w:rPr>
          <w:rFonts w:hint="eastAsia"/>
        </w:rPr>
        <w:t>16</w:t>
      </w:r>
      <w:r>
        <w:rPr>
          <w:rFonts w:hint="eastAsia"/>
        </w:rPr>
        <w:t>、使用过</w:t>
      </w:r>
      <w:r>
        <w:rPr>
          <w:rFonts w:hint="eastAsia"/>
        </w:rPr>
        <w:t>angular</w:t>
      </w:r>
      <w:r>
        <w:rPr>
          <w:rFonts w:hint="eastAsia"/>
        </w:rPr>
        <w:t>吗？</w:t>
      </w:r>
      <w:r>
        <w:rPr>
          <w:rFonts w:hint="eastAsia"/>
        </w:rPr>
        <w:t>angular</w:t>
      </w:r>
      <w:r>
        <w:rPr>
          <w:rFonts w:hint="eastAsia"/>
        </w:rPr>
        <w:t>中的过滤器是干什么用的</w:t>
      </w:r>
      <w:bookmarkEnd w:id="870"/>
    </w:p>
    <w:p w:rsidR="002462AF" w:rsidRDefault="00E465EC">
      <w:pPr>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2462AF" w:rsidRDefault="00E465EC">
      <w:pPr>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2462AF" w:rsidRDefault="002462AF">
      <w:pPr>
        <w:spacing w:line="360" w:lineRule="exact"/>
        <w:rPr>
          <w:rFonts w:asciiTheme="minorEastAsia" w:hAnsiTheme="minorEastAsia"/>
        </w:rPr>
      </w:pPr>
    </w:p>
    <w:p w:rsidR="002462AF" w:rsidRDefault="00E465EC">
      <w:pPr>
        <w:pStyle w:val="1"/>
        <w:spacing w:line="360" w:lineRule="exact"/>
        <w:rPr>
          <w:rFonts w:asciiTheme="minorEastAsia" w:hAnsiTheme="minorEastAsia"/>
        </w:rPr>
      </w:pPr>
      <w:bookmarkStart w:id="871" w:name="_Toc30848"/>
      <w:r>
        <w:rPr>
          <w:rFonts w:asciiTheme="minorEastAsia" w:hAnsiTheme="minorEastAsia" w:hint="eastAsia"/>
        </w:rPr>
        <w:t>八</w:t>
      </w:r>
      <w:r>
        <w:rPr>
          <w:rFonts w:asciiTheme="minorEastAsia" w:hAnsiTheme="minorEastAsia"/>
        </w:rPr>
        <w:t>、移动</w:t>
      </w:r>
      <w:r>
        <w:rPr>
          <w:rFonts w:asciiTheme="minorEastAsia" w:hAnsiTheme="minorEastAsia" w:hint="eastAsia"/>
        </w:rPr>
        <w:t>APP开发</w:t>
      </w:r>
      <w:bookmarkEnd w:id="871"/>
    </w:p>
    <w:p w:rsidR="002462AF" w:rsidRDefault="00E465EC">
      <w:pPr>
        <w:pStyle w:val="2"/>
        <w:numPr>
          <w:ilvl w:val="0"/>
          <w:numId w:val="0"/>
        </w:numPr>
      </w:pPr>
      <w:bookmarkStart w:id="872" w:name="_Toc18678"/>
      <w:r>
        <w:t>1</w:t>
      </w:r>
      <w:r>
        <w:t>、移动端最小触控区域是多大？</w:t>
      </w:r>
      <w:bookmarkEnd w:id="872"/>
    </w:p>
    <w:p w:rsidR="002462AF" w:rsidRDefault="00E465EC">
      <w:pPr>
        <w:pStyle w:val="a8"/>
        <w:widowControl/>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2462AF" w:rsidRDefault="00E465EC">
      <w:pPr>
        <w:pStyle w:val="1"/>
        <w:spacing w:line="360" w:lineRule="exact"/>
        <w:rPr>
          <w:rFonts w:asciiTheme="minorEastAsia" w:hAnsiTheme="minorEastAsia"/>
        </w:rPr>
      </w:pPr>
      <w:bookmarkStart w:id="873" w:name="_Toc19199"/>
      <w:r>
        <w:rPr>
          <w:rFonts w:asciiTheme="minorEastAsia" w:hAnsiTheme="minorEastAsia" w:hint="eastAsia"/>
        </w:rPr>
        <w:lastRenderedPageBreak/>
        <w:t>九</w:t>
      </w:r>
      <w:r>
        <w:rPr>
          <w:rFonts w:asciiTheme="minorEastAsia" w:hAnsiTheme="minorEastAsia"/>
        </w:rPr>
        <w:t>、NodeJs</w:t>
      </w:r>
      <w:bookmarkEnd w:id="873"/>
    </w:p>
    <w:p w:rsidR="002462AF" w:rsidRDefault="00E465EC">
      <w:pPr>
        <w:pStyle w:val="2"/>
      </w:pPr>
      <w:bookmarkStart w:id="874" w:name="_Toc23509"/>
      <w:r>
        <w:rPr>
          <w:rFonts w:hint="eastAsia"/>
        </w:rPr>
        <w:t>对</w:t>
      </w:r>
      <w:r>
        <w:rPr>
          <w:rFonts w:hint="eastAsia"/>
        </w:rPr>
        <w:t>Node</w:t>
      </w:r>
      <w:r>
        <w:rPr>
          <w:rFonts w:hint="eastAsia"/>
        </w:rPr>
        <w:t>的优点和缺点提出了自己的看法：</w:t>
      </w:r>
      <w:bookmarkEnd w:id="874"/>
    </w:p>
    <w:p w:rsidR="002462AF" w:rsidRDefault="00E465EC">
      <w:pPr>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2462AF" w:rsidRDefault="00E465EC">
      <w:pPr>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2462AF" w:rsidRDefault="00E465EC">
      <w:pPr>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2462AF" w:rsidRDefault="00E465EC">
      <w:pPr>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2462AF" w:rsidRDefault="00E465EC">
      <w:pPr>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2462AF" w:rsidRDefault="00E465EC">
      <w:pPr>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2462AF" w:rsidRDefault="00E465EC">
      <w:pPr>
        <w:pStyle w:val="2"/>
      </w:pPr>
      <w:bookmarkStart w:id="875" w:name="_Toc20723"/>
      <w:r>
        <w:t>需求：实现一个页面操作不会整页刷新的网站，并且能在浏览器前进、后退时正确响应。给出你的技术实现方案？</w:t>
      </w:r>
      <w:bookmarkEnd w:id="875"/>
    </w:p>
    <w:p w:rsidR="002462AF" w:rsidRDefault="00E465EC">
      <w:pPr>
        <w:rPr>
          <w:rFonts w:asciiTheme="minorEastAsia" w:hAnsiTheme="minorEastAsia"/>
        </w:rPr>
      </w:pPr>
      <w:r>
        <w:rPr>
          <w:rFonts w:asciiTheme="minorEastAsia" w:hAnsiTheme="minorEastAsia" w:hint="eastAsia"/>
        </w:rPr>
        <w:t>至少给出自己的思路（url-hash,可以使用已有的一些框架history.js等）</w:t>
      </w:r>
    </w:p>
    <w:p w:rsidR="002462AF" w:rsidRDefault="00E465EC">
      <w:pPr>
        <w:pStyle w:val="2"/>
      </w:pPr>
      <w:bookmarkStart w:id="876" w:name="_Toc30060"/>
      <w:r>
        <w:t>Node.js</w:t>
      </w:r>
      <w:r>
        <w:t>的适用场景？</w:t>
      </w:r>
      <w:bookmarkEnd w:id="876"/>
    </w:p>
    <w:p w:rsidR="002462AF" w:rsidRDefault="00E465EC">
      <w:pPr>
        <w:rPr>
          <w:rFonts w:asciiTheme="minorEastAsia" w:hAnsiTheme="minorEastAsia"/>
        </w:rPr>
      </w:pPr>
      <w:r>
        <w:rPr>
          <w:rFonts w:asciiTheme="minorEastAsia" w:hAnsiTheme="minorEastAsia" w:hint="eastAsia"/>
        </w:rPr>
        <w:t>1)、实时应用：如在线聊天，实时通知推送等等（如socket.io）</w:t>
      </w:r>
    </w:p>
    <w:p w:rsidR="002462AF" w:rsidRDefault="00E465EC">
      <w:pPr>
        <w:rPr>
          <w:rFonts w:asciiTheme="minorEastAsia" w:hAnsiTheme="minorEastAsia"/>
        </w:rPr>
      </w:pPr>
      <w:r>
        <w:rPr>
          <w:rFonts w:asciiTheme="minorEastAsia" w:hAnsiTheme="minorEastAsia" w:hint="eastAsia"/>
        </w:rPr>
        <w:t>2)、分布式应用：通过高效的并行I/O使用已有的数据</w:t>
      </w:r>
    </w:p>
    <w:p w:rsidR="002462AF" w:rsidRDefault="00E465EC">
      <w:pPr>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2462AF" w:rsidRDefault="00E465EC">
      <w:pPr>
        <w:rPr>
          <w:rFonts w:asciiTheme="minorEastAsia" w:hAnsiTheme="minorEastAsia"/>
        </w:rPr>
      </w:pPr>
      <w:r>
        <w:rPr>
          <w:rFonts w:asciiTheme="minorEastAsia" w:hAnsiTheme="minorEastAsia" w:hint="eastAsia"/>
        </w:rPr>
        <w:t>4)、游戏类应用：游戏领域对实时和并发有很高的要求（如网易的pomelo框架）</w:t>
      </w:r>
    </w:p>
    <w:p w:rsidR="002462AF" w:rsidRDefault="00E465EC">
      <w:pPr>
        <w:rPr>
          <w:rFonts w:asciiTheme="minorEastAsia" w:hAnsiTheme="minorEastAsia"/>
        </w:rPr>
      </w:pPr>
      <w:r>
        <w:rPr>
          <w:rFonts w:asciiTheme="minorEastAsia" w:hAnsiTheme="minorEastAsia" w:hint="eastAsia"/>
        </w:rPr>
        <w:t>5)、利用稳定接口提升Web渲染能力</w:t>
      </w:r>
    </w:p>
    <w:p w:rsidR="002462AF" w:rsidRDefault="00E465EC">
      <w:pPr>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2462AF" w:rsidRDefault="00E465EC">
      <w:pPr>
        <w:pStyle w:val="2"/>
      </w:pPr>
      <w:bookmarkStart w:id="877" w:name="_Toc19575"/>
      <w:r>
        <w:t>(</w:t>
      </w:r>
      <w:r>
        <w:t>如果会用</w:t>
      </w:r>
      <w:r>
        <w:t>node)</w:t>
      </w:r>
      <w:r>
        <w:t>知道</w:t>
      </w:r>
      <w:r>
        <w:t>route, middleware, cluster, nodemon, pm2, server-side rendering</w:t>
      </w:r>
      <w:r>
        <w:t>么</w:t>
      </w:r>
      <w:r>
        <w:t>?</w:t>
      </w:r>
      <w:bookmarkEnd w:id="877"/>
    </w:p>
    <w:p w:rsidR="002462AF" w:rsidRDefault="00E465EC">
      <w:pPr>
        <w:outlineLvl w:val="0"/>
      </w:pPr>
      <w:bookmarkStart w:id="878" w:name="_Toc18980"/>
      <w:r>
        <w:t>N</w:t>
      </w:r>
      <w:r>
        <w:rPr>
          <w:rFonts w:hint="eastAsia"/>
        </w:rPr>
        <w:t>odejs</w:t>
      </w:r>
      <w:r>
        <w:rPr>
          <w:rFonts w:hint="eastAsia"/>
        </w:rPr>
        <w:t>相关概念的理解程度</w:t>
      </w:r>
      <w:bookmarkEnd w:id="878"/>
    </w:p>
    <w:p w:rsidR="002462AF" w:rsidRDefault="00E465EC">
      <w:pPr>
        <w:pStyle w:val="2"/>
      </w:pPr>
      <w:bookmarkStart w:id="879" w:name="_Toc6181"/>
      <w:r>
        <w:lastRenderedPageBreak/>
        <w:t>解释一下</w:t>
      </w:r>
      <w:r>
        <w:t xml:space="preserve"> Backbone </w:t>
      </w:r>
      <w:r>
        <w:t>的</w:t>
      </w:r>
      <w:r>
        <w:t xml:space="preserve"> MVC </w:t>
      </w:r>
      <w:r>
        <w:t>实现方式？</w:t>
      </w:r>
      <w:bookmarkEnd w:id="879"/>
    </w:p>
    <w:p w:rsidR="002462AF" w:rsidRDefault="00E465EC">
      <w:pPr>
        <w:rPr>
          <w:rFonts w:asciiTheme="minorEastAsia" w:hAnsiTheme="minorEastAsia"/>
        </w:rPr>
      </w:pPr>
      <w:r>
        <w:rPr>
          <w:rFonts w:asciiTheme="minorEastAsia" w:hAnsiTheme="minorEastAsia" w:hint="eastAsia"/>
        </w:rPr>
        <w:t>流行的MVC架构模式</w:t>
      </w:r>
    </w:p>
    <w:p w:rsidR="002462AF" w:rsidRDefault="00E465EC">
      <w:pPr>
        <w:pStyle w:val="2"/>
      </w:pPr>
      <w:bookmarkStart w:id="880" w:name="_Toc10934"/>
      <w:r>
        <w:t>什么是</w:t>
      </w:r>
      <w:r>
        <w:t>“</w:t>
      </w:r>
      <w:r>
        <w:t>前端路由</w:t>
      </w:r>
      <w:r>
        <w:t>”?</w:t>
      </w:r>
      <w:r>
        <w:t>什么时候适合使用</w:t>
      </w:r>
      <w:r>
        <w:t>“</w:t>
      </w:r>
      <w:r>
        <w:t>前端路由</w:t>
      </w:r>
      <w:r>
        <w:t>”? “</w:t>
      </w:r>
      <w:r>
        <w:t>前端路由</w:t>
      </w:r>
      <w:r>
        <w:t>”</w:t>
      </w:r>
      <w:r>
        <w:t>有哪些优点和缺点</w:t>
      </w:r>
      <w:r>
        <w:t>?</w:t>
      </w:r>
      <w:bookmarkEnd w:id="880"/>
    </w:p>
    <w:p w:rsidR="002462AF" w:rsidRDefault="00E465EC">
      <w:pPr>
        <w:rPr>
          <w:rFonts w:asciiTheme="minorEastAsia" w:hAnsiTheme="minorEastAsia"/>
        </w:rPr>
      </w:pPr>
      <w:r>
        <w:rPr>
          <w:rFonts w:asciiTheme="minorEastAsia" w:hAnsiTheme="minorEastAsia" w:hint="eastAsia"/>
        </w:rPr>
        <w:t>熟悉前后端通信相关知识</w:t>
      </w:r>
    </w:p>
    <w:p w:rsidR="002462AF" w:rsidRDefault="00E465EC">
      <w:pPr>
        <w:pStyle w:val="2"/>
      </w:pPr>
      <w:bookmarkStart w:id="881" w:name="_Toc18483"/>
      <w:r>
        <w:rPr>
          <w:rFonts w:hint="eastAsia"/>
        </w:rPr>
        <w:t>对</w:t>
      </w:r>
      <w:r>
        <w:rPr>
          <w:rFonts w:hint="eastAsia"/>
        </w:rPr>
        <w:t>Node</w:t>
      </w:r>
      <w:r>
        <w:rPr>
          <w:rFonts w:hint="eastAsia"/>
        </w:rPr>
        <w:t>的优点和缺点提出了自己的看法？</w:t>
      </w:r>
      <w:bookmarkEnd w:id="881"/>
    </w:p>
    <w:p w:rsidR="002462AF" w:rsidRDefault="00E465EC">
      <w:pPr>
        <w:spacing w:line="360" w:lineRule="exact"/>
        <w:rPr>
          <w:rFonts w:asciiTheme="minorEastAsia" w:hAnsiTheme="minorEastAsia"/>
          <w:szCs w:val="21"/>
        </w:rPr>
      </w:pPr>
      <w:r>
        <w:rPr>
          <w:rFonts w:asciiTheme="minorEastAsia" w:hAnsiTheme="minorEastAsia" w:hint="eastAsia"/>
          <w:szCs w:val="21"/>
        </w:rPr>
        <w:t>优点：</w:t>
      </w:r>
    </w:p>
    <w:p w:rsidR="002462AF" w:rsidRDefault="00E465EC">
      <w:pPr>
        <w:spacing w:line="360" w:lineRule="exact"/>
        <w:rPr>
          <w:rFonts w:asciiTheme="minorEastAsia" w:hAnsiTheme="minorEastAsia"/>
          <w:szCs w:val="21"/>
        </w:rPr>
      </w:pPr>
      <w:r>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2462AF" w:rsidRDefault="00E465EC">
      <w:pPr>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2462AF" w:rsidRDefault="00E465EC">
      <w:pPr>
        <w:spacing w:line="360" w:lineRule="exact"/>
        <w:rPr>
          <w:rFonts w:asciiTheme="minorEastAsia" w:hAnsiTheme="minorEastAsia"/>
          <w:szCs w:val="21"/>
        </w:rPr>
      </w:pPr>
      <w:r>
        <w:rPr>
          <w:rFonts w:asciiTheme="minorEastAsia" w:hAnsiTheme="minorEastAsia" w:hint="eastAsia"/>
          <w:szCs w:val="21"/>
        </w:rPr>
        <w:t>缺点：</w:t>
      </w:r>
    </w:p>
    <w:p w:rsidR="002462AF" w:rsidRDefault="00E465EC">
      <w:pPr>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2462AF" w:rsidRDefault="00E465EC">
      <w:pPr>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2462AF" w:rsidRDefault="002462AF">
      <w:pPr>
        <w:spacing w:line="360" w:lineRule="exact"/>
        <w:rPr>
          <w:rFonts w:asciiTheme="minorEastAsia" w:hAnsiTheme="minorEastAsia"/>
        </w:rPr>
      </w:pPr>
    </w:p>
    <w:p w:rsidR="002462AF" w:rsidRDefault="00E465EC">
      <w:pPr>
        <w:pStyle w:val="1"/>
        <w:spacing w:line="360" w:lineRule="exact"/>
        <w:rPr>
          <w:rFonts w:asciiTheme="minorEastAsia" w:hAnsiTheme="minorEastAsia"/>
        </w:rPr>
      </w:pPr>
      <w:bookmarkStart w:id="882" w:name="_Toc20323"/>
      <w:r>
        <w:rPr>
          <w:rFonts w:asciiTheme="minorEastAsia" w:hAnsiTheme="minorEastAsia"/>
        </w:rPr>
        <w:t>十、前端概括性问题</w:t>
      </w:r>
      <w:bookmarkEnd w:id="882"/>
    </w:p>
    <w:p w:rsidR="002462AF" w:rsidRDefault="00E465EC">
      <w:pPr>
        <w:pStyle w:val="2"/>
      </w:pPr>
      <w:bookmarkStart w:id="883" w:name="_Toc15697"/>
      <w:r>
        <w:rPr>
          <w:rFonts w:hint="eastAsia"/>
        </w:rPr>
        <w:t>常使用的库有哪些？常用的前端开发工具？开发过什么应用或组件？</w:t>
      </w:r>
      <w:bookmarkEnd w:id="883"/>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2462AF" w:rsidRDefault="00E465EC">
      <w:pPr>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2462AF" w:rsidRDefault="00E465EC">
      <w:pPr>
        <w:pStyle w:val="2"/>
      </w:pPr>
      <w:bookmarkStart w:id="884" w:name="_Toc16827"/>
      <w:r>
        <w:rPr>
          <w:rFonts w:hint="eastAsia"/>
        </w:rPr>
        <w:t>对</w:t>
      </w:r>
      <w:r>
        <w:rPr>
          <w:rFonts w:hint="eastAsia"/>
        </w:rPr>
        <w:t>BFC</w:t>
      </w:r>
      <w:r>
        <w:rPr>
          <w:rFonts w:hint="eastAsia"/>
        </w:rPr>
        <w:t>规范的理解？</w:t>
      </w:r>
      <w:bookmarkEnd w:id="884"/>
    </w:p>
    <w:p w:rsidR="002462AF" w:rsidRDefault="00E465EC">
      <w:pPr>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w:t>
      </w:r>
      <w:r>
        <w:rPr>
          <w:rFonts w:asciiTheme="minorEastAsia" w:hAnsiTheme="minorEastAsia" w:hint="eastAsia"/>
        </w:rPr>
        <w:lastRenderedPageBreak/>
        <w:t>子元素如何定位，以及与其他元素的相互关系和作用。</w:t>
      </w:r>
    </w:p>
    <w:p w:rsidR="002462AF" w:rsidRDefault="00E465EC">
      <w:pPr>
        <w:pStyle w:val="2"/>
      </w:pPr>
      <w:bookmarkStart w:id="885" w:name="_Toc32718"/>
      <w:r>
        <w:rPr>
          <w:rFonts w:hint="eastAsia"/>
        </w:rPr>
        <w:t>99%</w:t>
      </w:r>
      <w:r>
        <w:rPr>
          <w:rFonts w:hint="eastAsia"/>
        </w:rPr>
        <w:t>的网站都需要被重构是那本书上写的？</w:t>
      </w:r>
      <w:bookmarkEnd w:id="885"/>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2462AF" w:rsidRDefault="00E465EC">
      <w:pPr>
        <w:pStyle w:val="2"/>
      </w:pPr>
      <w:bookmarkStart w:id="886" w:name="_Toc463"/>
      <w:r>
        <w:rPr>
          <w:rFonts w:hint="eastAsia"/>
        </w:rPr>
        <w:t>WEB</w:t>
      </w:r>
      <w:r>
        <w:rPr>
          <w:rFonts w:hint="eastAsia"/>
        </w:rPr>
        <w:t>应用从服务器主动推送</w:t>
      </w:r>
      <w:r>
        <w:rPr>
          <w:rFonts w:hint="eastAsia"/>
        </w:rPr>
        <w:t>Data</w:t>
      </w:r>
      <w:r>
        <w:rPr>
          <w:rFonts w:hint="eastAsia"/>
        </w:rPr>
        <w:t>到客户端有那些方式？</w:t>
      </w:r>
      <w:bookmarkEnd w:id="886"/>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html5 websoket</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WebSocket通过Flash</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XHR长时间连接</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2462AF" w:rsidRDefault="00E465EC">
      <w:pPr>
        <w:spacing w:line="360" w:lineRule="exact"/>
        <w:rPr>
          <w:rFonts w:asciiTheme="minorEastAsia" w:hAnsiTheme="minorEastAsia"/>
          <w:szCs w:val="21"/>
        </w:rPr>
      </w:pPr>
      <w:r>
        <w:rPr>
          <w:rFonts w:asciiTheme="minorEastAsia" w:hAnsiTheme="minorEastAsia" w:hint="eastAsia"/>
          <w:szCs w:val="21"/>
        </w:rPr>
        <w:t xml:space="preserve">    不可见的Iframe</w:t>
      </w:r>
    </w:p>
    <w:p w:rsidR="002462AF" w:rsidRDefault="00E465EC">
      <w:pPr>
        <w:spacing w:line="360" w:lineRule="exact"/>
        <w:ind w:firstLineChars="200" w:firstLine="420"/>
        <w:rPr>
          <w:rFonts w:asciiTheme="minorEastAsia" w:hAnsiTheme="minorEastAsia"/>
          <w:szCs w:val="21"/>
        </w:rPr>
      </w:pPr>
      <w:r>
        <w:rPr>
          <w:rFonts w:asciiTheme="minorEastAsia" w:hAnsiTheme="minorEastAsia" w:hint="eastAsia"/>
          <w:szCs w:val="21"/>
        </w:rPr>
        <w:t>&lt;script&gt;标签的长时间连接(可跨域)</w:t>
      </w:r>
    </w:p>
    <w:p w:rsidR="002462AF" w:rsidRDefault="00E465EC">
      <w:pPr>
        <w:pStyle w:val="2"/>
      </w:pPr>
      <w:bookmarkStart w:id="887" w:name="_Toc11404"/>
      <w:r>
        <w:rPr>
          <w:rFonts w:hint="eastAsia"/>
        </w:rPr>
        <w:t>加班的看法</w:t>
      </w:r>
      <w:bookmarkEnd w:id="887"/>
    </w:p>
    <w:p w:rsidR="002462AF" w:rsidRDefault="00E465EC">
      <w:pPr>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2462AF" w:rsidRDefault="00E465EC">
      <w:pPr>
        <w:pStyle w:val="2"/>
      </w:pPr>
      <w:bookmarkStart w:id="888" w:name="_Toc10692"/>
      <w:r>
        <w:rPr>
          <w:rFonts w:hint="eastAsia"/>
        </w:rPr>
        <w:t>平时如何管理你的项目，如何设计突发大规模并发架构？</w:t>
      </w:r>
      <w:bookmarkEnd w:id="888"/>
    </w:p>
    <w:p w:rsidR="002462AF" w:rsidRDefault="00E465EC">
      <w:pPr>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2462AF" w:rsidRDefault="00E465EC">
      <w:pPr>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2462AF" w:rsidRDefault="00E465EC">
      <w:pPr>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2462AF" w:rsidRDefault="00E465EC">
      <w:pPr>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2462AF" w:rsidRDefault="00E465EC">
      <w:pPr>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2462AF" w:rsidRDefault="00E465EC">
      <w:pPr>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2462AF" w:rsidRDefault="00E465EC">
      <w:pPr>
        <w:spacing w:line="360" w:lineRule="exact"/>
        <w:rPr>
          <w:rFonts w:asciiTheme="minorEastAsia" w:hAnsiTheme="minorEastAsia"/>
          <w:szCs w:val="21"/>
        </w:rPr>
      </w:pPr>
      <w:r>
        <w:rPr>
          <w:rFonts w:asciiTheme="minorEastAsia" w:hAnsiTheme="minorEastAsia" w:hint="eastAsia"/>
          <w:szCs w:val="21"/>
        </w:rPr>
        <w:t>图片采用整合的 images.png png8 格式文件使用 尽量整合在一起使用方便将来的管理</w:t>
      </w:r>
    </w:p>
    <w:p w:rsidR="002462AF" w:rsidRDefault="00E465EC">
      <w:pPr>
        <w:pStyle w:val="2"/>
      </w:pPr>
      <w:bookmarkStart w:id="889" w:name="_Toc19134"/>
      <w:r>
        <w:rPr>
          <w:rFonts w:hint="eastAsia"/>
        </w:rPr>
        <w:t>那些操作会造成内存泄漏？</w:t>
      </w:r>
      <w:bookmarkEnd w:id="889"/>
    </w:p>
    <w:p w:rsidR="002462AF" w:rsidRDefault="00E465EC">
      <w:pPr>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2462AF" w:rsidRDefault="00E465EC">
      <w:pPr>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2462AF" w:rsidRDefault="00E465EC">
      <w:pPr>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2462AF" w:rsidRDefault="00E465EC">
      <w:pPr>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2462AF" w:rsidRDefault="00E465EC">
      <w:pPr>
        <w:pStyle w:val="2"/>
      </w:pPr>
      <w:bookmarkStart w:id="890" w:name="_Toc11035"/>
      <w:r>
        <w:rPr>
          <w:rFonts w:hint="eastAsia"/>
        </w:rPr>
        <w:lastRenderedPageBreak/>
        <w:t>你说你热爱前端，那么应该</w:t>
      </w:r>
      <w:r>
        <w:rPr>
          <w:rFonts w:hint="eastAsia"/>
        </w:rPr>
        <w:t>WEB</w:t>
      </w:r>
      <w:r>
        <w:rPr>
          <w:rFonts w:hint="eastAsia"/>
        </w:rPr>
        <w:t>行业的发展很关注吧？</w:t>
      </w:r>
      <w:r>
        <w:rPr>
          <w:rFonts w:hint="eastAsia"/>
        </w:rPr>
        <w:t xml:space="preserve"> </w:t>
      </w:r>
      <w:r>
        <w:rPr>
          <w:rFonts w:hint="eastAsia"/>
        </w:rPr>
        <w:t>说说最近最流行的一些东西吧？</w:t>
      </w:r>
      <w:bookmarkEnd w:id="890"/>
    </w:p>
    <w:p w:rsidR="002462AF" w:rsidRDefault="00E465EC">
      <w:pPr>
        <w:outlineLvl w:val="0"/>
      </w:pPr>
      <w:bookmarkStart w:id="891" w:name="_Toc22675"/>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bookmarkEnd w:id="891"/>
    </w:p>
    <w:p w:rsidR="002462AF" w:rsidRDefault="00E465EC">
      <w:pPr>
        <w:pStyle w:val="2"/>
      </w:pPr>
      <w:bookmarkStart w:id="892" w:name="_Toc23345"/>
      <w:r>
        <w:rPr>
          <w:rFonts w:hint="eastAsia"/>
        </w:rPr>
        <w:t>你有了解我们公司吗？说说你的认识？</w:t>
      </w:r>
      <w:bookmarkEnd w:id="892"/>
    </w:p>
    <w:p w:rsidR="002462AF" w:rsidRDefault="00E465EC">
      <w:pPr>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2462AF" w:rsidRDefault="00E465EC">
      <w:pPr>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2462AF" w:rsidRDefault="00E465EC">
      <w:pPr>
        <w:pStyle w:val="2"/>
      </w:pPr>
      <w:bookmarkStart w:id="893" w:name="_Toc3637"/>
      <w:r>
        <w:rPr>
          <w:rFonts w:hint="eastAsia"/>
        </w:rPr>
        <w:t>移动端（比如：</w:t>
      </w:r>
      <w:r>
        <w:rPr>
          <w:rFonts w:hint="eastAsia"/>
        </w:rPr>
        <w:t>Android IOS</w:t>
      </w:r>
      <w:r>
        <w:rPr>
          <w:rFonts w:hint="eastAsia"/>
        </w:rPr>
        <w:t>）怎么做好用户体验</w:t>
      </w:r>
      <w:r>
        <w:rPr>
          <w:rFonts w:hint="eastAsia"/>
        </w:rPr>
        <w:t>?</w:t>
      </w:r>
      <w:bookmarkEnd w:id="893"/>
    </w:p>
    <w:p w:rsidR="002462AF" w:rsidRDefault="00E465EC">
      <w:pPr>
        <w:pStyle w:val="2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2462AF" w:rsidRDefault="00E465EC">
      <w:pPr>
        <w:pStyle w:val="2"/>
      </w:pPr>
      <w:bookmarkStart w:id="894" w:name="_Toc28864"/>
      <w:r>
        <w:rPr>
          <w:rFonts w:hint="eastAsia"/>
        </w:rPr>
        <w:t>你所知道的页面性能优化方法有那些？</w:t>
      </w:r>
      <w:bookmarkEnd w:id="894"/>
    </w:p>
    <w:p w:rsidR="002462AF" w:rsidRDefault="00E465EC">
      <w:pPr>
        <w:pStyle w:val="21"/>
        <w:ind w:left="390" w:firstLineChars="0" w:firstLine="0"/>
        <w:rPr>
          <w:rFonts w:asciiTheme="minorEastAsia" w:hAnsiTheme="minorEastAsia"/>
        </w:rPr>
      </w:pPr>
      <w:r>
        <w:rPr>
          <w:rFonts w:asciiTheme="minorEastAsia" w:hAnsiTheme="minorEastAsia" w:hint="eastAsia"/>
        </w:rPr>
        <w:t>压缩、合并，减少请求，代码层析优化。。。</w:t>
      </w:r>
    </w:p>
    <w:p w:rsidR="002462AF" w:rsidRDefault="00E465EC">
      <w:pPr>
        <w:pStyle w:val="2"/>
      </w:pPr>
      <w:bookmarkStart w:id="895" w:name="_Toc4551"/>
      <w:r>
        <w:rPr>
          <w:rFonts w:hint="eastAsia"/>
        </w:rPr>
        <w:t>除了前端以外还了解什么其它技术么？你最最厉害的技能是什么？</w:t>
      </w:r>
      <w:bookmarkEnd w:id="895"/>
    </w:p>
    <w:p w:rsidR="002462AF" w:rsidRDefault="00E465EC">
      <w:pPr>
        <w:pStyle w:val="2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2462AF" w:rsidRDefault="00E465EC">
      <w:pPr>
        <w:pStyle w:val="2"/>
      </w:pPr>
      <w:bookmarkStart w:id="896" w:name="_Toc25195"/>
      <w:r>
        <w:rPr>
          <w:rFonts w:hint="eastAsia"/>
        </w:rPr>
        <w:t>AMD</w:t>
      </w:r>
      <w:r>
        <w:rPr>
          <w:rFonts w:hint="eastAsia"/>
        </w:rPr>
        <w:t>（</w:t>
      </w:r>
      <w:r>
        <w:rPr>
          <w:rFonts w:hint="eastAsia"/>
        </w:rPr>
        <w:t>Modules/Asynchronous-Definition</w:t>
      </w:r>
      <w:r>
        <w:rPr>
          <w:rFonts w:hint="eastAsia"/>
        </w:rPr>
        <w:t>）、</w:t>
      </w:r>
      <w:r>
        <w:rPr>
          <w:rFonts w:hint="eastAsia"/>
        </w:rPr>
        <w:t>CMD</w:t>
      </w:r>
      <w:r>
        <w:rPr>
          <w:rFonts w:hint="eastAsia"/>
        </w:rPr>
        <w:t>（</w:t>
      </w:r>
      <w:r>
        <w:rPr>
          <w:rFonts w:hint="eastAsia"/>
        </w:rPr>
        <w:t>Common Module Definition</w:t>
      </w:r>
      <w:r>
        <w:rPr>
          <w:rFonts w:hint="eastAsia"/>
        </w:rPr>
        <w:t>）规范区别？</w:t>
      </w:r>
      <w:bookmarkEnd w:id="896"/>
    </w:p>
    <w:p w:rsidR="002462AF" w:rsidRDefault="00E465EC">
      <w:pPr>
        <w:pStyle w:val="2"/>
      </w:pPr>
      <w:bookmarkStart w:id="897" w:name="_Toc27718"/>
      <w:r>
        <w:rPr>
          <w:rFonts w:hint="eastAsia"/>
        </w:rPr>
        <w:t>谈谈你认为怎样做能使项目做的更好？</w:t>
      </w:r>
      <w:bookmarkEnd w:id="897"/>
    </w:p>
    <w:p w:rsidR="002462AF" w:rsidRDefault="00E465EC">
      <w:pPr>
        <w:rPr>
          <w:rFonts w:asciiTheme="minorEastAsia" w:hAnsiTheme="minorEastAsia"/>
        </w:rPr>
      </w:pPr>
      <w:r>
        <w:rPr>
          <w:rFonts w:asciiTheme="minorEastAsia" w:hAnsiTheme="minorEastAsia" w:hint="eastAsia"/>
        </w:rPr>
        <w:t>考虑问题的深入，不仅仅停留在完成任务上，要精益求精</w:t>
      </w:r>
    </w:p>
    <w:p w:rsidR="002462AF" w:rsidRDefault="00E465EC">
      <w:pPr>
        <w:pStyle w:val="2"/>
      </w:pPr>
      <w:bookmarkStart w:id="898" w:name="_Toc22165"/>
      <w:r>
        <w:rPr>
          <w:rFonts w:hint="eastAsia"/>
        </w:rPr>
        <w:t>你对前端界面工程师这个职位是怎么样理解的？它的前景会怎么样？</w:t>
      </w:r>
      <w:bookmarkEnd w:id="898"/>
    </w:p>
    <w:p w:rsidR="002462AF" w:rsidRDefault="00E465EC">
      <w:pPr>
        <w:rPr>
          <w:rFonts w:asciiTheme="minorEastAsia" w:hAnsiTheme="minorEastAsia"/>
        </w:rPr>
      </w:pPr>
      <w:r>
        <w:rPr>
          <w:rFonts w:asciiTheme="minorEastAsia" w:hAnsiTheme="minorEastAsia" w:hint="eastAsia"/>
        </w:rPr>
        <w:t>表现出对前端的认同与兴趣，关注相关技术前沿</w:t>
      </w:r>
    </w:p>
    <w:p w:rsidR="002462AF" w:rsidRDefault="00E465EC">
      <w:pPr>
        <w:pStyle w:val="2"/>
      </w:pPr>
      <w:bookmarkStart w:id="899" w:name="_Toc20086"/>
      <w:r>
        <w:rPr>
          <w:rFonts w:hint="eastAsia"/>
        </w:rPr>
        <w:lastRenderedPageBreak/>
        <w:t>php</w:t>
      </w:r>
      <w:r>
        <w:rPr>
          <w:rFonts w:hint="eastAsia"/>
        </w:rPr>
        <w:t>中下面哪个函数可以打开一个文件，以对文件进行读和写操作？</w:t>
      </w:r>
      <w:bookmarkEnd w:id="899"/>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rsidR="002462AF" w:rsidRDefault="00E465EC">
      <w:pPr>
        <w:pStyle w:val="2"/>
      </w:pPr>
      <w:bookmarkStart w:id="900" w:name="_Toc5913"/>
      <w:r>
        <w:rPr>
          <w:rFonts w:hint="eastAsia"/>
        </w:rPr>
        <w:t>php</w:t>
      </w:r>
      <w:r>
        <w:rPr>
          <w:rFonts w:hint="eastAsia"/>
        </w:rPr>
        <w:t>中</w:t>
      </w:r>
      <w:r>
        <w:rPr>
          <w:rFonts w:hint="eastAsia"/>
        </w:rPr>
        <w:t>rmdir</w:t>
      </w:r>
      <w:r>
        <w:rPr>
          <w:rFonts w:hint="eastAsia"/>
        </w:rPr>
        <w:t>可以直接删除文件夹吗？该目录必须是空的，而且要有相应的权限</w:t>
      </w:r>
      <w:r>
        <w:rPr>
          <w:rFonts w:hint="eastAsia"/>
        </w:rPr>
        <w:t>--</w:t>
      </w:r>
      <w:r>
        <w:rPr>
          <w:rFonts w:hint="eastAsia"/>
        </w:rPr>
        <w:t>来自</w:t>
      </w:r>
      <w:r>
        <w:rPr>
          <w:rFonts w:hint="eastAsia"/>
        </w:rPr>
        <w:t>api</w:t>
      </w:r>
      <w:bookmarkEnd w:id="900"/>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2462AF" w:rsidRDefault="00E465EC">
      <w:pPr>
        <w:pStyle w:val="2"/>
      </w:pPr>
      <w:bookmarkStart w:id="901" w:name="_Toc28233"/>
      <w:r>
        <w:rPr>
          <w:rFonts w:hint="eastAsia"/>
        </w:rPr>
        <w:t>phpinset</w:t>
      </w:r>
      <w:r>
        <w:rPr>
          <w:rFonts w:hint="eastAsia"/>
        </w:rPr>
        <w:t>和</w:t>
      </w:r>
      <w:r>
        <w:rPr>
          <w:rFonts w:hint="eastAsia"/>
        </w:rPr>
        <w:t>empty</w:t>
      </w:r>
      <w:r>
        <w:rPr>
          <w:rFonts w:hint="eastAsia"/>
        </w:rPr>
        <w:t>的区别，举例说明</w:t>
      </w:r>
      <w:bookmarkEnd w:id="901"/>
    </w:p>
    <w:p w:rsidR="002462AF" w:rsidRDefault="00E465EC">
      <w:pPr>
        <w:rPr>
          <w:rFonts w:asciiTheme="minorEastAsia" w:hAnsiTheme="minorEastAsia"/>
        </w:rPr>
      </w:pPr>
      <w:r>
        <w:rPr>
          <w:rFonts w:asciiTheme="minorEastAsia" w:hAnsiTheme="minorEastAsia" w:hint="eastAsia"/>
        </w:rPr>
        <w:t xml:space="preserve">1、empty函数 </w:t>
      </w:r>
    </w:p>
    <w:p w:rsidR="002462AF" w:rsidRDefault="00E465EC">
      <w:pPr>
        <w:rPr>
          <w:rFonts w:asciiTheme="minorEastAsia" w:hAnsiTheme="minorEastAsia"/>
        </w:rPr>
      </w:pPr>
      <w:r>
        <w:rPr>
          <w:rFonts w:asciiTheme="minorEastAsia" w:hAnsiTheme="minorEastAsia" w:hint="eastAsia"/>
        </w:rPr>
        <w:t>用途：检测变量是否为空</w:t>
      </w:r>
    </w:p>
    <w:p w:rsidR="002462AF" w:rsidRDefault="00E465EC">
      <w:pPr>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2462AF" w:rsidRDefault="00E465EC">
      <w:pPr>
        <w:rPr>
          <w:rFonts w:asciiTheme="minorEastAsia" w:hAnsiTheme="minorEastAsia"/>
        </w:rPr>
      </w:pPr>
      <w:r>
        <w:rPr>
          <w:rFonts w:asciiTheme="minorEastAsia" w:hAnsiTheme="minorEastAsia" w:hint="eastAsia"/>
        </w:rPr>
        <w:t>2、isset函数</w:t>
      </w:r>
    </w:p>
    <w:p w:rsidR="002462AF" w:rsidRDefault="00E465EC">
      <w:pPr>
        <w:rPr>
          <w:rFonts w:asciiTheme="minorEastAsia" w:hAnsiTheme="minorEastAsia"/>
        </w:rPr>
      </w:pPr>
      <w:r>
        <w:rPr>
          <w:rFonts w:asciiTheme="minorEastAsia" w:hAnsiTheme="minorEastAsia" w:hint="eastAsia"/>
        </w:rPr>
        <w:t>用途：检测变量是否设置</w:t>
      </w:r>
    </w:p>
    <w:p w:rsidR="002462AF" w:rsidRDefault="00E465EC">
      <w:pPr>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2462AF" w:rsidRDefault="00E465EC">
      <w:pPr>
        <w:pStyle w:val="2"/>
      </w:pPr>
      <w:bookmarkStart w:id="902" w:name="_Toc20383"/>
      <w:r>
        <w:rPr>
          <w:rFonts w:hint="eastAsia"/>
        </w:rPr>
        <w:t>php</w:t>
      </w:r>
      <w:r>
        <w:rPr>
          <w:rFonts w:hint="eastAsia"/>
        </w:rPr>
        <w:t>中</w:t>
      </w:r>
      <w:r>
        <w:rPr>
          <w:rFonts w:hint="eastAsia"/>
        </w:rPr>
        <w:t>$_SERVER</w:t>
      </w:r>
      <w:r>
        <w:rPr>
          <w:rFonts w:hint="eastAsia"/>
        </w:rPr>
        <w:t>变量中如何得到当前执行脚本路劲</w:t>
      </w:r>
      <w:bookmarkEnd w:id="902"/>
    </w:p>
    <w:p w:rsidR="002462AF" w:rsidRDefault="00E465EC">
      <w:pPr>
        <w:rPr>
          <w:rFonts w:asciiTheme="minorEastAsia" w:hAnsiTheme="minorEastAsia"/>
        </w:rPr>
      </w:pPr>
      <w:r>
        <w:rPr>
          <w:rFonts w:asciiTheme="minorEastAsia" w:hAnsiTheme="minorEastAsia"/>
          <w:noProof/>
        </w:rPr>
        <w:drawing>
          <wp:inline distT="0" distB="0" distL="0" distR="0">
            <wp:extent cx="4606925" cy="1407795"/>
            <wp:effectExtent l="19050" t="0" r="2761" b="0"/>
            <wp:docPr id="1030" name="Image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Image1" descr="http://www.phpddt.com/usr/uploads/2014/03/2709675141.png"/>
                    <pic:cNvPicPr>
                      <a:picLocks noChangeAspect="1"/>
                    </pic:cNvPicPr>
                  </pic:nvPicPr>
                  <pic:blipFill>
                    <a:blip r:embed="rId39" cstate="print">
                      <a:extLst>
                        <a:ext uri="{28A0092B-C50C-407E-A947-70E740481C1C}">
                          <a14:useLocalDpi xmlns:a14="http://schemas.microsoft.com/office/drawing/2010/main" val="0"/>
                        </a:ext>
                      </a:extLst>
                    </a:blip>
                    <a:srcRect t="17600" r="12616" b="35183"/>
                    <a:stretch>
                      <a:fillRect/>
                    </a:stretch>
                  </pic:blipFill>
                  <pic:spPr>
                    <a:xfrm>
                      <a:off x="0" y="0"/>
                      <a:ext cx="4606925" cy="1407795"/>
                    </a:xfrm>
                    <a:prstGeom prst="rect">
                      <a:avLst/>
                    </a:prstGeom>
                  </pic:spPr>
                </pic:pic>
              </a:graphicData>
            </a:graphic>
          </wp:inline>
        </w:drawing>
      </w:r>
    </w:p>
    <w:p w:rsidR="002462AF" w:rsidRDefault="00E465EC">
      <w:pPr>
        <w:pStyle w:val="2"/>
      </w:pPr>
      <w:bookmarkStart w:id="903" w:name="_Toc18524"/>
      <w:r>
        <w:rPr>
          <w:rFonts w:hint="eastAsia"/>
        </w:rPr>
        <w:lastRenderedPageBreak/>
        <w:t>写一个</w:t>
      </w:r>
      <w:r>
        <w:rPr>
          <w:rFonts w:hint="eastAsia"/>
        </w:rPr>
        <w:t>php</w:t>
      </w:r>
      <w:r>
        <w:rPr>
          <w:rFonts w:hint="eastAsia"/>
        </w:rPr>
        <w:t>函数，要求两个日期字符串的天数差，如</w:t>
      </w:r>
      <w:r>
        <w:rPr>
          <w:rFonts w:hint="eastAsia"/>
        </w:rPr>
        <w:t>2012-02-05~2012-03-06</w:t>
      </w:r>
      <w:r>
        <w:rPr>
          <w:rFonts w:hint="eastAsia"/>
        </w:rPr>
        <w:t>的日期差数</w:t>
      </w:r>
      <w:bookmarkEnd w:id="903"/>
    </w:p>
    <w:p w:rsidR="002462AF" w:rsidRDefault="00E465EC">
      <w:pPr>
        <w:pStyle w:val="2"/>
      </w:pPr>
      <w:bookmarkStart w:id="904" w:name="_Toc21399"/>
      <w:r>
        <w:rPr>
          <w:rFonts w:hint="eastAsia"/>
        </w:rPr>
        <w:t>一个衣柜中放了许多杂乱的衬衫，如果让你去整理一下，使得更容易找到你想要的衣服；你会怎么做？请写出你的做法和思路？</w:t>
      </w:r>
      <w:bookmarkEnd w:id="904"/>
    </w:p>
    <w:p w:rsidR="002462AF" w:rsidRDefault="00E465EC">
      <w:pPr>
        <w:pStyle w:val="2"/>
      </w:pPr>
      <w:bookmarkStart w:id="905" w:name="_Toc11904"/>
      <w:r>
        <w:rPr>
          <w:rFonts w:hint="eastAsia"/>
        </w:rPr>
        <w:t>如何优化网页加载速度？</w:t>
      </w:r>
      <w:bookmarkEnd w:id="905"/>
    </w:p>
    <w:p w:rsidR="002462AF" w:rsidRDefault="00E465E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2462AF" w:rsidRDefault="00E465E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2.图片的大小</w:t>
      </w:r>
    </w:p>
    <w:p w:rsidR="002462AF" w:rsidRDefault="00E465E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r>
        <w:rPr>
          <w:rFonts w:asciiTheme="minorEastAsia" w:hAnsiTheme="minorEastAsia" w:hint="eastAsia"/>
          <w:szCs w:val="21"/>
        </w:rPr>
        <w:tab/>
      </w:r>
    </w:p>
    <w:p w:rsidR="002462AF" w:rsidRDefault="00E465E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2462AF" w:rsidRDefault="00E465EC">
      <w:pPr>
        <w:widowControl/>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2462AF" w:rsidRDefault="00E465EC">
      <w:pPr>
        <w:pStyle w:val="2"/>
      </w:pPr>
      <w:bookmarkStart w:id="906" w:name="_Toc20778"/>
      <w:r>
        <w:rPr>
          <w:rFonts w:hint="eastAsia"/>
        </w:rPr>
        <w:t>工作流程，你怎么来实现页面设计图，你认为前端应该如何高质量完成工作</w:t>
      </w:r>
      <w:r>
        <w:rPr>
          <w:rFonts w:hint="eastAsia"/>
        </w:rPr>
        <w:t>?</w:t>
      </w:r>
      <w:bookmarkEnd w:id="906"/>
    </w:p>
    <w:p w:rsidR="002462AF" w:rsidRDefault="00E465EC">
      <w:pPr>
        <w:rPr>
          <w:rFonts w:asciiTheme="minorEastAsia" w:hAnsiTheme="minorEastAsia"/>
        </w:rPr>
      </w:pPr>
      <w:r>
        <w:rPr>
          <w:rFonts w:asciiTheme="minorEastAsia" w:hAnsiTheme="minorEastAsia" w:hint="eastAsia"/>
        </w:rPr>
        <w:t>熟悉相关设计规范，自己总结的一些经验</w:t>
      </w:r>
    </w:p>
    <w:p w:rsidR="002462AF" w:rsidRDefault="00E465EC">
      <w:pPr>
        <w:pStyle w:val="2"/>
      </w:pPr>
      <w:bookmarkStart w:id="907" w:name="_Toc4970"/>
      <w:r>
        <w:rPr>
          <w:rFonts w:hint="eastAsia"/>
        </w:rPr>
        <w:t>介绍项目经验、合作开发、独立开发。</w:t>
      </w:r>
      <w:bookmarkEnd w:id="907"/>
    </w:p>
    <w:p w:rsidR="002462AF" w:rsidRDefault="00E465EC">
      <w:pPr>
        <w:rPr>
          <w:rFonts w:asciiTheme="minorEastAsia" w:hAnsiTheme="minorEastAsia"/>
        </w:rPr>
      </w:pPr>
      <w:r>
        <w:rPr>
          <w:rFonts w:asciiTheme="minorEastAsia" w:hAnsiTheme="minorEastAsia" w:hint="eastAsia"/>
        </w:rPr>
        <w:t>团队协作，个人能力。实践经验</w:t>
      </w:r>
    </w:p>
    <w:p w:rsidR="002462AF" w:rsidRDefault="00E465EC">
      <w:pPr>
        <w:pStyle w:val="2"/>
      </w:pPr>
      <w:bookmarkStart w:id="908" w:name="_Toc16547"/>
      <w:r>
        <w:rPr>
          <w:rFonts w:hint="eastAsia"/>
        </w:rPr>
        <w:t>开发过程中遇到困难，如何解决。</w:t>
      </w:r>
      <w:bookmarkEnd w:id="908"/>
    </w:p>
    <w:p w:rsidR="002462AF" w:rsidRDefault="00E465EC">
      <w:pPr>
        <w:rPr>
          <w:rFonts w:asciiTheme="minorEastAsia" w:hAnsiTheme="minorEastAsia"/>
        </w:rPr>
      </w:pPr>
      <w:r>
        <w:rPr>
          <w:rFonts w:asciiTheme="minorEastAsia" w:hAnsiTheme="minorEastAsia" w:hint="eastAsia"/>
        </w:rPr>
        <w:t>考察解决问题的能力</w:t>
      </w:r>
    </w:p>
    <w:p w:rsidR="002462AF" w:rsidRDefault="00E465EC">
      <w:pPr>
        <w:pStyle w:val="2"/>
      </w:pPr>
      <w:bookmarkStart w:id="909" w:name="_Toc17659"/>
      <w:r>
        <w:rPr>
          <w:rFonts w:hint="eastAsia"/>
        </w:rPr>
        <w:t>对前端界面工程师这个职位是怎么样理解的？它的前景会怎么样？</w:t>
      </w:r>
      <w:bookmarkEnd w:id="909"/>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前端是最贴近用户的程序员，前端的能力就是能让产品从 90分进化到 100 分，甚至更好， </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做好的页面结构，页面重构和用户体验； </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2462AF" w:rsidRDefault="00E465EC">
      <w:pPr>
        <w:widowControl/>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2462AF" w:rsidRDefault="002462AF">
      <w:pPr>
        <w:widowControl/>
        <w:spacing w:before="100" w:beforeAutospacing="1" w:after="100" w:afterAutospacing="1" w:line="360" w:lineRule="exact"/>
        <w:jc w:val="left"/>
        <w:rPr>
          <w:rFonts w:asciiTheme="minorEastAsia" w:hAnsiTheme="minorEastAsia"/>
          <w:sz w:val="24"/>
        </w:rPr>
      </w:pPr>
    </w:p>
    <w:p w:rsidR="002462AF" w:rsidRDefault="002462AF">
      <w:pPr>
        <w:spacing w:line="360" w:lineRule="exact"/>
        <w:rPr>
          <w:rFonts w:asciiTheme="minorEastAsia" w:hAnsiTheme="minorEastAsia"/>
          <w:szCs w:val="21"/>
        </w:rPr>
      </w:pPr>
    </w:p>
    <w:p w:rsidR="002462AF" w:rsidRDefault="002462AF">
      <w:pPr>
        <w:spacing w:line="360" w:lineRule="exact"/>
        <w:rPr>
          <w:rFonts w:asciiTheme="minorEastAsia" w:hAnsiTheme="minorEastAsia"/>
          <w:szCs w:val="21"/>
        </w:rPr>
      </w:pPr>
    </w:p>
    <w:p w:rsidR="002462AF" w:rsidRDefault="002462AF">
      <w:pPr>
        <w:spacing w:line="360" w:lineRule="exact"/>
        <w:rPr>
          <w:rFonts w:asciiTheme="minorEastAsia" w:hAnsiTheme="minorEastAsia"/>
        </w:rPr>
      </w:pPr>
    </w:p>
    <w:sectPr w:rsidR="002462AF">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E67" w:rsidRDefault="00B61E67">
      <w:pPr>
        <w:spacing w:line="240" w:lineRule="auto"/>
      </w:pPr>
      <w:r>
        <w:separator/>
      </w:r>
    </w:p>
  </w:endnote>
  <w:endnote w:type="continuationSeparator" w:id="0">
    <w:p w:rsidR="00B61E67" w:rsidRDefault="00B61E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EC" w:rsidRDefault="00B61E67">
    <w:pPr>
      <w:pStyle w:val="a5"/>
      <w:tabs>
        <w:tab w:val="clear" w:pos="8306"/>
        <w:tab w:val="left" w:pos="3444"/>
      </w:tabs>
    </w:pPr>
    <w:r>
      <w:pict>
        <v:shapetype id="_x0000_t202" coordsize="21600,21600" o:spt="202" path="m,l,21600r21600,l21600,xe">
          <v:stroke joinstyle="miter"/>
          <v:path gradientshapeok="t" o:connecttype="rect"/>
        </v:shapetype>
        <v:shape id="_x0000_s3073" type="#_x0000_t202" style="position:absolute;margin-left:185.6pt;margin-top:0;width:2in;height:2in;z-index:251659264;mso-wrap-style:none;mso-position-horizontal:right;mso-position-horizontal-relative:margin;mso-width-relative:page;mso-height-relative:page" filled="f" stroked="f">
          <v:textbox style="mso-fit-shape-to-text:t" inset="0,0,0,0">
            <w:txbxContent>
              <w:p w:rsidR="00E465EC" w:rsidRDefault="00E465EC">
                <w:pPr>
                  <w:pStyle w:val="a5"/>
                  <w:rPr>
                    <w:rFonts w:ascii="黑体" w:eastAsia="黑体" w:hAnsi="黑体" w:cs="黑体"/>
                    <w:b/>
                    <w:bCs/>
                    <w:color w:val="FF0000"/>
                    <w:sz w:val="24"/>
                    <w:szCs w:val="24"/>
                  </w:rPr>
                </w:pPr>
                <w:r>
                  <w:rPr>
                    <w:rFonts w:ascii="黑体" w:eastAsia="黑体" w:hAnsi="黑体" w:cs="黑体" w:hint="eastAsia"/>
                    <w:b/>
                    <w:bCs/>
                    <w:sz w:val="24"/>
                    <w:szCs w:val="24"/>
                  </w:rPr>
                  <w:fldChar w:fldCharType="begin"/>
                </w:r>
                <w:r>
                  <w:rPr>
                    <w:rFonts w:ascii="黑体" w:eastAsia="黑体" w:hAnsi="黑体" w:cs="黑体" w:hint="eastAsia"/>
                    <w:b/>
                    <w:bCs/>
                    <w:sz w:val="24"/>
                    <w:szCs w:val="24"/>
                  </w:rPr>
                  <w:instrText xml:space="preserve"> PAGE  \* MERGEFORMAT </w:instrText>
                </w:r>
                <w:r>
                  <w:rPr>
                    <w:rFonts w:ascii="黑体" w:eastAsia="黑体" w:hAnsi="黑体" w:cs="黑体" w:hint="eastAsia"/>
                    <w:b/>
                    <w:bCs/>
                    <w:sz w:val="24"/>
                    <w:szCs w:val="24"/>
                  </w:rPr>
                  <w:fldChar w:fldCharType="separate"/>
                </w:r>
                <w:r w:rsidR="004A07AB">
                  <w:rPr>
                    <w:rFonts w:ascii="黑体" w:eastAsia="黑体" w:hAnsi="黑体" w:cs="黑体" w:hint="eastAsia"/>
                    <w:b/>
                    <w:bCs/>
                    <w:noProof/>
                    <w:sz w:val="24"/>
                    <w:szCs w:val="24"/>
                  </w:rPr>
                  <w:t>二十</w:t>
                </w:r>
                <w:r>
                  <w:rPr>
                    <w:rFonts w:ascii="黑体" w:eastAsia="黑体" w:hAnsi="黑体" w:cs="黑体" w:hint="eastAsia"/>
                    <w:b/>
                    <w:bCs/>
                    <w:sz w:val="24"/>
                    <w:szCs w:val="24"/>
                  </w:rPr>
                  <w:fldChar w:fldCharType="end"/>
                </w:r>
              </w:p>
            </w:txbxContent>
          </v:textbox>
          <w10:wrap anchorx="margin"/>
        </v:shape>
      </w:pict>
    </w:r>
    <w:r w:rsidR="00E465EC">
      <w:rPr>
        <w:rFonts w:hint="eastAsia"/>
      </w:rPr>
      <w:tab/>
    </w:r>
    <w:r w:rsidR="00E465EC">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EC" w:rsidRDefault="00B61E67">
    <w:pPr>
      <w:pStyle w:val="a5"/>
      <w:tabs>
        <w:tab w:val="clear" w:pos="4153"/>
        <w:tab w:val="left" w:pos="3444"/>
      </w:tabs>
    </w:pPr>
    <w:r>
      <w:pict>
        <v:shapetype id="_x0000_t202" coordsize="21600,21600" o:spt="202" path="m,l,21600r21600,l21600,xe">
          <v:stroke joinstyle="miter"/>
          <v:path gradientshapeok="t" o:connecttype="rect"/>
        </v:shapetype>
        <v:shape id="_x0000_s3074" type="#_x0000_t202" style="position:absolute;margin-left:185.6pt;margin-top:0;width:2in;height:2in;z-index:251658240;mso-wrap-style:none;mso-position-horizontal:right;mso-position-horizontal-relative:margin;mso-width-relative:page;mso-height-relative:page" filled="f" stroked="f">
          <v:textbox style="mso-fit-shape-to-text:t" inset="0,0,0,0">
            <w:txbxContent>
              <w:p w:rsidR="00E465EC" w:rsidRDefault="00E465EC">
                <w:pPr>
                  <w:pStyle w:val="a5"/>
                  <w:rPr>
                    <w:sz w:val="24"/>
                    <w:szCs w:val="24"/>
                  </w:rPr>
                </w:pPr>
                <w:r>
                  <w:rPr>
                    <w:rFonts w:ascii="黑体" w:eastAsia="黑体" w:hAnsi="黑体" w:cs="黑体" w:hint="eastAsia"/>
                    <w:sz w:val="24"/>
                    <w:szCs w:val="24"/>
                  </w:rPr>
                  <w:fldChar w:fldCharType="begin"/>
                </w:r>
                <w:r>
                  <w:rPr>
                    <w:rFonts w:ascii="黑体" w:eastAsia="黑体" w:hAnsi="黑体" w:cs="黑体" w:hint="eastAsia"/>
                    <w:sz w:val="24"/>
                    <w:szCs w:val="24"/>
                  </w:rPr>
                  <w:instrText xml:space="preserve"> PAGE  \* MERGEFORMAT </w:instrText>
                </w:r>
                <w:r>
                  <w:rPr>
                    <w:rFonts w:ascii="黑体" w:eastAsia="黑体" w:hAnsi="黑体" w:cs="黑体" w:hint="eastAsia"/>
                    <w:sz w:val="24"/>
                    <w:szCs w:val="24"/>
                  </w:rPr>
                  <w:fldChar w:fldCharType="separate"/>
                </w:r>
                <w:r w:rsidR="004A07AB">
                  <w:rPr>
                    <w:rFonts w:ascii="黑体" w:eastAsia="黑体" w:hAnsi="黑体" w:cs="黑体"/>
                    <w:noProof/>
                    <w:sz w:val="24"/>
                    <w:szCs w:val="24"/>
                  </w:rPr>
                  <w:t>20</w:t>
                </w:r>
                <w:r>
                  <w:rPr>
                    <w:rFonts w:ascii="黑体" w:eastAsia="黑体" w:hAnsi="黑体" w:cs="黑体" w:hint="eastAsia"/>
                    <w:sz w:val="24"/>
                    <w:szCs w:val="24"/>
                  </w:rPr>
                  <w:fldChar w:fldCharType="end"/>
                </w:r>
              </w:p>
            </w:txbxContent>
          </v:textbox>
          <w10:wrap anchorx="margin"/>
        </v:shape>
      </w:pict>
    </w:r>
    <w:r w:rsidR="00E465EC">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EC" w:rsidRDefault="00B61E67">
    <w:pPr>
      <w:pStyle w:val="a5"/>
      <w:tabs>
        <w:tab w:val="clear" w:pos="4153"/>
        <w:tab w:val="left" w:pos="3444"/>
      </w:tabs>
    </w:pPr>
    <w:r>
      <w:pict>
        <v:shapetype id="_x0000_t202" coordsize="21600,21600" o:spt="202" path="m,l,21600r21600,l21600,xe">
          <v:stroke joinstyle="miter"/>
          <v:path gradientshapeok="t" o:connecttype="rect"/>
        </v:shapetype>
        <v:shape id="_x0000_s3075" type="#_x0000_t202" style="position:absolute;margin-left:185.6pt;margin-top:0;width:2in;height:2in;z-index:251660288;mso-wrap-style:none;mso-position-horizontal:right;mso-position-horizontal-relative:margin;mso-width-relative:page;mso-height-relative:page" filled="f" stroked="f">
          <v:textbox style="mso-fit-shape-to-text:t" inset="0,0,0,0">
            <w:txbxContent>
              <w:p w:rsidR="00E465EC" w:rsidRDefault="00E465EC">
                <w:pPr>
                  <w:pStyle w:val="a5"/>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sidR="004A07AB">
                  <w:rPr>
                    <w:noProof/>
                    <w:sz w:val="24"/>
                    <w:szCs w:val="24"/>
                  </w:rPr>
                  <w:t>31</w:t>
                </w:r>
                <w:r>
                  <w:rPr>
                    <w:rFonts w:hint="eastAsia"/>
                    <w:sz w:val="24"/>
                    <w:szCs w:val="24"/>
                  </w:rPr>
                  <w:fldChar w:fldCharType="end"/>
                </w:r>
              </w:p>
            </w:txbxContent>
          </v:textbox>
          <w10:wrap anchorx="margin"/>
        </v:shape>
      </w:pict>
    </w:r>
    <w:r w:rsidR="00E465EC">
      <w:rPr>
        <w:rFonts w:hint="eastAsi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E67" w:rsidRDefault="00B61E67">
      <w:pPr>
        <w:spacing w:line="240" w:lineRule="auto"/>
      </w:pPr>
      <w:r>
        <w:separator/>
      </w:r>
    </w:p>
  </w:footnote>
  <w:footnote w:type="continuationSeparator" w:id="0">
    <w:p w:rsidR="00B61E67" w:rsidRDefault="00B61E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5EC" w:rsidRDefault="00E465EC">
    <w:pPr>
      <w:pStyle w:val="a6"/>
      <w:rPr>
        <w:rFonts w:ascii="宋体" w:hAnsi="宋体" w:cs="宋体"/>
      </w:rPr>
    </w:pPr>
    <w:r>
      <w:rPr>
        <w:rFonts w:ascii="宋体" w:hAnsi="宋体" w:cs="宋体" w:hint="eastAsia"/>
      </w:rPr>
      <w:t>大宝贝最棒了！加油哦！么么哒！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0000002"/>
    <w:multiLevelType w:val="multilevel"/>
    <w:tmpl w:val="00000002"/>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multilevel"/>
    <w:tmpl w:val="0000000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0000005"/>
    <w:multiLevelType w:val="multilevel"/>
    <w:tmpl w:val="00000005"/>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6"/>
    <w:multiLevelType w:val="multilevel"/>
    <w:tmpl w:val="00000006"/>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7"/>
    <w:multiLevelType w:val="singleLevel"/>
    <w:tmpl w:val="00000007"/>
    <w:lvl w:ilvl="0">
      <w:start w:val="1"/>
      <w:numFmt w:val="decimal"/>
      <w:suff w:val="nothing"/>
      <w:lvlText w:val="%1．"/>
      <w:lvlJc w:val="left"/>
      <w:pPr>
        <w:ind w:left="0" w:firstLine="400"/>
      </w:pPr>
      <w:rPr>
        <w:rFonts w:hint="default"/>
      </w:rPr>
    </w:lvl>
  </w:abstractNum>
  <w:abstractNum w:abstractNumId="7">
    <w:nsid w:val="00000008"/>
    <w:multiLevelType w:val="singleLevel"/>
    <w:tmpl w:val="00000008"/>
    <w:lvl w:ilvl="0">
      <w:start w:val="2"/>
      <w:numFmt w:val="decimal"/>
      <w:suff w:val="nothing"/>
      <w:lvlText w:val="%1)"/>
      <w:lvlJc w:val="left"/>
    </w:lvl>
  </w:abstractNum>
  <w:abstractNum w:abstractNumId="8">
    <w:nsid w:val="00000009"/>
    <w:multiLevelType w:val="singleLevel"/>
    <w:tmpl w:val="00000009"/>
    <w:lvl w:ilvl="0">
      <w:start w:val="1"/>
      <w:numFmt w:val="decimal"/>
      <w:pStyle w:val="2"/>
      <w:lvlText w:val="%1."/>
      <w:lvlJc w:val="left"/>
      <w:pPr>
        <w:tabs>
          <w:tab w:val="left" w:pos="425"/>
        </w:tabs>
        <w:ind w:left="425" w:hanging="425"/>
      </w:pPr>
      <w:rPr>
        <w:rFonts w:hint="default"/>
      </w:rPr>
    </w:lvl>
  </w:abstractNum>
  <w:abstractNum w:abstractNumId="9">
    <w:nsid w:val="0000000A"/>
    <w:multiLevelType w:val="singleLevel"/>
    <w:tmpl w:val="0000000A"/>
    <w:lvl w:ilvl="0">
      <w:start w:val="1"/>
      <w:numFmt w:val="decimal"/>
      <w:pStyle w:val="javascript"/>
      <w:lvlText w:val="%1."/>
      <w:lvlJc w:val="left"/>
      <w:pPr>
        <w:tabs>
          <w:tab w:val="left" w:pos="425"/>
        </w:tabs>
        <w:ind w:left="425" w:hanging="425"/>
      </w:pPr>
      <w:rPr>
        <w:rFonts w:hint="default"/>
      </w:rPr>
    </w:lvl>
  </w:abstractNum>
  <w:abstractNum w:abstractNumId="10">
    <w:nsid w:val="0000000B"/>
    <w:multiLevelType w:val="singleLevel"/>
    <w:tmpl w:val="0000000B"/>
    <w:lvl w:ilvl="0">
      <w:start w:val="1"/>
      <w:numFmt w:val="decimal"/>
      <w:pStyle w:val="HTML5CSS3"/>
      <w:lvlText w:val="%1."/>
      <w:lvlJc w:val="left"/>
      <w:pPr>
        <w:tabs>
          <w:tab w:val="left" w:pos="425"/>
        </w:tabs>
        <w:ind w:left="425" w:hanging="425"/>
      </w:pPr>
      <w:rPr>
        <w:rFonts w:hint="default"/>
      </w:rPr>
    </w:lvl>
  </w:abstractNum>
  <w:abstractNum w:abstractNumId="11">
    <w:nsid w:val="0000000C"/>
    <w:multiLevelType w:val="multilevel"/>
    <w:tmpl w:val="000000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nsid w:val="0000000D"/>
    <w:multiLevelType w:val="multilevel"/>
    <w:tmpl w:val="000000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00641CAF"/>
    <w:multiLevelType w:val="multilevel"/>
    <w:tmpl w:val="0000000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11"/>
    <w:lvlOverride w:ilvl="0">
      <w:startOverride w:val="1"/>
    </w:lvlOverride>
  </w:num>
  <w:num w:numId="5">
    <w:abstractNumId w:val="6"/>
  </w:num>
  <w:num w:numId="6">
    <w:abstractNumId w:val="2"/>
  </w:num>
  <w:num w:numId="7">
    <w:abstractNumId w:val="7"/>
  </w:num>
  <w:num w:numId="8">
    <w:abstractNumId w:val="3"/>
  </w:num>
  <w:num w:numId="9">
    <w:abstractNumId w:val="1"/>
  </w:num>
  <w:num w:numId="10">
    <w:abstractNumId w:val="4"/>
  </w:num>
  <w:num w:numId="11">
    <w:abstractNumId w:val="0"/>
  </w:num>
  <w:num w:numId="12">
    <w:abstractNumId w:val="13"/>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2462AF"/>
    <w:rsid w:val="002462AF"/>
    <w:rsid w:val="003E4B71"/>
    <w:rsid w:val="004408DE"/>
    <w:rsid w:val="004A07AB"/>
    <w:rsid w:val="00B61E67"/>
    <w:rsid w:val="00E465EC"/>
    <w:rsid w:val="0ACE6A5B"/>
    <w:rsid w:val="1F8201C8"/>
    <w:rsid w:val="319D4D6D"/>
    <w:rsid w:val="394C2D52"/>
    <w:rsid w:val="3D117451"/>
    <w:rsid w:val="3E5C2F36"/>
    <w:rsid w:val="43601F35"/>
    <w:rsid w:val="446A15F8"/>
    <w:rsid w:val="497B6E27"/>
    <w:rsid w:val="51C74691"/>
    <w:rsid w:val="5A5B4077"/>
    <w:rsid w:val="661175A0"/>
    <w:rsid w:val="6DA14D23"/>
    <w:rsid w:val="74A02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31807D15-1D80-4DA1-A441-EDFB8DAE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qFormat="1"/>
    <w:lsdException w:name="Subtitle" w:qFormat="1"/>
    <w:lsdException w:name="Hyperlink" w:qFormat="1"/>
    <w:lsdException w:name="Strong" w:qFormat="1"/>
    <w:lsdException w:name="Emphasis" w:qFormat="1"/>
    <w:lsdException w:name="Document Map" w:uiPriority="99"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numPr>
        <w:numId w:val="1"/>
      </w:numPr>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iPriority w:val="9"/>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qFormat/>
    <w:pPr>
      <w:ind w:leftChars="1200" w:left="2520"/>
    </w:pPr>
  </w:style>
  <w:style w:type="paragraph" w:styleId="a3">
    <w:name w:val="Document Map"/>
    <w:basedOn w:val="a"/>
    <w:link w:val="Char"/>
    <w:uiPriority w:val="99"/>
    <w:qFormat/>
    <w:rPr>
      <w:rFonts w:ascii="宋体"/>
      <w:sz w:val="18"/>
      <w:szCs w:val="18"/>
    </w:rPr>
  </w:style>
  <w:style w:type="paragraph" w:styleId="5">
    <w:name w:val="toc 5"/>
    <w:basedOn w:val="a"/>
    <w:next w:val="a"/>
    <w:uiPriority w:val="39"/>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uiPriority w:val="39"/>
    <w:qFormat/>
    <w:pPr>
      <w:ind w:leftChars="1400" w:left="2940"/>
    </w:pPr>
  </w:style>
  <w:style w:type="paragraph" w:styleId="a4">
    <w:name w:val="Balloon Text"/>
    <w:basedOn w:val="a"/>
    <w:link w:val="Char0"/>
    <w:uiPriority w:val="99"/>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
    <w:name w:val="toc 4"/>
    <w:basedOn w:val="a"/>
    <w:next w:val="a"/>
    <w:uiPriority w:val="39"/>
    <w:qFormat/>
    <w:pPr>
      <w:ind w:leftChars="600" w:left="1260"/>
    </w:pPr>
  </w:style>
  <w:style w:type="paragraph" w:styleId="a7">
    <w:name w:val="Subtitle"/>
    <w:basedOn w:val="a"/>
    <w:next w:val="a"/>
    <w:link w:val="Char3"/>
    <w:qFormat/>
    <w:pPr>
      <w:spacing w:before="240" w:after="60" w:line="312" w:lineRule="auto"/>
      <w:jc w:val="center"/>
      <w:outlineLvl w:val="1"/>
    </w:pPr>
    <w:rPr>
      <w:rFonts w:ascii="Calibri Light" w:hAnsi="Calibri Light" w:cs="Times New Roman"/>
      <w:b/>
      <w:bCs/>
      <w:kern w:val="28"/>
      <w:sz w:val="32"/>
      <w:szCs w:val="32"/>
    </w:rPr>
  </w:style>
  <w:style w:type="paragraph" w:styleId="6">
    <w:name w:val="toc 6"/>
    <w:basedOn w:val="a"/>
    <w:next w:val="a"/>
    <w:uiPriority w:val="39"/>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uiPriority w:val="39"/>
    <w:qFormat/>
    <w:pPr>
      <w:ind w:leftChars="1600" w:left="3360"/>
    </w:pPr>
  </w:style>
  <w:style w:type="paragraph" w:styleId="HTML">
    <w:name w:val="HTML Preformatted"/>
    <w:basedOn w:val="a"/>
    <w:link w:val="HTML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paragraph" w:styleId="a8">
    <w:name w:val="Normal (Web)"/>
    <w:basedOn w:val="a"/>
    <w:qFormat/>
    <w:pPr>
      <w:spacing w:before="100" w:beforeAutospacing="1" w:after="100" w:afterAutospacing="1"/>
      <w:jc w:val="left"/>
    </w:pPr>
    <w:rPr>
      <w:rFonts w:ascii="Calibri" w:hAnsi="Calibri" w:cs="Times New Roman"/>
      <w:kern w:val="0"/>
      <w:sz w:val="24"/>
      <w:szCs w:val="24"/>
    </w:rPr>
  </w:style>
  <w:style w:type="character" w:styleId="a9">
    <w:name w:val="Strong"/>
    <w:basedOn w:val="a0"/>
    <w:qFormat/>
    <w:rPr>
      <w:b/>
    </w:rPr>
  </w:style>
  <w:style w:type="character" w:styleId="aa">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customStyle="1" w:styleId="11">
    <w:name w:val="列出段落1"/>
    <w:basedOn w:val="a"/>
    <w:uiPriority w:val="99"/>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24"/>
      <w:szCs w:val="32"/>
    </w:rPr>
  </w:style>
  <w:style w:type="character" w:customStyle="1" w:styleId="Char3">
    <w:name w:val="副标题 Char"/>
    <w:basedOn w:val="a0"/>
    <w:link w:val="a7"/>
    <w:qFormat/>
    <w:rPr>
      <w:rFonts w:ascii="Calibri Light" w:eastAsia="宋体" w:hAnsi="Calibri Light" w:cs="Times New Roman"/>
      <w:b/>
      <w:bCs/>
      <w:kern w:val="28"/>
      <w:sz w:val="32"/>
      <w:szCs w:val="32"/>
    </w:rPr>
  </w:style>
  <w:style w:type="character" w:customStyle="1" w:styleId="highlt">
    <w:name w:val="highlt"/>
    <w:basedOn w:val="a0"/>
    <w:qFormat/>
  </w:style>
  <w:style w:type="character" w:customStyle="1" w:styleId="highele">
    <w:name w:val="highele"/>
    <w:basedOn w:val="a0"/>
    <w:qFormat/>
  </w:style>
  <w:style w:type="character" w:customStyle="1" w:styleId="highgt">
    <w:name w:val="highgt"/>
    <w:basedOn w:val="a0"/>
    <w:qFormat/>
  </w:style>
  <w:style w:type="character" w:customStyle="1" w:styleId="apple-converted-space">
    <w:name w:val="apple-converted-space"/>
    <w:basedOn w:val="a0"/>
    <w:qFormat/>
  </w:style>
  <w:style w:type="character" w:customStyle="1" w:styleId="highatt">
    <w:name w:val="highatt"/>
    <w:basedOn w:val="a0"/>
    <w:qFormat/>
  </w:style>
  <w:style w:type="character" w:customStyle="1" w:styleId="HTMLChar">
    <w:name w:val="HTML 预设格式 Char"/>
    <w:basedOn w:val="a0"/>
    <w:link w:val="HTML"/>
    <w:qFormat/>
    <w:rPr>
      <w:rFonts w:ascii="宋体" w:eastAsia="宋体" w:hAnsi="宋体" w:cs="宋体"/>
      <w:kern w:val="0"/>
      <w:sz w:val="24"/>
      <w:szCs w:val="24"/>
    </w:rPr>
  </w:style>
  <w:style w:type="character" w:customStyle="1" w:styleId="Char">
    <w:name w:val="文档结构图 Char"/>
    <w:basedOn w:val="a0"/>
    <w:link w:val="a3"/>
    <w:uiPriority w:val="99"/>
    <w:qFormat/>
    <w:rPr>
      <w:rFonts w:ascii="宋体" w:eastAsia="宋体"/>
      <w:kern w:val="2"/>
      <w:sz w:val="18"/>
      <w:szCs w:val="18"/>
    </w:rPr>
  </w:style>
  <w:style w:type="character" w:customStyle="1" w:styleId="Char0">
    <w:name w:val="批注框文本 Char"/>
    <w:basedOn w:val="a0"/>
    <w:link w:val="a4"/>
    <w:uiPriority w:val="99"/>
    <w:qFormat/>
    <w:rPr>
      <w:kern w:val="2"/>
      <w:sz w:val="18"/>
      <w:szCs w:val="18"/>
    </w:rPr>
  </w:style>
  <w:style w:type="paragraph" w:customStyle="1" w:styleId="21">
    <w:name w:val="列出段落2"/>
    <w:basedOn w:val="a"/>
    <w:link w:val="ListParagraphChar"/>
    <w:uiPriority w:val="99"/>
    <w:qFormat/>
    <w:pPr>
      <w:ind w:firstLineChars="200" w:firstLine="420"/>
    </w:pPr>
  </w:style>
  <w:style w:type="paragraph" w:customStyle="1" w:styleId="javascript">
    <w:name w:val="javascript"/>
    <w:basedOn w:val="2"/>
    <w:link w:val="jsChar"/>
    <w:qFormat/>
    <w:pPr>
      <w:numPr>
        <w:numId w:val="2"/>
      </w:numPr>
    </w:pPr>
    <w:rPr>
      <w:rFonts w:eastAsia="宋体"/>
    </w:rPr>
  </w:style>
  <w:style w:type="character" w:customStyle="1" w:styleId="jsChar">
    <w:name w:val="js Char"/>
    <w:link w:val="javascript"/>
    <w:qFormat/>
    <w:rPr>
      <w:rFonts w:eastAsia="宋体"/>
    </w:rPr>
  </w:style>
  <w:style w:type="character" w:customStyle="1" w:styleId="ListParagraphChar">
    <w:name w:val="List Paragraph Char"/>
    <w:link w:val="21"/>
    <w:uiPriority w:val="99"/>
    <w:qFormat/>
  </w:style>
  <w:style w:type="paragraph" w:customStyle="1" w:styleId="HTML5CSS3">
    <w:name w:val="HTML5+CSS3"/>
    <w:basedOn w:val="2"/>
    <w:qForma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necolas.github.io/normalize.css/" TargetMode="External"/><Relationship Id="rId18" Type="http://schemas.openxmlformats.org/officeDocument/2006/relationships/hyperlink" Target="http://necolas.github.io/normalize.css/" TargetMode="External"/><Relationship Id="rId26" Type="http://schemas.openxmlformats.org/officeDocument/2006/relationships/hyperlink" Target="http://baike.baidu.com/subview/348591/5144387.htm"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baike.baidu.com/view/592974.htm" TargetMode="External"/><Relationship Id="rId34" Type="http://schemas.openxmlformats.org/officeDocument/2006/relationships/hyperlink" Target="http://baike.baidu.com/view/1634.ht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ssforest.org/blog/index.php?id=134" TargetMode="External"/><Relationship Id="rId17" Type="http://schemas.openxmlformats.org/officeDocument/2006/relationships/footer" Target="footer2.xml"/><Relationship Id="rId25" Type="http://schemas.openxmlformats.org/officeDocument/2006/relationships/hyperlink" Target="http://baike.baidu.com/view/692.htm" TargetMode="External"/><Relationship Id="rId33" Type="http://schemas.openxmlformats.org/officeDocument/2006/relationships/hyperlink" Target="http://baike.baidu.com/view/4821.htm"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baike.baidu.com/view/76320.htm" TargetMode="External"/><Relationship Id="rId29" Type="http://schemas.openxmlformats.org/officeDocument/2006/relationships/hyperlink" Target="http://baike.baidu.com/view/692.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447461.htm" TargetMode="External"/><Relationship Id="rId24" Type="http://schemas.openxmlformats.org/officeDocument/2006/relationships/hyperlink" Target="http://baike.baidu.com/view/692.htm" TargetMode="External"/><Relationship Id="rId32" Type="http://schemas.openxmlformats.org/officeDocument/2006/relationships/hyperlink" Target="http://baike.baidu.com/view/351036.htm" TargetMode="External"/><Relationship Id="rId37" Type="http://schemas.openxmlformats.org/officeDocument/2006/relationships/hyperlink" Target="https://www.baidu.com/s?wd=%E7%A7%9F%E7%94%A8%E6%88%90%E6%9C%AC&amp;tn=44039180_cpr&amp;fenlei=mv6quAkxTZn0IZRqIHckPjm4nH00T1YYnjFWryfznjmLnhPWmhR0IAYqnWm3PW64rj0d0AP8IA3qPjfsn1bkrjKxmLKz0ZNzUjdCIZwsrBtEXh9GuA7EQhF9pywdQhPEUiqkIyN1IA-EUBtYPHmkPjTYnWT"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aike.baidu.com/view/930.htm" TargetMode="External"/><Relationship Id="rId28" Type="http://schemas.openxmlformats.org/officeDocument/2006/relationships/hyperlink" Target="http://baike.baidu.com/view/176610.htm" TargetMode="External"/><Relationship Id="rId36" Type="http://schemas.openxmlformats.org/officeDocument/2006/relationships/hyperlink" Target="https://www.baidu.com/s?wd=ISP&amp;tn=44039180_cpr&amp;fenlei=mv6quAkxTZn0IZRqIHckPjm4nH00T1YYnjFWryfznjmLnhPWmhR0IAYqnWm3PW64rj0d0AP8IA3qPjfsn1bkrjKxmLKz0ZNzUjdCIZwsrBtEXh9GuA7EQhF9pywdQhPEUiqkIyN1IA-EUBtYPHmkPjTYnWT" TargetMode="External"/><Relationship Id="rId10" Type="http://schemas.openxmlformats.org/officeDocument/2006/relationships/image" Target="media/image1.png"/><Relationship Id="rId19" Type="http://schemas.openxmlformats.org/officeDocument/2006/relationships/hyperlink" Target="http://baike.baidu.com/view/295412.htm" TargetMode="External"/><Relationship Id="rId31" Type="http://schemas.openxmlformats.org/officeDocument/2006/relationships/hyperlink" Target="http://baike.baidu.com/subview/9866/6241710.htm" TargetMode="External"/><Relationship Id="rId4" Type="http://schemas.openxmlformats.org/officeDocument/2006/relationships/settings" Target="settings.xml"/><Relationship Id="rId9" Type="http://schemas.openxmlformats.org/officeDocument/2006/relationships/hyperlink" Target="http://baike.baidu.com/view/1369399.htm" TargetMode="External"/><Relationship Id="rId14" Type="http://schemas.openxmlformats.org/officeDocument/2006/relationships/hyperlink" Target="http://www.lesscss.org/" TargetMode="External"/><Relationship Id="rId22" Type="http://schemas.openxmlformats.org/officeDocument/2006/relationships/hyperlink" Target="http://baike.baidu.com/view/7718.htm" TargetMode="External"/><Relationship Id="rId27" Type="http://schemas.openxmlformats.org/officeDocument/2006/relationships/hyperlink" Target="http://baike.baidu.com/view/810176.htm" TargetMode="External"/><Relationship Id="rId30" Type="http://schemas.openxmlformats.org/officeDocument/2006/relationships/hyperlink" Target="http://baike.baidu.com/view/5286041.htm" TargetMode="External"/><Relationship Id="rId35" Type="http://schemas.openxmlformats.org/officeDocument/2006/relationships/hyperlink" Target="https://www.baidu.com/s?wd=%E5%BC%82%E6%AD%A5&amp;tn=44039180_cpr&amp;fenlei=mv6quAkxTZn0IZRqIHckPjm4nH00T1YYnjFWryfznjmLnhPWmhR0IAYqnWm3PW64rj0d0AP8IA3qPjfsn1bkrjKxmLKz0ZNzUjdCIZwsrBtEXh9GuA7EQhF9pywdQhPEUiqkIyN1IA-EUBtYPHmkPjTYn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192</Pages>
  <Words>22619</Words>
  <Characters>128929</Characters>
  <Application>Microsoft Office Word</Application>
  <DocSecurity>0</DocSecurity>
  <Lines>1074</Lines>
  <Paragraphs>302</Paragraphs>
  <ScaleCrop>false</ScaleCrop>
  <Company>Microsoft</Company>
  <LinksUpToDate>false</LinksUpToDate>
  <CharactersWithSpaces>151246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dc:creator>
  <cp:lastModifiedBy>wsl-01</cp:lastModifiedBy>
  <cp:revision>605</cp:revision>
  <dcterms:created xsi:type="dcterms:W3CDTF">2016-07-01T10:36:00Z</dcterms:created>
  <dcterms:modified xsi:type="dcterms:W3CDTF">2018-09-08T02:46:00Z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